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A0B36BE" w14:textId="0FE7047A" w:rsidR="00974798" w:rsidRPr="005C7852" w:rsidRDefault="00974798" w:rsidP="00974798">
      <w:pPr>
        <w:pStyle w:val="Titel"/>
      </w:pPr>
      <w:r w:rsidRPr="005C7852">
        <w:t>Ziele</w:t>
      </w:r>
    </w:p>
    <w:p w14:paraId="3B3FC40F" w14:textId="77777777" w:rsidR="00974798" w:rsidRDefault="00974798" w:rsidP="00974798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5C7852">
        <w:rPr>
          <w:rFonts w:ascii="Calibri" w:hAnsi="Calibri"/>
          <w:sz w:val="22"/>
          <w:szCs w:val="22"/>
        </w:rPr>
        <w:t xml:space="preserve">Sie können das elementare Hallo Welt-Programm zum </w:t>
      </w:r>
      <w:r>
        <w:rPr>
          <w:rFonts w:ascii="Calibri" w:hAnsi="Calibri"/>
          <w:sz w:val="22"/>
          <w:szCs w:val="22"/>
        </w:rPr>
        <w:t>L</w:t>
      </w:r>
      <w:r w:rsidRPr="005C7852">
        <w:rPr>
          <w:rFonts w:ascii="Calibri" w:hAnsi="Calibri"/>
          <w:sz w:val="22"/>
          <w:szCs w:val="22"/>
        </w:rPr>
        <w:t>aufen bringen</w:t>
      </w:r>
    </w:p>
    <w:p w14:paraId="185138CC" w14:textId="77777777" w:rsidR="00974798" w:rsidRDefault="00974798" w:rsidP="00974798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Sie können ein- und mehrzeilige Kommentare richtig </w:t>
      </w:r>
      <w:proofErr w:type="spellStart"/>
      <w:r>
        <w:rPr>
          <w:rFonts w:ascii="Calibri" w:hAnsi="Calibri"/>
          <w:sz w:val="22"/>
          <w:szCs w:val="22"/>
        </w:rPr>
        <w:t>sezten</w:t>
      </w:r>
      <w:proofErr w:type="spellEnd"/>
    </w:p>
    <w:p w14:paraId="7EFCB4E2" w14:textId="77777777" w:rsidR="00974798" w:rsidRDefault="00974798" w:rsidP="00974798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Sie haben die Bedeutung der verschiedenen Programmbestandteile verstanden</w:t>
      </w:r>
    </w:p>
    <w:p w14:paraId="3FB44CF2" w14:textId="77777777" w:rsidR="00974798" w:rsidRPr="005C7852" w:rsidRDefault="00974798" w:rsidP="00974798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Sie können korrekte Kopfinformationen im Quelltext setzen</w:t>
      </w:r>
    </w:p>
    <w:p w14:paraId="02F8A9B9" w14:textId="77777777" w:rsidR="00974798" w:rsidRPr="005C7852" w:rsidRDefault="00974798" w:rsidP="00974798">
      <w:pPr>
        <w:rPr>
          <w:rFonts w:ascii="Calibri" w:hAnsi="Calibri"/>
          <w:sz w:val="22"/>
          <w:szCs w:val="22"/>
        </w:rPr>
      </w:pPr>
    </w:p>
    <w:p w14:paraId="1893CE77" w14:textId="142A409D" w:rsidR="00974798" w:rsidRPr="005C7852" w:rsidRDefault="00974798" w:rsidP="00974798">
      <w:pPr>
        <w:pStyle w:val="Titel"/>
      </w:pPr>
      <w:r w:rsidRPr="005C7852">
        <w:t>Aufgabenstellung</w:t>
      </w:r>
    </w:p>
    <w:p w14:paraId="79645DCE" w14:textId="77777777" w:rsidR="00974798" w:rsidRPr="005C7852" w:rsidRDefault="00974798" w:rsidP="00974798">
      <w:pPr>
        <w:rPr>
          <w:rFonts w:ascii="Calibri" w:hAnsi="Calibri"/>
          <w:sz w:val="22"/>
          <w:szCs w:val="22"/>
        </w:rPr>
      </w:pPr>
    </w:p>
    <w:p w14:paraId="1A6FAFFC" w14:textId="77777777" w:rsidR="00974798" w:rsidRPr="005C7852" w:rsidRDefault="00974798" w:rsidP="00974798">
      <w:pPr>
        <w:rPr>
          <w:rFonts w:ascii="Calibri" w:hAnsi="Calibri"/>
          <w:sz w:val="22"/>
          <w:szCs w:val="22"/>
        </w:rPr>
      </w:pPr>
      <w:r w:rsidRPr="005C7852">
        <w:rPr>
          <w:rFonts w:ascii="Calibri" w:hAnsi="Calibri"/>
          <w:sz w:val="22"/>
          <w:szCs w:val="22"/>
        </w:rPr>
        <w:t>Tippen Sie das Hallo – Welt Programm</w:t>
      </w:r>
      <w:r>
        <w:rPr>
          <w:rFonts w:ascii="Calibri" w:hAnsi="Calibri"/>
          <w:sz w:val="22"/>
          <w:szCs w:val="22"/>
        </w:rPr>
        <w:t xml:space="preserve"> (Rückseite) ab und bringen Sie es zum L</w:t>
      </w:r>
      <w:r w:rsidRPr="005C7852">
        <w:rPr>
          <w:rFonts w:ascii="Calibri" w:hAnsi="Calibri"/>
          <w:sz w:val="22"/>
          <w:szCs w:val="22"/>
        </w:rPr>
        <w:t xml:space="preserve">aufen. </w:t>
      </w:r>
    </w:p>
    <w:p w14:paraId="49BF0BAC" w14:textId="77777777" w:rsidR="00974798" w:rsidRDefault="00974798" w:rsidP="00974798">
      <w:pPr>
        <w:rPr>
          <w:rFonts w:ascii="Calibri" w:hAnsi="Calibri"/>
          <w:sz w:val="22"/>
          <w:szCs w:val="22"/>
        </w:rPr>
      </w:pPr>
      <w:r w:rsidRPr="005C7852">
        <w:rPr>
          <w:rFonts w:ascii="Calibri" w:hAnsi="Calibri"/>
          <w:sz w:val="22"/>
          <w:szCs w:val="22"/>
        </w:rPr>
        <w:t xml:space="preserve">Speichern Sie die Quelldatei unter dem Namen </w:t>
      </w:r>
      <w:proofErr w:type="spellStart"/>
      <w:r w:rsidRPr="005C7852">
        <w:rPr>
          <w:rFonts w:ascii="Calibri" w:hAnsi="Calibri"/>
          <w:sz w:val="22"/>
          <w:szCs w:val="22"/>
        </w:rPr>
        <w:t>halloWelt.c</w:t>
      </w:r>
      <w:proofErr w:type="spellEnd"/>
      <w:r w:rsidRPr="005C7852">
        <w:rPr>
          <w:rFonts w:ascii="Calibri" w:hAnsi="Calibri"/>
          <w:sz w:val="22"/>
          <w:szCs w:val="22"/>
        </w:rPr>
        <w:t xml:space="preserve"> auf Ihrem h-Laufwerk ab.</w:t>
      </w:r>
    </w:p>
    <w:p w14:paraId="412F9702" w14:textId="77777777" w:rsidR="00974798" w:rsidRDefault="00974798" w:rsidP="00974798">
      <w:pPr>
        <w:rPr>
          <w:rFonts w:ascii="Calibri" w:hAnsi="Calibri"/>
          <w:sz w:val="22"/>
          <w:szCs w:val="22"/>
        </w:rPr>
      </w:pPr>
    </w:p>
    <w:p w14:paraId="59C0F32E" w14:textId="77777777" w:rsidR="00974798" w:rsidRDefault="00974798" w:rsidP="00974798">
      <w:pPr>
        <w:rPr>
          <w:rFonts w:ascii="Calibri" w:hAnsi="Calibri"/>
          <w:sz w:val="22"/>
          <w:szCs w:val="22"/>
        </w:rPr>
      </w:pPr>
    </w:p>
    <w:p w14:paraId="5A3E022D" w14:textId="1F31FB2D" w:rsidR="00974798" w:rsidRPr="0074178E" w:rsidRDefault="00974798" w:rsidP="00974798">
      <w:pPr>
        <w:pStyle w:val="Titel"/>
      </w:pPr>
      <w:r w:rsidRPr="0074178E">
        <w:t>Aufgabenstellung</w:t>
      </w:r>
    </w:p>
    <w:p w14:paraId="17E669B8" w14:textId="77777777" w:rsidR="00974798" w:rsidRDefault="00974798" w:rsidP="00974798">
      <w:pPr>
        <w:rPr>
          <w:rFonts w:ascii="Calibri" w:hAnsi="Calibri"/>
          <w:sz w:val="22"/>
          <w:szCs w:val="22"/>
        </w:rPr>
      </w:pPr>
    </w:p>
    <w:p w14:paraId="7D72647F" w14:textId="77777777" w:rsidR="00974798" w:rsidRDefault="00974798" w:rsidP="0097479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Fügen Sie die Erläuterungen zum Programm als ein- oder mehrzeilige Kommentare zum Quelltext an geeigneter Stelle hinzu.</w:t>
      </w:r>
    </w:p>
    <w:p w14:paraId="2886663B" w14:textId="77777777" w:rsidR="00974798" w:rsidRDefault="00974798" w:rsidP="00974798">
      <w:pPr>
        <w:rPr>
          <w:rFonts w:ascii="Calibri" w:hAnsi="Calibri"/>
          <w:sz w:val="22"/>
          <w:szCs w:val="22"/>
        </w:rPr>
      </w:pPr>
    </w:p>
    <w:p w14:paraId="470CB648" w14:textId="77777777" w:rsidR="00974798" w:rsidRDefault="00974798" w:rsidP="00974798">
      <w:pPr>
        <w:rPr>
          <w:rFonts w:ascii="Calibri" w:hAnsi="Calibri"/>
          <w:sz w:val="22"/>
          <w:szCs w:val="22"/>
        </w:rPr>
      </w:pPr>
    </w:p>
    <w:p w14:paraId="4DB9C19F" w14:textId="011067FB" w:rsidR="00974798" w:rsidRPr="0074178E" w:rsidRDefault="00974798" w:rsidP="00974798">
      <w:pPr>
        <w:pStyle w:val="Titel"/>
      </w:pPr>
      <w:r w:rsidRPr="0074178E">
        <w:t>Aufgabenstellung</w:t>
      </w:r>
    </w:p>
    <w:p w14:paraId="6A45C5F4" w14:textId="77777777" w:rsidR="00974798" w:rsidRDefault="00974798" w:rsidP="00974798">
      <w:pPr>
        <w:rPr>
          <w:rFonts w:ascii="Calibri" w:hAnsi="Calibri"/>
          <w:sz w:val="22"/>
          <w:szCs w:val="22"/>
        </w:rPr>
      </w:pPr>
    </w:p>
    <w:p w14:paraId="11C80FA3" w14:textId="77777777" w:rsidR="00974798" w:rsidRDefault="00974798" w:rsidP="0097479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Fügen Sie zuoberst in der Quelldatei folgende Kopfinformationen als mehrzeiligen Kommentar hinzu:</w:t>
      </w:r>
    </w:p>
    <w:p w14:paraId="430CAC91" w14:textId="77777777" w:rsidR="00974798" w:rsidRDefault="00974798" w:rsidP="00974798">
      <w:pPr>
        <w:rPr>
          <w:rFonts w:ascii="Courier New" w:hAnsi="Courier New" w:cs="Courier New"/>
          <w:sz w:val="22"/>
          <w:szCs w:val="22"/>
        </w:rPr>
      </w:pPr>
    </w:p>
    <w:p w14:paraId="58451409" w14:textId="77777777" w:rsidR="00974798" w:rsidRPr="0074178E" w:rsidRDefault="00974798" w:rsidP="00974798">
      <w:pPr>
        <w:rPr>
          <w:rFonts w:ascii="Courier New" w:hAnsi="Courier New" w:cs="Courier New"/>
          <w:sz w:val="22"/>
          <w:szCs w:val="22"/>
        </w:rPr>
      </w:pPr>
      <w:r w:rsidRPr="0074178E">
        <w:rPr>
          <w:rFonts w:ascii="Courier New" w:hAnsi="Courier New" w:cs="Courier New"/>
          <w:sz w:val="22"/>
          <w:szCs w:val="22"/>
        </w:rPr>
        <w:t>Aufgabe: 2-1, Hallo Welt Programm</w:t>
      </w:r>
    </w:p>
    <w:p w14:paraId="6D1E838B" w14:textId="77777777" w:rsidR="00974798" w:rsidRPr="0074178E" w:rsidRDefault="00974798" w:rsidP="00974798">
      <w:pPr>
        <w:rPr>
          <w:rFonts w:ascii="Courier New" w:hAnsi="Courier New" w:cs="Courier New"/>
          <w:sz w:val="22"/>
          <w:szCs w:val="22"/>
        </w:rPr>
      </w:pPr>
      <w:proofErr w:type="gramStart"/>
      <w:r w:rsidRPr="0074178E">
        <w:rPr>
          <w:rFonts w:ascii="Courier New" w:hAnsi="Courier New" w:cs="Courier New"/>
          <w:sz w:val="22"/>
          <w:szCs w:val="22"/>
        </w:rPr>
        <w:t>Datum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74178E">
        <w:rPr>
          <w:rFonts w:ascii="Courier New" w:hAnsi="Courier New" w:cs="Courier New"/>
          <w:sz w:val="22"/>
          <w:szCs w:val="22"/>
        </w:rPr>
        <w:t>:</w:t>
      </w:r>
      <w:proofErr w:type="gramEnd"/>
      <w:r w:rsidRPr="0074178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...</w:t>
      </w:r>
    </w:p>
    <w:p w14:paraId="46A96960" w14:textId="77777777" w:rsidR="00974798" w:rsidRDefault="00974798" w:rsidP="00974798">
      <w:pPr>
        <w:rPr>
          <w:rFonts w:ascii="Courier New" w:hAnsi="Courier New" w:cs="Courier New"/>
          <w:sz w:val="22"/>
          <w:szCs w:val="22"/>
        </w:rPr>
      </w:pPr>
      <w:proofErr w:type="gramStart"/>
      <w:r w:rsidRPr="0074178E">
        <w:rPr>
          <w:rFonts w:ascii="Courier New" w:hAnsi="Courier New" w:cs="Courier New"/>
          <w:sz w:val="22"/>
          <w:szCs w:val="22"/>
        </w:rPr>
        <w:t>Autor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74178E">
        <w:rPr>
          <w:rFonts w:ascii="Courier New" w:hAnsi="Courier New" w:cs="Courier New"/>
          <w:sz w:val="22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...</w:t>
      </w:r>
    </w:p>
    <w:p w14:paraId="6C3C67B5" w14:textId="77777777" w:rsidR="00974798" w:rsidRDefault="00974798" w:rsidP="00974798">
      <w:pPr>
        <w:rPr>
          <w:rFonts w:ascii="Courier New" w:hAnsi="Courier New" w:cs="Courier New"/>
          <w:sz w:val="22"/>
          <w:szCs w:val="22"/>
        </w:rPr>
      </w:pPr>
    </w:p>
    <w:p w14:paraId="646370CE" w14:textId="77777777" w:rsidR="00974798" w:rsidRDefault="00974798" w:rsidP="00974798">
      <w:pPr>
        <w:rPr>
          <w:rFonts w:ascii="Courier New" w:hAnsi="Courier New" w:cs="Courier New"/>
          <w:sz w:val="22"/>
          <w:szCs w:val="22"/>
        </w:rPr>
      </w:pPr>
    </w:p>
    <w:p w14:paraId="55EB77F6" w14:textId="77777777" w:rsidR="00974798" w:rsidRDefault="00974798" w:rsidP="00974798">
      <w:pPr>
        <w:rPr>
          <w:rFonts w:ascii="Courier New" w:hAnsi="Courier New" w:cs="Courier New"/>
          <w:sz w:val="22"/>
          <w:szCs w:val="22"/>
        </w:rPr>
      </w:pPr>
    </w:p>
    <w:p w14:paraId="4565EC23" w14:textId="3C30F6FC" w:rsidR="00974798" w:rsidRPr="004375F5" w:rsidRDefault="00974798" w:rsidP="00974798">
      <w:pPr>
        <w:pStyle w:val="Titel"/>
      </w:pPr>
      <w:r w:rsidRPr="004375F5">
        <w:t>Erwartete Resultat</w:t>
      </w:r>
      <w:r>
        <w:t>e</w:t>
      </w:r>
    </w:p>
    <w:p w14:paraId="7220D766" w14:textId="77777777" w:rsidR="00974798" w:rsidRPr="004375F5" w:rsidRDefault="00974798" w:rsidP="0097479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2002F" wp14:editId="082DF181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95275" cy="514350"/>
                <wp:effectExtent l="9525" t="11430" r="9525" b="7620"/>
                <wp:wrapNone/>
                <wp:docPr id="4" name="Geschweifte Klammer recht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14350"/>
                        </a:xfrm>
                        <a:prstGeom prst="rightBrace">
                          <a:avLst>
                            <a:gd name="adj1" fmla="val 14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852C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" o:spid="_x0000_s1026" type="#_x0000_t88" style="position:absolute;margin-left:262.8pt;margin-top:3.65pt;width:2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96A0F3" wp14:editId="439A4CA6">
                <wp:simplePos x="0" y="0"/>
                <wp:positionH relativeFrom="column">
                  <wp:posOffset>3645535</wp:posOffset>
                </wp:positionH>
                <wp:positionV relativeFrom="paragraph">
                  <wp:posOffset>149225</wp:posOffset>
                </wp:positionV>
                <wp:extent cx="2473325" cy="283845"/>
                <wp:effectExtent l="3175" t="0" r="0" b="190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52653" w14:textId="77777777" w:rsidR="00974798" w:rsidRPr="00BE0842" w:rsidRDefault="00974798" w:rsidP="00974798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E084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 Moodle 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6A0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7.05pt;margin-top:11.75pt;width:194.75pt;height:2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" stroked="f">
                <v:textbox>
                  <w:txbxContent>
                    <w:p w14:paraId="40B52653" w14:textId="77777777" w:rsidR="00974798" w:rsidRPr="00BE0842" w:rsidRDefault="00974798" w:rsidP="00974798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E0842">
                        <w:rPr>
                          <w:rFonts w:ascii="Calibri" w:hAnsi="Calibri"/>
                          <w:sz w:val="22"/>
                          <w:szCs w:val="22"/>
                        </w:rPr>
                        <w:t>in Moodle hochladen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45857" w14:textId="77777777" w:rsidR="00974798" w:rsidRDefault="00974798" w:rsidP="0097479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Pr="00BE0842">
        <w:rPr>
          <w:rFonts w:ascii="Calibri" w:hAnsi="Calibri"/>
          <w:sz w:val="22"/>
          <w:szCs w:val="22"/>
        </w:rPr>
        <w:t>Quellcode</w:t>
      </w:r>
      <w:r>
        <w:rPr>
          <w:rFonts w:ascii="Calibri" w:hAnsi="Calibri"/>
          <w:sz w:val="22"/>
          <w:szCs w:val="22"/>
        </w:rPr>
        <w:t xml:space="preserve">datei mit Kopfdaten: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2-1.c</w:t>
      </w:r>
    </w:p>
    <w:p w14:paraId="68EDFE36" w14:textId="77777777" w:rsidR="00974798" w:rsidRPr="00BE0842" w:rsidRDefault="00974798" w:rsidP="0097479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Screenshot des gestarteten Programms: </w:t>
      </w:r>
      <w:r>
        <w:rPr>
          <w:rFonts w:ascii="Calibri" w:hAnsi="Calibri"/>
          <w:sz w:val="22"/>
          <w:szCs w:val="22"/>
        </w:rPr>
        <w:tab/>
        <w:t>2-1.png</w:t>
      </w:r>
    </w:p>
    <w:p w14:paraId="0D3E3A28" w14:textId="77777777" w:rsidR="00974798" w:rsidRPr="00073198" w:rsidRDefault="00974798" w:rsidP="00974798">
      <w:pPr>
        <w:rPr>
          <w:rFonts w:asciiTheme="minorHAnsi" w:hAnsiTheme="minorHAnsi"/>
          <w:sz w:val="22"/>
          <w:szCs w:val="22"/>
        </w:rPr>
      </w:pPr>
    </w:p>
    <w:p w14:paraId="2749D086" w14:textId="738B033C" w:rsidR="00974798" w:rsidRDefault="00974798" w:rsidP="00974798">
      <w:pPr>
        <w:pStyle w:val="Titel"/>
      </w:pPr>
      <w:r>
        <w:t>Zeit</w:t>
      </w:r>
    </w:p>
    <w:p w14:paraId="55D15CCD" w14:textId="77777777" w:rsidR="00974798" w:rsidRPr="004A4943" w:rsidRDefault="00974798" w:rsidP="00974798">
      <w:pPr>
        <w:rPr>
          <w:rFonts w:ascii="Courier New" w:hAnsi="Courier New" w:cs="Courier New"/>
          <w:sz w:val="22"/>
          <w:szCs w:val="22"/>
        </w:rPr>
      </w:pPr>
      <w:r>
        <w:rPr>
          <w:rFonts w:ascii="Calibri" w:hAnsi="Calibri"/>
          <w:sz w:val="22"/>
          <w:szCs w:val="22"/>
        </w:rPr>
        <w:t>30 Minuten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8CC1A" w14:textId="77777777" w:rsidR="00222836" w:rsidRDefault="00222836" w:rsidP="002C4D52">
      <w:r>
        <w:separator/>
      </w:r>
    </w:p>
  </w:endnote>
  <w:endnote w:type="continuationSeparator" w:id="0">
    <w:p w14:paraId="6BF3702C" w14:textId="77777777" w:rsidR="00222836" w:rsidRDefault="00222836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A2D2" w14:textId="77777777" w:rsidR="00222836" w:rsidRDefault="00222836" w:rsidP="002C4D52">
      <w:r>
        <w:separator/>
      </w:r>
    </w:p>
  </w:footnote>
  <w:footnote w:type="continuationSeparator" w:id="0">
    <w:p w14:paraId="4B23E513" w14:textId="77777777" w:rsidR="00222836" w:rsidRDefault="00222836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0B028FCB" w:rsidR="003C3179" w:rsidRPr="00766E57" w:rsidRDefault="00974798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2</w:t>
    </w:r>
    <w:r w:rsidR="00766E57" w:rsidRPr="00766E57">
      <w:rPr>
        <w:rFonts w:asciiTheme="minorHAnsi" w:hAnsiTheme="minorHAnsi" w:cstheme="minorHAnsi"/>
        <w:sz w:val="28"/>
        <w:szCs w:val="28"/>
      </w:rPr>
      <w:t>-1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Hallo Welt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10</cp:revision>
  <cp:lastPrinted>2021-07-09T11:21:00Z</cp:lastPrinted>
  <dcterms:created xsi:type="dcterms:W3CDTF">2018-08-13T08:55:00Z</dcterms:created>
  <dcterms:modified xsi:type="dcterms:W3CDTF">2021-07-09T11:29:00Z</dcterms:modified>
</cp:coreProperties>
</file>