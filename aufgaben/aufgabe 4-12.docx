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7E881C8" w14:textId="53D14CD7" w:rsidR="00FB37C2" w:rsidRPr="0016792D" w:rsidRDefault="00FB37C2" w:rsidP="00FB37C2">
      <w:pPr>
        <w:pStyle w:val="Titel"/>
      </w:pPr>
      <w:r w:rsidRPr="0016792D">
        <w:t>Ziele</w:t>
      </w:r>
    </w:p>
    <w:p w14:paraId="3DC7B950" w14:textId="77777777" w:rsidR="00FB37C2" w:rsidRPr="0016792D" w:rsidRDefault="00FB37C2" w:rsidP="00FB37C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sz w:val="22"/>
          <w:szCs w:val="22"/>
        </w:rPr>
        <w:t>Sie können komplizierte Formeln in C-Code umsetzen</w:t>
      </w:r>
    </w:p>
    <w:p w14:paraId="321CFBDE" w14:textId="77777777" w:rsidR="00FB37C2" w:rsidRDefault="00FB37C2" w:rsidP="00FB37C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1CF74A45" w14:textId="77777777" w:rsidR="00FB37C2" w:rsidRPr="0016792D" w:rsidRDefault="00FB37C2" w:rsidP="00FB37C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Sie können Funktionen aus der Mathematikbibliothek </w:t>
      </w:r>
      <w:proofErr w:type="spellStart"/>
      <w:r>
        <w:rPr>
          <w:rFonts w:asciiTheme="minorHAnsi" w:hAnsiTheme="minorHAnsi"/>
          <w:sz w:val="22"/>
          <w:szCs w:val="22"/>
        </w:rPr>
        <w:t>math.h</w:t>
      </w:r>
      <w:proofErr w:type="spellEnd"/>
      <w:r>
        <w:rPr>
          <w:rFonts w:asciiTheme="minorHAnsi" w:hAnsiTheme="minorHAnsi"/>
          <w:sz w:val="22"/>
          <w:szCs w:val="22"/>
        </w:rPr>
        <w:t xml:space="preserve"> anwenden</w:t>
      </w:r>
    </w:p>
    <w:p w14:paraId="55E8EBA4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</w:p>
    <w:p w14:paraId="63A4E3B8" w14:textId="39922392" w:rsidR="00FB37C2" w:rsidRPr="0016792D" w:rsidRDefault="00FB37C2" w:rsidP="00FB37C2">
      <w:pPr>
        <w:pStyle w:val="Titel"/>
      </w:pPr>
      <w:r w:rsidRPr="0016792D">
        <w:t>Aufgabenstellung</w:t>
      </w:r>
    </w:p>
    <w:p w14:paraId="47C0EE53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sz w:val="22"/>
          <w:szCs w:val="22"/>
        </w:rPr>
        <w:t>Berechnen Sie die Flugweite einer Kugel aus der Anfangsgeschwindigkeit und dem Abwurfwinkel:</w:t>
      </w:r>
    </w:p>
    <w:p w14:paraId="4F83AFE2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noProof/>
          <w:lang w:val="de-DE" w:eastAsia="de-DE"/>
        </w:rPr>
        <w:drawing>
          <wp:inline distT="0" distB="0" distL="0" distR="0" wp14:anchorId="74007FEA" wp14:editId="52383A0E">
            <wp:extent cx="2143125" cy="1294690"/>
            <wp:effectExtent l="0" t="0" r="0" b="1270"/>
            <wp:docPr id="5" name="Grafik 1" descr="Ein Bild, das Text, Himmel, Lin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1" descr="Ein Bild, das Text, Himmel, Lin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02" cy="13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40C1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</w:p>
    <w:p w14:paraId="2063E2D0" w14:textId="77777777" w:rsidR="00FB37C2" w:rsidRPr="0016792D" w:rsidRDefault="00FB37C2" w:rsidP="00FB37C2">
      <w:pPr>
        <w:rPr>
          <w:rFonts w:asciiTheme="minorHAnsi" w:hAnsiTheme="minorHAnsi"/>
          <w:noProof/>
        </w:rPr>
      </w:pPr>
      <w:r w:rsidRPr="0016792D">
        <w:rPr>
          <w:rFonts w:asciiTheme="minorHAnsi" w:hAnsiTheme="minorHAnsi"/>
          <w:noProof/>
          <w:lang w:val="de-DE" w:eastAsia="de-DE"/>
        </w:rPr>
        <w:drawing>
          <wp:inline distT="0" distB="0" distL="0" distR="0" wp14:anchorId="52180347" wp14:editId="7E428C9C">
            <wp:extent cx="5524500" cy="1118998"/>
            <wp:effectExtent l="0" t="0" r="0" b="5080"/>
            <wp:docPr id="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30" cy="113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0FF8" w14:textId="77777777" w:rsidR="00FB37C2" w:rsidRPr="0016792D" w:rsidRDefault="00FB37C2" w:rsidP="00FB37C2">
      <w:pPr>
        <w:rPr>
          <w:rFonts w:asciiTheme="minorHAnsi" w:hAnsiTheme="minorHAnsi"/>
          <w:b/>
          <w:bCs/>
          <w:sz w:val="22"/>
          <w:szCs w:val="22"/>
        </w:rPr>
      </w:pPr>
    </w:p>
    <w:p w14:paraId="4ACE5EBB" w14:textId="68A9DCE5" w:rsidR="00FB37C2" w:rsidRPr="0016792D" w:rsidRDefault="00FB37C2" w:rsidP="00FB37C2">
      <w:pPr>
        <w:pStyle w:val="Titel"/>
      </w:pPr>
      <w:r w:rsidRPr="0016792D">
        <w:t>Berechnungsformel</w:t>
      </w:r>
    </w:p>
    <w:p w14:paraId="6A150A44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</w:p>
    <w:p w14:paraId="4437C6D8" w14:textId="77777777" w:rsidR="00FB37C2" w:rsidRPr="0016792D" w:rsidRDefault="00FB37C2" w:rsidP="00FB37C2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sz w:val="22"/>
          <w:szCs w:val="22"/>
        </w:rPr>
        <w:t>Die Flugweite berechnet sich nach der folgenden Formel:</w:t>
      </w:r>
    </w:p>
    <w:p w14:paraId="2AD414C7" w14:textId="77777777" w:rsidR="00FB37C2" w:rsidRPr="0016792D" w:rsidRDefault="00FB37C2" w:rsidP="00FB37C2">
      <w:pPr>
        <w:ind w:left="709"/>
        <w:rPr>
          <w:rFonts w:asciiTheme="minorHAnsi" w:hAnsi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Flugweite=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(2∝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180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den>
          </m:f>
        </m:oMath>
      </m:oMathPara>
    </w:p>
    <w:p w14:paraId="252DD4A3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</w:p>
    <w:p w14:paraId="6A43297C" w14:textId="77777777" w:rsidR="00FB37C2" w:rsidRPr="0016792D" w:rsidRDefault="00FB37C2" w:rsidP="00FB37C2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π</m:t>
        </m:r>
      </m:oMath>
      <w:r w:rsidRPr="0016792D">
        <w:rPr>
          <w:rFonts w:asciiTheme="minorHAnsi" w:hAnsiTheme="minorHAnsi"/>
          <w:sz w:val="22"/>
          <w:szCs w:val="22"/>
        </w:rPr>
        <w:t xml:space="preserve"> ist die Kreiskonstante pi und beträgt 3.14</w:t>
      </w:r>
      <w:r>
        <w:rPr>
          <w:rFonts w:asciiTheme="minorHAnsi" w:hAnsiTheme="minorHAnsi"/>
          <w:sz w:val="22"/>
          <w:szCs w:val="22"/>
        </w:rPr>
        <w:t>1593</w:t>
      </w:r>
    </w:p>
    <w:p w14:paraId="2D9B63B2" w14:textId="77777777" w:rsidR="00FB37C2" w:rsidRPr="0016792D" w:rsidRDefault="00FB37C2" w:rsidP="00FB37C2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</m:oMath>
      <w:r w:rsidRPr="0016792D">
        <w:rPr>
          <w:rFonts w:asciiTheme="minorHAnsi" w:hAnsiTheme="minorHAnsi"/>
          <w:sz w:val="22"/>
          <w:szCs w:val="22"/>
        </w:rPr>
        <w:t xml:space="preserve"> ist die Gravitationskonstante und beträgt auf der Erde 9.81 m/s</w:t>
      </w:r>
      <w:r w:rsidRPr="0016792D">
        <w:rPr>
          <w:rFonts w:asciiTheme="minorHAnsi" w:hAnsiTheme="minorHAnsi"/>
          <w:kern w:val="22"/>
          <w:sz w:val="22"/>
          <w:szCs w:val="22"/>
          <w:vertAlign w:val="superscript"/>
        </w:rPr>
        <w:t>2</w:t>
      </w:r>
    </w:p>
    <w:p w14:paraId="3D4C81D9" w14:textId="77777777" w:rsidR="00FB37C2" w:rsidRDefault="00FB37C2" w:rsidP="00FB37C2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ist die Anfangsgeschwindigkeit in m/s,  </w:t>
      </w:r>
      <m:oMath>
        <m:r>
          <w:rPr>
            <w:rFonts w:ascii="Cambria Math" w:hAnsi="Cambria Math"/>
            <w:sz w:val="22"/>
            <w:szCs w:val="22"/>
          </w:rPr>
          <m:t xml:space="preserve">∝ </m:t>
        </m:r>
      </m:oMath>
      <w:r>
        <w:rPr>
          <w:rFonts w:asciiTheme="minorHAnsi" w:hAnsiTheme="minorHAnsi"/>
          <w:sz w:val="22"/>
          <w:szCs w:val="22"/>
        </w:rPr>
        <w:t>ist der Abwurfwinkel in Grad</w:t>
      </w:r>
    </w:p>
    <w:p w14:paraId="3B1E4809" w14:textId="77777777" w:rsidR="00FB37C2" w:rsidRPr="0016792D" w:rsidRDefault="00FB37C2" w:rsidP="00FB37C2">
      <w:pPr>
        <w:rPr>
          <w:rFonts w:asciiTheme="minorHAnsi" w:hAnsiTheme="minorHAnsi"/>
          <w:sz w:val="22"/>
          <w:szCs w:val="22"/>
        </w:rPr>
      </w:pPr>
    </w:p>
    <w:p w14:paraId="13BE51D2" w14:textId="08D07B42" w:rsidR="00FB37C2" w:rsidRPr="0016792D" w:rsidRDefault="00FB37C2" w:rsidP="00FB37C2">
      <w:pPr>
        <w:pStyle w:val="Titel"/>
      </w:pPr>
      <w:r w:rsidRPr="0016792D">
        <w:t>Vorgehen</w:t>
      </w:r>
    </w:p>
    <w:p w14:paraId="0755A2E2" w14:textId="77777777" w:rsidR="00FB37C2" w:rsidRPr="0016792D" w:rsidRDefault="00FB37C2" w:rsidP="00FB37C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bCs/>
          <w:sz w:val="22"/>
          <w:szCs w:val="22"/>
        </w:rPr>
        <w:t>Deklarieren Sie Variablen für Anfangsgeschwindigkeit, Abwurfwinkel und Flugweite</w:t>
      </w:r>
    </w:p>
    <w:p w14:paraId="7B56776A" w14:textId="77777777" w:rsidR="00FB37C2" w:rsidRPr="0016792D" w:rsidRDefault="00FB37C2" w:rsidP="00FB37C2">
      <w:pPr>
        <w:numPr>
          <w:ilvl w:val="0"/>
          <w:numId w:val="7"/>
        </w:numPr>
        <w:tabs>
          <w:tab w:val="left" w:pos="7513"/>
        </w:tabs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bCs/>
          <w:sz w:val="22"/>
          <w:szCs w:val="22"/>
        </w:rPr>
        <w:t xml:space="preserve">Deklarieren Sie Konstanten für </w:t>
      </w:r>
      <w:proofErr w:type="spellStart"/>
      <w:r w:rsidRPr="0016792D">
        <w:rPr>
          <w:rFonts w:asciiTheme="minorHAnsi" w:hAnsiTheme="minorHAnsi"/>
          <w:bCs/>
          <w:sz w:val="22"/>
          <w:szCs w:val="22"/>
        </w:rPr>
        <w:t>pi</w:t>
      </w:r>
      <w:proofErr w:type="spellEnd"/>
      <w:r w:rsidRPr="0016792D">
        <w:rPr>
          <w:rFonts w:asciiTheme="minorHAnsi" w:hAnsiTheme="minorHAnsi"/>
          <w:bCs/>
          <w:sz w:val="22"/>
          <w:szCs w:val="22"/>
        </w:rPr>
        <w:t xml:space="preserve"> und g </w:t>
      </w:r>
      <w:r w:rsidRPr="0016792D">
        <w:rPr>
          <w:rFonts w:asciiTheme="minorHAnsi" w:hAnsiTheme="minorHAnsi"/>
          <w:bCs/>
          <w:sz w:val="22"/>
          <w:szCs w:val="22"/>
        </w:rPr>
        <w:tab/>
      </w:r>
      <w:r w:rsidRPr="0016792D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3F300A01" w14:textId="77777777" w:rsidR="00FB37C2" w:rsidRPr="0016792D" w:rsidRDefault="00FB37C2" w:rsidP="00FB37C2">
      <w:pPr>
        <w:numPr>
          <w:ilvl w:val="0"/>
          <w:numId w:val="7"/>
        </w:numPr>
        <w:tabs>
          <w:tab w:val="left" w:pos="7513"/>
        </w:tabs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bCs/>
          <w:sz w:val="22"/>
          <w:szCs w:val="22"/>
        </w:rPr>
        <w:t xml:space="preserve">Lesen Sie die Anfangsgeschwindigkeit und den Abwurfwinkel ein </w:t>
      </w:r>
      <w:r w:rsidRPr="0016792D">
        <w:rPr>
          <w:rFonts w:asciiTheme="minorHAnsi" w:hAnsiTheme="minorHAnsi"/>
          <w:bCs/>
          <w:sz w:val="22"/>
          <w:szCs w:val="22"/>
        </w:rPr>
        <w:tab/>
      </w:r>
      <w:r w:rsidRPr="0016792D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30FCA2CE" w14:textId="77777777" w:rsidR="00FB37C2" w:rsidRPr="0016792D" w:rsidRDefault="00FB37C2" w:rsidP="00FB37C2">
      <w:pPr>
        <w:numPr>
          <w:ilvl w:val="0"/>
          <w:numId w:val="7"/>
        </w:numPr>
        <w:tabs>
          <w:tab w:val="left" w:pos="7513"/>
        </w:tabs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bCs/>
          <w:sz w:val="22"/>
          <w:szCs w:val="22"/>
        </w:rPr>
        <w:t>Berechnen Sie die Flugweite gemäss der Formel mit</w:t>
      </w:r>
      <w:r>
        <w:rPr>
          <w:rFonts w:asciiTheme="minorHAnsi" w:hAnsiTheme="minorHAnsi"/>
          <w:bCs/>
          <w:sz w:val="22"/>
          <w:szCs w:val="22"/>
        </w:rPr>
        <w:t xml:space="preserve"> Hilfe von</w:t>
      </w:r>
      <w:r w:rsidRPr="0016792D">
        <w:rPr>
          <w:rFonts w:asciiTheme="minorHAnsi" w:hAnsiTheme="minorHAnsi"/>
          <w:bCs/>
          <w:sz w:val="22"/>
          <w:szCs w:val="22"/>
        </w:rPr>
        <w:t xml:space="preserve"> sin und </w:t>
      </w:r>
      <w:proofErr w:type="spellStart"/>
      <w:r w:rsidRPr="0016792D">
        <w:rPr>
          <w:rFonts w:asciiTheme="minorHAnsi" w:hAnsiTheme="minorHAnsi"/>
          <w:bCs/>
          <w:sz w:val="22"/>
          <w:szCs w:val="22"/>
        </w:rPr>
        <w:t>pow</w:t>
      </w:r>
      <w:proofErr w:type="spellEnd"/>
      <w:r w:rsidRPr="0016792D">
        <w:rPr>
          <w:rFonts w:asciiTheme="minorHAnsi" w:hAnsiTheme="minorHAnsi"/>
          <w:bCs/>
          <w:sz w:val="22"/>
          <w:szCs w:val="22"/>
        </w:rPr>
        <w:t xml:space="preserve"> </w:t>
      </w:r>
      <w:r w:rsidRPr="0016792D">
        <w:rPr>
          <w:rFonts w:asciiTheme="minorHAnsi" w:hAnsiTheme="minorHAnsi"/>
          <w:bCs/>
          <w:sz w:val="22"/>
          <w:szCs w:val="22"/>
        </w:rPr>
        <w:tab/>
      </w:r>
      <w:r w:rsidRPr="0016792D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66FE7587" w14:textId="77777777" w:rsidR="00FB37C2" w:rsidRPr="0016792D" w:rsidRDefault="00FB37C2" w:rsidP="00FB37C2">
      <w:pPr>
        <w:numPr>
          <w:ilvl w:val="0"/>
          <w:numId w:val="7"/>
        </w:numPr>
        <w:tabs>
          <w:tab w:val="left" w:pos="7513"/>
        </w:tabs>
        <w:rPr>
          <w:rFonts w:asciiTheme="minorHAnsi" w:hAnsiTheme="minorHAnsi"/>
          <w:i/>
          <w:sz w:val="22"/>
          <w:szCs w:val="22"/>
        </w:rPr>
      </w:pPr>
      <w:r w:rsidRPr="0016792D">
        <w:rPr>
          <w:rFonts w:asciiTheme="minorHAnsi" w:hAnsiTheme="minorHAnsi"/>
          <w:bCs/>
          <w:sz w:val="22"/>
          <w:szCs w:val="22"/>
        </w:rPr>
        <w:t xml:space="preserve">Geben Sie das Resultat aus </w:t>
      </w:r>
      <w:r w:rsidRPr="0016792D">
        <w:rPr>
          <w:rFonts w:asciiTheme="minorHAnsi" w:hAnsiTheme="minorHAnsi"/>
          <w:bCs/>
          <w:sz w:val="22"/>
          <w:szCs w:val="22"/>
        </w:rPr>
        <w:tab/>
      </w:r>
      <w:r w:rsidRPr="0016792D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4AEF9AD4" w14:textId="77777777" w:rsidR="00FB37C2" w:rsidRPr="0016792D" w:rsidRDefault="00FB37C2" w:rsidP="00FB37C2">
      <w:pPr>
        <w:tabs>
          <w:tab w:val="left" w:pos="7230"/>
        </w:tabs>
        <w:rPr>
          <w:rFonts w:asciiTheme="minorHAnsi" w:hAnsiTheme="minorHAnsi"/>
          <w:bCs/>
          <w:sz w:val="22"/>
          <w:szCs w:val="22"/>
        </w:rPr>
      </w:pPr>
    </w:p>
    <w:p w14:paraId="6513883C" w14:textId="58BCBDFC" w:rsidR="00FB37C2" w:rsidRPr="00C2505E" w:rsidRDefault="00FB37C2" w:rsidP="00FB37C2">
      <w:pPr>
        <w:pStyle w:val="Titel"/>
      </w:pPr>
      <w:r>
        <w:t xml:space="preserve">Signaturen von </w:t>
      </w:r>
      <w:r w:rsidRPr="0016792D">
        <w:t>Sinus</w:t>
      </w:r>
      <w:r>
        <w:t xml:space="preserve"> und Potenzfunktion</w:t>
      </w:r>
    </w:p>
    <w:p w14:paraId="395E621B" w14:textId="77777777" w:rsidR="00FB37C2" w:rsidRDefault="00FB37C2" w:rsidP="00FB37C2">
      <w:pPr>
        <w:tabs>
          <w:tab w:val="left" w:pos="1134"/>
        </w:tabs>
        <w:rPr>
          <w:rFonts w:asciiTheme="minorHAnsi" w:hAnsiTheme="minorHAnsi" w:cs="Courier New"/>
          <w:bCs/>
          <w:sz w:val="20"/>
          <w:szCs w:val="20"/>
        </w:rPr>
      </w:pPr>
      <w:r w:rsidRPr="0016792D">
        <w:rPr>
          <w:rFonts w:ascii="Courier New" w:hAnsi="Courier New" w:cs="Courier New"/>
          <w:bCs/>
          <w:sz w:val="20"/>
          <w:szCs w:val="20"/>
        </w:rPr>
        <w:tab/>
        <w:t xml:space="preserve">double </w:t>
      </w:r>
      <w:proofErr w:type="gramStart"/>
      <w:r w:rsidRPr="0016792D">
        <w:rPr>
          <w:rFonts w:ascii="Courier New" w:hAnsi="Courier New" w:cs="Courier New"/>
          <w:bCs/>
          <w:sz w:val="20"/>
          <w:szCs w:val="20"/>
        </w:rPr>
        <w:t>sin(</w:t>
      </w:r>
      <w:proofErr w:type="gramEnd"/>
      <w:r w:rsidRPr="0016792D">
        <w:rPr>
          <w:rFonts w:ascii="Courier New" w:hAnsi="Courier New" w:cs="Courier New"/>
          <w:bCs/>
          <w:sz w:val="20"/>
          <w:szCs w:val="20"/>
        </w:rPr>
        <w:t>double zahl)</w:t>
      </w:r>
      <w:r>
        <w:rPr>
          <w:rFonts w:ascii="Courier New" w:hAnsi="Courier New" w:cs="Courier New"/>
          <w:bCs/>
          <w:sz w:val="20"/>
          <w:szCs w:val="20"/>
        </w:rPr>
        <w:t>;</w:t>
      </w:r>
      <w:r w:rsidRPr="0016792D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</w:p>
    <w:p w14:paraId="74E66665" w14:textId="77777777" w:rsidR="00FB37C2" w:rsidRDefault="00FB37C2" w:rsidP="00FB37C2">
      <w:pPr>
        <w:tabs>
          <w:tab w:val="left" w:pos="1134"/>
        </w:tabs>
        <w:rPr>
          <w:rFonts w:ascii="Courier New" w:hAnsi="Courier New" w:cs="Courier New"/>
          <w:bCs/>
          <w:sz w:val="20"/>
          <w:szCs w:val="20"/>
          <w:lang w:val="en-US"/>
        </w:rPr>
      </w:pPr>
      <w:r w:rsidRPr="0016792D">
        <w:rPr>
          <w:rFonts w:ascii="Courier New" w:hAnsi="Courier New" w:cs="Courier New"/>
          <w:bCs/>
          <w:sz w:val="20"/>
          <w:szCs w:val="20"/>
        </w:rPr>
        <w:tab/>
      </w:r>
      <w:r w:rsidRPr="000446E7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gramStart"/>
      <w:r w:rsidRPr="000446E7">
        <w:rPr>
          <w:rFonts w:ascii="Courier New" w:hAnsi="Courier New" w:cs="Courier New"/>
          <w:bCs/>
          <w:sz w:val="20"/>
          <w:szCs w:val="20"/>
          <w:lang w:val="en-US"/>
        </w:rPr>
        <w:t>pow(</w:t>
      </w:r>
      <w:proofErr w:type="gramEnd"/>
      <w:r w:rsidRPr="000446E7">
        <w:rPr>
          <w:rFonts w:ascii="Courier New" w:hAnsi="Courier New" w:cs="Courier New"/>
          <w:bCs/>
          <w:sz w:val="20"/>
          <w:szCs w:val="20"/>
          <w:lang w:val="en-US"/>
        </w:rPr>
        <w:t>double basis, int exponent);</w:t>
      </w:r>
    </w:p>
    <w:p w14:paraId="45F3208F" w14:textId="77777777" w:rsidR="00FB37C2" w:rsidRDefault="00FB37C2" w:rsidP="00FB37C2">
      <w:pPr>
        <w:rPr>
          <w:rFonts w:asciiTheme="minorHAnsi" w:hAnsiTheme="minorHAnsi"/>
          <w:b/>
          <w:sz w:val="22"/>
          <w:szCs w:val="22"/>
        </w:rPr>
      </w:pPr>
    </w:p>
    <w:p w14:paraId="1B34EF22" w14:textId="6178670A" w:rsidR="00FB37C2" w:rsidRPr="00995A04" w:rsidRDefault="00FB37C2" w:rsidP="00FB37C2">
      <w:pPr>
        <w:pStyle w:val="Titel"/>
      </w:pPr>
      <w:r w:rsidRPr="00995A04">
        <w:t>Erwartete Resultate</w:t>
      </w:r>
    </w:p>
    <w:p w14:paraId="58C6B561" w14:textId="77777777" w:rsidR="00FB37C2" w:rsidRPr="00995A04" w:rsidRDefault="00FB37C2" w:rsidP="00FB37C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12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5A2935C2" w14:textId="77777777" w:rsidR="00FB37C2" w:rsidRPr="00995A04" w:rsidRDefault="00FB37C2" w:rsidP="00FB37C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12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7A00466A" w14:textId="77777777" w:rsidR="00FB37C2" w:rsidRPr="00995A04" w:rsidRDefault="00FB37C2" w:rsidP="00FB37C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779A42C5" w14:textId="77777777" w:rsidR="00FB37C2" w:rsidRPr="00DC603F" w:rsidRDefault="00FB37C2" w:rsidP="00FB37C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30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212D2" w14:textId="77777777" w:rsidR="005B1FD1" w:rsidRDefault="005B1FD1" w:rsidP="002C4D52">
      <w:r>
        <w:separator/>
      </w:r>
    </w:p>
  </w:endnote>
  <w:endnote w:type="continuationSeparator" w:id="0">
    <w:p w14:paraId="1154C759" w14:textId="77777777" w:rsidR="005B1FD1" w:rsidRDefault="005B1FD1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89FB9" w14:textId="77777777" w:rsidR="005B1FD1" w:rsidRDefault="005B1FD1" w:rsidP="002C4D52">
      <w:r>
        <w:separator/>
      </w:r>
    </w:p>
  </w:footnote>
  <w:footnote w:type="continuationSeparator" w:id="0">
    <w:p w14:paraId="40E166D4" w14:textId="77777777" w:rsidR="005B1FD1" w:rsidRDefault="005B1FD1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5E00839" w:rsidR="003C3179" w:rsidRPr="00766E57" w:rsidRDefault="00FB37C2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4-12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16792D">
      <w:rPr>
        <w:rFonts w:asciiTheme="minorHAnsi" w:hAnsiTheme="minorHAnsi"/>
        <w:sz w:val="28"/>
        <w:szCs w:val="28"/>
      </w:rPr>
      <w:t>Schiefer Wurf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5242FE"/>
    <w:multiLevelType w:val="hybridMultilevel"/>
    <w:tmpl w:val="6A560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B1FD1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F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FB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2021-07-09T12:16:00Z</dcterms:modified>
</cp:coreProperties>
</file>