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A492CC" w14:textId="77777777" w:rsidR="00003420" w:rsidRDefault="00003420" w:rsidP="00003420">
      <w:pPr>
        <w:rPr>
          <w:rFonts w:asciiTheme="minorHAnsi" w:hAnsiTheme="minorHAnsi"/>
          <w:b/>
          <w:bCs/>
          <w:sz w:val="22"/>
          <w:szCs w:val="22"/>
        </w:rPr>
      </w:pPr>
    </w:p>
    <w:p w14:paraId="647B5539" w14:textId="007E0579" w:rsidR="00003420" w:rsidRPr="00D25692" w:rsidRDefault="00003420" w:rsidP="00003420">
      <w:pPr>
        <w:pStyle w:val="Titel"/>
      </w:pPr>
      <w:r w:rsidRPr="00D25692">
        <w:t>Ziele</w:t>
      </w:r>
    </w:p>
    <w:p w14:paraId="6A815CEC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  <w:r w:rsidRPr="00D25692">
        <w:rPr>
          <w:rFonts w:asciiTheme="minorHAnsi" w:hAnsiTheme="minorHAnsi"/>
          <w:sz w:val="22"/>
          <w:szCs w:val="22"/>
        </w:rPr>
        <w:tab/>
        <w:t xml:space="preserve">Sie können </w:t>
      </w:r>
      <w:proofErr w:type="spellStart"/>
      <w:r w:rsidRPr="00D25692">
        <w:rPr>
          <w:rFonts w:asciiTheme="minorHAnsi" w:hAnsiTheme="minorHAnsi"/>
          <w:sz w:val="22"/>
          <w:szCs w:val="22"/>
        </w:rPr>
        <w:t>if</w:t>
      </w:r>
      <w:proofErr w:type="spellEnd"/>
      <w:r w:rsidRPr="00D25692">
        <w:rPr>
          <w:rFonts w:asciiTheme="minorHAnsi" w:hAnsiTheme="minorHAnsi"/>
          <w:sz w:val="22"/>
          <w:szCs w:val="22"/>
        </w:rPr>
        <w:t>-</w:t>
      </w:r>
      <w:proofErr w:type="gramStart"/>
      <w:r w:rsidRPr="00D25692">
        <w:rPr>
          <w:rFonts w:asciiTheme="minorHAnsi" w:hAnsiTheme="minorHAnsi"/>
          <w:sz w:val="22"/>
          <w:szCs w:val="22"/>
        </w:rPr>
        <w:t>Statements  mit</w:t>
      </w:r>
      <w:proofErr w:type="gramEnd"/>
      <w:r w:rsidRPr="00D2569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25692">
        <w:rPr>
          <w:rFonts w:asciiTheme="minorHAnsi" w:hAnsiTheme="minorHAnsi"/>
          <w:sz w:val="22"/>
          <w:szCs w:val="22"/>
        </w:rPr>
        <w:t>else</w:t>
      </w:r>
      <w:proofErr w:type="spellEnd"/>
      <w:r w:rsidRPr="00D2569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25692">
        <w:rPr>
          <w:rFonts w:asciiTheme="minorHAnsi" w:hAnsiTheme="minorHAnsi"/>
          <w:sz w:val="22"/>
          <w:szCs w:val="22"/>
        </w:rPr>
        <w:t>if</w:t>
      </w:r>
      <w:proofErr w:type="spellEnd"/>
      <w:r w:rsidRPr="00D25692">
        <w:rPr>
          <w:rFonts w:asciiTheme="minorHAnsi" w:hAnsiTheme="minorHAnsi"/>
          <w:sz w:val="22"/>
          <w:szCs w:val="22"/>
        </w:rPr>
        <w:t xml:space="preserve"> Zweigen verwenden</w:t>
      </w:r>
      <w:r>
        <w:rPr>
          <w:rFonts w:asciiTheme="minorHAnsi" w:hAnsiTheme="minorHAnsi"/>
          <w:sz w:val="22"/>
          <w:szCs w:val="22"/>
        </w:rPr>
        <w:t xml:space="preserve"> (mehrfache Selektion)</w:t>
      </w:r>
    </w:p>
    <w:p w14:paraId="7FD6B52E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</w:p>
    <w:p w14:paraId="6AF191AE" w14:textId="06BBD937" w:rsidR="00003420" w:rsidRPr="00D25692" w:rsidRDefault="00003420" w:rsidP="00003420">
      <w:pPr>
        <w:pStyle w:val="Titel"/>
      </w:pPr>
      <w:r w:rsidRPr="00D25692">
        <w:t>Aufgabenstellung</w:t>
      </w:r>
    </w:p>
    <w:p w14:paraId="506EB6AC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</w:p>
    <w:p w14:paraId="4262C511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  <w:r w:rsidRPr="00D25692">
        <w:rPr>
          <w:rFonts w:asciiTheme="minorHAnsi" w:hAnsiTheme="minorHAnsi"/>
          <w:sz w:val="22"/>
          <w:szCs w:val="22"/>
        </w:rPr>
        <w:t>Schreiben Sie ein Programm, welches eine Schulnote in Worten ausdrückt:</w:t>
      </w:r>
    </w:p>
    <w:p w14:paraId="622EFC2F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  <w:r w:rsidRPr="00D25692">
        <w:rPr>
          <w:rFonts w:asciiTheme="minorHAnsi" w:hAnsiTheme="minorHAnsi"/>
          <w:sz w:val="22"/>
          <w:szCs w:val="22"/>
        </w:rPr>
        <w:t xml:space="preserve"> </w:t>
      </w:r>
    </w:p>
    <w:p w14:paraId="3F8D7D34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  <w:r w:rsidRPr="00D25692">
        <w:rPr>
          <w:rFonts w:asciiTheme="minorHAnsi" w:hAnsiTheme="minorHAnsi"/>
          <w:noProof/>
          <w:lang w:val="de-DE" w:eastAsia="de-DE"/>
        </w:rPr>
        <w:drawing>
          <wp:inline distT="0" distB="0" distL="0" distR="0" wp14:anchorId="0075AB56" wp14:editId="3D3AB904">
            <wp:extent cx="3752850" cy="1266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FD79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</w:p>
    <w:p w14:paraId="1DF0CCAC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</w:p>
    <w:p w14:paraId="39E8A16D" w14:textId="77777777" w:rsidR="00003420" w:rsidRPr="00D25692" w:rsidRDefault="00003420" w:rsidP="00003420">
      <w:pPr>
        <w:rPr>
          <w:rFonts w:asciiTheme="minorHAnsi" w:hAnsiTheme="minorHAnsi"/>
          <w:sz w:val="22"/>
          <w:szCs w:val="22"/>
        </w:rPr>
      </w:pPr>
    </w:p>
    <w:p w14:paraId="2C859C41" w14:textId="6DD620CD" w:rsidR="00003420" w:rsidRPr="00D25692" w:rsidRDefault="00003420" w:rsidP="00003420">
      <w:pPr>
        <w:pStyle w:val="Titel"/>
      </w:pPr>
      <w:r w:rsidRPr="00D25692">
        <w:t>Vorgehen</w:t>
      </w:r>
    </w:p>
    <w:p w14:paraId="1CC8324C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</w:p>
    <w:p w14:paraId="473E486E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Wenden Sie die folgende Skala an:</w:t>
      </w:r>
    </w:p>
    <w:p w14:paraId="3B6D6DFE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</w:p>
    <w:p w14:paraId="70216E6E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6: sehr gut</w:t>
      </w:r>
    </w:p>
    <w:p w14:paraId="4D9664E7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5: gut</w:t>
      </w:r>
    </w:p>
    <w:p w14:paraId="1DA9BDF9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4: genügend</w:t>
      </w:r>
    </w:p>
    <w:p w14:paraId="13E9BAF3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3: ungenügend</w:t>
      </w:r>
    </w:p>
    <w:p w14:paraId="08B5A651" w14:textId="77777777" w:rsidR="00003420" w:rsidRPr="00D25692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2: schlecht</w:t>
      </w:r>
    </w:p>
    <w:p w14:paraId="3BBA2115" w14:textId="77777777" w:rsidR="00003420" w:rsidRDefault="00003420" w:rsidP="00003420">
      <w:pPr>
        <w:rPr>
          <w:rFonts w:asciiTheme="minorHAnsi" w:hAnsiTheme="minorHAnsi" w:cstheme="minorHAnsi"/>
          <w:sz w:val="22"/>
          <w:szCs w:val="22"/>
        </w:rPr>
      </w:pPr>
      <w:r w:rsidRPr="00D25692">
        <w:rPr>
          <w:rFonts w:asciiTheme="minorHAnsi" w:hAnsiTheme="minorHAnsi" w:cstheme="minorHAnsi"/>
          <w:sz w:val="22"/>
          <w:szCs w:val="22"/>
        </w:rPr>
        <w:t>1: sehr schlecht</w:t>
      </w:r>
    </w:p>
    <w:p w14:paraId="6E93EA2F" w14:textId="77777777" w:rsidR="00003420" w:rsidRDefault="00003420" w:rsidP="00003420">
      <w:pPr>
        <w:rPr>
          <w:rFonts w:asciiTheme="minorHAnsi" w:hAnsiTheme="minorHAnsi" w:cstheme="minorHAnsi"/>
          <w:sz w:val="22"/>
          <w:szCs w:val="22"/>
        </w:rPr>
      </w:pPr>
    </w:p>
    <w:p w14:paraId="3B8BF8D2" w14:textId="77777777" w:rsidR="00003420" w:rsidRDefault="00003420" w:rsidP="00003420">
      <w:pPr>
        <w:rPr>
          <w:rFonts w:asciiTheme="minorHAnsi" w:hAnsiTheme="minorHAnsi" w:cstheme="minorHAnsi"/>
          <w:sz w:val="22"/>
          <w:szCs w:val="22"/>
        </w:rPr>
      </w:pPr>
    </w:p>
    <w:p w14:paraId="03D571ED" w14:textId="77777777" w:rsidR="00003420" w:rsidRPr="00493124" w:rsidRDefault="00003420" w:rsidP="0000342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93124">
        <w:rPr>
          <w:rFonts w:asciiTheme="minorHAnsi" w:hAnsiTheme="minorHAnsi" w:cstheme="minorHAnsi"/>
          <w:sz w:val="22"/>
          <w:szCs w:val="22"/>
        </w:rPr>
        <w:t xml:space="preserve">Beginnen Sie mit einem Test auf die Note 6, was dann sehr gut bedeutet. Ist die Note nicht 6, testen </w:t>
      </w:r>
      <w:proofErr w:type="gramStart"/>
      <w:r w:rsidRPr="00493124">
        <w:rPr>
          <w:rFonts w:asciiTheme="minorHAnsi" w:hAnsiTheme="minorHAnsi" w:cstheme="minorHAnsi"/>
          <w:sz w:val="22"/>
          <w:szCs w:val="22"/>
        </w:rPr>
        <w:t>Sie</w:t>
      </w:r>
      <w:proofErr w:type="gramEnd"/>
      <w:r w:rsidRPr="00493124">
        <w:rPr>
          <w:rFonts w:asciiTheme="minorHAnsi" w:hAnsiTheme="minorHAnsi" w:cstheme="minorHAnsi"/>
          <w:sz w:val="22"/>
          <w:szCs w:val="22"/>
        </w:rPr>
        <w:t xml:space="preserve"> ob sie zumindest grösser gleich 5 war, was dann gut bedeutet. Ist auch dies nicht der Fall, testen </w:t>
      </w:r>
      <w:proofErr w:type="gramStart"/>
      <w:r w:rsidRPr="00493124">
        <w:rPr>
          <w:rFonts w:asciiTheme="minorHAnsi" w:hAnsiTheme="minorHAnsi" w:cstheme="minorHAnsi"/>
          <w:sz w:val="22"/>
          <w:szCs w:val="22"/>
        </w:rPr>
        <w:t>Sie</w:t>
      </w:r>
      <w:proofErr w:type="gramEnd"/>
      <w:r w:rsidRPr="00493124">
        <w:rPr>
          <w:rFonts w:asciiTheme="minorHAnsi" w:hAnsiTheme="minorHAnsi" w:cstheme="minorHAnsi"/>
          <w:sz w:val="22"/>
          <w:szCs w:val="22"/>
        </w:rPr>
        <w:t xml:space="preserve"> ob die Note wenigstens grösser gleich 4 war, </w:t>
      </w:r>
      <w:proofErr w:type="spellStart"/>
      <w:r w:rsidRPr="00493124">
        <w:rPr>
          <w:rFonts w:asciiTheme="minorHAnsi" w:hAnsiTheme="minorHAnsi" w:cstheme="minorHAnsi"/>
          <w:sz w:val="22"/>
          <w:szCs w:val="22"/>
        </w:rPr>
        <w:t>u.s.w</w:t>
      </w:r>
      <w:proofErr w:type="spellEnd"/>
      <w:r w:rsidRPr="0049312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E803836" w14:textId="77777777" w:rsidR="00003420" w:rsidRDefault="00003420" w:rsidP="00003420">
      <w:pPr>
        <w:rPr>
          <w:rFonts w:asciiTheme="minorHAnsi" w:hAnsiTheme="minorHAnsi" w:cstheme="minorHAnsi"/>
          <w:sz w:val="22"/>
          <w:szCs w:val="22"/>
        </w:rPr>
      </w:pPr>
    </w:p>
    <w:p w14:paraId="090B8C52" w14:textId="07F9426B" w:rsidR="00824C1E" w:rsidRPr="00003420" w:rsidRDefault="00003420" w:rsidP="00003420">
      <w:r>
        <w:rPr>
          <w:rFonts w:asciiTheme="minorHAnsi" w:hAnsiTheme="minorHAnsi" w:cstheme="minorHAnsi"/>
          <w:sz w:val="22"/>
          <w:szCs w:val="22"/>
        </w:rPr>
        <w:t>Behandeln Sie ungültige Noten mit einer Fehlermeldung. Ungültige Noten sind Noten über sechs und</w:t>
      </w:r>
    </w:p>
    <w:sectPr w:rsidR="00824C1E" w:rsidRPr="00003420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177F6" w14:textId="77777777" w:rsidR="008535A2" w:rsidRDefault="008535A2" w:rsidP="002C4D52">
      <w:r>
        <w:separator/>
      </w:r>
    </w:p>
  </w:endnote>
  <w:endnote w:type="continuationSeparator" w:id="0">
    <w:p w14:paraId="2B53CC06" w14:textId="77777777" w:rsidR="008535A2" w:rsidRDefault="008535A2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D5745" w14:textId="77777777" w:rsidR="008535A2" w:rsidRDefault="008535A2" w:rsidP="002C4D52">
      <w:r>
        <w:separator/>
      </w:r>
    </w:p>
  </w:footnote>
  <w:footnote w:type="continuationSeparator" w:id="0">
    <w:p w14:paraId="6D1EEA37" w14:textId="77777777" w:rsidR="008535A2" w:rsidRDefault="008535A2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C0B19A4" w:rsidR="003C3179" w:rsidRPr="00766E57" w:rsidRDefault="0000342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5-7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>
      <w:rPr>
        <w:rFonts w:asciiTheme="minorHAnsi" w:hAnsiTheme="minorHAnsi"/>
        <w:sz w:val="28"/>
        <w:szCs w:val="28"/>
      </w:rPr>
      <w:t>i</w:t>
    </w:r>
    <w:r w:rsidRPr="00D25692">
      <w:rPr>
        <w:rFonts w:asciiTheme="minorHAnsi" w:hAnsiTheme="minorHAnsi"/>
        <w:sz w:val="28"/>
        <w:szCs w:val="28"/>
      </w:rPr>
      <w:t>f</w:t>
    </w:r>
    <w:proofErr w:type="spellEnd"/>
    <w:r w:rsidRPr="00D25692">
      <w:rPr>
        <w:rFonts w:asciiTheme="minorHAnsi" w:hAnsiTheme="minorHAnsi"/>
        <w:sz w:val="28"/>
        <w:szCs w:val="28"/>
      </w:rPr>
      <w:t xml:space="preserve"> ... </w:t>
    </w:r>
    <w:proofErr w:type="spellStart"/>
    <w:r w:rsidRPr="00D25692">
      <w:rPr>
        <w:rFonts w:asciiTheme="minorHAnsi" w:hAnsiTheme="minorHAnsi"/>
        <w:sz w:val="28"/>
        <w:szCs w:val="28"/>
      </w:rPr>
      <w:t>else</w:t>
    </w:r>
    <w:proofErr w:type="spellEnd"/>
    <w:r w:rsidRPr="00D25692">
      <w:rPr>
        <w:rFonts w:asciiTheme="minorHAnsi" w:hAnsiTheme="minorHAnsi"/>
        <w:sz w:val="28"/>
        <w:szCs w:val="28"/>
      </w:rPr>
      <w:t xml:space="preserve"> </w:t>
    </w:r>
    <w:proofErr w:type="spellStart"/>
    <w:r w:rsidRPr="00D25692">
      <w:rPr>
        <w:rFonts w:asciiTheme="minorHAnsi" w:hAnsiTheme="minorHAnsi"/>
        <w:sz w:val="28"/>
        <w:szCs w:val="28"/>
      </w:rPr>
      <w:t>if</w:t>
    </w:r>
    <w:proofErr w:type="spellEnd"/>
    <w:r w:rsidRPr="00D25692">
      <w:rPr>
        <w:rFonts w:asciiTheme="minorHAnsi" w:hAnsiTheme="minorHAnsi"/>
        <w:sz w:val="28"/>
        <w:szCs w:val="28"/>
      </w:rPr>
      <w:t xml:space="preserve"> ... -Statement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3416E"/>
    <w:multiLevelType w:val="hybridMultilevel"/>
    <w:tmpl w:val="2A240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03420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8535A2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00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2021-07-10T07:12:00Z</dcterms:modified>
</cp:coreProperties>
</file>