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635A0CB" w14:textId="77777777" w:rsidR="001E64A5" w:rsidRDefault="001E64A5" w:rsidP="001E64A5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539C4F91" w14:textId="559EBFEC" w:rsidR="001E64A5" w:rsidRPr="00584D01" w:rsidRDefault="001E64A5" w:rsidP="001E64A5">
      <w:pPr>
        <w:pStyle w:val="Titel"/>
      </w:pPr>
      <w:r w:rsidRPr="000642A8">
        <w:t>Ziele</w:t>
      </w:r>
    </w:p>
    <w:p w14:paraId="2EA55082" w14:textId="77777777" w:rsidR="001E64A5" w:rsidRDefault="001E64A5" w:rsidP="001E64A5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642A8">
        <w:rPr>
          <w:rFonts w:asciiTheme="minorHAnsi" w:hAnsiTheme="minorHAnsi" w:cstheme="minorHAnsi"/>
          <w:sz w:val="22"/>
          <w:szCs w:val="22"/>
        </w:rPr>
        <w:t xml:space="preserve">Sie können </w:t>
      </w:r>
      <w:proofErr w:type="spellStart"/>
      <w:r>
        <w:rPr>
          <w:rFonts w:asciiTheme="minorHAnsi" w:hAnsiTheme="minorHAnsi" w:cstheme="minorHAnsi"/>
          <w:sz w:val="22"/>
          <w:szCs w:val="22"/>
        </w:rPr>
        <w:t>while</w:t>
      </w:r>
      <w:proofErr w:type="spellEnd"/>
      <w:r>
        <w:rPr>
          <w:rFonts w:asciiTheme="minorHAnsi" w:hAnsiTheme="minorHAnsi" w:cstheme="minorHAnsi"/>
          <w:sz w:val="22"/>
          <w:szCs w:val="22"/>
        </w:rPr>
        <w:t>-Schleifen in verschiedenen kombinierten Situationen anwenden.</w:t>
      </w:r>
    </w:p>
    <w:p w14:paraId="170E551C" w14:textId="77777777" w:rsidR="001E64A5" w:rsidRDefault="001E64A5" w:rsidP="001E64A5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1BE3CA66" w14:textId="77777777" w:rsidR="001E64A5" w:rsidRPr="0029111E" w:rsidRDefault="001E64A5" w:rsidP="001E64A5">
      <w:pPr>
        <w:pStyle w:val="Titel"/>
      </w:pPr>
      <w:r>
        <w:t>Ausgangslage</w:t>
      </w:r>
    </w:p>
    <w:p w14:paraId="0CD85984" w14:textId="77777777" w:rsidR="001E64A5" w:rsidRDefault="001E64A5" w:rsidP="001E64A5">
      <w:pPr>
        <w:tabs>
          <w:tab w:val="left" w:pos="1134"/>
        </w:tabs>
        <w:rPr>
          <w:rFonts w:asciiTheme="minorHAnsi" w:hAnsiTheme="minorHAnsi" w:cstheme="minorHAnsi"/>
          <w:sz w:val="22"/>
          <w:szCs w:val="22"/>
        </w:rPr>
      </w:pPr>
      <w:r w:rsidRPr="0029111E">
        <w:rPr>
          <w:rFonts w:asciiTheme="minorHAnsi" w:hAnsiTheme="minorHAnsi" w:cstheme="minorHAnsi"/>
          <w:sz w:val="22"/>
          <w:szCs w:val="22"/>
        </w:rPr>
        <w:t>Programmieren Sie einen</w:t>
      </w:r>
      <w:r>
        <w:rPr>
          <w:rFonts w:asciiTheme="minorHAnsi" w:hAnsiTheme="minorHAnsi" w:cstheme="minorHAnsi"/>
          <w:sz w:val="22"/>
          <w:szCs w:val="22"/>
        </w:rPr>
        <w:t xml:space="preserve"> Notenkalkulator, welcher aus einer beliebigen Anzahl Noten den Durchschnitt berechnet. Die Noteneingabe soll mit 0 beendet werden.</w:t>
      </w:r>
    </w:p>
    <w:p w14:paraId="62EEC1BE" w14:textId="77777777" w:rsidR="001E64A5" w:rsidRDefault="001E64A5" w:rsidP="001E64A5">
      <w:pPr>
        <w:tabs>
          <w:tab w:val="left" w:pos="1134"/>
        </w:tabs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6BE3F095" wp14:editId="5F7661BE">
            <wp:extent cx="2876550" cy="988233"/>
            <wp:effectExtent l="0" t="0" r="0" b="2540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4024" cy="99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76FA" w14:textId="77777777" w:rsidR="001E64A5" w:rsidRDefault="001E64A5" w:rsidP="001E64A5">
      <w:pPr>
        <w:tabs>
          <w:tab w:val="left" w:pos="1134"/>
        </w:tabs>
        <w:rPr>
          <w:rFonts w:asciiTheme="minorHAnsi" w:hAnsiTheme="minorHAnsi" w:cstheme="minorHAnsi"/>
          <w:sz w:val="22"/>
          <w:szCs w:val="22"/>
        </w:rPr>
      </w:pPr>
    </w:p>
    <w:p w14:paraId="0D6056AD" w14:textId="77777777" w:rsidR="001E64A5" w:rsidRPr="00491FEC" w:rsidRDefault="001E64A5" w:rsidP="001E64A5">
      <w:pPr>
        <w:pStyle w:val="Titel"/>
      </w:pPr>
      <w:r w:rsidRPr="00491FEC">
        <w:t>Aufgabenstellung 1</w:t>
      </w:r>
    </w:p>
    <w:p w14:paraId="43E9D615" w14:textId="77777777" w:rsidR="001E64A5" w:rsidRDefault="001E64A5" w:rsidP="001E64A5">
      <w:pPr>
        <w:tabs>
          <w:tab w:val="left" w:pos="1134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Erstellen Sie zuerst das C-Programm für den Notenkalkulator wie abgebildet (Hinweis: verwenden Sie eine do .. </w:t>
      </w:r>
      <w:proofErr w:type="spellStart"/>
      <w:r>
        <w:rPr>
          <w:rFonts w:asciiTheme="minorHAnsi" w:hAnsiTheme="minorHAnsi" w:cstheme="minorHAnsi"/>
          <w:sz w:val="22"/>
          <w:szCs w:val="22"/>
        </w:rPr>
        <w:t>while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– Schleife)</w:t>
      </w:r>
    </w:p>
    <w:p w14:paraId="7CC6B60C" w14:textId="77777777" w:rsidR="001E64A5" w:rsidRDefault="001E64A5" w:rsidP="001E64A5">
      <w:pPr>
        <w:tabs>
          <w:tab w:val="left" w:pos="1134"/>
        </w:tabs>
        <w:rPr>
          <w:rFonts w:asciiTheme="minorHAnsi" w:hAnsiTheme="minorHAnsi" w:cstheme="minorHAnsi"/>
          <w:sz w:val="22"/>
          <w:szCs w:val="22"/>
        </w:rPr>
      </w:pPr>
    </w:p>
    <w:p w14:paraId="6E42E311" w14:textId="77777777" w:rsidR="001E64A5" w:rsidRPr="00491FEC" w:rsidRDefault="001E64A5" w:rsidP="001E64A5">
      <w:pPr>
        <w:pStyle w:val="Titel"/>
      </w:pPr>
      <w:r w:rsidRPr="00491FEC">
        <w:t xml:space="preserve">Aufgabenstellung </w:t>
      </w:r>
      <w:r>
        <w:t>2</w:t>
      </w:r>
    </w:p>
    <w:p w14:paraId="170DF4FF" w14:textId="77777777" w:rsidR="001E64A5" w:rsidRDefault="001E64A5" w:rsidP="001E64A5">
      <w:pPr>
        <w:tabs>
          <w:tab w:val="left" w:pos="1134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Erweitern Sie das Programm, so dass bei Eingabe einer ungültigen Note ( &gt; 6) eine Fehlermeldung erscheint und die Noteneingabe wiederholt werden kann. (Hinweis: do .. </w:t>
      </w:r>
      <w:proofErr w:type="spellStart"/>
      <w:r>
        <w:rPr>
          <w:rFonts w:asciiTheme="minorHAnsi" w:hAnsiTheme="minorHAnsi" w:cstheme="minorHAnsi"/>
          <w:sz w:val="22"/>
          <w:szCs w:val="22"/>
        </w:rPr>
        <w:t>while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– Schleife um die Eingabe)</w:t>
      </w:r>
    </w:p>
    <w:p w14:paraId="0D7C8AD2" w14:textId="77777777" w:rsidR="001E64A5" w:rsidRDefault="001E64A5" w:rsidP="001E64A5">
      <w:pPr>
        <w:tabs>
          <w:tab w:val="left" w:pos="1134"/>
        </w:tabs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3F0AF69D" wp14:editId="7B291CA9">
            <wp:extent cx="3771900" cy="833300"/>
            <wp:effectExtent l="0" t="0" r="0" b="508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268" cy="83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45E5" w14:textId="77777777" w:rsidR="001E64A5" w:rsidRDefault="001E64A5" w:rsidP="001E64A5">
      <w:pPr>
        <w:tabs>
          <w:tab w:val="left" w:pos="1134"/>
        </w:tabs>
        <w:rPr>
          <w:rFonts w:asciiTheme="minorHAnsi" w:hAnsiTheme="minorHAnsi" w:cstheme="minorHAnsi"/>
          <w:b/>
          <w:sz w:val="22"/>
          <w:szCs w:val="22"/>
        </w:rPr>
      </w:pPr>
    </w:p>
    <w:p w14:paraId="06145775" w14:textId="77777777" w:rsidR="001E64A5" w:rsidRPr="00491FEC" w:rsidRDefault="001E64A5" w:rsidP="001E64A5">
      <w:pPr>
        <w:pStyle w:val="Titel"/>
      </w:pPr>
      <w:r w:rsidRPr="00491FEC">
        <w:t xml:space="preserve">Aufgabenstellung </w:t>
      </w:r>
      <w:r>
        <w:t>3</w:t>
      </w:r>
    </w:p>
    <w:p w14:paraId="556BE152" w14:textId="77777777" w:rsidR="001E64A5" w:rsidRDefault="001E64A5" w:rsidP="001E64A5">
      <w:pPr>
        <w:tabs>
          <w:tab w:val="left" w:pos="1134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Erweitern Sie das Programm, so dass weitere Berechnungen möglich sind (do .. </w:t>
      </w:r>
      <w:proofErr w:type="spellStart"/>
      <w:r>
        <w:rPr>
          <w:rFonts w:asciiTheme="minorHAnsi" w:hAnsiTheme="minorHAnsi" w:cstheme="minorHAnsi"/>
          <w:sz w:val="22"/>
          <w:szCs w:val="22"/>
        </w:rPr>
        <w:t>while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– Schleife um das ganze Programm)</w:t>
      </w:r>
    </w:p>
    <w:p w14:paraId="26AFDB03" w14:textId="77777777" w:rsidR="001E64A5" w:rsidRDefault="001E64A5" w:rsidP="001E64A5">
      <w:pPr>
        <w:tabs>
          <w:tab w:val="left" w:pos="1134"/>
        </w:tabs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00E6B1A5" wp14:editId="1C36375A">
            <wp:extent cx="3648075" cy="1193013"/>
            <wp:effectExtent l="0" t="0" r="0" b="762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0437" cy="120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BBDC" w14:textId="77777777" w:rsidR="001E64A5" w:rsidRDefault="001E64A5" w:rsidP="001E64A5">
      <w:pPr>
        <w:tabs>
          <w:tab w:val="left" w:pos="1134"/>
        </w:tabs>
        <w:rPr>
          <w:rFonts w:asciiTheme="minorHAnsi" w:hAnsiTheme="minorHAnsi" w:cstheme="minorHAnsi"/>
          <w:sz w:val="22"/>
          <w:szCs w:val="22"/>
        </w:rPr>
      </w:pPr>
    </w:p>
    <w:p w14:paraId="64B60CCB" w14:textId="06D779F9" w:rsidR="001E64A5" w:rsidRPr="00CD5C5B" w:rsidRDefault="001E64A5" w:rsidP="001E64A5">
      <w:pPr>
        <w:pStyle w:val="Titel"/>
      </w:pPr>
      <w:r w:rsidRPr="00CD5C5B">
        <w:t xml:space="preserve">Aufgabenstellung </w:t>
      </w:r>
      <w:r>
        <w:t>4</w:t>
      </w:r>
    </w:p>
    <w:p w14:paraId="3715C600" w14:textId="77777777" w:rsidR="001E64A5" w:rsidRDefault="001E64A5" w:rsidP="001E64A5">
      <w:pPr>
        <w:tabs>
          <w:tab w:val="left" w:pos="1134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Erweitern Sie das Programm, so dass der Durchschnitt graphisch ausgegeben wird</w:t>
      </w:r>
    </w:p>
    <w:p w14:paraId="5959CA4F" w14:textId="77777777" w:rsidR="001E64A5" w:rsidRDefault="001E64A5" w:rsidP="001E64A5">
      <w:pPr>
        <w:tabs>
          <w:tab w:val="left" w:pos="1134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(Ganze Noten als Strich | , Zehntels Noten als  Punkt . )</w:t>
      </w:r>
    </w:p>
    <w:p w14:paraId="64B33082" w14:textId="77777777" w:rsidR="001E64A5" w:rsidRDefault="001E64A5" w:rsidP="001E64A5">
      <w:pPr>
        <w:tabs>
          <w:tab w:val="left" w:pos="1134"/>
        </w:tabs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7019717D" wp14:editId="1B23B968">
            <wp:extent cx="2876550" cy="1022982"/>
            <wp:effectExtent l="0" t="0" r="0" b="6350"/>
            <wp:docPr id="3" name="Grafik 3" descr="Ein Bild, das Text, schwarz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, schwarz, Screensho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2421" cy="103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C27B" w14:textId="77777777" w:rsidR="001E64A5" w:rsidRDefault="001E64A5" w:rsidP="001E64A5">
      <w:pPr>
        <w:tabs>
          <w:tab w:val="left" w:pos="1134"/>
        </w:tabs>
        <w:rPr>
          <w:rFonts w:asciiTheme="minorHAnsi" w:hAnsiTheme="minorHAnsi" w:cstheme="minorHAnsi"/>
          <w:sz w:val="22"/>
          <w:szCs w:val="22"/>
        </w:rPr>
      </w:pPr>
    </w:p>
    <w:p w14:paraId="3871E78A" w14:textId="77777777" w:rsidR="001E64A5" w:rsidRDefault="001E64A5" w:rsidP="001E64A5">
      <w:pPr>
        <w:pStyle w:val="Titel"/>
      </w:pPr>
      <w:r>
        <w:t>Erwartete Resultate</w:t>
      </w:r>
    </w:p>
    <w:p w14:paraId="04CC608B" w14:textId="77777777" w:rsidR="001E64A5" w:rsidRDefault="001E64A5" w:rsidP="001E64A5">
      <w:pPr>
        <w:pStyle w:val="Listenabsatz"/>
        <w:numPr>
          <w:ilvl w:val="0"/>
          <w:numId w:val="7"/>
        </w:numPr>
        <w:rPr>
          <w:rStyle w:val="label"/>
        </w:rPr>
      </w:pPr>
      <w:r>
        <w:rPr>
          <w:rStyle w:val="label"/>
          <w:rFonts w:asciiTheme="minorHAnsi" w:hAnsiTheme="minorHAnsi" w:cstheme="minorHAnsi"/>
        </w:rPr>
        <w:t>Struktogramm</w:t>
      </w:r>
    </w:p>
    <w:p w14:paraId="2FA06BF2" w14:textId="77777777" w:rsidR="001E64A5" w:rsidRDefault="001E64A5" w:rsidP="001E64A5">
      <w:pPr>
        <w:pStyle w:val="Listenabsatz"/>
        <w:numPr>
          <w:ilvl w:val="0"/>
          <w:numId w:val="7"/>
        </w:numPr>
        <w:rPr>
          <w:rStyle w:val="label"/>
          <w:rFonts w:asciiTheme="minorHAnsi" w:hAnsiTheme="minorHAnsi" w:cstheme="minorHAnsi"/>
        </w:rPr>
      </w:pPr>
      <w:r>
        <w:rPr>
          <w:rStyle w:val="label"/>
          <w:rFonts w:asciiTheme="minorHAnsi" w:hAnsiTheme="minorHAnsi" w:cstheme="minorHAnsi"/>
        </w:rPr>
        <w:t xml:space="preserve">Quellcode </w:t>
      </w:r>
    </w:p>
    <w:p w14:paraId="3859E647" w14:textId="77777777" w:rsidR="001E64A5" w:rsidRDefault="001E64A5" w:rsidP="001E64A5">
      <w:pPr>
        <w:tabs>
          <w:tab w:val="left" w:pos="1134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Style w:val="label"/>
          <w:rFonts w:asciiTheme="minorHAnsi" w:hAnsiTheme="minorHAnsi" w:cstheme="minorHAnsi"/>
        </w:rPr>
        <w:t>in Moodle hochgeladen</w:t>
      </w:r>
    </w:p>
    <w:p w14:paraId="090B8C52" w14:textId="3E98E813" w:rsidR="00824C1E" w:rsidRPr="001E64A5" w:rsidRDefault="00824C1E" w:rsidP="001E64A5"/>
    <w:sectPr w:rsidR="00824C1E" w:rsidRPr="001E64A5">
      <w:headerReference w:type="default" r:id="rId11"/>
      <w:footerReference w:type="default" r:id="rId12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ED0017" w14:textId="77777777" w:rsidR="00967EA6" w:rsidRDefault="00967EA6" w:rsidP="002C4D52">
      <w:r>
        <w:separator/>
      </w:r>
    </w:p>
  </w:endnote>
  <w:endnote w:type="continuationSeparator" w:id="0">
    <w:p w14:paraId="2787875E" w14:textId="77777777" w:rsidR="00967EA6" w:rsidRDefault="00967EA6" w:rsidP="002C4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303C4" w14:textId="78C1FB0B" w:rsidR="002C4D52" w:rsidRDefault="002C4D52" w:rsidP="00604280">
    <w:pPr>
      <w:pStyle w:val="Fuzeile"/>
      <w:pBdr>
        <w:top w:val="single" w:sz="2" w:space="1" w:color="auto"/>
      </w:pBdr>
      <w:tabs>
        <w:tab w:val="clear" w:pos="4536"/>
        <w:tab w:val="left" w:pos="3119"/>
      </w:tabs>
    </w:pPr>
    <w:r w:rsidRPr="002C4D52">
      <w:rPr>
        <w:rFonts w:ascii="Calibri" w:hAnsi="Calibri"/>
        <w:sz w:val="22"/>
        <w:szCs w:val="22"/>
      </w:rPr>
      <w:t xml:space="preserve">© </w:t>
    </w:r>
    <w:r w:rsidR="005C1D7C">
      <w:rPr>
        <w:rFonts w:ascii="Calibri" w:hAnsi="Calibri"/>
        <w:sz w:val="22"/>
        <w:szCs w:val="22"/>
      </w:rPr>
      <w:t xml:space="preserve">2021 </w:t>
    </w:r>
    <w:r w:rsidR="005C1D7C" w:rsidRPr="005C1D7C">
      <w:rPr>
        <w:rFonts w:ascii="Calibri" w:hAnsi="Calibri"/>
        <w:b/>
        <w:bCs/>
        <w:sz w:val="22"/>
        <w:szCs w:val="22"/>
      </w:rPr>
      <w:t>gbs</w:t>
    </w:r>
    <w:r w:rsidR="005C1D7C">
      <w:rPr>
        <w:rFonts w:ascii="Calibri" w:hAnsi="Calibri"/>
        <w:sz w:val="22"/>
        <w:szCs w:val="22"/>
      </w:rPr>
      <w:t xml:space="preserve">sg.ch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Informatik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</w:t>
    </w:r>
    <w:r w:rsidRPr="002C4D52">
      <w:rPr>
        <w:rFonts w:ascii="Calibri" w:hAnsi="Calibri"/>
        <w:sz w:val="22"/>
        <w:szCs w:val="22"/>
      </w:rPr>
      <w:t>S. Dall'Acqua</w:t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fldChar w:fldCharType="begin"/>
    </w:r>
    <w:r w:rsidRPr="002C4D52">
      <w:rPr>
        <w:rFonts w:ascii="Calibri" w:hAnsi="Calibri"/>
        <w:sz w:val="22"/>
        <w:szCs w:val="22"/>
      </w:rPr>
      <w:instrText xml:space="preserve"> PAGE   \* MERGEFORMAT </w:instrText>
    </w:r>
    <w:r w:rsidRPr="002C4D52">
      <w:rPr>
        <w:rFonts w:ascii="Calibri" w:hAnsi="Calibri"/>
        <w:sz w:val="22"/>
        <w:szCs w:val="22"/>
      </w:rPr>
      <w:fldChar w:fldCharType="separate"/>
    </w:r>
    <w:r w:rsidR="00824C1E">
      <w:rPr>
        <w:rFonts w:ascii="Calibri" w:hAnsi="Calibri"/>
        <w:noProof/>
        <w:sz w:val="22"/>
        <w:szCs w:val="22"/>
      </w:rPr>
      <w:t>1</w:t>
    </w:r>
    <w:r w:rsidRPr="002C4D52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2C03C6" w14:textId="77777777" w:rsidR="00967EA6" w:rsidRDefault="00967EA6" w:rsidP="002C4D52">
      <w:r>
        <w:separator/>
      </w:r>
    </w:p>
  </w:footnote>
  <w:footnote w:type="continuationSeparator" w:id="0">
    <w:p w14:paraId="354BA3D4" w14:textId="77777777" w:rsidR="00967EA6" w:rsidRDefault="00967EA6" w:rsidP="002C4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41FDE" w14:textId="1F24B411" w:rsidR="003C3179" w:rsidRPr="00766E57" w:rsidRDefault="001E64A5" w:rsidP="00604280">
    <w:pPr>
      <w:pStyle w:val="Kopfzeile"/>
      <w:pBdr>
        <w:bottom w:val="single" w:sz="2" w:space="1" w:color="000000" w:themeColor="text1"/>
      </w:pBdr>
      <w:tabs>
        <w:tab w:val="clear" w:pos="4536"/>
        <w:tab w:val="clear" w:pos="9072"/>
        <w:tab w:val="left" w:pos="851"/>
        <w:tab w:val="right" w:pos="9637"/>
      </w:tabs>
      <w:rPr>
        <w:rFonts w:asciiTheme="minorHAnsi" w:hAnsiTheme="minorHAnsi" w:cstheme="minorHAnsi"/>
        <w:sz w:val="28"/>
        <w:szCs w:val="28"/>
      </w:rPr>
    </w:pPr>
    <w:r>
      <w:rPr>
        <w:rFonts w:asciiTheme="minorHAnsi" w:hAnsiTheme="minorHAnsi" w:cstheme="minorHAnsi"/>
        <w:sz w:val="28"/>
        <w:szCs w:val="28"/>
      </w:rPr>
      <w:t>6-9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>
      <w:rPr>
        <w:rFonts w:asciiTheme="minorHAnsi" w:hAnsiTheme="minorHAnsi" w:cstheme="minorHAnsi"/>
        <w:sz w:val="28"/>
        <w:szCs w:val="28"/>
      </w:rPr>
      <w:t>Notenkalkulator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M</w:t>
    </w:r>
    <w:r w:rsidR="00766E57" w:rsidRPr="00604280">
      <w:rPr>
        <w:rFonts w:asciiTheme="minorHAnsi" w:hAnsiTheme="minorHAnsi" w:cstheme="minorHAnsi"/>
        <w:color w:val="AEAAAA" w:themeColor="background2" w:themeShade="BF"/>
        <w:sz w:val="28"/>
        <w:szCs w:val="28"/>
      </w:rPr>
      <w:t>odul</w:t>
    </w:r>
    <w:r w:rsidR="00766E57" w:rsidRPr="00766E57">
      <w:rPr>
        <w:rFonts w:asciiTheme="minorHAnsi" w:hAnsiTheme="minorHAnsi" w:cstheme="minorHAnsi"/>
        <w:sz w:val="28"/>
        <w:szCs w:val="28"/>
      </w:rPr>
      <w:t xml:space="preserve"> </w:t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319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5775E04"/>
    <w:multiLevelType w:val="hybridMultilevel"/>
    <w:tmpl w:val="0200FC2E"/>
    <w:lvl w:ilvl="0" w:tplc="98881748">
      <w:start w:val="1"/>
      <w:numFmt w:val="decimal"/>
      <w:pStyle w:val="Tite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E748E0"/>
    <w:multiLevelType w:val="hybridMultilevel"/>
    <w:tmpl w:val="F1EA64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de-CH" w:vendorID="64" w:dllVersion="6" w:nlCheck="1" w:checkStyle="0"/>
  <w:activeWritingStyle w:appName="MSWord" w:lang="de-CH" w:vendorID="64" w:dllVersion="0" w:nlCheck="1" w:checkStyle="0"/>
  <w:proofState w:spelling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DA5"/>
    <w:rsid w:val="000977E1"/>
    <w:rsid w:val="000D5E87"/>
    <w:rsid w:val="000F5493"/>
    <w:rsid w:val="000F63DE"/>
    <w:rsid w:val="001E64A5"/>
    <w:rsid w:val="00222836"/>
    <w:rsid w:val="002C4D52"/>
    <w:rsid w:val="0036044A"/>
    <w:rsid w:val="003C3179"/>
    <w:rsid w:val="003C5BFD"/>
    <w:rsid w:val="005C1D7C"/>
    <w:rsid w:val="00604280"/>
    <w:rsid w:val="00684DA5"/>
    <w:rsid w:val="00766E57"/>
    <w:rsid w:val="00824C1E"/>
    <w:rsid w:val="00967EA6"/>
    <w:rsid w:val="00974798"/>
    <w:rsid w:val="00A02DCA"/>
    <w:rsid w:val="00C06E03"/>
    <w:rsid w:val="00C142F3"/>
    <w:rsid w:val="00C34BA9"/>
    <w:rsid w:val="00C653D2"/>
    <w:rsid w:val="00CB1B33"/>
    <w:rsid w:val="00CD5ACF"/>
    <w:rsid w:val="00D8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6F8D29"/>
  <w15:chartTrackingRefBased/>
  <w15:docId w15:val="{54C29196-E2D2-45EC-BE9E-3BE20E03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rebuchet MS" w:eastAsia="Lucida Sans Unicode" w:hAnsi="Trebuchet MS"/>
      <w:kern w:val="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Absatz-Standardschriftart1">
    <w:name w:val="Absatz-Standardschriftart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cs="Tahoma"/>
      <w:sz w:val="28"/>
      <w:szCs w:val="28"/>
    </w:rPr>
  </w:style>
  <w:style w:type="paragraph" w:styleId="Textkrper">
    <w:name w:val="Body Text"/>
    <w:basedOn w:val="Standard"/>
    <w:semiHidden/>
    <w:pPr>
      <w:spacing w:after="120"/>
    </w:pPr>
  </w:style>
  <w:style w:type="paragraph" w:styleId="Liste">
    <w:name w:val="List"/>
    <w:basedOn w:val="Textkrper"/>
    <w:semiHidden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Stichwort">
    <w:name w:val="Stichwort"/>
    <w:basedOn w:val="Standard"/>
    <w:next w:val="Standard"/>
    <w:pPr>
      <w:keepNext/>
      <w:spacing w:before="240"/>
    </w:pPr>
    <w:rPr>
      <w:b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6E5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6E57"/>
    <w:rPr>
      <w:rFonts w:asciiTheme="minorHAnsi" w:eastAsiaTheme="minorEastAsia" w:hAnsiTheme="minorHAnsi" w:cstheme="minorBidi"/>
      <w:color w:val="5A5A5A" w:themeColor="text1" w:themeTint="A5"/>
      <w:spacing w:val="15"/>
      <w:kern w:val="1"/>
      <w:sz w:val="22"/>
      <w:szCs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766E57"/>
    <w:pPr>
      <w:numPr>
        <w:numId w:val="6"/>
      </w:numPr>
      <w:ind w:left="357" w:hanging="357"/>
      <w:contextualSpacing/>
    </w:pPr>
    <w:rPr>
      <w:rFonts w:asciiTheme="majorHAnsi" w:eastAsiaTheme="majorEastAsia" w:hAnsiTheme="majorHAnsi" w:cstheme="majorBidi"/>
      <w:b/>
      <w:kern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6E57"/>
    <w:rPr>
      <w:rFonts w:asciiTheme="majorHAnsi" w:eastAsiaTheme="majorEastAsia" w:hAnsiTheme="majorHAnsi" w:cstheme="majorBidi"/>
      <w:b/>
      <w:kern w:val="28"/>
      <w:sz w:val="24"/>
      <w:szCs w:val="56"/>
    </w:rPr>
  </w:style>
  <w:style w:type="paragraph" w:styleId="Listenabsatz">
    <w:name w:val="List Paragraph"/>
    <w:basedOn w:val="Standard"/>
    <w:uiPriority w:val="34"/>
    <w:qFormat/>
    <w:rsid w:val="001E64A5"/>
    <w:pPr>
      <w:ind w:left="720"/>
      <w:contextualSpacing/>
    </w:pPr>
  </w:style>
  <w:style w:type="character" w:customStyle="1" w:styleId="label">
    <w:name w:val="label"/>
    <w:basedOn w:val="Absatz-Standardschriftart"/>
    <w:rsid w:val="001E6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858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sdallacqua</dc:creator>
  <cp:keywords/>
  <cp:lastModifiedBy>DallAcqua Silvio GBS-LPGB</cp:lastModifiedBy>
  <cp:revision>11</cp:revision>
  <cp:lastPrinted>2021-07-09T11:21:00Z</cp:lastPrinted>
  <dcterms:created xsi:type="dcterms:W3CDTF">2018-08-13T08:55:00Z</dcterms:created>
  <dcterms:modified xsi:type="dcterms:W3CDTF">2021-07-10T07:30:00Z</dcterms:modified>
</cp:coreProperties>
</file>