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F74B455" w14:textId="77777777" w:rsidR="00413D6B" w:rsidRDefault="00413D6B" w:rsidP="00413D6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491BE12" w14:textId="57450F9C" w:rsidR="00413D6B" w:rsidRPr="00386C9D" w:rsidRDefault="00413D6B" w:rsidP="00413D6B">
      <w:pPr>
        <w:pStyle w:val="Titel"/>
      </w:pPr>
      <w:r w:rsidRPr="00386C9D">
        <w:t>Ziele</w:t>
      </w:r>
    </w:p>
    <w:p w14:paraId="363574EF" w14:textId="77777777" w:rsidR="00413D6B" w:rsidRPr="00386C9D" w:rsidRDefault="00413D6B" w:rsidP="00413D6B">
      <w:pPr>
        <w:rPr>
          <w:rFonts w:asciiTheme="minorHAnsi" w:hAnsiTheme="minorHAnsi" w:cstheme="minorHAnsi"/>
          <w:sz w:val="22"/>
          <w:szCs w:val="22"/>
        </w:rPr>
      </w:pPr>
      <w:r w:rsidRPr="00386C9D">
        <w:rPr>
          <w:rFonts w:asciiTheme="minorHAnsi" w:hAnsiTheme="minorHAnsi" w:cstheme="minorHAnsi"/>
          <w:sz w:val="22"/>
          <w:szCs w:val="22"/>
        </w:rPr>
        <w:tab/>
        <w:t xml:space="preserve">Sie können verschachtelte </w:t>
      </w:r>
      <w:proofErr w:type="spellStart"/>
      <w:r w:rsidRPr="00386C9D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386C9D">
        <w:rPr>
          <w:rFonts w:asciiTheme="minorHAnsi" w:hAnsiTheme="minorHAnsi" w:cstheme="minorHAnsi"/>
          <w:sz w:val="22"/>
          <w:szCs w:val="22"/>
        </w:rPr>
        <w:t>-Statements verwenden</w:t>
      </w:r>
    </w:p>
    <w:p w14:paraId="3BD3B7BC" w14:textId="77777777" w:rsidR="00413D6B" w:rsidRPr="00386C9D" w:rsidRDefault="00413D6B" w:rsidP="00413D6B">
      <w:pPr>
        <w:rPr>
          <w:rFonts w:asciiTheme="minorHAnsi" w:hAnsiTheme="minorHAnsi" w:cstheme="minorHAnsi"/>
          <w:sz w:val="22"/>
          <w:szCs w:val="22"/>
        </w:rPr>
      </w:pPr>
    </w:p>
    <w:p w14:paraId="443C8901" w14:textId="534F23C7" w:rsidR="00413D6B" w:rsidRPr="00386C9D" w:rsidRDefault="00413D6B" w:rsidP="00413D6B">
      <w:pPr>
        <w:pStyle w:val="Titel"/>
      </w:pPr>
      <w:r w:rsidRPr="00386C9D">
        <w:t>Aufgabenstellung</w:t>
      </w:r>
    </w:p>
    <w:p w14:paraId="6160BFCE" w14:textId="77777777" w:rsidR="00413D6B" w:rsidRPr="00386C9D" w:rsidRDefault="00413D6B" w:rsidP="00413D6B">
      <w:pPr>
        <w:rPr>
          <w:rFonts w:asciiTheme="minorHAnsi" w:hAnsiTheme="minorHAnsi" w:cstheme="minorHAnsi"/>
          <w:sz w:val="22"/>
          <w:szCs w:val="22"/>
        </w:rPr>
      </w:pPr>
    </w:p>
    <w:p w14:paraId="57AB36DF" w14:textId="77777777" w:rsidR="00413D6B" w:rsidRPr="00386C9D" w:rsidRDefault="00413D6B" w:rsidP="00413D6B">
      <w:pPr>
        <w:rPr>
          <w:rFonts w:asciiTheme="minorHAnsi" w:hAnsiTheme="minorHAnsi" w:cstheme="minorHAnsi"/>
          <w:sz w:val="22"/>
          <w:szCs w:val="22"/>
        </w:rPr>
      </w:pPr>
      <w:r w:rsidRPr="00386C9D">
        <w:rPr>
          <w:rFonts w:asciiTheme="minorHAnsi" w:hAnsiTheme="minorHAnsi" w:cstheme="minorHAnsi"/>
          <w:sz w:val="22"/>
          <w:szCs w:val="22"/>
        </w:rPr>
        <w:t>Schreiben Sie ein Programm, welches ein Jahr darauf testet, ob es ein Schaltjahr ist oder nicht.</w:t>
      </w:r>
    </w:p>
    <w:p w14:paraId="5E64FE93" w14:textId="77777777" w:rsidR="00413D6B" w:rsidRPr="00386C9D" w:rsidRDefault="00413D6B" w:rsidP="00413D6B">
      <w:pPr>
        <w:rPr>
          <w:rFonts w:asciiTheme="minorHAnsi" w:hAnsiTheme="minorHAnsi" w:cstheme="minorHAnsi"/>
          <w:sz w:val="22"/>
          <w:szCs w:val="22"/>
        </w:rPr>
      </w:pPr>
      <w:r w:rsidRPr="00386C9D">
        <w:rPr>
          <w:rFonts w:asciiTheme="minorHAnsi" w:hAnsiTheme="minorHAnsi" w:cstheme="minorHAnsi"/>
          <w:noProof/>
        </w:rPr>
        <w:drawing>
          <wp:inline distT="0" distB="0" distL="0" distR="0" wp14:anchorId="3BF5BBF5" wp14:editId="5D38853C">
            <wp:extent cx="2781300" cy="59055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C9D">
        <w:rPr>
          <w:rFonts w:asciiTheme="minorHAnsi" w:hAnsiTheme="minorHAnsi" w:cstheme="minorHAnsi"/>
          <w:sz w:val="22"/>
          <w:szCs w:val="22"/>
        </w:rPr>
        <w:t xml:space="preserve"> </w:t>
      </w:r>
      <w:r w:rsidRPr="00386C9D">
        <w:rPr>
          <w:rFonts w:asciiTheme="minorHAnsi" w:hAnsiTheme="minorHAnsi" w:cstheme="minorHAnsi"/>
          <w:noProof/>
        </w:rPr>
        <w:drawing>
          <wp:inline distT="0" distB="0" distL="0" distR="0" wp14:anchorId="5C5C49D4" wp14:editId="5B892D98">
            <wp:extent cx="2809875" cy="581025"/>
            <wp:effectExtent l="0" t="0" r="9525" b="952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2704" w14:textId="77777777" w:rsidR="00413D6B" w:rsidRPr="00386C9D" w:rsidRDefault="00413D6B" w:rsidP="00413D6B">
      <w:pPr>
        <w:rPr>
          <w:rFonts w:asciiTheme="minorHAnsi" w:hAnsiTheme="minorHAnsi" w:cstheme="minorHAnsi"/>
          <w:sz w:val="22"/>
          <w:szCs w:val="22"/>
        </w:rPr>
      </w:pPr>
    </w:p>
    <w:p w14:paraId="52F0A795" w14:textId="45723A3A" w:rsidR="00413D6B" w:rsidRPr="00386C9D" w:rsidRDefault="00413D6B" w:rsidP="00413D6B">
      <w:pPr>
        <w:pStyle w:val="Titel"/>
      </w:pPr>
      <w:r w:rsidRPr="00386C9D">
        <w:t>Hinweise</w:t>
      </w:r>
    </w:p>
    <w:p w14:paraId="7559E4E1" w14:textId="77777777" w:rsidR="00413D6B" w:rsidRPr="00386C9D" w:rsidRDefault="00413D6B" w:rsidP="00413D6B">
      <w:pPr>
        <w:rPr>
          <w:rFonts w:asciiTheme="minorHAnsi" w:hAnsiTheme="minorHAnsi" w:cstheme="minorHAnsi"/>
          <w:sz w:val="22"/>
          <w:szCs w:val="22"/>
        </w:rPr>
      </w:pPr>
      <w:r w:rsidRPr="00386C9D">
        <w:rPr>
          <w:rFonts w:asciiTheme="minorHAnsi" w:hAnsiTheme="minorHAnsi" w:cstheme="minorHAnsi"/>
          <w:sz w:val="22"/>
          <w:szCs w:val="22"/>
        </w:rPr>
        <w:t>Die Regeln für ein Schaltjahr lauten:</w:t>
      </w:r>
    </w:p>
    <w:p w14:paraId="14AE7F35" w14:textId="77777777" w:rsidR="00413D6B" w:rsidRPr="00386C9D" w:rsidRDefault="00413D6B" w:rsidP="00413D6B">
      <w:pPr>
        <w:pStyle w:val="Aufzhlungszeichen21"/>
        <w:numPr>
          <w:ilvl w:val="0"/>
          <w:numId w:val="1"/>
        </w:numPr>
        <w:tabs>
          <w:tab w:val="clear" w:pos="720"/>
          <w:tab w:val="num" w:pos="432"/>
          <w:tab w:val="left" w:pos="3617"/>
        </w:tabs>
        <w:rPr>
          <w:rFonts w:asciiTheme="minorHAnsi" w:hAnsiTheme="minorHAnsi" w:cstheme="minorHAnsi"/>
          <w:sz w:val="22"/>
          <w:szCs w:val="22"/>
        </w:rPr>
      </w:pPr>
      <w:r w:rsidRPr="00386C9D">
        <w:rPr>
          <w:rFonts w:asciiTheme="minorHAnsi" w:hAnsiTheme="minorHAnsi" w:cstheme="minorHAnsi"/>
          <w:sz w:val="22"/>
          <w:szCs w:val="22"/>
        </w:rPr>
        <w:t>Ein Jahr ist ein Schaltjahr, wenn es durch 4 teilbar ist.</w:t>
      </w:r>
    </w:p>
    <w:p w14:paraId="0552C449" w14:textId="77777777" w:rsidR="00413D6B" w:rsidRPr="00386C9D" w:rsidRDefault="00413D6B" w:rsidP="00413D6B">
      <w:pPr>
        <w:pStyle w:val="Aufzhlungszeichen21"/>
        <w:numPr>
          <w:ilvl w:val="0"/>
          <w:numId w:val="1"/>
        </w:numPr>
        <w:tabs>
          <w:tab w:val="clear" w:pos="720"/>
          <w:tab w:val="num" w:pos="432"/>
          <w:tab w:val="left" w:pos="3617"/>
        </w:tabs>
        <w:rPr>
          <w:rFonts w:asciiTheme="minorHAnsi" w:hAnsiTheme="minorHAnsi" w:cstheme="minorHAnsi"/>
          <w:sz w:val="22"/>
          <w:szCs w:val="22"/>
        </w:rPr>
      </w:pPr>
      <w:r w:rsidRPr="00386C9D">
        <w:rPr>
          <w:rFonts w:asciiTheme="minorHAnsi" w:hAnsiTheme="minorHAnsi" w:cstheme="minorHAnsi"/>
          <w:sz w:val="22"/>
          <w:szCs w:val="22"/>
        </w:rPr>
        <w:t>Es ist aber kein Schaltjahr, wenn es durch 100 teilbar ist.</w:t>
      </w:r>
    </w:p>
    <w:p w14:paraId="5340E88E" w14:textId="77777777" w:rsidR="00413D6B" w:rsidRDefault="00413D6B" w:rsidP="00413D6B">
      <w:pPr>
        <w:pStyle w:val="Aufzhlungszeichen21"/>
        <w:numPr>
          <w:ilvl w:val="0"/>
          <w:numId w:val="1"/>
        </w:numPr>
        <w:tabs>
          <w:tab w:val="clear" w:pos="720"/>
          <w:tab w:val="num" w:pos="432"/>
        </w:tabs>
        <w:spacing w:after="57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 w:rsidRPr="00386C9D">
        <w:rPr>
          <w:rFonts w:asciiTheme="minorHAnsi" w:hAnsiTheme="minorHAnsi" w:cstheme="minorHAnsi"/>
          <w:bCs w:val="0"/>
          <w:color w:val="000000"/>
          <w:sz w:val="22"/>
          <w:szCs w:val="22"/>
        </w:rPr>
        <w:t>Es ist aber doch ein Schaltjahr, wenn es durch 400 teilbar ist.</w:t>
      </w:r>
    </w:p>
    <w:p w14:paraId="7C2666B9" w14:textId="77777777" w:rsidR="00413D6B" w:rsidRDefault="00413D6B" w:rsidP="00413D6B">
      <w:pPr>
        <w:pStyle w:val="Aufzhlungszeichen21"/>
        <w:tabs>
          <w:tab w:val="clear" w:pos="720"/>
        </w:tabs>
        <w:spacing w:after="57"/>
        <w:rPr>
          <w:rFonts w:asciiTheme="minorHAnsi" w:hAnsiTheme="minorHAnsi" w:cstheme="minorHAnsi"/>
          <w:bCs w:val="0"/>
          <w:color w:val="000000"/>
          <w:sz w:val="22"/>
          <w:szCs w:val="22"/>
        </w:rPr>
      </w:pPr>
    </w:p>
    <w:p w14:paraId="683FD0EC" w14:textId="77777777" w:rsidR="00413D6B" w:rsidRPr="00386C9D" w:rsidRDefault="00413D6B" w:rsidP="00413D6B">
      <w:pPr>
        <w:pStyle w:val="Aufzhlungszeichen21"/>
        <w:tabs>
          <w:tab w:val="clear" w:pos="720"/>
        </w:tabs>
        <w:spacing w:after="57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Cs w:val="0"/>
          <w:color w:val="000000"/>
          <w:sz w:val="22"/>
          <w:szCs w:val="22"/>
        </w:rPr>
        <w:t>Der Test lässt sich durch das folgende Flussdiagramm abbilden:</w:t>
      </w:r>
    </w:p>
    <w:p w14:paraId="733EE88A" w14:textId="77777777" w:rsidR="00413D6B" w:rsidRPr="00386C9D" w:rsidRDefault="00413D6B" w:rsidP="00413D6B">
      <w:pPr>
        <w:rPr>
          <w:rFonts w:asciiTheme="minorHAnsi" w:hAnsiTheme="minorHAnsi" w:cstheme="minorHAnsi"/>
          <w:sz w:val="22"/>
          <w:szCs w:val="22"/>
        </w:rPr>
      </w:pPr>
    </w:p>
    <w:p w14:paraId="4F6BEB2C" w14:textId="77777777" w:rsidR="00413D6B" w:rsidRPr="00386C9D" w:rsidRDefault="00413D6B" w:rsidP="00413D6B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8A7096B" wp14:editId="7B21289B">
            <wp:extent cx="4743450" cy="2445842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6524" cy="247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C655" w14:textId="77777777" w:rsidR="00413D6B" w:rsidRPr="00386C9D" w:rsidRDefault="00413D6B" w:rsidP="00413D6B">
      <w:pPr>
        <w:rPr>
          <w:rFonts w:asciiTheme="minorHAnsi" w:hAnsiTheme="minorHAnsi" w:cstheme="minorHAnsi"/>
          <w:sz w:val="22"/>
          <w:szCs w:val="22"/>
        </w:rPr>
      </w:pPr>
    </w:p>
    <w:p w14:paraId="2FAA926E" w14:textId="44A1B818" w:rsidR="00413D6B" w:rsidRPr="00386C9D" w:rsidRDefault="00413D6B" w:rsidP="00413D6B">
      <w:pPr>
        <w:pStyle w:val="Titel"/>
      </w:pPr>
      <w:r w:rsidRPr="00386C9D">
        <w:t>Vorgehen</w:t>
      </w:r>
    </w:p>
    <w:p w14:paraId="3DC06100" w14:textId="77777777" w:rsidR="00413D6B" w:rsidRPr="00386C9D" w:rsidRDefault="00413D6B" w:rsidP="00413D6B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386C9D">
        <w:rPr>
          <w:rFonts w:asciiTheme="minorHAnsi" w:hAnsiTheme="minorHAnsi" w:cstheme="minorHAnsi"/>
          <w:sz w:val="22"/>
          <w:szCs w:val="22"/>
        </w:rPr>
        <w:t>Erstellen Sie zuerst aus dem Flussdiagramm ein Struktogramm des Programms</w:t>
      </w:r>
    </w:p>
    <w:p w14:paraId="18560B14" w14:textId="77777777" w:rsidR="00413D6B" w:rsidRPr="00386C9D" w:rsidRDefault="00413D6B" w:rsidP="00413D6B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386C9D">
        <w:rPr>
          <w:rFonts w:asciiTheme="minorHAnsi" w:hAnsiTheme="minorHAnsi" w:cstheme="minorHAnsi"/>
          <w:sz w:val="22"/>
          <w:szCs w:val="22"/>
        </w:rPr>
        <w:t xml:space="preserve">Erstellen Sie aus dem Struktogramm das C-Programm (Teilbarkeitstest mit dem </w:t>
      </w:r>
      <w:proofErr w:type="spellStart"/>
      <w:r w:rsidRPr="00386C9D">
        <w:rPr>
          <w:rFonts w:asciiTheme="minorHAnsi" w:hAnsiTheme="minorHAnsi" w:cstheme="minorHAnsi"/>
          <w:sz w:val="22"/>
          <w:szCs w:val="22"/>
        </w:rPr>
        <w:t>Modulooperator</w:t>
      </w:r>
      <w:proofErr w:type="spellEnd"/>
      <w:r w:rsidRPr="00386C9D">
        <w:rPr>
          <w:rFonts w:asciiTheme="minorHAnsi" w:hAnsiTheme="minorHAnsi" w:cstheme="minorHAnsi"/>
          <w:sz w:val="22"/>
          <w:szCs w:val="22"/>
        </w:rPr>
        <w:t>)</w:t>
      </w:r>
    </w:p>
    <w:p w14:paraId="37F3BC15" w14:textId="77777777" w:rsidR="00413D6B" w:rsidRPr="00386C9D" w:rsidRDefault="00413D6B" w:rsidP="00413D6B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386C9D">
        <w:rPr>
          <w:rFonts w:asciiTheme="minorHAnsi" w:hAnsiTheme="minorHAnsi" w:cstheme="minorHAnsi"/>
          <w:sz w:val="22"/>
          <w:szCs w:val="22"/>
        </w:rPr>
        <w:t>Überprüfen Sie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386C9D">
        <w:rPr>
          <w:rFonts w:asciiTheme="minorHAnsi" w:hAnsiTheme="minorHAnsi" w:cstheme="minorHAnsi"/>
          <w:sz w:val="22"/>
          <w:szCs w:val="22"/>
        </w:rPr>
        <w:t xml:space="preserve"> dass die geschachtelten </w:t>
      </w:r>
      <w:proofErr w:type="spellStart"/>
      <w:r w:rsidRPr="00386C9D">
        <w:rPr>
          <w:rFonts w:asciiTheme="minorHAnsi" w:hAnsiTheme="minorHAnsi" w:cstheme="minorHAnsi"/>
          <w:sz w:val="22"/>
          <w:szCs w:val="22"/>
        </w:rPr>
        <w:t>if</w:t>
      </w:r>
      <w:proofErr w:type="spellEnd"/>
      <w:proofErr w:type="gramStart"/>
      <w:r w:rsidRPr="00386C9D">
        <w:rPr>
          <w:rFonts w:asciiTheme="minorHAnsi" w:hAnsiTheme="minorHAnsi" w:cstheme="minorHAnsi"/>
          <w:sz w:val="22"/>
          <w:szCs w:val="22"/>
        </w:rPr>
        <w:t xml:space="preserve"> ..</w:t>
      </w:r>
      <w:proofErr w:type="gramEnd"/>
      <w:r w:rsidRPr="00386C9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86C9D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386C9D">
        <w:rPr>
          <w:rFonts w:asciiTheme="minorHAnsi" w:hAnsiTheme="minorHAnsi" w:cstheme="minorHAnsi"/>
          <w:sz w:val="22"/>
          <w:szCs w:val="22"/>
        </w:rPr>
        <w:t xml:space="preserve"> Statements korrekt eingerückt sind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4D32A2">
        <w:rPr>
          <w:rFonts w:asciiTheme="minorHAnsi" w:hAnsiTheme="minorHAnsi"/>
          <w:b/>
          <w:bCs/>
          <w:sz w:val="22"/>
          <w:szCs w:val="22"/>
        </w:rPr>
        <w:t xml:space="preserve">1. Die öffnende und schliessende Blockklammern </w:t>
      </w:r>
      <w:proofErr w:type="gramStart"/>
      <w:r w:rsidRPr="004D32A2">
        <w:rPr>
          <w:rFonts w:asciiTheme="minorHAnsi" w:hAnsiTheme="minorHAnsi"/>
          <w:b/>
          <w:bCs/>
          <w:sz w:val="22"/>
          <w:szCs w:val="22"/>
        </w:rPr>
        <w:t>stehen</w:t>
      </w:r>
      <w:proofErr w:type="gramEnd"/>
      <w:r w:rsidRPr="004D32A2">
        <w:rPr>
          <w:rFonts w:asciiTheme="minorHAnsi" w:hAnsiTheme="minorHAnsi"/>
          <w:b/>
          <w:bCs/>
          <w:sz w:val="22"/>
          <w:szCs w:val="22"/>
        </w:rPr>
        <w:t xml:space="preserve"> links an der Vorgängerzeile ausgerichtet 2. Der Code innerhalb der öffnenden und schliessenden Blockklammern steht um 1 Tabulator nach rechts eingerückt</w:t>
      </w:r>
    </w:p>
    <w:p w14:paraId="1C8345DA" w14:textId="77777777" w:rsidR="00413D6B" w:rsidRDefault="00413D6B" w:rsidP="00413D6B">
      <w:pPr>
        <w:rPr>
          <w:rFonts w:asciiTheme="minorHAnsi" w:hAnsiTheme="minorHAnsi" w:cstheme="minorHAnsi"/>
          <w:sz w:val="22"/>
          <w:szCs w:val="22"/>
        </w:rPr>
      </w:pPr>
    </w:p>
    <w:p w14:paraId="731B75F6" w14:textId="77777777" w:rsidR="00413D6B" w:rsidRPr="00386C9D" w:rsidRDefault="00413D6B" w:rsidP="00413D6B">
      <w:pPr>
        <w:rPr>
          <w:rFonts w:asciiTheme="minorHAnsi" w:hAnsiTheme="minorHAnsi" w:cstheme="minorHAnsi"/>
          <w:sz w:val="22"/>
          <w:szCs w:val="22"/>
        </w:rPr>
      </w:pPr>
    </w:p>
    <w:p w14:paraId="7F89604A" w14:textId="71631B69" w:rsidR="00413D6B" w:rsidRPr="00995A04" w:rsidRDefault="00413D6B" w:rsidP="00413D6B">
      <w:pPr>
        <w:pStyle w:val="Titel"/>
      </w:pPr>
      <w:r w:rsidRPr="00995A04">
        <w:t>Erwartete Resultate</w:t>
      </w:r>
    </w:p>
    <w:p w14:paraId="543FF5E3" w14:textId="77777777" w:rsidR="00413D6B" w:rsidRPr="00995A04" w:rsidRDefault="00413D6B" w:rsidP="00413D6B">
      <w:pPr>
        <w:rPr>
          <w:rFonts w:asciiTheme="minorHAnsi" w:hAnsiTheme="minorHAnsi"/>
          <w:sz w:val="22"/>
          <w:szCs w:val="22"/>
        </w:rPr>
      </w:pPr>
      <w:r w:rsidRPr="00995A04">
        <w:rPr>
          <w:rFonts w:asciiTheme="minorHAnsi" w:hAnsiTheme="minorHAnsi"/>
          <w:sz w:val="22"/>
          <w:szCs w:val="22"/>
        </w:rPr>
        <w:t>- Quellcodedatei</w:t>
      </w:r>
      <w:r>
        <w:rPr>
          <w:rFonts w:asciiTheme="minorHAnsi" w:hAnsiTheme="minorHAnsi"/>
          <w:sz w:val="22"/>
          <w:szCs w:val="22"/>
        </w:rPr>
        <w:t>:</w:t>
      </w:r>
      <w:r w:rsidRPr="00995A0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5</w:t>
      </w:r>
      <w:r w:rsidRPr="00995A04">
        <w:rPr>
          <w:rFonts w:asciiTheme="minorHAnsi" w:hAnsiTheme="minorHAnsi"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</w:rPr>
        <w:t>6</w:t>
      </w:r>
      <w:r w:rsidRPr="00995A04">
        <w:rPr>
          <w:rFonts w:asciiTheme="minorHAnsi" w:hAnsiTheme="minorHAnsi"/>
          <w:sz w:val="22"/>
          <w:szCs w:val="22"/>
        </w:rPr>
        <w:t>.c</w:t>
      </w:r>
    </w:p>
    <w:p w14:paraId="34C8DACF" w14:textId="77777777" w:rsidR="00413D6B" w:rsidRPr="00995A04" w:rsidRDefault="00413D6B" w:rsidP="00413D6B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- Struktogramm als </w:t>
      </w:r>
      <w:proofErr w:type="spellStart"/>
      <w:r>
        <w:rPr>
          <w:rFonts w:asciiTheme="minorHAnsi" w:hAnsiTheme="minorHAnsi"/>
          <w:sz w:val="22"/>
          <w:szCs w:val="22"/>
        </w:rPr>
        <w:t>png</w:t>
      </w:r>
      <w:proofErr w:type="spellEnd"/>
      <w:r>
        <w:rPr>
          <w:rFonts w:asciiTheme="minorHAnsi" w:hAnsiTheme="minorHAnsi"/>
          <w:sz w:val="22"/>
          <w:szCs w:val="22"/>
        </w:rPr>
        <w:t>-Datei: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5-6.png</w:t>
      </w:r>
    </w:p>
    <w:p w14:paraId="187F0CC5" w14:textId="77777777" w:rsidR="00413D6B" w:rsidRPr="00995A04" w:rsidRDefault="00413D6B" w:rsidP="00413D6B">
      <w:pPr>
        <w:rPr>
          <w:rFonts w:asciiTheme="minorHAnsi" w:hAnsiTheme="minorHAnsi"/>
          <w:sz w:val="22"/>
          <w:szCs w:val="22"/>
        </w:rPr>
      </w:pPr>
    </w:p>
    <w:p w14:paraId="5D19A5AD" w14:textId="77777777" w:rsidR="00413D6B" w:rsidRPr="00995A04" w:rsidRDefault="00413D6B" w:rsidP="00413D6B">
      <w:pPr>
        <w:rPr>
          <w:rFonts w:asciiTheme="minorHAnsi" w:hAnsiTheme="minorHAnsi"/>
          <w:sz w:val="22"/>
          <w:szCs w:val="22"/>
        </w:rPr>
      </w:pPr>
      <w:r w:rsidRPr="00995A04">
        <w:rPr>
          <w:rFonts w:asciiTheme="minorHAnsi" w:hAnsiTheme="minorHAnsi"/>
          <w:sz w:val="22"/>
          <w:szCs w:val="22"/>
        </w:rPr>
        <w:t>im Moodle hochgeladen</w:t>
      </w:r>
      <w:r>
        <w:rPr>
          <w:rFonts w:asciiTheme="minorHAnsi" w:hAnsiTheme="minorHAnsi"/>
          <w:sz w:val="22"/>
          <w:szCs w:val="22"/>
        </w:rPr>
        <w:t>, Zeit: 30 Minuten</w:t>
      </w:r>
    </w:p>
    <w:p w14:paraId="090B8C52" w14:textId="3E98E813" w:rsidR="00824C1E" w:rsidRPr="00413D6B" w:rsidRDefault="00824C1E" w:rsidP="00413D6B"/>
    <w:sectPr w:rsidR="00824C1E" w:rsidRPr="00413D6B">
      <w:headerReference w:type="default" r:id="rId10"/>
      <w:footerReference w:type="default" r:id="rId11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4FBD7" w14:textId="77777777" w:rsidR="00E86348" w:rsidRDefault="00E86348" w:rsidP="002C4D52">
      <w:r>
        <w:separator/>
      </w:r>
    </w:p>
  </w:endnote>
  <w:endnote w:type="continuationSeparator" w:id="0">
    <w:p w14:paraId="19FE08F9" w14:textId="77777777" w:rsidR="00E86348" w:rsidRDefault="00E86348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1F6EF" w14:textId="77777777" w:rsidR="00E86348" w:rsidRDefault="00E86348" w:rsidP="002C4D52">
      <w:r>
        <w:separator/>
      </w:r>
    </w:p>
  </w:footnote>
  <w:footnote w:type="continuationSeparator" w:id="0">
    <w:p w14:paraId="2B8671AD" w14:textId="77777777" w:rsidR="00E86348" w:rsidRDefault="00E86348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24CF6C46" w:rsidR="003C3179" w:rsidRPr="00766E57" w:rsidRDefault="00413D6B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5-6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Pr="00386C9D">
      <w:rPr>
        <w:rFonts w:asciiTheme="minorHAnsi" w:hAnsiTheme="minorHAnsi" w:cstheme="minorHAnsi"/>
        <w:sz w:val="28"/>
        <w:szCs w:val="28"/>
      </w:rPr>
      <w:t xml:space="preserve">Verschachtelte </w:t>
    </w:r>
    <w:proofErr w:type="spellStart"/>
    <w:r w:rsidRPr="00386C9D">
      <w:rPr>
        <w:rFonts w:asciiTheme="minorHAnsi" w:hAnsiTheme="minorHAnsi" w:cstheme="minorHAnsi"/>
        <w:sz w:val="28"/>
        <w:szCs w:val="28"/>
      </w:rPr>
      <w:t>if</w:t>
    </w:r>
    <w:proofErr w:type="spellEnd"/>
    <w:r w:rsidRPr="00386C9D">
      <w:rPr>
        <w:rFonts w:asciiTheme="minorHAnsi" w:hAnsiTheme="minorHAnsi" w:cstheme="minorHAnsi"/>
        <w:sz w:val="28"/>
        <w:szCs w:val="28"/>
      </w:rPr>
      <w:t>-Statement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3A67B48"/>
    <w:multiLevelType w:val="hybridMultilevel"/>
    <w:tmpl w:val="BC72ECD8"/>
    <w:lvl w:ilvl="0" w:tplc="46047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222836"/>
    <w:rsid w:val="002C4D52"/>
    <w:rsid w:val="0036044A"/>
    <w:rsid w:val="003C3179"/>
    <w:rsid w:val="003C5BFD"/>
    <w:rsid w:val="00413D6B"/>
    <w:rsid w:val="005C1D7C"/>
    <w:rsid w:val="00604280"/>
    <w:rsid w:val="00684DA5"/>
    <w:rsid w:val="00766E57"/>
    <w:rsid w:val="00824C1E"/>
    <w:rsid w:val="00974798"/>
    <w:rsid w:val="00A02DCA"/>
    <w:rsid w:val="00C06E03"/>
    <w:rsid w:val="00C142F3"/>
    <w:rsid w:val="00C34BA9"/>
    <w:rsid w:val="00C653D2"/>
    <w:rsid w:val="00CB1B33"/>
    <w:rsid w:val="00CD5ACF"/>
    <w:rsid w:val="00D86DF1"/>
    <w:rsid w:val="00E8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  <w:style w:type="paragraph" w:customStyle="1" w:styleId="Aufzhlungszeichen21">
    <w:name w:val="Aufzählungszeichen 21"/>
    <w:basedOn w:val="Standard"/>
    <w:rsid w:val="00413D6B"/>
    <w:pPr>
      <w:tabs>
        <w:tab w:val="num" w:pos="720"/>
      </w:tabs>
    </w:pPr>
    <w:rPr>
      <w:bCs/>
    </w:rPr>
  </w:style>
  <w:style w:type="paragraph" w:styleId="Listenabsatz">
    <w:name w:val="List Paragraph"/>
    <w:basedOn w:val="Standard"/>
    <w:uiPriority w:val="34"/>
    <w:qFormat/>
    <w:rsid w:val="00413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11</cp:revision>
  <cp:lastPrinted>2021-07-09T11:21:00Z</cp:lastPrinted>
  <dcterms:created xsi:type="dcterms:W3CDTF">2018-08-13T08:55:00Z</dcterms:created>
  <dcterms:modified xsi:type="dcterms:W3CDTF">2021-07-10T07:11:00Z</dcterms:modified>
</cp:coreProperties>
</file>