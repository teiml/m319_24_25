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6C345B9" w14:textId="0626B4B7" w:rsidR="002A4865" w:rsidRPr="00DC603F" w:rsidRDefault="002A4865" w:rsidP="002A4865">
      <w:pPr>
        <w:pStyle w:val="Titel"/>
      </w:pPr>
      <w:r w:rsidRPr="00DC603F">
        <w:t>Ziele</w:t>
      </w:r>
    </w:p>
    <w:p w14:paraId="4C5697AF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</w:p>
    <w:p w14:paraId="3105E75F" w14:textId="77777777" w:rsidR="002A4865" w:rsidRPr="00DC603F" w:rsidRDefault="002A4865" w:rsidP="002A4865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sz w:val="22"/>
          <w:szCs w:val="22"/>
        </w:rPr>
        <w:t>Sie wenden den korrekten Aufbau (DEVA) für Ihr C-Programm an</w:t>
      </w:r>
    </w:p>
    <w:p w14:paraId="4A89F656" w14:textId="77777777" w:rsidR="002A4865" w:rsidRPr="00DC603F" w:rsidRDefault="002A4865" w:rsidP="002A4865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sz w:val="22"/>
          <w:szCs w:val="22"/>
        </w:rPr>
        <w:t xml:space="preserve">Sie können die mathematische Funktion </w:t>
      </w:r>
      <w:proofErr w:type="spellStart"/>
      <w:r w:rsidRPr="00DC603F">
        <w:rPr>
          <w:rFonts w:asciiTheme="minorHAnsi" w:hAnsiTheme="minorHAnsi"/>
          <w:sz w:val="22"/>
          <w:szCs w:val="22"/>
        </w:rPr>
        <w:t>sqrt</w:t>
      </w:r>
      <w:proofErr w:type="spellEnd"/>
      <w:r w:rsidRPr="00DC603F">
        <w:rPr>
          <w:rFonts w:asciiTheme="minorHAnsi" w:hAnsiTheme="minorHAnsi"/>
          <w:sz w:val="22"/>
          <w:szCs w:val="22"/>
        </w:rPr>
        <w:t xml:space="preserve"> aus der Bibliothek </w:t>
      </w:r>
      <w:proofErr w:type="spellStart"/>
      <w:r w:rsidRPr="00DC603F">
        <w:rPr>
          <w:rFonts w:asciiTheme="minorHAnsi" w:hAnsiTheme="minorHAnsi"/>
          <w:sz w:val="22"/>
          <w:szCs w:val="22"/>
        </w:rPr>
        <w:t>math.h</w:t>
      </w:r>
      <w:proofErr w:type="spellEnd"/>
      <w:r w:rsidRPr="00DC603F">
        <w:rPr>
          <w:rFonts w:asciiTheme="minorHAnsi" w:hAnsiTheme="minorHAnsi"/>
          <w:sz w:val="22"/>
          <w:szCs w:val="22"/>
        </w:rPr>
        <w:t xml:space="preserve"> anwenden</w:t>
      </w:r>
    </w:p>
    <w:p w14:paraId="29BC1E61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</w:p>
    <w:p w14:paraId="30E6409D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</w:p>
    <w:p w14:paraId="0C49848E" w14:textId="15EF7F8A" w:rsidR="002A4865" w:rsidRPr="00DC603F" w:rsidRDefault="002A4865" w:rsidP="002A4865">
      <w:pPr>
        <w:pStyle w:val="Titel"/>
      </w:pPr>
      <w:r w:rsidRPr="00DC603F">
        <w:t>Aufgabenstellung</w:t>
      </w:r>
    </w:p>
    <w:p w14:paraId="7B6EF3EE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</w:p>
    <w:p w14:paraId="6A90E213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sz w:val="22"/>
          <w:szCs w:val="22"/>
        </w:rPr>
        <w:t>Schreiben Sie ein C-Programm, welches die Wurzel aus einer Zahl berechnet:</w:t>
      </w:r>
    </w:p>
    <w:p w14:paraId="533DF367" w14:textId="77777777" w:rsidR="002A4865" w:rsidRPr="00DC603F" w:rsidRDefault="002A4865" w:rsidP="002A4865">
      <w:pPr>
        <w:rPr>
          <w:rFonts w:asciiTheme="minorHAnsi" w:hAnsiTheme="minorHAnsi"/>
          <w:bCs/>
          <w:sz w:val="22"/>
          <w:szCs w:val="22"/>
        </w:rPr>
      </w:pPr>
    </w:p>
    <w:p w14:paraId="0AAFA3F7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noProof/>
          <w:lang w:val="de-DE"/>
        </w:rPr>
        <w:drawing>
          <wp:inline distT="0" distB="0" distL="0" distR="0" wp14:anchorId="01D66A0E" wp14:editId="19AF4DBD">
            <wp:extent cx="3438525" cy="78105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03A4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</w:p>
    <w:p w14:paraId="0CC253F1" w14:textId="77777777" w:rsidR="002A4865" w:rsidRPr="00DC603F" w:rsidRDefault="002A4865" w:rsidP="002A4865">
      <w:pPr>
        <w:rPr>
          <w:rFonts w:asciiTheme="minorHAnsi" w:hAnsiTheme="minorHAnsi"/>
          <w:b/>
          <w:bCs/>
          <w:sz w:val="22"/>
          <w:szCs w:val="22"/>
        </w:rPr>
      </w:pPr>
    </w:p>
    <w:p w14:paraId="161B0238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</w:p>
    <w:p w14:paraId="2530E4A1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</w:p>
    <w:p w14:paraId="5FBFB680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</w:p>
    <w:p w14:paraId="58C92750" w14:textId="1FFC874F" w:rsidR="002A4865" w:rsidRPr="00DC603F" w:rsidRDefault="002A4865" w:rsidP="002A4865">
      <w:pPr>
        <w:pStyle w:val="Titel"/>
      </w:pPr>
      <w:r w:rsidRPr="00DC603F">
        <w:t>Vorgehen</w:t>
      </w:r>
    </w:p>
    <w:p w14:paraId="37F60799" w14:textId="77777777" w:rsidR="002A4865" w:rsidRPr="00DC603F" w:rsidRDefault="002A4865" w:rsidP="002A4865">
      <w:pPr>
        <w:rPr>
          <w:rFonts w:asciiTheme="minorHAnsi" w:hAnsiTheme="minorHAnsi"/>
          <w:b/>
          <w:bCs/>
          <w:sz w:val="22"/>
          <w:szCs w:val="22"/>
        </w:rPr>
      </w:pPr>
    </w:p>
    <w:p w14:paraId="748E42C2" w14:textId="77777777" w:rsidR="002A4865" w:rsidRDefault="002A4865" w:rsidP="002A4865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Die Signatur der Wurzelfunktion lautet:</w:t>
      </w:r>
    </w:p>
    <w:p w14:paraId="10A405F0" w14:textId="77777777" w:rsidR="002A4865" w:rsidRDefault="002A4865" w:rsidP="002A4865">
      <w:pPr>
        <w:rPr>
          <w:rFonts w:asciiTheme="minorHAnsi" w:hAnsiTheme="minorHAnsi"/>
          <w:bCs/>
          <w:sz w:val="22"/>
          <w:szCs w:val="22"/>
        </w:rPr>
      </w:pPr>
    </w:p>
    <w:p w14:paraId="7F848C98" w14:textId="77777777" w:rsidR="002A4865" w:rsidRPr="00DC603F" w:rsidRDefault="002A4865" w:rsidP="002A4865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 w:rsidRPr="00DC603F">
        <w:rPr>
          <w:rFonts w:ascii="Courier New" w:hAnsi="Courier New" w:cs="Courier New"/>
          <w:bCs/>
          <w:sz w:val="22"/>
          <w:szCs w:val="22"/>
        </w:rPr>
        <w:t xml:space="preserve">double </w:t>
      </w:r>
      <w:proofErr w:type="spellStart"/>
      <w:proofErr w:type="gramStart"/>
      <w:r w:rsidRPr="00DC603F">
        <w:rPr>
          <w:rFonts w:ascii="Courier New" w:hAnsi="Courier New" w:cs="Courier New"/>
          <w:bCs/>
          <w:sz w:val="22"/>
          <w:szCs w:val="22"/>
        </w:rPr>
        <w:t>sqrt</w:t>
      </w:r>
      <w:proofErr w:type="spellEnd"/>
      <w:r w:rsidRPr="00DC603F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DC603F">
        <w:rPr>
          <w:rFonts w:ascii="Courier New" w:hAnsi="Courier New" w:cs="Courier New"/>
          <w:bCs/>
          <w:sz w:val="22"/>
          <w:szCs w:val="22"/>
        </w:rPr>
        <w:t>double x);</w:t>
      </w:r>
    </w:p>
    <w:p w14:paraId="1B129D34" w14:textId="77777777" w:rsidR="002A4865" w:rsidRPr="00DC603F" w:rsidRDefault="002A4865" w:rsidP="002A4865">
      <w:pPr>
        <w:rPr>
          <w:rFonts w:asciiTheme="minorHAnsi" w:hAnsiTheme="minorHAnsi"/>
          <w:b/>
          <w:bCs/>
          <w:sz w:val="22"/>
          <w:szCs w:val="22"/>
        </w:rPr>
      </w:pPr>
    </w:p>
    <w:p w14:paraId="3425A2A4" w14:textId="77777777" w:rsidR="002A4865" w:rsidRPr="00DC603F" w:rsidRDefault="002A4865" w:rsidP="002A4865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>Deklarieren Sie Variablen für die Zahl und deren Wurzel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(D = Deklarationen)</w:t>
      </w:r>
    </w:p>
    <w:p w14:paraId="22DD43BF" w14:textId="77777777" w:rsidR="002A4865" w:rsidRPr="00DC603F" w:rsidRDefault="002A4865" w:rsidP="002A4865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Lesen Sie die Zahl ein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(E = Eingabe)</w:t>
      </w:r>
    </w:p>
    <w:p w14:paraId="1D7CCBE2" w14:textId="77777777" w:rsidR="002A4865" w:rsidRPr="00DC603F" w:rsidRDefault="002A4865" w:rsidP="002A4865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Berechnen Sie die Wurzel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(V = Verarbeitung)</w:t>
      </w:r>
    </w:p>
    <w:p w14:paraId="57A65A3E" w14:textId="77777777" w:rsidR="002A4865" w:rsidRPr="00DC603F" w:rsidRDefault="002A4865" w:rsidP="002A4865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Geben Sie das Resultat aus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23E0DEC2" w14:textId="77777777" w:rsidR="002A4865" w:rsidRPr="00DC603F" w:rsidRDefault="002A4865" w:rsidP="002A4865">
      <w:pPr>
        <w:rPr>
          <w:rFonts w:asciiTheme="minorHAnsi" w:hAnsiTheme="minorHAnsi"/>
          <w:sz w:val="22"/>
          <w:szCs w:val="22"/>
        </w:rPr>
      </w:pPr>
    </w:p>
    <w:p w14:paraId="04CE70FA" w14:textId="77777777" w:rsidR="002A4865" w:rsidRDefault="002A4865" w:rsidP="002A4865">
      <w:pPr>
        <w:rPr>
          <w:rFonts w:asciiTheme="minorHAnsi" w:hAnsiTheme="minorHAnsi"/>
          <w:sz w:val="22"/>
          <w:szCs w:val="22"/>
        </w:rPr>
      </w:pPr>
    </w:p>
    <w:p w14:paraId="7ED0D8A5" w14:textId="35DFA1B0" w:rsidR="002A4865" w:rsidRPr="00995A04" w:rsidRDefault="002A4865" w:rsidP="002A4865">
      <w:pPr>
        <w:rPr>
          <w:rFonts w:asciiTheme="minorHAnsi" w:hAnsiTheme="minorHAnsi"/>
          <w:b/>
          <w:sz w:val="22"/>
          <w:szCs w:val="22"/>
        </w:rPr>
      </w:pPr>
      <w:r w:rsidRPr="00995A04">
        <w:rPr>
          <w:rFonts w:asciiTheme="minorHAnsi" w:hAnsiTheme="minorHAnsi"/>
          <w:b/>
          <w:sz w:val="22"/>
          <w:szCs w:val="22"/>
        </w:rPr>
        <w:t>Erwartete Resultate</w:t>
      </w:r>
    </w:p>
    <w:p w14:paraId="2D142A21" w14:textId="77777777" w:rsidR="002A4865" w:rsidRPr="00995A04" w:rsidRDefault="002A4865" w:rsidP="002A4865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10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79A0F4F3" w14:textId="77777777" w:rsidR="002A4865" w:rsidRPr="00995A04" w:rsidRDefault="002A4865" w:rsidP="002A4865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Screenshot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10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2EE1FAA0" w14:textId="77777777" w:rsidR="002A4865" w:rsidRPr="00995A04" w:rsidRDefault="002A4865" w:rsidP="002A4865">
      <w:pPr>
        <w:rPr>
          <w:rFonts w:asciiTheme="minorHAnsi" w:hAnsiTheme="minorHAnsi"/>
          <w:sz w:val="22"/>
          <w:szCs w:val="22"/>
        </w:rPr>
      </w:pPr>
    </w:p>
    <w:p w14:paraId="2E5898C7" w14:textId="77777777" w:rsidR="002A4865" w:rsidRPr="00995A04" w:rsidRDefault="002A4865" w:rsidP="002A4865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17E9DD2B" w14:textId="77777777" w:rsidR="002A4865" w:rsidRDefault="002A4865" w:rsidP="002A486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20 Minuten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39E7" w14:textId="77777777" w:rsidR="00C62D61" w:rsidRDefault="00C62D61" w:rsidP="002C4D52">
      <w:r>
        <w:separator/>
      </w:r>
    </w:p>
  </w:endnote>
  <w:endnote w:type="continuationSeparator" w:id="0">
    <w:p w14:paraId="52814598" w14:textId="77777777" w:rsidR="00C62D61" w:rsidRDefault="00C62D61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A3123" w14:textId="77777777" w:rsidR="00C62D61" w:rsidRDefault="00C62D61" w:rsidP="002C4D52">
      <w:r>
        <w:separator/>
      </w:r>
    </w:p>
  </w:footnote>
  <w:footnote w:type="continuationSeparator" w:id="0">
    <w:p w14:paraId="407525E1" w14:textId="77777777" w:rsidR="00C62D61" w:rsidRDefault="00C62D61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16BDA8D8" w:rsidR="003C3179" w:rsidRPr="00766E57" w:rsidRDefault="002A4865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4-10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Wurzelberechnung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A4865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2D61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2021-07-09T12:13:00Z</dcterms:modified>
</cp:coreProperties>
</file>