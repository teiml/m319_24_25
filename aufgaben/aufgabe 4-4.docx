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5E97E4C" w14:textId="294EA2AB" w:rsidR="00022216" w:rsidRPr="00204CB0" w:rsidRDefault="00022216" w:rsidP="00022216">
      <w:pPr>
        <w:pStyle w:val="Titel"/>
      </w:pPr>
      <w:r w:rsidRPr="00204CB0">
        <w:t>Ziele</w:t>
      </w:r>
    </w:p>
    <w:p w14:paraId="799F0864" w14:textId="77777777" w:rsidR="00022216" w:rsidRPr="00204CB0" w:rsidRDefault="00022216" w:rsidP="00022216">
      <w:pPr>
        <w:rPr>
          <w:rFonts w:asciiTheme="minorHAnsi" w:hAnsiTheme="minorHAnsi"/>
          <w:sz w:val="22"/>
          <w:szCs w:val="22"/>
        </w:rPr>
      </w:pPr>
    </w:p>
    <w:p w14:paraId="6511DBE9" w14:textId="77777777" w:rsidR="00022216" w:rsidRPr="00204CB0" w:rsidRDefault="00022216" w:rsidP="00022216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04CB0">
        <w:rPr>
          <w:rFonts w:asciiTheme="minorHAnsi" w:hAnsiTheme="minorHAnsi"/>
          <w:sz w:val="22"/>
          <w:szCs w:val="22"/>
        </w:rPr>
        <w:t>Sie können die mathematischen Grundoperatoren für eine Berechnung anwenden</w:t>
      </w:r>
    </w:p>
    <w:p w14:paraId="792E75F3" w14:textId="77777777" w:rsidR="00022216" w:rsidRDefault="00022216" w:rsidP="00022216">
      <w:pPr>
        <w:rPr>
          <w:rFonts w:asciiTheme="minorHAnsi" w:hAnsiTheme="minorHAnsi"/>
          <w:sz w:val="22"/>
          <w:szCs w:val="22"/>
        </w:rPr>
      </w:pPr>
    </w:p>
    <w:p w14:paraId="066FD23C" w14:textId="03B04D23" w:rsidR="00022216" w:rsidRPr="00AF65C1" w:rsidRDefault="00022216" w:rsidP="00022216">
      <w:pPr>
        <w:pStyle w:val="Titel"/>
      </w:pPr>
      <w:r w:rsidRPr="00AF65C1">
        <w:t>Ausgangslage</w:t>
      </w:r>
    </w:p>
    <w:p w14:paraId="0AE0EB17" w14:textId="77777777" w:rsidR="00022216" w:rsidRPr="00AF65C1" w:rsidRDefault="00022216" w:rsidP="00022216">
      <w:pPr>
        <w:rPr>
          <w:rFonts w:asciiTheme="minorHAnsi" w:hAnsiTheme="minorHAnsi" w:cstheme="minorHAnsi"/>
          <w:sz w:val="22"/>
          <w:szCs w:val="22"/>
        </w:rPr>
      </w:pPr>
      <w:r w:rsidRPr="00AF65C1">
        <w:rPr>
          <w:rFonts w:asciiTheme="minorHAnsi" w:hAnsiTheme="minorHAnsi" w:cstheme="minorHAnsi"/>
          <w:sz w:val="22"/>
          <w:szCs w:val="22"/>
        </w:rPr>
        <w:t>Die größte im Wettkampf gemessene gewichtsbezogene Leistung wurde bei dem ehemaligen italienischen Radsport-Profi</w:t>
      </w:r>
      <w:r w:rsidRPr="00AF65C1">
        <w:rPr>
          <w:rStyle w:val="Fett"/>
          <w:rFonts w:asciiTheme="minorHAnsi" w:hAnsiTheme="minorHAnsi" w:cstheme="minorHAnsi"/>
          <w:sz w:val="22"/>
          <w:szCs w:val="22"/>
        </w:rPr>
        <w:t xml:space="preserve"> Marco Pantani</w:t>
      </w:r>
      <w:r w:rsidRPr="00AF65C1">
        <w:rPr>
          <w:rFonts w:asciiTheme="minorHAnsi" w:hAnsiTheme="minorHAnsi" w:cstheme="minorHAnsi"/>
          <w:sz w:val="22"/>
          <w:szCs w:val="22"/>
        </w:rPr>
        <w:t xml:space="preserve"> gemessen, der den legendären Anstieg </w:t>
      </w:r>
      <w:proofErr w:type="spellStart"/>
      <w:r w:rsidRPr="00AF65C1">
        <w:rPr>
          <w:rFonts w:asciiTheme="minorHAnsi" w:hAnsiTheme="minorHAnsi" w:cstheme="minorHAnsi"/>
          <w:sz w:val="22"/>
          <w:szCs w:val="22"/>
        </w:rPr>
        <w:t>L’Alpe</w:t>
      </w:r>
      <w:proofErr w:type="spellEnd"/>
      <w:r w:rsidRPr="00AF65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F65C1">
        <w:rPr>
          <w:rFonts w:asciiTheme="minorHAnsi" w:hAnsiTheme="minorHAnsi" w:cstheme="minorHAnsi"/>
          <w:sz w:val="22"/>
          <w:szCs w:val="22"/>
        </w:rPr>
        <w:t>d’Huez</w:t>
      </w:r>
      <w:proofErr w:type="spellEnd"/>
      <w:r w:rsidRPr="00AF65C1">
        <w:rPr>
          <w:rFonts w:asciiTheme="minorHAnsi" w:hAnsiTheme="minorHAnsi" w:cstheme="minorHAnsi"/>
          <w:sz w:val="22"/>
          <w:szCs w:val="22"/>
        </w:rPr>
        <w:t xml:space="preserve"> im Jahre 1997 mit 7,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AF65C1">
        <w:rPr>
          <w:rFonts w:asciiTheme="minorHAnsi" w:hAnsiTheme="minorHAnsi" w:cstheme="minorHAnsi"/>
          <w:sz w:val="22"/>
          <w:szCs w:val="22"/>
        </w:rPr>
        <w:t xml:space="preserve"> Watt/kg in 37:35 Minuten bezwang. Daraus leiten sich auch die Anforderungen für Radrennfahrer in verschiedenen Klassen ab. So liegen Hobbyfahrer meist bei 2,5 – 3,5 Watt/kg für eine 30-minütige Bergfahrt, wobei Weltklasse-Bergfahrer Leistungen von</w:t>
      </w:r>
      <w:r w:rsidRPr="00AF65C1">
        <w:rPr>
          <w:rStyle w:val="Fett"/>
          <w:rFonts w:asciiTheme="minorHAnsi" w:hAnsiTheme="minorHAnsi" w:cstheme="minorHAnsi"/>
          <w:sz w:val="22"/>
          <w:szCs w:val="22"/>
        </w:rPr>
        <w:t xml:space="preserve"> 6 bis 7 Watt/kg</w:t>
      </w:r>
      <w:r w:rsidRPr="00AF65C1">
        <w:rPr>
          <w:rFonts w:asciiTheme="minorHAnsi" w:hAnsiTheme="minorHAnsi" w:cstheme="minorHAnsi"/>
          <w:sz w:val="22"/>
          <w:szCs w:val="22"/>
        </w:rPr>
        <w:t xml:space="preserve"> erreichen können.</w:t>
      </w:r>
    </w:p>
    <w:p w14:paraId="71A79A09" w14:textId="77777777" w:rsidR="00022216" w:rsidRDefault="00022216" w:rsidP="00022216">
      <w:pPr>
        <w:rPr>
          <w:rFonts w:asciiTheme="minorHAnsi" w:hAnsiTheme="minorHAnsi"/>
          <w:b/>
          <w:bCs/>
          <w:sz w:val="22"/>
          <w:szCs w:val="22"/>
        </w:rPr>
      </w:pPr>
    </w:p>
    <w:p w14:paraId="45CD2C74" w14:textId="1A5A9907" w:rsidR="00022216" w:rsidRPr="00C922A4" w:rsidRDefault="00022216" w:rsidP="00022216">
      <w:pPr>
        <w:pStyle w:val="Titel"/>
      </w:pPr>
      <w:r w:rsidRPr="00204CB0">
        <w:t>Aufgabenstellung</w:t>
      </w:r>
    </w:p>
    <w:p w14:paraId="6B2F283E" w14:textId="77777777" w:rsidR="00022216" w:rsidRPr="00204CB0" w:rsidRDefault="00022216" w:rsidP="0002221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Schreiben Sie ein </w:t>
      </w:r>
      <w:proofErr w:type="gramStart"/>
      <w:r>
        <w:rPr>
          <w:rFonts w:asciiTheme="minorHAnsi" w:hAnsiTheme="minorHAnsi"/>
          <w:sz w:val="22"/>
          <w:szCs w:val="22"/>
        </w:rPr>
        <w:t>Programm</w:t>
      </w:r>
      <w:proofErr w:type="gramEnd"/>
      <w:r>
        <w:rPr>
          <w:rFonts w:asciiTheme="minorHAnsi" w:hAnsiTheme="minorHAnsi"/>
          <w:sz w:val="22"/>
          <w:szCs w:val="22"/>
        </w:rPr>
        <w:t xml:space="preserve"> welches aus den abgebildeten Angaben die Gesamtleistung und die gewichtsbezogene Leistung berechnet:</w:t>
      </w:r>
    </w:p>
    <w:p w14:paraId="0B27C504" w14:textId="77777777" w:rsidR="00022216" w:rsidRPr="00204CB0" w:rsidRDefault="00022216" w:rsidP="00022216">
      <w:pPr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7CBF6355" wp14:editId="5552B74D">
            <wp:extent cx="4352925" cy="236220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2E9" w14:textId="77777777" w:rsidR="00022216" w:rsidRPr="00204CB0" w:rsidRDefault="00022216" w:rsidP="00022216">
      <w:pPr>
        <w:rPr>
          <w:rFonts w:asciiTheme="minorHAnsi" w:hAnsiTheme="minorHAnsi"/>
          <w:b/>
          <w:bCs/>
          <w:sz w:val="22"/>
          <w:szCs w:val="22"/>
        </w:rPr>
      </w:pPr>
    </w:p>
    <w:p w14:paraId="051CA0ED" w14:textId="38E2019B" w:rsidR="00022216" w:rsidRPr="00C922A4" w:rsidRDefault="00022216" w:rsidP="00022216">
      <w:pPr>
        <w:pStyle w:val="Titel"/>
      </w:pPr>
      <w:r w:rsidRPr="00204CB0">
        <w:t>Vorgehen</w:t>
      </w:r>
    </w:p>
    <w:p w14:paraId="36565421" w14:textId="77777777" w:rsidR="00022216" w:rsidRDefault="00022216" w:rsidP="00022216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Deklarieren Sie Variablen für das </w:t>
      </w:r>
      <w:r w:rsidRPr="00A35894">
        <w:rPr>
          <w:rFonts w:asciiTheme="minorHAnsi" w:hAnsiTheme="minorHAnsi"/>
          <w:b/>
          <w:sz w:val="22"/>
          <w:szCs w:val="22"/>
        </w:rPr>
        <w:t>Gewicht</w:t>
      </w:r>
      <w:r>
        <w:rPr>
          <w:rFonts w:asciiTheme="minorHAnsi" w:hAnsiTheme="minorHAnsi"/>
          <w:sz w:val="22"/>
          <w:szCs w:val="22"/>
        </w:rPr>
        <w:t xml:space="preserve">, das </w:t>
      </w:r>
      <w:r w:rsidRPr="00A35894">
        <w:rPr>
          <w:rFonts w:asciiTheme="minorHAnsi" w:hAnsiTheme="minorHAnsi"/>
          <w:b/>
          <w:sz w:val="22"/>
          <w:szCs w:val="22"/>
        </w:rPr>
        <w:t>Gewicht des Rennrades</w:t>
      </w:r>
      <w:r>
        <w:rPr>
          <w:rFonts w:asciiTheme="minorHAnsi" w:hAnsiTheme="minorHAnsi"/>
          <w:sz w:val="22"/>
          <w:szCs w:val="22"/>
        </w:rPr>
        <w:t xml:space="preserve">, die </w:t>
      </w:r>
      <w:r w:rsidRPr="00A35894">
        <w:rPr>
          <w:rFonts w:asciiTheme="minorHAnsi" w:hAnsiTheme="minorHAnsi"/>
          <w:b/>
          <w:sz w:val="22"/>
          <w:szCs w:val="22"/>
        </w:rPr>
        <w:t>Streckenlänge</w:t>
      </w:r>
      <w:r>
        <w:rPr>
          <w:rFonts w:asciiTheme="minorHAnsi" w:hAnsiTheme="minorHAnsi"/>
          <w:sz w:val="22"/>
          <w:szCs w:val="22"/>
        </w:rPr>
        <w:t xml:space="preserve">, den </w:t>
      </w:r>
      <w:r w:rsidRPr="00A35894">
        <w:rPr>
          <w:rFonts w:asciiTheme="minorHAnsi" w:hAnsiTheme="minorHAnsi"/>
          <w:b/>
          <w:sz w:val="22"/>
          <w:szCs w:val="22"/>
        </w:rPr>
        <w:t>Anstieg</w:t>
      </w:r>
      <w:r>
        <w:rPr>
          <w:rFonts w:asciiTheme="minorHAnsi" w:hAnsiTheme="minorHAnsi"/>
          <w:sz w:val="22"/>
          <w:szCs w:val="22"/>
        </w:rPr>
        <w:t xml:space="preserve"> und die </w:t>
      </w:r>
      <w:r w:rsidRPr="00A35894">
        <w:rPr>
          <w:rFonts w:asciiTheme="minorHAnsi" w:hAnsiTheme="minorHAnsi"/>
          <w:b/>
          <w:sz w:val="22"/>
          <w:szCs w:val="22"/>
        </w:rPr>
        <w:t>Fahrzeit</w:t>
      </w:r>
      <w:r>
        <w:rPr>
          <w:rFonts w:asciiTheme="minorHAnsi" w:hAnsiTheme="minorHAnsi"/>
          <w:sz w:val="22"/>
          <w:szCs w:val="22"/>
        </w:rPr>
        <w:t>, initialisieren Sie diese Variablen mit den abgebildeten Werten</w:t>
      </w:r>
    </w:p>
    <w:p w14:paraId="28E63A06" w14:textId="77777777" w:rsidR="00022216" w:rsidRDefault="00022216" w:rsidP="00022216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Die Leistung berechnet sich </w:t>
      </w:r>
      <w:proofErr w:type="gramStart"/>
      <w:r>
        <w:rPr>
          <w:rFonts w:asciiTheme="minorHAnsi" w:hAnsiTheme="minorHAnsi"/>
          <w:sz w:val="22"/>
          <w:szCs w:val="22"/>
        </w:rPr>
        <w:t>nach folgenden</w:t>
      </w:r>
      <w:proofErr w:type="gramEnd"/>
      <w:r>
        <w:rPr>
          <w:rFonts w:asciiTheme="minorHAnsi" w:hAnsiTheme="minorHAnsi"/>
          <w:sz w:val="22"/>
          <w:szCs w:val="22"/>
        </w:rPr>
        <w:t xml:space="preserve"> Formeln:</w:t>
      </w:r>
    </w:p>
    <w:p w14:paraId="234CCF53" w14:textId="77777777" w:rsidR="00022216" w:rsidRDefault="00022216" w:rsidP="00022216">
      <w:pPr>
        <w:rPr>
          <w:rFonts w:asciiTheme="minorHAnsi" w:hAnsiTheme="minorHAnsi"/>
          <w:sz w:val="22"/>
          <w:szCs w:val="22"/>
        </w:rPr>
      </w:pPr>
    </w:p>
    <w:p w14:paraId="54BA6025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 xml:space="preserve">Steigungsleistung = 9.81 * (Gewicht + </w:t>
      </w:r>
      <w:proofErr w:type="spellStart"/>
      <w:r w:rsidRPr="00064C01">
        <w:rPr>
          <w:rFonts w:asciiTheme="minorHAnsi" w:hAnsiTheme="minorHAnsi"/>
          <w:sz w:val="28"/>
          <w:szCs w:val="28"/>
        </w:rPr>
        <w:t>GewichtRennrad</w:t>
      </w:r>
      <w:proofErr w:type="spellEnd"/>
      <w:r w:rsidRPr="00064C01">
        <w:rPr>
          <w:rFonts w:asciiTheme="minorHAnsi" w:hAnsiTheme="minorHAnsi"/>
          <w:sz w:val="28"/>
          <w:szCs w:val="28"/>
        </w:rPr>
        <w:t>) * Anst</w:t>
      </w:r>
      <w:r>
        <w:rPr>
          <w:rFonts w:asciiTheme="minorHAnsi" w:hAnsiTheme="minorHAnsi"/>
          <w:sz w:val="28"/>
          <w:szCs w:val="28"/>
        </w:rPr>
        <w:t>ie</w:t>
      </w:r>
      <w:r w:rsidRPr="00064C01">
        <w:rPr>
          <w:rFonts w:asciiTheme="minorHAnsi" w:hAnsiTheme="minorHAnsi"/>
          <w:sz w:val="28"/>
          <w:szCs w:val="28"/>
        </w:rPr>
        <w:t>g / (60 * Fahrzeit)</w:t>
      </w:r>
    </w:p>
    <w:p w14:paraId="0D073FBD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 xml:space="preserve">Geschwindigkeit = 1000 * </w:t>
      </w:r>
      <w:proofErr w:type="spellStart"/>
      <w:r w:rsidRPr="00064C01">
        <w:rPr>
          <w:rFonts w:asciiTheme="minorHAnsi" w:hAnsiTheme="minorHAnsi"/>
          <w:sz w:val="28"/>
          <w:szCs w:val="28"/>
        </w:rPr>
        <w:t>streckenlaenge</w:t>
      </w:r>
      <w:proofErr w:type="spellEnd"/>
      <w:r w:rsidRPr="00064C01">
        <w:rPr>
          <w:rFonts w:asciiTheme="minorHAnsi" w:hAnsiTheme="minorHAnsi"/>
          <w:sz w:val="28"/>
          <w:szCs w:val="28"/>
        </w:rPr>
        <w:t xml:space="preserve"> / (60 * Fahrzeit)</w:t>
      </w:r>
    </w:p>
    <w:p w14:paraId="6A24F665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>Luftwiderstand = 0.244 * Geschwindigkeit * Geschwindigkeit * Geschwindigkeit</w:t>
      </w:r>
    </w:p>
    <w:p w14:paraId="270D7E7F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 xml:space="preserve">Rollwiderstand = 0.05 * (Gewicht + </w:t>
      </w:r>
      <w:proofErr w:type="spellStart"/>
      <w:r w:rsidRPr="00064C01">
        <w:rPr>
          <w:rFonts w:asciiTheme="minorHAnsi" w:hAnsiTheme="minorHAnsi"/>
          <w:sz w:val="28"/>
          <w:szCs w:val="28"/>
        </w:rPr>
        <w:t>GewichtRennrad</w:t>
      </w:r>
      <w:proofErr w:type="spellEnd"/>
      <w:r w:rsidRPr="00064C01">
        <w:rPr>
          <w:rFonts w:asciiTheme="minorHAnsi" w:hAnsiTheme="minorHAnsi"/>
          <w:sz w:val="28"/>
          <w:szCs w:val="28"/>
        </w:rPr>
        <w:t>) * Geschwindigkeit</w:t>
      </w:r>
    </w:p>
    <w:p w14:paraId="4BBAA700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</w:p>
    <w:p w14:paraId="52A5952C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>Gesamtleis</w:t>
      </w:r>
      <w:r>
        <w:rPr>
          <w:rFonts w:asciiTheme="minorHAnsi" w:hAnsiTheme="minorHAnsi"/>
          <w:sz w:val="28"/>
          <w:szCs w:val="28"/>
        </w:rPr>
        <w:t>t</w:t>
      </w:r>
      <w:r w:rsidRPr="00064C01">
        <w:rPr>
          <w:rFonts w:asciiTheme="minorHAnsi" w:hAnsiTheme="minorHAnsi"/>
          <w:sz w:val="28"/>
          <w:szCs w:val="28"/>
        </w:rPr>
        <w:t>ung = Steigungsleistung + Luftwiderstand + Rollwiderstand</w:t>
      </w:r>
    </w:p>
    <w:p w14:paraId="3558A196" w14:textId="77777777" w:rsidR="00022216" w:rsidRPr="00064C01" w:rsidRDefault="00022216" w:rsidP="00022216">
      <w:pPr>
        <w:rPr>
          <w:rFonts w:asciiTheme="minorHAnsi" w:hAnsiTheme="minorHAnsi"/>
          <w:sz w:val="28"/>
          <w:szCs w:val="28"/>
        </w:rPr>
      </w:pPr>
      <w:r w:rsidRPr="00064C01">
        <w:rPr>
          <w:rFonts w:asciiTheme="minorHAnsi" w:hAnsiTheme="minorHAnsi"/>
          <w:sz w:val="28"/>
          <w:szCs w:val="28"/>
        </w:rPr>
        <w:t>Gewichtsbezogene Leistung = Gesamtleistung / Gewicht</w:t>
      </w:r>
    </w:p>
    <w:p w14:paraId="243BC0D9" w14:textId="77777777" w:rsidR="00022216" w:rsidRPr="00AF65C1" w:rsidRDefault="00022216" w:rsidP="00022216">
      <w:pPr>
        <w:rPr>
          <w:rFonts w:asciiTheme="minorHAnsi" w:hAnsiTheme="minorHAnsi"/>
          <w:sz w:val="22"/>
          <w:szCs w:val="22"/>
        </w:rPr>
      </w:pPr>
    </w:p>
    <w:p w14:paraId="23621801" w14:textId="77777777" w:rsidR="00022216" w:rsidRDefault="00022216" w:rsidP="0002221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Quelle und Formeln: </w:t>
      </w:r>
      <w:r w:rsidRPr="005C7D91">
        <w:rPr>
          <w:rFonts w:asciiTheme="minorHAnsi" w:hAnsiTheme="minorHAnsi"/>
          <w:sz w:val="22"/>
          <w:szCs w:val="22"/>
        </w:rPr>
        <w:t>https://www.bergfreunde.de/wattzahl-rennrad-rechner/</w:t>
      </w:r>
    </w:p>
    <w:p w14:paraId="053FA9AC" w14:textId="77777777" w:rsidR="00022216" w:rsidRDefault="00022216" w:rsidP="00022216">
      <w:pPr>
        <w:rPr>
          <w:rFonts w:asciiTheme="minorHAnsi" w:hAnsiTheme="minorHAnsi"/>
          <w:sz w:val="22"/>
          <w:szCs w:val="22"/>
        </w:rPr>
      </w:pPr>
    </w:p>
    <w:p w14:paraId="765CCDA6" w14:textId="77777777" w:rsidR="00022216" w:rsidRDefault="00022216" w:rsidP="00022216">
      <w:pPr>
        <w:rPr>
          <w:rFonts w:asciiTheme="minorHAnsi" w:hAnsiTheme="minorHAnsi"/>
          <w:sz w:val="22"/>
          <w:szCs w:val="22"/>
        </w:rPr>
      </w:pPr>
    </w:p>
    <w:p w14:paraId="614A52E9" w14:textId="11C93959" w:rsidR="00022216" w:rsidRPr="009F691D" w:rsidRDefault="00022216" w:rsidP="00022216">
      <w:pPr>
        <w:pStyle w:val="Titel"/>
      </w:pPr>
      <w:r w:rsidRPr="004375F5">
        <w:t>Erwartete Resultat</w:t>
      </w:r>
      <w:r>
        <w:t>e</w: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EF5E3" wp14:editId="2D3BFB67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0" t="0" r="28575" b="19050"/>
                <wp:wrapNone/>
                <wp:docPr id="5" name="Geschweifte Klammer recht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7D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EGxl2A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87482" wp14:editId="380A941E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0" t="0" r="3175" b="190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31856" w14:textId="77777777" w:rsidR="00022216" w:rsidRPr="00BE0842" w:rsidRDefault="00022216" w:rsidP="000222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874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28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Fn1Lbw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52A31856" w14:textId="77777777" w:rsidR="00022216" w:rsidRPr="00BE0842" w:rsidRDefault="00022216" w:rsidP="000222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BAD5A" w14:textId="77777777" w:rsidR="00022216" w:rsidRDefault="00022216" w:rsidP="000222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4-4.c</w:t>
      </w:r>
    </w:p>
    <w:p w14:paraId="07164771" w14:textId="77777777" w:rsidR="00022216" w:rsidRPr="009F691D" w:rsidRDefault="00022216" w:rsidP="000222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4-4.png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0DBC1" w14:textId="77777777" w:rsidR="003B15B9" w:rsidRDefault="003B15B9" w:rsidP="002C4D52">
      <w:r>
        <w:separator/>
      </w:r>
    </w:p>
  </w:endnote>
  <w:endnote w:type="continuationSeparator" w:id="0">
    <w:p w14:paraId="40A214ED" w14:textId="77777777" w:rsidR="003B15B9" w:rsidRDefault="003B15B9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6E519" w14:textId="77777777" w:rsidR="003B15B9" w:rsidRDefault="003B15B9" w:rsidP="002C4D52">
      <w:r>
        <w:separator/>
      </w:r>
    </w:p>
  </w:footnote>
  <w:footnote w:type="continuationSeparator" w:id="0">
    <w:p w14:paraId="4CC7E9BF" w14:textId="77777777" w:rsidR="003B15B9" w:rsidRDefault="003B15B9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0E0C7FF" w:rsidR="003C3179" w:rsidRPr="00766E57" w:rsidRDefault="00022216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022216">
      <w:rPr>
        <w:rFonts w:asciiTheme="minorHAnsi" w:hAnsiTheme="minorHAnsi" w:cstheme="minorHAnsi"/>
        <w:sz w:val="28"/>
        <w:szCs w:val="28"/>
      </w:rPr>
      <w:t>Leistung auf dem Rennrad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C0039"/>
    <w:multiLevelType w:val="hybridMultilevel"/>
    <w:tmpl w:val="740C82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22216"/>
    <w:rsid w:val="000977E1"/>
    <w:rsid w:val="000D5E87"/>
    <w:rsid w:val="000F5493"/>
    <w:rsid w:val="000F63DE"/>
    <w:rsid w:val="00222836"/>
    <w:rsid w:val="002C4D52"/>
    <w:rsid w:val="0036044A"/>
    <w:rsid w:val="003B15B9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02221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022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2021-07-09T12:03:00Z</dcterms:modified>
</cp:coreProperties>
</file>