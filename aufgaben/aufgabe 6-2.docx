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C7095C" w14:textId="77777777" w:rsidR="0043676C" w:rsidRDefault="0043676C" w:rsidP="0043676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72D2214" w14:textId="325E4698" w:rsidR="0043676C" w:rsidRPr="0000394E" w:rsidRDefault="0043676C" w:rsidP="0043676C">
      <w:pPr>
        <w:pStyle w:val="Titel"/>
      </w:pPr>
      <w:r w:rsidRPr="00CE1A75">
        <w:t>Ziele</w:t>
      </w:r>
    </w:p>
    <w:p w14:paraId="49814C81" w14:textId="77777777" w:rsidR="0043676C" w:rsidRPr="00CE1A75" w:rsidRDefault="0043676C" w:rsidP="0043676C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kennen die Bedeutung der Schleifenvariable und können diese in einem Programm korrekt anwenden</w:t>
      </w:r>
    </w:p>
    <w:p w14:paraId="0060D8A5" w14:textId="77777777" w:rsidR="0043676C" w:rsidRPr="00CE1A75" w:rsidRDefault="0043676C" w:rsidP="0043676C">
      <w:pPr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1E63D503" w14:textId="77777777" w:rsidR="0043676C" w:rsidRPr="00CE1A75" w:rsidRDefault="0043676C" w:rsidP="0043676C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6EF87DD" w14:textId="7F8702F5" w:rsidR="0043676C" w:rsidRPr="00CE1A75" w:rsidRDefault="0043676C" w:rsidP="0043676C">
      <w:pPr>
        <w:pStyle w:val="Titel"/>
      </w:pPr>
      <w:r>
        <w:t>Aufgabenstellung</w:t>
      </w:r>
      <w:r w:rsidRPr="00CE1A75">
        <w:t xml:space="preserve"> </w:t>
      </w:r>
    </w:p>
    <w:p w14:paraId="5E3C2537" w14:textId="77777777" w:rsidR="0043676C" w:rsidRPr="00CE1A75" w:rsidRDefault="0043676C" w:rsidP="004367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Erstellen Sie ein Programm, welches nach Eingabe einer Zahl die entsprechende Dezimalreihe auflistet</w:t>
      </w:r>
      <w:r w:rsidRPr="00CE1A75">
        <w:rPr>
          <w:rFonts w:asciiTheme="minorHAnsi" w:hAnsiTheme="minorHAnsi" w:cstheme="minorHAnsi"/>
          <w:sz w:val="22"/>
          <w:szCs w:val="22"/>
        </w:rPr>
        <w:t>:</w:t>
      </w:r>
    </w:p>
    <w:p w14:paraId="446C999A" w14:textId="77777777" w:rsidR="0043676C" w:rsidRDefault="0043676C" w:rsidP="0043676C">
      <w:pPr>
        <w:rPr>
          <w:sz w:val="22"/>
          <w:szCs w:val="22"/>
        </w:rPr>
      </w:pPr>
    </w:p>
    <w:p w14:paraId="154D94FF" w14:textId="77777777" w:rsidR="0043676C" w:rsidRDefault="0043676C" w:rsidP="0043676C">
      <w:pPr>
        <w:rPr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53245147" wp14:editId="334EE670">
            <wp:extent cx="2638425" cy="213360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B44" w14:textId="77777777" w:rsidR="0043676C" w:rsidRDefault="0043676C" w:rsidP="0043676C">
      <w:pPr>
        <w:rPr>
          <w:sz w:val="22"/>
          <w:szCs w:val="22"/>
        </w:rPr>
      </w:pPr>
    </w:p>
    <w:p w14:paraId="770C251E" w14:textId="2886B2E7" w:rsidR="0043676C" w:rsidRDefault="0043676C" w:rsidP="0043676C">
      <w:pPr>
        <w:pStyle w:val="Titel"/>
      </w:pPr>
      <w:r>
        <w:t>Vorgehen</w:t>
      </w:r>
      <w:r w:rsidRPr="00CE1A75">
        <w:t xml:space="preserve"> </w:t>
      </w:r>
    </w:p>
    <w:p w14:paraId="27F8F2CD" w14:textId="77777777" w:rsidR="0043676C" w:rsidRPr="00AD7F6A" w:rsidRDefault="0043676C" w:rsidP="0043676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D7F6A">
        <w:rPr>
          <w:rFonts w:asciiTheme="minorHAnsi" w:hAnsiTheme="minorHAnsi" w:cstheme="minorHAnsi"/>
          <w:sz w:val="22"/>
          <w:szCs w:val="22"/>
        </w:rPr>
        <w:t>Halten Sie sich an das vorgegebene Struktogramm</w:t>
      </w:r>
      <w:r>
        <w:rPr>
          <w:rFonts w:asciiTheme="minorHAnsi" w:hAnsiTheme="minorHAnsi" w:cstheme="minorHAnsi"/>
          <w:sz w:val="22"/>
          <w:szCs w:val="22"/>
        </w:rPr>
        <w:br/>
      </w:r>
      <w:r w:rsidRPr="00AD7F6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4EB38C4" wp14:editId="7EEDAE7C">
            <wp:extent cx="1809579" cy="2657475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322" cy="26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628A" w14:textId="77777777" w:rsidR="0043676C" w:rsidRPr="00AD7F6A" w:rsidRDefault="0043676C" w:rsidP="0043676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D7F6A">
        <w:rPr>
          <w:rFonts w:asciiTheme="minorHAnsi" w:hAnsiTheme="minorHAnsi" w:cstheme="minorHAnsi"/>
          <w:sz w:val="22"/>
          <w:szCs w:val="22"/>
        </w:rPr>
        <w:t>Fügen Sie folgende Kommentare an der richtigen Stelle in Ihrem Code ein:</w:t>
      </w:r>
    </w:p>
    <w:p w14:paraId="28DC0739" w14:textId="77777777" w:rsidR="0043676C" w:rsidRPr="00AD7F6A" w:rsidRDefault="0043676C" w:rsidP="0043676C">
      <w:pPr>
        <w:pStyle w:val="Listenabsatz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// </w:t>
      </w:r>
      <w:r w:rsidRPr="00AD7F6A">
        <w:rPr>
          <w:rFonts w:asciiTheme="minorHAnsi" w:hAnsiTheme="minorHAnsi" w:cstheme="minorHAnsi"/>
          <w:sz w:val="22"/>
          <w:szCs w:val="22"/>
        </w:rPr>
        <w:t>Deklaration Schleifenvariable</w:t>
      </w:r>
    </w:p>
    <w:p w14:paraId="1C0DED4D" w14:textId="77777777" w:rsidR="0043676C" w:rsidRPr="00AD7F6A" w:rsidRDefault="0043676C" w:rsidP="0043676C">
      <w:pPr>
        <w:pStyle w:val="Listenabsatz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// </w:t>
      </w:r>
      <w:r w:rsidRPr="00AD7F6A">
        <w:rPr>
          <w:rFonts w:asciiTheme="minorHAnsi" w:hAnsiTheme="minorHAnsi" w:cstheme="minorHAnsi"/>
          <w:sz w:val="22"/>
          <w:szCs w:val="22"/>
        </w:rPr>
        <w:t>Initialisierung der Schleifenvariable</w:t>
      </w:r>
    </w:p>
    <w:p w14:paraId="5D556369" w14:textId="77777777" w:rsidR="0043676C" w:rsidRPr="00AD7F6A" w:rsidRDefault="0043676C" w:rsidP="0043676C">
      <w:pPr>
        <w:pStyle w:val="Listenabsatz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// </w:t>
      </w:r>
      <w:r w:rsidRPr="00AD7F6A">
        <w:rPr>
          <w:rFonts w:asciiTheme="minorHAnsi" w:hAnsiTheme="minorHAnsi" w:cstheme="minorHAnsi"/>
          <w:sz w:val="22"/>
          <w:szCs w:val="22"/>
        </w:rPr>
        <w:t>Solange die Schleifenvariable die Bedingung erfüllt</w:t>
      </w:r>
    </w:p>
    <w:p w14:paraId="2FD39514" w14:textId="77777777" w:rsidR="0043676C" w:rsidRPr="00AD7F6A" w:rsidRDefault="0043676C" w:rsidP="0043676C">
      <w:pPr>
        <w:pStyle w:val="Listenabsatz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// </w:t>
      </w:r>
      <w:proofErr w:type="spellStart"/>
      <w:r w:rsidRPr="00AD7F6A">
        <w:rPr>
          <w:rFonts w:asciiTheme="minorHAnsi" w:hAnsiTheme="minorHAnsi" w:cstheme="minorHAnsi"/>
          <w:sz w:val="22"/>
          <w:szCs w:val="22"/>
        </w:rPr>
        <w:t>Reinitialisierung</w:t>
      </w:r>
      <w:proofErr w:type="spellEnd"/>
      <w:r w:rsidRPr="00AD7F6A">
        <w:rPr>
          <w:rFonts w:asciiTheme="minorHAnsi" w:hAnsiTheme="minorHAnsi" w:cstheme="minorHAnsi"/>
          <w:sz w:val="22"/>
          <w:szCs w:val="22"/>
        </w:rPr>
        <w:t xml:space="preserve"> der Schleifenvariable</w:t>
      </w:r>
    </w:p>
    <w:p w14:paraId="630AE340" w14:textId="77777777" w:rsidR="0043676C" w:rsidRPr="00CE1A75" w:rsidRDefault="0043676C" w:rsidP="0043676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3BCF6ED" w14:textId="152484D8" w:rsidR="0043676C" w:rsidRPr="00995A04" w:rsidRDefault="0043676C" w:rsidP="0043676C">
      <w:pPr>
        <w:pStyle w:val="Titel"/>
      </w:pPr>
      <w:r w:rsidRPr="00995A04">
        <w:t>Erwartete Resultate</w:t>
      </w:r>
    </w:p>
    <w:p w14:paraId="7359B26B" w14:textId="77777777" w:rsidR="0043676C" w:rsidRPr="00995A04" w:rsidRDefault="0043676C" w:rsidP="0043676C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6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531EA848" w14:textId="77777777" w:rsidR="0043676C" w:rsidRPr="00995A04" w:rsidRDefault="0043676C" w:rsidP="0043676C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6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5A2AC445" w14:textId="77777777" w:rsidR="0043676C" w:rsidRPr="00995A04" w:rsidRDefault="0043676C" w:rsidP="0043676C">
      <w:pPr>
        <w:rPr>
          <w:rFonts w:asciiTheme="minorHAnsi" w:hAnsiTheme="minorHAnsi"/>
          <w:sz w:val="22"/>
          <w:szCs w:val="22"/>
        </w:rPr>
      </w:pPr>
    </w:p>
    <w:p w14:paraId="35B87D68" w14:textId="77777777" w:rsidR="0043676C" w:rsidRPr="00995A04" w:rsidRDefault="0043676C" w:rsidP="0043676C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01AFDFAB" w14:textId="77777777" w:rsidR="0043676C" w:rsidRPr="00AD7F6A" w:rsidRDefault="0043676C" w:rsidP="0043676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25 Minuten</w:t>
      </w:r>
    </w:p>
    <w:p w14:paraId="090B8C52" w14:textId="3E98E813" w:rsidR="00824C1E" w:rsidRPr="0043676C" w:rsidRDefault="00824C1E" w:rsidP="0043676C"/>
    <w:sectPr w:rsidR="00824C1E" w:rsidRPr="0043676C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2ADA" w14:textId="77777777" w:rsidR="00975083" w:rsidRDefault="00975083" w:rsidP="002C4D52">
      <w:r>
        <w:separator/>
      </w:r>
    </w:p>
  </w:endnote>
  <w:endnote w:type="continuationSeparator" w:id="0">
    <w:p w14:paraId="44E2DA69" w14:textId="77777777" w:rsidR="00975083" w:rsidRDefault="00975083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5994" w14:textId="77777777" w:rsidR="00975083" w:rsidRDefault="00975083" w:rsidP="002C4D52">
      <w:r>
        <w:separator/>
      </w:r>
    </w:p>
  </w:footnote>
  <w:footnote w:type="continuationSeparator" w:id="0">
    <w:p w14:paraId="63C5F581" w14:textId="77777777" w:rsidR="00975083" w:rsidRDefault="00975083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DAB8794" w:rsidR="003C3179" w:rsidRPr="00766E57" w:rsidRDefault="0043676C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</w:t>
    </w:r>
    <w:r w:rsidR="00766E57" w:rsidRPr="00766E57">
      <w:rPr>
        <w:rFonts w:asciiTheme="minorHAnsi" w:hAnsiTheme="minorHAnsi" w:cstheme="minorHAnsi"/>
        <w:sz w:val="28"/>
        <w:szCs w:val="28"/>
      </w:rPr>
      <w:t>-</w:t>
    </w: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 w:rsidRPr="00CE1A75">
      <w:rPr>
        <w:rFonts w:asciiTheme="minorHAnsi" w:hAnsiTheme="minorHAnsi" w:cstheme="minorHAnsi"/>
        <w:sz w:val="28"/>
        <w:szCs w:val="28"/>
      </w:rPr>
      <w:t>while</w:t>
    </w:r>
    <w:proofErr w:type="spellEnd"/>
    <w:r w:rsidRPr="00CE1A75">
      <w:rPr>
        <w:rFonts w:asciiTheme="minorHAnsi" w:hAnsiTheme="minorHAnsi" w:cstheme="minorHAnsi"/>
        <w:sz w:val="28"/>
        <w:szCs w:val="28"/>
      </w:rPr>
      <w:t>-Schleife</w:t>
    </w:r>
    <w:r>
      <w:rPr>
        <w:rFonts w:asciiTheme="minorHAnsi" w:hAnsiTheme="minorHAnsi" w:cstheme="minorHAnsi"/>
        <w:sz w:val="28"/>
        <w:szCs w:val="28"/>
      </w:rPr>
      <w:t xml:space="preserve"> und Schleifenvariable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313E"/>
    <w:multiLevelType w:val="hybridMultilevel"/>
    <w:tmpl w:val="CC2095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3676C"/>
    <w:rsid w:val="005C1D7C"/>
    <w:rsid w:val="00604280"/>
    <w:rsid w:val="00684DA5"/>
    <w:rsid w:val="00766E57"/>
    <w:rsid w:val="00824C1E"/>
    <w:rsid w:val="00974798"/>
    <w:rsid w:val="00975083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43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2021-07-10T07:21:00Z</dcterms:modified>
</cp:coreProperties>
</file>