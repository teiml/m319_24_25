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FC79D80" w14:textId="77777777" w:rsidR="00766E57" w:rsidRDefault="00766E57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0EE9ECCD" w14:textId="0C343B65" w:rsidR="0012181C" w:rsidRPr="00995A04" w:rsidRDefault="0012181C" w:rsidP="0012181C">
      <w:pPr>
        <w:pStyle w:val="Titel"/>
      </w:pPr>
      <w:r w:rsidRPr="00A9457E">
        <w:t>Ziele</w:t>
      </w:r>
    </w:p>
    <w:p w14:paraId="3F2E3177" w14:textId="77777777" w:rsidR="0012181C" w:rsidRPr="00A9457E" w:rsidRDefault="0012181C" w:rsidP="0012181C">
      <w:pPr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A9457E">
        <w:rPr>
          <w:rFonts w:asciiTheme="minorHAnsi" w:hAnsiTheme="minorHAnsi"/>
          <w:sz w:val="22"/>
          <w:szCs w:val="22"/>
        </w:rPr>
        <w:t>Sie k</w:t>
      </w:r>
      <w:r>
        <w:rPr>
          <w:rFonts w:asciiTheme="minorHAnsi" w:hAnsiTheme="minorHAnsi"/>
          <w:sz w:val="22"/>
          <w:szCs w:val="22"/>
        </w:rPr>
        <w:t>ö</w:t>
      </w:r>
      <w:r w:rsidRPr="00A9457E">
        <w:rPr>
          <w:rFonts w:asciiTheme="minorHAnsi" w:hAnsiTheme="minorHAnsi"/>
          <w:sz w:val="22"/>
          <w:szCs w:val="22"/>
        </w:rPr>
        <w:t xml:space="preserve">nnen die </w:t>
      </w:r>
      <w:r>
        <w:rPr>
          <w:rFonts w:asciiTheme="minorHAnsi" w:hAnsiTheme="minorHAnsi"/>
          <w:sz w:val="22"/>
          <w:szCs w:val="22"/>
        </w:rPr>
        <w:t>fünf Zuweisungsoperatoren =, +=, *=, -=, /=, %= korrekt anwenden</w:t>
      </w:r>
    </w:p>
    <w:p w14:paraId="6A2C7686" w14:textId="77777777" w:rsidR="0012181C" w:rsidRPr="00A9457E" w:rsidRDefault="0012181C" w:rsidP="0012181C">
      <w:pPr>
        <w:rPr>
          <w:rFonts w:asciiTheme="minorHAnsi" w:hAnsiTheme="minorHAnsi"/>
          <w:sz w:val="22"/>
          <w:szCs w:val="22"/>
        </w:rPr>
      </w:pPr>
    </w:p>
    <w:p w14:paraId="46CBD9C8" w14:textId="420097B6" w:rsidR="0012181C" w:rsidRPr="00A9457E" w:rsidRDefault="0012181C" w:rsidP="0012181C">
      <w:pPr>
        <w:rPr>
          <w:rFonts w:asciiTheme="minorHAnsi" w:hAnsiTheme="minorHAnsi"/>
          <w:b/>
          <w:bCs/>
          <w:sz w:val="22"/>
          <w:szCs w:val="22"/>
        </w:rPr>
      </w:pPr>
      <w:r w:rsidRPr="00A9457E">
        <w:rPr>
          <w:rFonts w:asciiTheme="minorHAnsi" w:hAnsiTheme="minorHAnsi"/>
          <w:b/>
          <w:bCs/>
          <w:sz w:val="22"/>
          <w:szCs w:val="22"/>
        </w:rPr>
        <w:t>Aufgabenstellung</w:t>
      </w:r>
    </w:p>
    <w:p w14:paraId="156EA51A" w14:textId="77777777" w:rsidR="0012181C" w:rsidRPr="00A9457E" w:rsidRDefault="0012181C" w:rsidP="0012181C">
      <w:pPr>
        <w:rPr>
          <w:rFonts w:asciiTheme="minorHAnsi" w:hAnsiTheme="minorHAnsi"/>
          <w:sz w:val="22"/>
          <w:szCs w:val="22"/>
        </w:rPr>
      </w:pPr>
      <w:r w:rsidRPr="00A9457E">
        <w:rPr>
          <w:rFonts w:asciiTheme="minorHAnsi" w:hAnsiTheme="minorHAnsi"/>
          <w:sz w:val="22"/>
          <w:szCs w:val="22"/>
        </w:rPr>
        <w:t>Schreiben Sie ein Programm</w:t>
      </w:r>
      <w:r>
        <w:rPr>
          <w:rFonts w:asciiTheme="minorHAnsi" w:hAnsiTheme="minorHAnsi"/>
          <w:sz w:val="22"/>
          <w:szCs w:val="22"/>
        </w:rPr>
        <w:t>,</w:t>
      </w:r>
      <w:r w:rsidRPr="00A9457E">
        <w:rPr>
          <w:rFonts w:asciiTheme="minorHAnsi" w:hAnsiTheme="minorHAnsi"/>
          <w:sz w:val="22"/>
          <w:szCs w:val="22"/>
        </w:rPr>
        <w:t xml:space="preserve"> welches folgende Ausgabe macht:</w:t>
      </w:r>
    </w:p>
    <w:p w14:paraId="50C088F2" w14:textId="77777777" w:rsidR="0012181C" w:rsidRPr="00A9457E" w:rsidRDefault="0012181C" w:rsidP="0012181C">
      <w:pPr>
        <w:rPr>
          <w:rFonts w:asciiTheme="minorHAnsi" w:hAnsiTheme="minorHAnsi"/>
          <w:sz w:val="22"/>
          <w:szCs w:val="22"/>
        </w:rPr>
      </w:pPr>
      <w:r>
        <w:rPr>
          <w:noProof/>
          <w:lang w:val="de-DE" w:eastAsia="de-DE"/>
        </w:rPr>
        <w:drawing>
          <wp:inline distT="0" distB="0" distL="0" distR="0" wp14:anchorId="415E4D5F" wp14:editId="59CB0AC7">
            <wp:extent cx="2321474" cy="981075"/>
            <wp:effectExtent l="0" t="0" r="3175" b="0"/>
            <wp:docPr id="1" name="Grafik 1" descr="Ein Bild, das Text, schwarz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, schwarz, Screenshot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4645" cy="99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29617" w14:textId="77777777" w:rsidR="0012181C" w:rsidRPr="00A9457E" w:rsidRDefault="0012181C" w:rsidP="0012181C">
      <w:pPr>
        <w:rPr>
          <w:rFonts w:asciiTheme="minorHAnsi" w:hAnsiTheme="minorHAnsi"/>
          <w:sz w:val="22"/>
          <w:szCs w:val="22"/>
        </w:rPr>
      </w:pPr>
    </w:p>
    <w:p w14:paraId="4C54B297" w14:textId="77777777" w:rsidR="0012181C" w:rsidRPr="00A9457E" w:rsidRDefault="0012181C" w:rsidP="0012181C">
      <w:pPr>
        <w:rPr>
          <w:rFonts w:asciiTheme="minorHAnsi" w:hAnsiTheme="minorHAnsi"/>
          <w:sz w:val="22"/>
          <w:szCs w:val="22"/>
        </w:rPr>
      </w:pPr>
      <w:r w:rsidRPr="00A9457E">
        <w:rPr>
          <w:rFonts w:asciiTheme="minorHAnsi" w:hAnsiTheme="minorHAnsi"/>
          <w:sz w:val="22"/>
          <w:szCs w:val="22"/>
        </w:rPr>
        <w:t>Vorgehen:</w:t>
      </w:r>
    </w:p>
    <w:p w14:paraId="68543A92" w14:textId="77777777" w:rsidR="0012181C" w:rsidRPr="00A9457E" w:rsidRDefault="0012181C" w:rsidP="0012181C">
      <w:pPr>
        <w:numPr>
          <w:ilvl w:val="0"/>
          <w:numId w:val="2"/>
        </w:numPr>
        <w:rPr>
          <w:rFonts w:asciiTheme="minorHAnsi" w:hAnsiTheme="minorHAnsi"/>
          <w:sz w:val="22"/>
          <w:szCs w:val="22"/>
        </w:rPr>
      </w:pPr>
      <w:r w:rsidRPr="00A9457E">
        <w:rPr>
          <w:rFonts w:asciiTheme="minorHAnsi" w:hAnsiTheme="minorHAnsi"/>
          <w:sz w:val="22"/>
          <w:szCs w:val="22"/>
        </w:rPr>
        <w:t>Deklarieren und Sie die Variablen a und b</w:t>
      </w:r>
    </w:p>
    <w:p w14:paraId="0257EC94" w14:textId="77777777" w:rsidR="0012181C" w:rsidRDefault="0012181C" w:rsidP="0012181C">
      <w:pPr>
        <w:numPr>
          <w:ilvl w:val="0"/>
          <w:numId w:val="2"/>
        </w:numPr>
        <w:rPr>
          <w:rFonts w:asciiTheme="minorHAnsi" w:hAnsiTheme="minorHAnsi"/>
          <w:sz w:val="22"/>
          <w:szCs w:val="22"/>
        </w:rPr>
      </w:pPr>
      <w:r w:rsidRPr="00A9457E">
        <w:rPr>
          <w:rFonts w:asciiTheme="minorHAnsi" w:hAnsiTheme="minorHAnsi"/>
          <w:sz w:val="22"/>
          <w:szCs w:val="22"/>
        </w:rPr>
        <w:t>Initialisieren Sie a mit 0 und b mit dem Wert 3</w:t>
      </w:r>
    </w:p>
    <w:p w14:paraId="021B8EB6" w14:textId="77777777" w:rsidR="0012181C" w:rsidRPr="00A9457E" w:rsidRDefault="0012181C" w:rsidP="0012181C">
      <w:pPr>
        <w:numPr>
          <w:ilvl w:val="0"/>
          <w:numId w:val="2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Geben Sie die Startwerte wie abgebildet aus</w:t>
      </w:r>
      <w:r w:rsidRPr="00A9457E">
        <w:rPr>
          <w:rFonts w:asciiTheme="minorHAnsi" w:hAnsiTheme="minorHAnsi"/>
          <w:sz w:val="22"/>
          <w:szCs w:val="22"/>
        </w:rPr>
        <w:br/>
      </w:r>
    </w:p>
    <w:p w14:paraId="763E7E49" w14:textId="77777777" w:rsidR="0012181C" w:rsidRPr="00A9457E" w:rsidRDefault="0012181C" w:rsidP="0012181C">
      <w:pPr>
        <w:numPr>
          <w:ilvl w:val="0"/>
          <w:numId w:val="2"/>
        </w:numPr>
        <w:rPr>
          <w:rFonts w:asciiTheme="minorHAnsi" w:hAnsiTheme="minorHAnsi"/>
          <w:sz w:val="22"/>
          <w:szCs w:val="22"/>
        </w:rPr>
      </w:pPr>
      <w:r w:rsidRPr="00A9457E">
        <w:rPr>
          <w:rFonts w:asciiTheme="minorHAnsi" w:hAnsiTheme="minorHAnsi"/>
          <w:sz w:val="22"/>
          <w:szCs w:val="22"/>
        </w:rPr>
        <w:t xml:space="preserve">Berechnen Sie die Summe a + b und weisen Sie das Resultat </w:t>
      </w:r>
      <w:r>
        <w:rPr>
          <w:rFonts w:asciiTheme="minorHAnsi" w:hAnsiTheme="minorHAnsi"/>
          <w:sz w:val="22"/>
          <w:szCs w:val="22"/>
        </w:rPr>
        <w:t xml:space="preserve">mit </w:t>
      </w:r>
      <w:r w:rsidRPr="00270BB0">
        <w:rPr>
          <w:rFonts w:asciiTheme="minorHAnsi" w:hAnsiTheme="minorHAnsi"/>
          <w:b/>
          <w:sz w:val="22"/>
          <w:szCs w:val="22"/>
        </w:rPr>
        <w:t>Zuweisungsoperator =</w:t>
      </w:r>
      <w:r>
        <w:rPr>
          <w:rFonts w:asciiTheme="minorHAnsi" w:hAnsiTheme="minorHAnsi"/>
          <w:sz w:val="22"/>
          <w:szCs w:val="22"/>
        </w:rPr>
        <w:t xml:space="preserve"> </w:t>
      </w:r>
      <w:r w:rsidRPr="00A9457E">
        <w:rPr>
          <w:rFonts w:asciiTheme="minorHAnsi" w:hAnsiTheme="minorHAnsi"/>
          <w:sz w:val="22"/>
          <w:szCs w:val="22"/>
        </w:rPr>
        <w:t>wieder der Variablen a zu. (a = a + b;)</w:t>
      </w:r>
      <w:r>
        <w:rPr>
          <w:rFonts w:asciiTheme="minorHAnsi" w:hAnsiTheme="minorHAnsi"/>
          <w:sz w:val="22"/>
          <w:szCs w:val="22"/>
        </w:rPr>
        <w:t xml:space="preserve"> </w:t>
      </w:r>
    </w:p>
    <w:p w14:paraId="567FA0C3" w14:textId="77777777" w:rsidR="0012181C" w:rsidRPr="00A9457E" w:rsidRDefault="0012181C" w:rsidP="0012181C">
      <w:pPr>
        <w:numPr>
          <w:ilvl w:val="0"/>
          <w:numId w:val="2"/>
        </w:numPr>
        <w:rPr>
          <w:rFonts w:asciiTheme="minorHAnsi" w:hAnsiTheme="minorHAnsi"/>
          <w:sz w:val="22"/>
          <w:szCs w:val="22"/>
        </w:rPr>
      </w:pPr>
      <w:r w:rsidRPr="00A9457E">
        <w:rPr>
          <w:rFonts w:asciiTheme="minorHAnsi" w:hAnsiTheme="minorHAnsi"/>
          <w:sz w:val="22"/>
          <w:szCs w:val="22"/>
        </w:rPr>
        <w:t xml:space="preserve">Geben Sie das Resultat mit einer </w:t>
      </w:r>
      <w:proofErr w:type="spellStart"/>
      <w:r w:rsidRPr="00A9457E">
        <w:rPr>
          <w:rFonts w:asciiTheme="minorHAnsi" w:hAnsiTheme="minorHAnsi"/>
          <w:sz w:val="22"/>
          <w:szCs w:val="22"/>
        </w:rPr>
        <w:t>printf</w:t>
      </w:r>
      <w:proofErr w:type="spellEnd"/>
      <w:r w:rsidRPr="00A9457E">
        <w:rPr>
          <w:rFonts w:asciiTheme="minorHAnsi" w:hAnsiTheme="minorHAnsi"/>
          <w:sz w:val="22"/>
          <w:szCs w:val="22"/>
        </w:rPr>
        <w:t xml:space="preserve"> Anweisung aus</w:t>
      </w:r>
    </w:p>
    <w:p w14:paraId="794740E9" w14:textId="77777777" w:rsidR="0012181C" w:rsidRPr="00A9457E" w:rsidRDefault="0012181C" w:rsidP="0012181C">
      <w:pPr>
        <w:numPr>
          <w:ilvl w:val="0"/>
          <w:numId w:val="2"/>
        </w:numPr>
        <w:rPr>
          <w:rFonts w:asciiTheme="minorHAnsi" w:hAnsiTheme="minorHAnsi"/>
          <w:sz w:val="22"/>
          <w:szCs w:val="22"/>
        </w:rPr>
      </w:pPr>
      <w:r w:rsidRPr="00A9457E">
        <w:rPr>
          <w:rFonts w:asciiTheme="minorHAnsi" w:hAnsiTheme="minorHAnsi"/>
          <w:sz w:val="22"/>
          <w:szCs w:val="22"/>
        </w:rPr>
        <w:t xml:space="preserve">Wiederholen </w:t>
      </w:r>
      <w:r>
        <w:rPr>
          <w:rFonts w:asciiTheme="minorHAnsi" w:hAnsiTheme="minorHAnsi"/>
          <w:sz w:val="22"/>
          <w:szCs w:val="22"/>
        </w:rPr>
        <w:t>dies einmal</w:t>
      </w:r>
      <w:r w:rsidRPr="00A9457E">
        <w:rPr>
          <w:rFonts w:asciiTheme="minorHAnsi" w:hAnsiTheme="minorHAnsi"/>
          <w:sz w:val="22"/>
          <w:szCs w:val="22"/>
        </w:rPr>
        <w:t>.</w:t>
      </w:r>
    </w:p>
    <w:p w14:paraId="3D923650" w14:textId="77777777" w:rsidR="0012181C" w:rsidRPr="00A9457E" w:rsidRDefault="0012181C" w:rsidP="0012181C">
      <w:pPr>
        <w:rPr>
          <w:rFonts w:asciiTheme="minorHAnsi" w:hAnsiTheme="minorHAnsi"/>
          <w:sz w:val="22"/>
          <w:szCs w:val="22"/>
        </w:rPr>
      </w:pPr>
    </w:p>
    <w:p w14:paraId="2D3A64B8" w14:textId="59BD6A40" w:rsidR="0012181C" w:rsidRPr="00A9457E" w:rsidRDefault="0012181C" w:rsidP="0012181C">
      <w:pPr>
        <w:pStyle w:val="Titel"/>
      </w:pPr>
      <w:r w:rsidRPr="00A9457E">
        <w:t>Aufgabenstellung</w:t>
      </w:r>
    </w:p>
    <w:p w14:paraId="3436AF86" w14:textId="77777777" w:rsidR="0012181C" w:rsidRPr="00A9457E" w:rsidRDefault="0012181C" w:rsidP="0012181C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Erweitern</w:t>
      </w:r>
      <w:r w:rsidRPr="00A9457E">
        <w:rPr>
          <w:rFonts w:asciiTheme="minorHAnsi" w:hAnsiTheme="minorHAnsi"/>
          <w:sz w:val="22"/>
          <w:szCs w:val="22"/>
        </w:rPr>
        <w:t xml:space="preserve"> Sie nun Ihr Programm, indem sie </w:t>
      </w:r>
      <w:r>
        <w:rPr>
          <w:rFonts w:asciiTheme="minorHAnsi" w:hAnsiTheme="minorHAnsi"/>
          <w:sz w:val="22"/>
          <w:szCs w:val="22"/>
        </w:rPr>
        <w:t xml:space="preserve">bei den nächsten beiden Zeilen den </w:t>
      </w:r>
      <w:r w:rsidRPr="00270BB0">
        <w:rPr>
          <w:rFonts w:asciiTheme="minorHAnsi" w:hAnsiTheme="minorHAnsi"/>
          <w:b/>
          <w:sz w:val="22"/>
          <w:szCs w:val="22"/>
        </w:rPr>
        <w:t>Zuweisungsoperator +=</w:t>
      </w:r>
      <w:r>
        <w:rPr>
          <w:rFonts w:asciiTheme="minorHAnsi" w:hAnsiTheme="minorHAnsi"/>
          <w:sz w:val="22"/>
          <w:szCs w:val="22"/>
        </w:rPr>
        <w:t xml:space="preserve"> verwenden</w:t>
      </w:r>
      <w:r w:rsidRPr="00A9457E">
        <w:rPr>
          <w:rFonts w:asciiTheme="minorHAnsi" w:hAnsiTheme="minorHAnsi"/>
          <w:sz w:val="22"/>
          <w:szCs w:val="22"/>
        </w:rPr>
        <w:t>.</w:t>
      </w:r>
    </w:p>
    <w:p w14:paraId="30F888DD" w14:textId="77777777" w:rsidR="0012181C" w:rsidRPr="00A9457E" w:rsidRDefault="0012181C" w:rsidP="0012181C">
      <w:pPr>
        <w:rPr>
          <w:rFonts w:asciiTheme="minorHAnsi" w:hAnsiTheme="minorHAnsi"/>
          <w:sz w:val="22"/>
          <w:szCs w:val="22"/>
        </w:rPr>
      </w:pPr>
      <w:r>
        <w:rPr>
          <w:noProof/>
          <w:lang w:val="de-DE" w:eastAsia="de-DE"/>
        </w:rPr>
        <w:drawing>
          <wp:inline distT="0" distB="0" distL="0" distR="0" wp14:anchorId="5D696941" wp14:editId="2FF7D135">
            <wp:extent cx="2236470" cy="1371600"/>
            <wp:effectExtent l="0" t="0" r="0" b="0"/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3107" cy="1387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75050" w14:textId="77777777" w:rsidR="0012181C" w:rsidRPr="00A9457E" w:rsidRDefault="0012181C" w:rsidP="0012181C">
      <w:pPr>
        <w:rPr>
          <w:rFonts w:asciiTheme="minorHAnsi" w:hAnsiTheme="minorHAnsi"/>
          <w:sz w:val="22"/>
          <w:szCs w:val="22"/>
        </w:rPr>
      </w:pPr>
    </w:p>
    <w:p w14:paraId="32C0F896" w14:textId="77777777" w:rsidR="0012181C" w:rsidRPr="00A9457E" w:rsidRDefault="0012181C" w:rsidP="0012181C">
      <w:pPr>
        <w:rPr>
          <w:rFonts w:asciiTheme="minorHAnsi" w:hAnsiTheme="minorHAnsi"/>
          <w:sz w:val="22"/>
          <w:szCs w:val="22"/>
        </w:rPr>
      </w:pPr>
    </w:p>
    <w:p w14:paraId="300D5F12" w14:textId="2BF45423" w:rsidR="0012181C" w:rsidRPr="00A9457E" w:rsidRDefault="0012181C" w:rsidP="0012181C">
      <w:pPr>
        <w:pStyle w:val="Titel"/>
      </w:pPr>
      <w:r w:rsidRPr="00A9457E">
        <w:t>Aufgabenstellung</w:t>
      </w:r>
    </w:p>
    <w:p w14:paraId="0C050172" w14:textId="77777777" w:rsidR="0012181C" w:rsidRPr="00A9457E" w:rsidRDefault="0012181C" w:rsidP="0012181C">
      <w:pPr>
        <w:rPr>
          <w:rFonts w:asciiTheme="minorHAnsi" w:hAnsiTheme="minorHAnsi"/>
          <w:sz w:val="22"/>
          <w:szCs w:val="22"/>
        </w:rPr>
      </w:pPr>
      <w:r w:rsidRPr="00A9457E">
        <w:rPr>
          <w:rFonts w:asciiTheme="minorHAnsi" w:hAnsiTheme="minorHAnsi"/>
          <w:sz w:val="22"/>
          <w:szCs w:val="22"/>
        </w:rPr>
        <w:t xml:space="preserve">Erweitern </w:t>
      </w:r>
      <w:r>
        <w:rPr>
          <w:rFonts w:asciiTheme="minorHAnsi" w:hAnsiTheme="minorHAnsi"/>
          <w:sz w:val="22"/>
          <w:szCs w:val="22"/>
        </w:rPr>
        <w:t>Sie Ihr Programm, indem Sie das</w:t>
      </w:r>
      <w:r w:rsidRPr="00A9457E">
        <w:rPr>
          <w:rFonts w:asciiTheme="minorHAnsi" w:hAnsiTheme="minorHAnsi"/>
          <w:sz w:val="22"/>
          <w:szCs w:val="22"/>
        </w:rPr>
        <w:t>selbe wie oben mit einer Multiplikation machen (mit den Variablen r und s)</w:t>
      </w:r>
      <w:r>
        <w:rPr>
          <w:rFonts w:asciiTheme="minorHAnsi" w:hAnsiTheme="minorHAnsi"/>
          <w:sz w:val="22"/>
          <w:szCs w:val="22"/>
        </w:rPr>
        <w:t xml:space="preserve"> Zuweisungsoperatoren = und *=</w:t>
      </w:r>
    </w:p>
    <w:p w14:paraId="371525F7" w14:textId="77777777" w:rsidR="0012181C" w:rsidRPr="00A9457E" w:rsidRDefault="0012181C" w:rsidP="0012181C">
      <w:pPr>
        <w:rPr>
          <w:rFonts w:asciiTheme="minorHAnsi" w:hAnsiTheme="minorHAnsi"/>
          <w:sz w:val="22"/>
          <w:szCs w:val="22"/>
        </w:rPr>
      </w:pPr>
      <w:r w:rsidRPr="00995A04">
        <w:rPr>
          <w:rFonts w:asciiTheme="minorHAnsi" w:hAnsiTheme="minorHAnsi"/>
          <w:noProof/>
          <w:sz w:val="22"/>
          <w:szCs w:val="22"/>
          <w:lang w:val="de-DE" w:eastAsia="de-D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121BBFD" wp14:editId="1635BBAB">
                <wp:simplePos x="0" y="0"/>
                <wp:positionH relativeFrom="column">
                  <wp:posOffset>2655570</wp:posOffset>
                </wp:positionH>
                <wp:positionV relativeFrom="paragraph">
                  <wp:posOffset>100330</wp:posOffset>
                </wp:positionV>
                <wp:extent cx="3457575" cy="2057400"/>
                <wp:effectExtent l="0" t="0" r="9525" b="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7575" cy="2057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39F432" w14:textId="30F966F1" w:rsidR="0012181C" w:rsidRPr="00995A04" w:rsidRDefault="0012181C" w:rsidP="0012181C">
                            <w:pPr>
                              <w:pStyle w:val="Titel"/>
                              <w:numPr>
                                <w:ilvl w:val="0"/>
                                <w:numId w:val="0"/>
                              </w:numPr>
                              <w:ind w:left="357" w:hanging="357"/>
                            </w:pPr>
                            <w:r w:rsidRPr="00995A04">
                              <w:t>Erwartete Resultate</w:t>
                            </w:r>
                          </w:p>
                          <w:p w14:paraId="095A0287" w14:textId="77777777" w:rsidR="0012181C" w:rsidRPr="00995A04" w:rsidRDefault="0012181C" w:rsidP="0012181C">
                            <w:pPr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</w:pPr>
                            <w:r w:rsidRPr="00995A04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>- Quellcodedatei</w:t>
                            </w:r>
                            <w:r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>:</w:t>
                            </w:r>
                            <w:r w:rsidRPr="00995A04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ab/>
                              <w:t>4</w:t>
                            </w:r>
                            <w:r w:rsidRPr="00995A04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>-</w:t>
                            </w:r>
                            <w:r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>5</w:t>
                            </w:r>
                            <w:r w:rsidRPr="00995A04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>.c</w:t>
                            </w:r>
                          </w:p>
                          <w:p w14:paraId="5D1F98C8" w14:textId="77777777" w:rsidR="0012181C" w:rsidRPr="00995A04" w:rsidRDefault="0012181C" w:rsidP="0012181C">
                            <w:pPr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</w:pPr>
                            <w:r w:rsidRPr="00995A04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>- Screenshot des gest</w:t>
                            </w:r>
                            <w:r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>a</w:t>
                            </w:r>
                            <w:r w:rsidRPr="00995A04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>rteten Programms</w:t>
                            </w:r>
                            <w:r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ab/>
                              <w:t>4</w:t>
                            </w:r>
                            <w:r w:rsidRPr="00995A04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>-</w:t>
                            </w:r>
                            <w:r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>5</w:t>
                            </w:r>
                            <w:r w:rsidRPr="00995A04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>.png</w:t>
                            </w:r>
                          </w:p>
                          <w:p w14:paraId="20352326" w14:textId="77777777" w:rsidR="0012181C" w:rsidRPr="00995A04" w:rsidRDefault="0012181C" w:rsidP="0012181C">
                            <w:pPr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</w:pPr>
                          </w:p>
                          <w:p w14:paraId="31923143" w14:textId="77777777" w:rsidR="0012181C" w:rsidRDefault="0012181C" w:rsidP="0012181C">
                            <w:pPr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</w:pPr>
                            <w:r w:rsidRPr="00995A04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>im Moodle hochgeladen</w:t>
                            </w:r>
                          </w:p>
                          <w:p w14:paraId="5078A39E" w14:textId="77777777" w:rsidR="0012181C" w:rsidRDefault="0012181C" w:rsidP="0012181C">
                            <w:pPr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</w:pPr>
                          </w:p>
                          <w:p w14:paraId="3F29BACB" w14:textId="77777777" w:rsidR="0012181C" w:rsidRDefault="0012181C" w:rsidP="0012181C">
                            <w:pPr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</w:pPr>
                          </w:p>
                          <w:p w14:paraId="3EEFC1C8" w14:textId="77777777" w:rsidR="0012181C" w:rsidRPr="00995A04" w:rsidRDefault="0012181C" w:rsidP="0012181C">
                            <w:pPr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</w:pPr>
                            <w:r w:rsidRPr="0088386B">
                              <w:rPr>
                                <w:rFonts w:asciiTheme="minorHAnsi" w:hAnsiTheme="minorHAnsi"/>
                                <w:b/>
                                <w:bCs/>
                                <w:sz w:val="22"/>
                                <w:szCs w:val="22"/>
                              </w:rPr>
                              <w:t>Zeit</w:t>
                            </w:r>
                            <w:r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>: 20 Minuten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21BBFD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209.1pt;margin-top:7.9pt;width:272.25pt;height:16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" stroked="f">
                <v:textbox>
                  <w:txbxContent>
                    <w:p w14:paraId="4B39F432" w14:textId="30F966F1" w:rsidR="0012181C" w:rsidRPr="00995A04" w:rsidRDefault="0012181C" w:rsidP="0012181C">
                      <w:pPr>
                        <w:pStyle w:val="Titel"/>
                        <w:numPr>
                          <w:ilvl w:val="0"/>
                          <w:numId w:val="0"/>
                        </w:numPr>
                        <w:ind w:left="357" w:hanging="357"/>
                      </w:pPr>
                      <w:r w:rsidRPr="00995A04">
                        <w:t>Erwartete Resultate</w:t>
                      </w:r>
                    </w:p>
                    <w:p w14:paraId="095A0287" w14:textId="77777777" w:rsidR="0012181C" w:rsidRPr="00995A04" w:rsidRDefault="0012181C" w:rsidP="0012181C">
                      <w:pPr>
                        <w:rPr>
                          <w:rFonts w:asciiTheme="minorHAnsi" w:hAnsiTheme="minorHAnsi"/>
                          <w:sz w:val="22"/>
                          <w:szCs w:val="22"/>
                        </w:rPr>
                      </w:pPr>
                      <w:r w:rsidRPr="00995A04">
                        <w:rPr>
                          <w:rFonts w:asciiTheme="minorHAnsi" w:hAnsiTheme="minorHAnsi"/>
                          <w:sz w:val="22"/>
                          <w:szCs w:val="22"/>
                        </w:rPr>
                        <w:t>- Quellcodedatei</w:t>
                      </w:r>
                      <w:r>
                        <w:rPr>
                          <w:rFonts w:asciiTheme="minorHAnsi" w:hAnsiTheme="minorHAnsi"/>
                          <w:sz w:val="22"/>
                          <w:szCs w:val="22"/>
                        </w:rPr>
                        <w:t>:</w:t>
                      </w:r>
                      <w:r w:rsidRPr="00995A04">
                        <w:rPr>
                          <w:rFonts w:asciiTheme="minorHAnsi" w:hAnsiTheme="minorHAnsi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Theme="minorHAnsi" w:hAnsiTheme="minorHAnsi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Theme="minorHAnsi" w:hAnsiTheme="minorHAnsi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Theme="minorHAnsi" w:hAnsiTheme="minorHAnsi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Theme="minorHAnsi" w:hAnsiTheme="minorHAnsi"/>
                          <w:sz w:val="22"/>
                          <w:szCs w:val="22"/>
                        </w:rPr>
                        <w:tab/>
                        <w:t>4</w:t>
                      </w:r>
                      <w:r w:rsidRPr="00995A04">
                        <w:rPr>
                          <w:rFonts w:asciiTheme="minorHAnsi" w:hAnsiTheme="minorHAnsi"/>
                          <w:sz w:val="22"/>
                          <w:szCs w:val="22"/>
                        </w:rPr>
                        <w:t>-</w:t>
                      </w:r>
                      <w:r>
                        <w:rPr>
                          <w:rFonts w:asciiTheme="minorHAnsi" w:hAnsiTheme="minorHAnsi"/>
                          <w:sz w:val="22"/>
                          <w:szCs w:val="22"/>
                        </w:rPr>
                        <w:t>5</w:t>
                      </w:r>
                      <w:r w:rsidRPr="00995A04">
                        <w:rPr>
                          <w:rFonts w:asciiTheme="minorHAnsi" w:hAnsiTheme="minorHAnsi"/>
                          <w:sz w:val="22"/>
                          <w:szCs w:val="22"/>
                        </w:rPr>
                        <w:t>.c</w:t>
                      </w:r>
                    </w:p>
                    <w:p w14:paraId="5D1F98C8" w14:textId="77777777" w:rsidR="0012181C" w:rsidRPr="00995A04" w:rsidRDefault="0012181C" w:rsidP="0012181C">
                      <w:pPr>
                        <w:rPr>
                          <w:rFonts w:asciiTheme="minorHAnsi" w:hAnsiTheme="minorHAnsi"/>
                          <w:sz w:val="22"/>
                          <w:szCs w:val="22"/>
                        </w:rPr>
                      </w:pPr>
                      <w:r w:rsidRPr="00995A04">
                        <w:rPr>
                          <w:rFonts w:asciiTheme="minorHAnsi" w:hAnsiTheme="minorHAnsi"/>
                          <w:sz w:val="22"/>
                          <w:szCs w:val="22"/>
                        </w:rPr>
                        <w:t>- Screenshot des gest</w:t>
                      </w:r>
                      <w:r>
                        <w:rPr>
                          <w:rFonts w:asciiTheme="minorHAnsi" w:hAnsiTheme="minorHAnsi"/>
                          <w:sz w:val="22"/>
                          <w:szCs w:val="22"/>
                        </w:rPr>
                        <w:t>a</w:t>
                      </w:r>
                      <w:r w:rsidRPr="00995A04">
                        <w:rPr>
                          <w:rFonts w:asciiTheme="minorHAnsi" w:hAnsiTheme="minorHAnsi"/>
                          <w:sz w:val="22"/>
                          <w:szCs w:val="22"/>
                        </w:rPr>
                        <w:t>rteten Programms</w:t>
                      </w:r>
                      <w:r>
                        <w:rPr>
                          <w:rFonts w:asciiTheme="minorHAnsi" w:hAnsiTheme="minorHAnsi"/>
                          <w:sz w:val="22"/>
                          <w:szCs w:val="22"/>
                        </w:rPr>
                        <w:t>:</w:t>
                      </w:r>
                      <w:r>
                        <w:rPr>
                          <w:rFonts w:asciiTheme="minorHAnsi" w:hAnsiTheme="minorHAnsi"/>
                          <w:sz w:val="22"/>
                          <w:szCs w:val="22"/>
                        </w:rPr>
                        <w:tab/>
                        <w:t>4</w:t>
                      </w:r>
                      <w:r w:rsidRPr="00995A04">
                        <w:rPr>
                          <w:rFonts w:asciiTheme="minorHAnsi" w:hAnsiTheme="minorHAnsi"/>
                          <w:sz w:val="22"/>
                          <w:szCs w:val="22"/>
                        </w:rPr>
                        <w:t>-</w:t>
                      </w:r>
                      <w:r>
                        <w:rPr>
                          <w:rFonts w:asciiTheme="minorHAnsi" w:hAnsiTheme="minorHAnsi"/>
                          <w:sz w:val="22"/>
                          <w:szCs w:val="22"/>
                        </w:rPr>
                        <w:t>5</w:t>
                      </w:r>
                      <w:r w:rsidRPr="00995A04">
                        <w:rPr>
                          <w:rFonts w:asciiTheme="minorHAnsi" w:hAnsiTheme="minorHAnsi"/>
                          <w:sz w:val="22"/>
                          <w:szCs w:val="22"/>
                        </w:rPr>
                        <w:t>.png</w:t>
                      </w:r>
                    </w:p>
                    <w:p w14:paraId="20352326" w14:textId="77777777" w:rsidR="0012181C" w:rsidRPr="00995A04" w:rsidRDefault="0012181C" w:rsidP="0012181C">
                      <w:pPr>
                        <w:rPr>
                          <w:rFonts w:asciiTheme="minorHAnsi" w:hAnsiTheme="minorHAnsi"/>
                          <w:sz w:val="22"/>
                          <w:szCs w:val="22"/>
                        </w:rPr>
                      </w:pPr>
                    </w:p>
                    <w:p w14:paraId="31923143" w14:textId="77777777" w:rsidR="0012181C" w:rsidRDefault="0012181C" w:rsidP="0012181C">
                      <w:pPr>
                        <w:rPr>
                          <w:rFonts w:asciiTheme="minorHAnsi" w:hAnsiTheme="minorHAnsi"/>
                          <w:sz w:val="22"/>
                          <w:szCs w:val="22"/>
                        </w:rPr>
                      </w:pPr>
                      <w:r w:rsidRPr="00995A04">
                        <w:rPr>
                          <w:rFonts w:asciiTheme="minorHAnsi" w:hAnsiTheme="minorHAnsi"/>
                          <w:sz w:val="22"/>
                          <w:szCs w:val="22"/>
                        </w:rPr>
                        <w:t>im Moodle hochgeladen</w:t>
                      </w:r>
                    </w:p>
                    <w:p w14:paraId="5078A39E" w14:textId="77777777" w:rsidR="0012181C" w:rsidRDefault="0012181C" w:rsidP="0012181C">
                      <w:pPr>
                        <w:rPr>
                          <w:rFonts w:asciiTheme="minorHAnsi" w:hAnsiTheme="minorHAnsi"/>
                          <w:sz w:val="22"/>
                          <w:szCs w:val="22"/>
                        </w:rPr>
                      </w:pPr>
                    </w:p>
                    <w:p w14:paraId="3F29BACB" w14:textId="77777777" w:rsidR="0012181C" w:rsidRDefault="0012181C" w:rsidP="0012181C">
                      <w:pPr>
                        <w:rPr>
                          <w:rFonts w:asciiTheme="minorHAnsi" w:hAnsiTheme="minorHAnsi"/>
                          <w:sz w:val="22"/>
                          <w:szCs w:val="22"/>
                        </w:rPr>
                      </w:pPr>
                    </w:p>
                    <w:p w14:paraId="3EEFC1C8" w14:textId="77777777" w:rsidR="0012181C" w:rsidRPr="00995A04" w:rsidRDefault="0012181C" w:rsidP="0012181C">
                      <w:pPr>
                        <w:rPr>
                          <w:rFonts w:asciiTheme="minorHAnsi" w:hAnsiTheme="minorHAnsi"/>
                          <w:sz w:val="22"/>
                          <w:szCs w:val="22"/>
                        </w:rPr>
                      </w:pPr>
                      <w:r w:rsidRPr="0088386B">
                        <w:rPr>
                          <w:rFonts w:asciiTheme="minorHAnsi" w:hAnsiTheme="minorHAnsi"/>
                          <w:b/>
                          <w:bCs/>
                          <w:sz w:val="22"/>
                          <w:szCs w:val="22"/>
                        </w:rPr>
                        <w:t>Zeit</w:t>
                      </w:r>
                      <w:r>
                        <w:rPr>
                          <w:rFonts w:asciiTheme="minorHAnsi" w:hAnsiTheme="minorHAnsi"/>
                          <w:sz w:val="22"/>
                          <w:szCs w:val="22"/>
                        </w:rPr>
                        <w:t>: 20 Minuten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de-DE" w:eastAsia="de-DE"/>
        </w:rPr>
        <w:drawing>
          <wp:inline distT="0" distB="0" distL="0" distR="0" wp14:anchorId="266D5209" wp14:editId="4AF0DE9D">
            <wp:extent cx="1971675" cy="2279545"/>
            <wp:effectExtent l="0" t="0" r="0" b="6985"/>
            <wp:docPr id="4" name="Grafik 4" descr="Ein Bild, das Text, schwarz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ext, schwarz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95491" cy="2307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B8C52" w14:textId="3E98E813" w:rsidR="00824C1E" w:rsidRPr="00824C1E" w:rsidRDefault="00824C1E">
      <w:pPr>
        <w:rPr>
          <w:rFonts w:asciiTheme="minorHAnsi" w:hAnsiTheme="minorHAnsi" w:cstheme="minorHAnsi"/>
          <w:sz w:val="22"/>
          <w:szCs w:val="22"/>
        </w:rPr>
      </w:pPr>
    </w:p>
    <w:sectPr w:rsidR="00824C1E" w:rsidRPr="00824C1E">
      <w:headerReference w:type="default" r:id="rId10"/>
      <w:footerReference w:type="default" r:id="rId11"/>
      <w:footnotePr>
        <w:pos w:val="beneathText"/>
      </w:footnotePr>
      <w:pgSz w:w="11905" w:h="16837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BEA8AB" w14:textId="77777777" w:rsidR="004C7794" w:rsidRDefault="004C7794" w:rsidP="002C4D52">
      <w:r>
        <w:separator/>
      </w:r>
    </w:p>
  </w:endnote>
  <w:endnote w:type="continuationSeparator" w:id="0">
    <w:p w14:paraId="2E6585D5" w14:textId="77777777" w:rsidR="004C7794" w:rsidRDefault="004C7794" w:rsidP="002C4D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E303C4" w14:textId="78C1FB0B" w:rsidR="002C4D52" w:rsidRDefault="002C4D52" w:rsidP="00604280">
    <w:pPr>
      <w:pStyle w:val="Fuzeile"/>
      <w:pBdr>
        <w:top w:val="single" w:sz="2" w:space="1" w:color="auto"/>
      </w:pBdr>
      <w:tabs>
        <w:tab w:val="clear" w:pos="4536"/>
        <w:tab w:val="left" w:pos="3119"/>
      </w:tabs>
    </w:pPr>
    <w:r w:rsidRPr="002C4D52">
      <w:rPr>
        <w:rFonts w:ascii="Calibri" w:hAnsi="Calibri"/>
        <w:sz w:val="22"/>
        <w:szCs w:val="22"/>
      </w:rPr>
      <w:t xml:space="preserve">© </w:t>
    </w:r>
    <w:r w:rsidR="005C1D7C">
      <w:rPr>
        <w:rFonts w:ascii="Calibri" w:hAnsi="Calibri"/>
        <w:sz w:val="22"/>
        <w:szCs w:val="22"/>
      </w:rPr>
      <w:t xml:space="preserve">2021 </w:t>
    </w:r>
    <w:r w:rsidR="005C1D7C" w:rsidRPr="005C1D7C">
      <w:rPr>
        <w:rFonts w:ascii="Calibri" w:hAnsi="Calibri"/>
        <w:b/>
        <w:bCs/>
        <w:sz w:val="22"/>
        <w:szCs w:val="22"/>
      </w:rPr>
      <w:t>gbs</w:t>
    </w:r>
    <w:r w:rsidR="005C1D7C">
      <w:rPr>
        <w:rFonts w:ascii="Calibri" w:hAnsi="Calibri"/>
        <w:sz w:val="22"/>
        <w:szCs w:val="22"/>
      </w:rPr>
      <w:t xml:space="preserve">sg.ch </w:t>
    </w:r>
    <w:r w:rsidR="005C1D7C" w:rsidRPr="005C1D7C">
      <w:rPr>
        <w:rFonts w:ascii="Calibri" w:hAnsi="Calibri"/>
        <w:color w:val="CCCC00"/>
        <w:sz w:val="22"/>
        <w:szCs w:val="22"/>
      </w:rPr>
      <w:t>|</w:t>
    </w:r>
    <w:r w:rsidR="005C1D7C">
      <w:rPr>
        <w:rFonts w:ascii="Calibri" w:hAnsi="Calibri"/>
        <w:sz w:val="22"/>
        <w:szCs w:val="22"/>
      </w:rPr>
      <w:t xml:space="preserve"> Informatik </w:t>
    </w:r>
    <w:r w:rsidR="005C1D7C" w:rsidRPr="005C1D7C">
      <w:rPr>
        <w:rFonts w:ascii="Calibri" w:hAnsi="Calibri"/>
        <w:color w:val="CCCC00"/>
        <w:sz w:val="22"/>
        <w:szCs w:val="22"/>
      </w:rPr>
      <w:t>|</w:t>
    </w:r>
    <w:r w:rsidR="005C1D7C">
      <w:rPr>
        <w:rFonts w:ascii="Calibri" w:hAnsi="Calibri"/>
        <w:sz w:val="22"/>
        <w:szCs w:val="22"/>
      </w:rPr>
      <w:t xml:space="preserve"> </w:t>
    </w:r>
    <w:r w:rsidRPr="002C4D52">
      <w:rPr>
        <w:rFonts w:ascii="Calibri" w:hAnsi="Calibri"/>
        <w:sz w:val="22"/>
        <w:szCs w:val="22"/>
      </w:rPr>
      <w:t>S. Dall'Acqua</w:t>
    </w:r>
    <w:r w:rsidRPr="002C4D52">
      <w:rPr>
        <w:rFonts w:ascii="Calibri" w:hAnsi="Calibri"/>
        <w:sz w:val="22"/>
        <w:szCs w:val="22"/>
      </w:rPr>
      <w:tab/>
    </w:r>
    <w:r w:rsidRPr="002C4D52">
      <w:rPr>
        <w:rFonts w:ascii="Calibri" w:hAnsi="Calibri"/>
        <w:sz w:val="22"/>
        <w:szCs w:val="22"/>
      </w:rPr>
      <w:tab/>
    </w:r>
    <w:r w:rsidRPr="002C4D52">
      <w:rPr>
        <w:rFonts w:ascii="Calibri" w:hAnsi="Calibri"/>
        <w:sz w:val="22"/>
        <w:szCs w:val="22"/>
      </w:rPr>
      <w:fldChar w:fldCharType="begin"/>
    </w:r>
    <w:r w:rsidRPr="002C4D52">
      <w:rPr>
        <w:rFonts w:ascii="Calibri" w:hAnsi="Calibri"/>
        <w:sz w:val="22"/>
        <w:szCs w:val="22"/>
      </w:rPr>
      <w:instrText xml:space="preserve"> PAGE   \* MERGEFORMAT </w:instrText>
    </w:r>
    <w:r w:rsidRPr="002C4D52">
      <w:rPr>
        <w:rFonts w:ascii="Calibri" w:hAnsi="Calibri"/>
        <w:sz w:val="22"/>
        <w:szCs w:val="22"/>
      </w:rPr>
      <w:fldChar w:fldCharType="separate"/>
    </w:r>
    <w:r w:rsidR="00824C1E">
      <w:rPr>
        <w:rFonts w:ascii="Calibri" w:hAnsi="Calibri"/>
        <w:noProof/>
        <w:sz w:val="22"/>
        <w:szCs w:val="22"/>
      </w:rPr>
      <w:t>1</w:t>
    </w:r>
    <w:r w:rsidRPr="002C4D52">
      <w:rPr>
        <w:rFonts w:ascii="Calibri" w:hAnsi="Calibri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B0B2EB" w14:textId="77777777" w:rsidR="004C7794" w:rsidRDefault="004C7794" w:rsidP="002C4D52">
      <w:r>
        <w:separator/>
      </w:r>
    </w:p>
  </w:footnote>
  <w:footnote w:type="continuationSeparator" w:id="0">
    <w:p w14:paraId="60D573B4" w14:textId="77777777" w:rsidR="004C7794" w:rsidRDefault="004C7794" w:rsidP="002C4D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841FDE" w14:textId="73A1E02B" w:rsidR="003C3179" w:rsidRPr="00766E57" w:rsidRDefault="0012181C" w:rsidP="00604280">
    <w:pPr>
      <w:pStyle w:val="Kopfzeile"/>
      <w:pBdr>
        <w:bottom w:val="single" w:sz="2" w:space="1" w:color="000000" w:themeColor="text1"/>
      </w:pBdr>
      <w:tabs>
        <w:tab w:val="clear" w:pos="4536"/>
        <w:tab w:val="clear" w:pos="9072"/>
        <w:tab w:val="left" w:pos="851"/>
        <w:tab w:val="right" w:pos="9637"/>
      </w:tabs>
      <w:rPr>
        <w:rFonts w:asciiTheme="minorHAnsi" w:hAnsiTheme="minorHAnsi" w:cstheme="minorHAnsi"/>
        <w:sz w:val="28"/>
        <w:szCs w:val="28"/>
      </w:rPr>
    </w:pPr>
    <w:r>
      <w:rPr>
        <w:rFonts w:asciiTheme="minorHAnsi" w:hAnsiTheme="minorHAnsi" w:cstheme="minorHAnsi"/>
        <w:sz w:val="28"/>
        <w:szCs w:val="28"/>
      </w:rPr>
      <w:t>4-5</w:t>
    </w:r>
    <w:r w:rsidR="00766E57" w:rsidRPr="00766E57">
      <w:rPr>
        <w:rFonts w:asciiTheme="minorHAnsi" w:hAnsiTheme="minorHAnsi" w:cstheme="minorHAnsi"/>
        <w:sz w:val="28"/>
        <w:szCs w:val="28"/>
      </w:rPr>
      <w:tab/>
    </w:r>
    <w:r w:rsidRPr="0012181C">
      <w:rPr>
        <w:rFonts w:asciiTheme="minorHAnsi" w:hAnsiTheme="minorHAnsi" w:cstheme="minorHAnsi"/>
        <w:sz w:val="28"/>
        <w:szCs w:val="28"/>
      </w:rPr>
      <w:t>Zuweisungsoperatoren</w:t>
    </w:r>
    <w:r w:rsidR="00766E57" w:rsidRPr="00766E57">
      <w:rPr>
        <w:rFonts w:asciiTheme="minorHAnsi" w:hAnsiTheme="minorHAnsi" w:cstheme="minorHAnsi"/>
        <w:sz w:val="28"/>
        <w:szCs w:val="28"/>
      </w:rPr>
      <w:tab/>
    </w:r>
    <w:r w:rsidR="00766E57" w:rsidRPr="00604280">
      <w:rPr>
        <w:rFonts w:asciiTheme="minorHAnsi" w:hAnsiTheme="minorHAnsi" w:cstheme="minorHAnsi"/>
        <w:color w:val="CCCC00"/>
        <w:sz w:val="28"/>
        <w:szCs w:val="28"/>
      </w:rPr>
      <w:t>M</w:t>
    </w:r>
    <w:r w:rsidR="00766E57" w:rsidRPr="00604280">
      <w:rPr>
        <w:rFonts w:asciiTheme="minorHAnsi" w:hAnsiTheme="minorHAnsi" w:cstheme="minorHAnsi"/>
        <w:color w:val="AEAAAA" w:themeColor="background2" w:themeShade="BF"/>
        <w:sz w:val="28"/>
        <w:szCs w:val="28"/>
      </w:rPr>
      <w:t>odul</w:t>
    </w:r>
    <w:r w:rsidR="00766E57" w:rsidRPr="00766E57">
      <w:rPr>
        <w:rFonts w:asciiTheme="minorHAnsi" w:hAnsiTheme="minorHAnsi" w:cstheme="minorHAnsi"/>
        <w:sz w:val="28"/>
        <w:szCs w:val="28"/>
      </w:rPr>
      <w:t xml:space="preserve"> </w:t>
    </w:r>
    <w:r w:rsidR="00766E57" w:rsidRPr="00604280">
      <w:rPr>
        <w:rFonts w:asciiTheme="minorHAnsi" w:hAnsiTheme="minorHAnsi" w:cstheme="minorHAnsi"/>
        <w:color w:val="CCCC00"/>
        <w:sz w:val="28"/>
        <w:szCs w:val="28"/>
      </w:rPr>
      <w:t>319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35775E04"/>
    <w:multiLevelType w:val="hybridMultilevel"/>
    <w:tmpl w:val="0200FC2E"/>
    <w:lvl w:ilvl="0" w:tplc="98881748">
      <w:start w:val="1"/>
      <w:numFmt w:val="decimal"/>
      <w:pStyle w:val="Tite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activeWritingStyle w:appName="MSWord" w:lang="de-CH" w:vendorID="64" w:dllVersion="6" w:nlCheck="1" w:checkStyle="0"/>
  <w:activeWritingStyle w:appName="MSWord" w:lang="de-CH" w:vendorID="64" w:dllVersion="0" w:nlCheck="1" w:checkStyle="0"/>
  <w:proofState w:spelling="clean" w:grammar="clean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4DA5"/>
    <w:rsid w:val="000977E1"/>
    <w:rsid w:val="000D5E87"/>
    <w:rsid w:val="000F5493"/>
    <w:rsid w:val="000F63DE"/>
    <w:rsid w:val="0012181C"/>
    <w:rsid w:val="00222836"/>
    <w:rsid w:val="002C4D52"/>
    <w:rsid w:val="0036044A"/>
    <w:rsid w:val="003C3179"/>
    <w:rsid w:val="003C5BFD"/>
    <w:rsid w:val="004C7794"/>
    <w:rsid w:val="005C1D7C"/>
    <w:rsid w:val="00604280"/>
    <w:rsid w:val="00684DA5"/>
    <w:rsid w:val="00766E57"/>
    <w:rsid w:val="00824C1E"/>
    <w:rsid w:val="00974798"/>
    <w:rsid w:val="00A02DCA"/>
    <w:rsid w:val="00C06E03"/>
    <w:rsid w:val="00C142F3"/>
    <w:rsid w:val="00C34BA9"/>
    <w:rsid w:val="00C653D2"/>
    <w:rsid w:val="00CB1B33"/>
    <w:rsid w:val="00CD5ACF"/>
    <w:rsid w:val="00D86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16F8D29"/>
  <w15:chartTrackingRefBased/>
  <w15:docId w15:val="{54C29196-E2D2-45EC-BE9E-3BE20E031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widowControl w:val="0"/>
      <w:suppressAutoHyphens/>
    </w:pPr>
    <w:rPr>
      <w:rFonts w:ascii="Trebuchet MS" w:eastAsia="Lucida Sans Unicode" w:hAnsi="Trebuchet MS"/>
      <w:kern w:val="1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OpenSymbol"/>
    </w:rPr>
  </w:style>
  <w:style w:type="character" w:customStyle="1" w:styleId="Absatz-Standardschriftart1">
    <w:name w:val="Absatz-Standardschriftart1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Standard"/>
    <w:next w:val="Textkrper"/>
    <w:pPr>
      <w:keepNext/>
      <w:spacing w:before="240" w:after="120"/>
    </w:pPr>
    <w:rPr>
      <w:rFonts w:cs="Tahoma"/>
      <w:sz w:val="28"/>
      <w:szCs w:val="28"/>
    </w:rPr>
  </w:style>
  <w:style w:type="paragraph" w:styleId="Textkrper">
    <w:name w:val="Body Text"/>
    <w:basedOn w:val="Standard"/>
    <w:semiHidden/>
    <w:pPr>
      <w:spacing w:after="120"/>
    </w:pPr>
  </w:style>
  <w:style w:type="paragraph" w:styleId="Liste">
    <w:name w:val="List"/>
    <w:basedOn w:val="Textkrper"/>
    <w:semiHidden/>
    <w:rPr>
      <w:rFonts w:cs="Tahoma"/>
    </w:rPr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Stichwort">
    <w:name w:val="Stichwort"/>
    <w:basedOn w:val="Standard"/>
    <w:next w:val="Standard"/>
    <w:pPr>
      <w:keepNext/>
      <w:spacing w:before="240"/>
    </w:pPr>
    <w:rPr>
      <w:b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Kopfzeile">
    <w:name w:val="header"/>
    <w:basedOn w:val="Standard"/>
    <w:link w:val="KopfzeileZchn"/>
    <w:uiPriority w:val="99"/>
    <w:unhideWhenUsed/>
    <w:rsid w:val="002C4D52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2C4D52"/>
    <w:rPr>
      <w:rFonts w:ascii="Trebuchet MS" w:eastAsia="Lucida Sans Unicode" w:hAnsi="Trebuchet MS"/>
      <w:kern w:val="1"/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2C4D52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2C4D52"/>
    <w:rPr>
      <w:rFonts w:ascii="Trebuchet MS" w:eastAsia="Lucida Sans Unicode" w:hAnsi="Trebuchet MS"/>
      <w:kern w:val="1"/>
      <w:sz w:val="24"/>
      <w:szCs w:val="24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66E57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66E57"/>
    <w:rPr>
      <w:rFonts w:asciiTheme="minorHAnsi" w:eastAsiaTheme="minorEastAsia" w:hAnsiTheme="minorHAnsi" w:cstheme="minorBidi"/>
      <w:color w:val="5A5A5A" w:themeColor="text1" w:themeTint="A5"/>
      <w:spacing w:val="15"/>
      <w:kern w:val="1"/>
      <w:sz w:val="22"/>
      <w:szCs w:val="22"/>
    </w:rPr>
  </w:style>
  <w:style w:type="paragraph" w:styleId="Titel">
    <w:name w:val="Title"/>
    <w:basedOn w:val="Standard"/>
    <w:next w:val="Standard"/>
    <w:link w:val="TitelZchn"/>
    <w:uiPriority w:val="10"/>
    <w:qFormat/>
    <w:rsid w:val="00766E57"/>
    <w:pPr>
      <w:numPr>
        <w:numId w:val="6"/>
      </w:numPr>
      <w:ind w:left="357" w:hanging="357"/>
      <w:contextualSpacing/>
    </w:pPr>
    <w:rPr>
      <w:rFonts w:asciiTheme="majorHAnsi" w:eastAsiaTheme="majorEastAsia" w:hAnsiTheme="majorHAnsi" w:cstheme="majorBidi"/>
      <w:b/>
      <w:kern w:val="2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66E57"/>
    <w:rPr>
      <w:rFonts w:asciiTheme="majorHAnsi" w:eastAsiaTheme="majorEastAsia" w:hAnsiTheme="majorHAnsi" w:cstheme="majorBidi"/>
      <w:b/>
      <w:kern w:val="28"/>
      <w:sz w:val="24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sdallacqua</dc:creator>
  <cp:keywords/>
  <cp:lastModifiedBy>DallAcqua Silvio GBS-LPGB</cp:lastModifiedBy>
  <cp:revision>11</cp:revision>
  <cp:lastPrinted>2021-07-09T11:21:00Z</cp:lastPrinted>
  <dcterms:created xsi:type="dcterms:W3CDTF">2018-08-13T08:55:00Z</dcterms:created>
  <dcterms:modified xsi:type="dcterms:W3CDTF">2021-07-09T12:05:00Z</dcterms:modified>
</cp:coreProperties>
</file>