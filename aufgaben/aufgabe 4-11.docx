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21EDECB" w14:textId="77006F8C" w:rsidR="00675552" w:rsidRPr="00DC603F" w:rsidRDefault="00675552" w:rsidP="00675552">
      <w:pPr>
        <w:pStyle w:val="Titel"/>
      </w:pPr>
      <w:r w:rsidRPr="00DC603F">
        <w:t>Ziele</w:t>
      </w:r>
    </w:p>
    <w:p w14:paraId="6555E4C4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2B3616EF" w14:textId="77777777" w:rsidR="00675552" w:rsidRPr="00DC603F" w:rsidRDefault="00675552" w:rsidP="0067555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551A9F99" w14:textId="77777777" w:rsidR="00675552" w:rsidRPr="00DC603F" w:rsidRDefault="00675552" w:rsidP="0067555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 xml:space="preserve">Sie können die mathematische Funktion </w:t>
      </w:r>
      <w:r>
        <w:rPr>
          <w:rFonts w:asciiTheme="minorHAnsi" w:hAnsiTheme="minorHAnsi"/>
          <w:sz w:val="22"/>
          <w:szCs w:val="22"/>
        </w:rPr>
        <w:t>pow</w:t>
      </w:r>
      <w:r w:rsidRPr="00DC603F">
        <w:rPr>
          <w:rFonts w:asciiTheme="minorHAnsi" w:hAnsiTheme="minorHAnsi"/>
          <w:sz w:val="22"/>
          <w:szCs w:val="22"/>
        </w:rPr>
        <w:t xml:space="preserve"> aus der Bibliothek math.h anwenden</w:t>
      </w:r>
    </w:p>
    <w:p w14:paraId="79698313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5FD66F94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40836E63" w14:textId="66C448AA" w:rsidR="00675552" w:rsidRPr="00DC603F" w:rsidRDefault="00675552" w:rsidP="00675552">
      <w:pPr>
        <w:pStyle w:val="Titel"/>
      </w:pPr>
      <w:r w:rsidRPr="00DC603F">
        <w:t>Aufgabenstellung</w:t>
      </w:r>
    </w:p>
    <w:p w14:paraId="0D2E9BD8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501D52B5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 xml:space="preserve">Schreiben Sie ein C-Programm, welches </w:t>
      </w:r>
      <w:r>
        <w:rPr>
          <w:rFonts w:asciiTheme="minorHAnsi" w:hAnsiTheme="minorHAnsi"/>
          <w:sz w:val="22"/>
          <w:szCs w:val="22"/>
        </w:rPr>
        <w:t>zwei Zahlen potenziert</w:t>
      </w:r>
      <w:r w:rsidRPr="00DC603F">
        <w:rPr>
          <w:rFonts w:asciiTheme="minorHAnsi" w:hAnsiTheme="minorHAnsi"/>
          <w:sz w:val="22"/>
          <w:szCs w:val="22"/>
        </w:rPr>
        <w:t>:</w:t>
      </w:r>
    </w:p>
    <w:p w14:paraId="0FFACE29" w14:textId="77777777" w:rsidR="00675552" w:rsidRPr="00DC603F" w:rsidRDefault="00675552" w:rsidP="00675552">
      <w:pPr>
        <w:rPr>
          <w:rFonts w:asciiTheme="minorHAnsi" w:hAnsiTheme="minorHAnsi"/>
          <w:bCs/>
          <w:sz w:val="22"/>
          <w:szCs w:val="22"/>
        </w:rPr>
      </w:pPr>
    </w:p>
    <w:p w14:paraId="23C3BDA8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  <w:r>
        <w:rPr>
          <w:noProof/>
          <w:lang w:val="de-DE"/>
        </w:rPr>
        <w:drawing>
          <wp:inline distT="0" distB="0" distL="0" distR="0" wp14:anchorId="19E5AEA2" wp14:editId="1B692C0F">
            <wp:extent cx="4019550" cy="20288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9CE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3631FA29" w14:textId="77777777" w:rsidR="00675552" w:rsidRPr="00DC603F" w:rsidRDefault="00675552" w:rsidP="00675552">
      <w:pPr>
        <w:rPr>
          <w:rFonts w:asciiTheme="minorHAnsi" w:hAnsiTheme="minorHAnsi"/>
          <w:b/>
          <w:bCs/>
          <w:sz w:val="22"/>
          <w:szCs w:val="22"/>
        </w:rPr>
      </w:pPr>
    </w:p>
    <w:p w14:paraId="3656C4D2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39C98288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02A177DF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07805F09" w14:textId="132496E0" w:rsidR="00675552" w:rsidRPr="00DC603F" w:rsidRDefault="00675552" w:rsidP="00675552">
      <w:pPr>
        <w:pStyle w:val="Titel"/>
      </w:pPr>
      <w:r w:rsidRPr="00DC603F">
        <w:t>Vorgehen</w:t>
      </w:r>
    </w:p>
    <w:p w14:paraId="62CA9883" w14:textId="77777777" w:rsidR="00675552" w:rsidRPr="00DC603F" w:rsidRDefault="00675552" w:rsidP="00675552">
      <w:pPr>
        <w:rPr>
          <w:rFonts w:asciiTheme="minorHAnsi" w:hAnsiTheme="minorHAnsi"/>
          <w:b/>
          <w:bCs/>
          <w:sz w:val="22"/>
          <w:szCs w:val="22"/>
        </w:rPr>
      </w:pPr>
    </w:p>
    <w:p w14:paraId="1149CBED" w14:textId="77777777" w:rsidR="00675552" w:rsidRDefault="00675552" w:rsidP="00675552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Die Signatur der Potenzfunktion lautet:</w:t>
      </w:r>
    </w:p>
    <w:p w14:paraId="5720EE55" w14:textId="77777777" w:rsidR="00675552" w:rsidRDefault="00675552" w:rsidP="00675552">
      <w:pPr>
        <w:rPr>
          <w:rFonts w:asciiTheme="minorHAnsi" w:hAnsiTheme="minorHAnsi"/>
          <w:bCs/>
          <w:sz w:val="22"/>
          <w:szCs w:val="22"/>
        </w:rPr>
      </w:pPr>
    </w:p>
    <w:p w14:paraId="2564054D" w14:textId="77777777" w:rsidR="00675552" w:rsidRPr="00153989" w:rsidRDefault="00675552" w:rsidP="00675552">
      <w:pPr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>int pow(int basis, int exponent);</w:t>
      </w:r>
    </w:p>
    <w:p w14:paraId="092C2D53" w14:textId="77777777" w:rsidR="00675552" w:rsidRPr="00153989" w:rsidRDefault="00675552" w:rsidP="00675552">
      <w:pPr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7ED36E2A" w14:textId="77777777" w:rsidR="00675552" w:rsidRPr="00DC603F" w:rsidRDefault="00675552" w:rsidP="0067555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Deklarieren Sie Variablen für die </w:t>
      </w:r>
      <w:r>
        <w:rPr>
          <w:rFonts w:asciiTheme="minorHAnsi" w:hAnsiTheme="minorHAnsi"/>
          <w:bCs/>
          <w:sz w:val="22"/>
          <w:szCs w:val="22"/>
        </w:rPr>
        <w:t>Basis und den Exponenten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10363720" w14:textId="77777777" w:rsidR="00675552" w:rsidRPr="00DC603F" w:rsidRDefault="00675552" w:rsidP="0067555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>Lesen Sie die Zahl</w:t>
      </w:r>
      <w:r>
        <w:rPr>
          <w:rFonts w:asciiTheme="minorHAnsi" w:hAnsiTheme="minorHAnsi"/>
          <w:bCs/>
          <w:sz w:val="22"/>
          <w:szCs w:val="22"/>
        </w:rPr>
        <w:t>en</w:t>
      </w:r>
      <w:r w:rsidRPr="00DC603F">
        <w:rPr>
          <w:rFonts w:asciiTheme="minorHAnsi" w:hAnsiTheme="minorHAnsi"/>
          <w:bCs/>
          <w:sz w:val="22"/>
          <w:szCs w:val="22"/>
        </w:rPr>
        <w:t xml:space="preserve"> ein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0AED6F77" w14:textId="77777777" w:rsidR="00675552" w:rsidRPr="00DC603F" w:rsidRDefault="00675552" w:rsidP="0067555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Berechnen Sie die </w:t>
      </w:r>
      <w:r>
        <w:rPr>
          <w:rFonts w:asciiTheme="minorHAnsi" w:hAnsiTheme="minorHAnsi"/>
          <w:bCs/>
          <w:sz w:val="22"/>
          <w:szCs w:val="22"/>
        </w:rPr>
        <w:t>Potenz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51D9DB7B" w14:textId="77777777" w:rsidR="00675552" w:rsidRPr="00DC603F" w:rsidRDefault="00675552" w:rsidP="0067555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Geben Sie das Resultat aus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2DC5E0D1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1B4E7151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</w:p>
    <w:p w14:paraId="2B5DFD87" w14:textId="7DBCBF2D" w:rsidR="00675552" w:rsidRPr="00995A04" w:rsidRDefault="00675552" w:rsidP="00675552">
      <w:pPr>
        <w:pStyle w:val="Titel"/>
      </w:pPr>
      <w:r w:rsidRPr="00995A04">
        <w:t>Erwartete Resultate</w:t>
      </w:r>
    </w:p>
    <w:p w14:paraId="4FD3FA5C" w14:textId="77777777" w:rsidR="00675552" w:rsidRPr="00995A04" w:rsidRDefault="00675552" w:rsidP="0067555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11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12387EDB" w14:textId="77777777" w:rsidR="00675552" w:rsidRPr="00995A04" w:rsidRDefault="00675552" w:rsidP="0067555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11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1C674C76" w14:textId="77777777" w:rsidR="00675552" w:rsidRPr="00995A04" w:rsidRDefault="00675552" w:rsidP="00675552">
      <w:pPr>
        <w:rPr>
          <w:rFonts w:asciiTheme="minorHAnsi" w:hAnsiTheme="minorHAnsi"/>
          <w:sz w:val="22"/>
          <w:szCs w:val="22"/>
        </w:rPr>
      </w:pPr>
    </w:p>
    <w:p w14:paraId="41ED077C" w14:textId="77777777" w:rsidR="00675552" w:rsidRPr="00995A04" w:rsidRDefault="00675552" w:rsidP="0067555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3D44F7DD" w14:textId="77777777" w:rsidR="00675552" w:rsidRPr="00DC603F" w:rsidRDefault="00675552" w:rsidP="0067555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20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E4E0B" w14:textId="77777777" w:rsidR="004C348F" w:rsidRDefault="004C348F" w:rsidP="002C4D52">
      <w:r>
        <w:separator/>
      </w:r>
    </w:p>
  </w:endnote>
  <w:endnote w:type="continuationSeparator" w:id="0">
    <w:p w14:paraId="52B5AB1F" w14:textId="77777777" w:rsidR="004C348F" w:rsidRDefault="004C348F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F9A49" w14:textId="77777777" w:rsidR="00675552" w:rsidRDefault="006755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DBB85" w14:textId="77777777" w:rsidR="00675552" w:rsidRDefault="006755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A5CA" w14:textId="77777777" w:rsidR="004C348F" w:rsidRDefault="004C348F" w:rsidP="002C4D52">
      <w:r>
        <w:separator/>
      </w:r>
    </w:p>
  </w:footnote>
  <w:footnote w:type="continuationSeparator" w:id="0">
    <w:p w14:paraId="799681A5" w14:textId="77777777" w:rsidR="004C348F" w:rsidRDefault="004C348F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9F060" w14:textId="77777777" w:rsidR="00675552" w:rsidRDefault="006755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BE8E47F" w:rsidR="003C3179" w:rsidRPr="00766E57" w:rsidRDefault="00675552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4-11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Potenz</w:t>
    </w:r>
    <w:r w:rsidRPr="00DC603F">
      <w:rPr>
        <w:rFonts w:asciiTheme="minorHAnsi" w:hAnsiTheme="minorHAnsi"/>
        <w:sz w:val="28"/>
        <w:szCs w:val="28"/>
      </w:rPr>
      <w:t>berechnung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A02F9" w14:textId="77777777" w:rsidR="00675552" w:rsidRDefault="006755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4C348F"/>
    <w:rsid w:val="005C1D7C"/>
    <w:rsid w:val="00604280"/>
    <w:rsid w:val="00675552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2021-07-09T12:14:00Z</dcterms:modified>
</cp:coreProperties>
</file>