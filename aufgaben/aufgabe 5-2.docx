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91AB26" w14:textId="77777777" w:rsidR="00D60E22" w:rsidRDefault="00D60E22" w:rsidP="00D60E22">
      <w:pPr>
        <w:rPr>
          <w:rFonts w:asciiTheme="minorHAnsi" w:hAnsiTheme="minorHAnsi"/>
          <w:b/>
          <w:bCs/>
          <w:sz w:val="22"/>
          <w:szCs w:val="22"/>
        </w:rPr>
      </w:pPr>
    </w:p>
    <w:p w14:paraId="07A93A18" w14:textId="75C7D05E" w:rsidR="00D60E22" w:rsidRPr="003A19B8" w:rsidRDefault="00D60E22" w:rsidP="00D60E22">
      <w:pPr>
        <w:pStyle w:val="Titel"/>
      </w:pPr>
      <w:r w:rsidRPr="003A19B8">
        <w:t>Ziele</w:t>
      </w:r>
    </w:p>
    <w:p w14:paraId="022654E8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139405E0" w14:textId="77777777" w:rsidR="00D60E22" w:rsidRPr="003A19B8" w:rsidRDefault="00D60E22" w:rsidP="00D60E2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A19B8">
        <w:rPr>
          <w:rFonts w:asciiTheme="minorHAnsi" w:hAnsiTheme="minorHAnsi"/>
          <w:sz w:val="22"/>
          <w:szCs w:val="22"/>
        </w:rPr>
        <w:t xml:space="preserve">Sie können </w:t>
      </w:r>
      <w:proofErr w:type="spellStart"/>
      <w:r w:rsidRPr="003A19B8">
        <w:rPr>
          <w:rFonts w:asciiTheme="minorHAnsi" w:hAnsiTheme="minorHAnsi"/>
          <w:sz w:val="22"/>
          <w:szCs w:val="22"/>
        </w:rPr>
        <w:t>if</w:t>
      </w:r>
      <w:proofErr w:type="spellEnd"/>
      <w:r w:rsidRPr="003A19B8">
        <w:rPr>
          <w:rFonts w:asciiTheme="minorHAnsi" w:hAnsiTheme="minorHAnsi"/>
          <w:sz w:val="22"/>
          <w:szCs w:val="22"/>
        </w:rPr>
        <w:t xml:space="preserve"> Statements</w:t>
      </w:r>
      <w:r>
        <w:rPr>
          <w:rFonts w:asciiTheme="minorHAnsi" w:hAnsiTheme="minorHAnsi"/>
          <w:sz w:val="22"/>
          <w:szCs w:val="22"/>
        </w:rPr>
        <w:t xml:space="preserve"> mit den Vergleichsoperatoren &lt;, &lt;=, </w:t>
      </w:r>
      <w:proofErr w:type="gramStart"/>
      <w:r>
        <w:rPr>
          <w:rFonts w:asciiTheme="minorHAnsi" w:hAnsiTheme="minorHAnsi"/>
          <w:sz w:val="22"/>
          <w:szCs w:val="22"/>
        </w:rPr>
        <w:t>&gt;,  &gt;</w:t>
      </w:r>
      <w:proofErr w:type="gramEnd"/>
      <w:r>
        <w:rPr>
          <w:rFonts w:asciiTheme="minorHAnsi" w:hAnsiTheme="minorHAnsi"/>
          <w:sz w:val="22"/>
          <w:szCs w:val="22"/>
        </w:rPr>
        <w:t>=, ==, !=</w:t>
      </w:r>
      <w:r w:rsidRPr="003A19B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in einem C-Programm </w:t>
      </w:r>
      <w:r w:rsidRPr="003A19B8">
        <w:rPr>
          <w:rFonts w:asciiTheme="minorHAnsi" w:hAnsiTheme="minorHAnsi"/>
          <w:sz w:val="22"/>
          <w:szCs w:val="22"/>
        </w:rPr>
        <w:t>verwenden</w:t>
      </w:r>
    </w:p>
    <w:p w14:paraId="30B221B1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3CC36070" w14:textId="285F942B" w:rsidR="00D60E22" w:rsidRPr="003A19B8" w:rsidRDefault="00D60E22" w:rsidP="00D60E22">
      <w:pPr>
        <w:pStyle w:val="Titel"/>
      </w:pPr>
      <w:r w:rsidRPr="003A19B8">
        <w:t>Aufgabenstellung</w:t>
      </w:r>
    </w:p>
    <w:p w14:paraId="2E577A10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6CF27554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  <w:r w:rsidRPr="003A19B8">
        <w:rPr>
          <w:rFonts w:asciiTheme="minorHAnsi" w:hAnsiTheme="minorHAnsi"/>
          <w:sz w:val="22"/>
          <w:szCs w:val="22"/>
        </w:rPr>
        <w:t xml:space="preserve">Schreiben Sie ein Programm, welches </w:t>
      </w:r>
      <w:r>
        <w:rPr>
          <w:rFonts w:asciiTheme="minorHAnsi" w:hAnsiTheme="minorHAnsi"/>
          <w:sz w:val="22"/>
          <w:szCs w:val="22"/>
        </w:rPr>
        <w:t>Ihr Alter im Hinblick auf das Autofahren überprüft:</w:t>
      </w:r>
    </w:p>
    <w:p w14:paraId="2C8BF63A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1071D954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993127B" wp14:editId="1A38E6E8">
            <wp:extent cx="3829050" cy="16097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F37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11D9678F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Folgende Resultate sollen angezeigt werden:</w:t>
      </w:r>
    </w:p>
    <w:p w14:paraId="5C66A60D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</w:p>
    <w:p w14:paraId="68FD170A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Ist das eingegebene Alter kleiner als 18: </w:t>
      </w:r>
    </w:p>
    <w:p w14:paraId="5069BE10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3353B3">
        <w:rPr>
          <w:rFonts w:asciiTheme="minorHAnsi" w:hAnsiTheme="minorHAnsi"/>
          <w:i/>
          <w:sz w:val="22"/>
          <w:szCs w:val="22"/>
        </w:rPr>
        <w:t>"Sie müssen noch x Jahre bis zur Fahrprüfung warten</w:t>
      </w:r>
      <w:r>
        <w:rPr>
          <w:rFonts w:asciiTheme="minorHAnsi" w:hAnsiTheme="minorHAnsi"/>
          <w:i/>
          <w:sz w:val="22"/>
          <w:szCs w:val="22"/>
        </w:rPr>
        <w:t>.</w:t>
      </w:r>
      <w:r w:rsidRPr="003353B3">
        <w:rPr>
          <w:rFonts w:asciiTheme="minorHAnsi" w:hAnsiTheme="minorHAnsi"/>
          <w:i/>
          <w:sz w:val="22"/>
          <w:szCs w:val="22"/>
        </w:rPr>
        <w:t xml:space="preserve">" </w:t>
      </w:r>
    </w:p>
    <w:p w14:paraId="03AD4714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</w:p>
    <w:p w14:paraId="298C86E2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Ist das eingegebene Alter grösser als 18:</w:t>
      </w:r>
    </w:p>
    <w:p w14:paraId="0F1F63EC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3353B3">
        <w:rPr>
          <w:rFonts w:asciiTheme="minorHAnsi" w:hAnsiTheme="minorHAnsi"/>
          <w:i/>
          <w:sz w:val="22"/>
          <w:szCs w:val="22"/>
        </w:rPr>
        <w:t xml:space="preserve">"Sie </w:t>
      </w:r>
      <w:r>
        <w:rPr>
          <w:rFonts w:asciiTheme="minorHAnsi" w:hAnsiTheme="minorHAnsi"/>
          <w:i/>
          <w:sz w:val="22"/>
          <w:szCs w:val="22"/>
        </w:rPr>
        <w:t>sind seit</w:t>
      </w:r>
      <w:r w:rsidRPr="003353B3">
        <w:rPr>
          <w:rFonts w:asciiTheme="minorHAnsi" w:hAnsiTheme="minorHAnsi"/>
          <w:i/>
          <w:sz w:val="22"/>
          <w:szCs w:val="22"/>
        </w:rPr>
        <w:t xml:space="preserve"> x Jahre</w:t>
      </w:r>
      <w:r>
        <w:rPr>
          <w:rFonts w:asciiTheme="minorHAnsi" w:hAnsiTheme="minorHAnsi"/>
          <w:i/>
          <w:sz w:val="22"/>
          <w:szCs w:val="22"/>
        </w:rPr>
        <w:t>n volljährig und dürfen Autofahren.</w:t>
      </w:r>
      <w:r w:rsidRPr="003353B3">
        <w:rPr>
          <w:rFonts w:asciiTheme="minorHAnsi" w:hAnsiTheme="minorHAnsi"/>
          <w:i/>
          <w:sz w:val="22"/>
          <w:szCs w:val="22"/>
        </w:rPr>
        <w:t xml:space="preserve">" </w:t>
      </w:r>
    </w:p>
    <w:p w14:paraId="424903B7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</w:p>
    <w:p w14:paraId="0620590D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Ist das eingegebene Alter genau 18:</w:t>
      </w:r>
    </w:p>
    <w:p w14:paraId="22050BD6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3353B3">
        <w:rPr>
          <w:rFonts w:asciiTheme="minorHAnsi" w:hAnsiTheme="minorHAnsi"/>
          <w:i/>
          <w:sz w:val="22"/>
          <w:szCs w:val="22"/>
        </w:rPr>
        <w:t xml:space="preserve">"Sie </w:t>
      </w:r>
      <w:r>
        <w:rPr>
          <w:rFonts w:asciiTheme="minorHAnsi" w:hAnsiTheme="minorHAnsi"/>
          <w:i/>
          <w:sz w:val="22"/>
          <w:szCs w:val="22"/>
        </w:rPr>
        <w:t>sind gerade 18 geworden und können die Fahrprüfung ablegen.</w:t>
      </w:r>
      <w:r w:rsidRPr="003353B3">
        <w:rPr>
          <w:rFonts w:asciiTheme="minorHAnsi" w:hAnsiTheme="minorHAnsi"/>
          <w:i/>
          <w:sz w:val="22"/>
          <w:szCs w:val="22"/>
        </w:rPr>
        <w:t xml:space="preserve">" </w:t>
      </w:r>
    </w:p>
    <w:p w14:paraId="36A3C87D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444F42A5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Ist das eingegebene Alter nicht 18:</w:t>
      </w:r>
    </w:p>
    <w:p w14:paraId="2FBC889D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3353B3">
        <w:rPr>
          <w:rFonts w:asciiTheme="minorHAnsi" w:hAnsiTheme="minorHAnsi"/>
          <w:i/>
          <w:sz w:val="22"/>
          <w:szCs w:val="22"/>
        </w:rPr>
        <w:t>"</w:t>
      </w:r>
      <w:r>
        <w:rPr>
          <w:rFonts w:asciiTheme="minorHAnsi" w:hAnsiTheme="minorHAnsi"/>
          <w:i/>
          <w:sz w:val="22"/>
          <w:szCs w:val="22"/>
        </w:rPr>
        <w:t>Dieses Jahr sind Sie nicht 18 geworden.</w:t>
      </w:r>
      <w:r w:rsidRPr="003353B3">
        <w:rPr>
          <w:rFonts w:asciiTheme="minorHAnsi" w:hAnsiTheme="minorHAnsi"/>
          <w:i/>
          <w:sz w:val="22"/>
          <w:szCs w:val="22"/>
        </w:rPr>
        <w:t xml:space="preserve">" </w:t>
      </w:r>
    </w:p>
    <w:p w14:paraId="6ED1AC40" w14:textId="77777777" w:rsidR="00D60E22" w:rsidRDefault="00D60E22" w:rsidP="00D60E22">
      <w:pPr>
        <w:rPr>
          <w:rFonts w:asciiTheme="minorHAnsi" w:hAnsiTheme="minorHAnsi"/>
          <w:b/>
          <w:sz w:val="22"/>
          <w:szCs w:val="22"/>
        </w:rPr>
      </w:pPr>
    </w:p>
    <w:p w14:paraId="7CC9FC72" w14:textId="77777777" w:rsidR="00D60E22" w:rsidRPr="003A19B8" w:rsidRDefault="00D60E22" w:rsidP="00D60E22">
      <w:pPr>
        <w:rPr>
          <w:rFonts w:asciiTheme="minorHAnsi" w:hAnsiTheme="minorHAnsi"/>
          <w:b/>
          <w:sz w:val="22"/>
          <w:szCs w:val="22"/>
        </w:rPr>
      </w:pPr>
    </w:p>
    <w:p w14:paraId="6BE6A283" w14:textId="75C3F468" w:rsidR="00D60E22" w:rsidRPr="00A93157" w:rsidRDefault="00D60E22" w:rsidP="00D60E22">
      <w:pPr>
        <w:pStyle w:val="Titel"/>
      </w:pPr>
      <w:r>
        <w:t>Vorgehen</w:t>
      </w:r>
    </w:p>
    <w:p w14:paraId="09F57A99" w14:textId="77777777" w:rsidR="00D60E22" w:rsidRPr="00DC603F" w:rsidRDefault="00D60E22" w:rsidP="00D60E2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Deklarieren Sie Variablen für </w:t>
      </w:r>
      <w:r>
        <w:rPr>
          <w:rFonts w:asciiTheme="minorHAnsi" w:hAnsiTheme="minorHAnsi"/>
          <w:bCs/>
          <w:sz w:val="22"/>
          <w:szCs w:val="22"/>
        </w:rPr>
        <w:t>das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Alter und die Differenz zu 18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296CEE90" w14:textId="77777777" w:rsidR="00D60E22" w:rsidRPr="00DC603F" w:rsidRDefault="00D60E22" w:rsidP="00D60E2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Lesen Sie </w:t>
      </w:r>
      <w:r>
        <w:rPr>
          <w:rFonts w:asciiTheme="minorHAnsi" w:hAnsiTheme="minorHAnsi"/>
          <w:bCs/>
          <w:sz w:val="22"/>
          <w:szCs w:val="22"/>
        </w:rPr>
        <w:t>das Alter</w:t>
      </w:r>
      <w:r w:rsidRPr="00DC603F">
        <w:rPr>
          <w:rFonts w:asciiTheme="minorHAnsi" w:hAnsiTheme="minorHAnsi"/>
          <w:bCs/>
          <w:sz w:val="22"/>
          <w:szCs w:val="22"/>
        </w:rPr>
        <w:t xml:space="preserve"> ein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5308DFE1" w14:textId="77777777" w:rsidR="00D60E22" w:rsidRPr="00DC603F" w:rsidRDefault="00D60E22" w:rsidP="00D60E2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Berechnen Sie die Differenz zu 18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1681A537" w14:textId="77777777" w:rsidR="00D60E22" w:rsidRPr="00DC603F" w:rsidRDefault="00D60E22" w:rsidP="00D60E22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Geben Sie den korrekten Satz aus (</w:t>
      </w:r>
      <w:proofErr w:type="gramStart"/>
      <w:r>
        <w:rPr>
          <w:rFonts w:asciiTheme="minorHAnsi" w:hAnsiTheme="minorHAnsi"/>
          <w:bCs/>
          <w:sz w:val="22"/>
          <w:szCs w:val="22"/>
        </w:rPr>
        <w:t>4 Mal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ein </w:t>
      </w:r>
      <w:proofErr w:type="spellStart"/>
      <w:r>
        <w:rPr>
          <w:rFonts w:asciiTheme="minorHAnsi" w:hAnsiTheme="minorHAnsi"/>
          <w:bCs/>
          <w:sz w:val="22"/>
          <w:szCs w:val="22"/>
        </w:rPr>
        <w:t>if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-Statement ohne </w:t>
      </w:r>
      <w:proofErr w:type="spellStart"/>
      <w:r>
        <w:rPr>
          <w:rFonts w:asciiTheme="minorHAnsi" w:hAnsiTheme="minorHAnsi"/>
          <w:bCs/>
          <w:sz w:val="22"/>
          <w:szCs w:val="22"/>
        </w:rPr>
        <w:t>else</w:t>
      </w:r>
      <w:proofErr w:type="spellEnd"/>
      <w:r>
        <w:rPr>
          <w:rFonts w:asciiTheme="minorHAnsi" w:hAnsiTheme="minorHAnsi"/>
          <w:bCs/>
          <w:sz w:val="22"/>
          <w:szCs w:val="22"/>
        </w:rPr>
        <w:t>)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06ABE6BB" w14:textId="77777777" w:rsidR="00D60E22" w:rsidRDefault="00D60E22" w:rsidP="00D60E22">
      <w:pPr>
        <w:rPr>
          <w:rFonts w:asciiTheme="minorHAnsi" w:hAnsiTheme="minorHAnsi"/>
          <w:sz w:val="22"/>
          <w:szCs w:val="22"/>
        </w:rPr>
      </w:pPr>
    </w:p>
    <w:p w14:paraId="0BBF4CCF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</w:p>
    <w:p w14:paraId="44F24F81" w14:textId="79844239" w:rsidR="00D60E22" w:rsidRPr="00995A04" w:rsidRDefault="00D60E22" w:rsidP="00D60E22">
      <w:pPr>
        <w:pStyle w:val="Titel"/>
      </w:pPr>
      <w:r w:rsidRPr="00995A04">
        <w:t>Erwartete Resultate</w:t>
      </w:r>
    </w:p>
    <w:p w14:paraId="1EE0EB72" w14:textId="77777777" w:rsidR="00D60E22" w:rsidRPr="00995A04" w:rsidRDefault="00D60E22" w:rsidP="00D60E2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2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35B53740" w14:textId="77777777" w:rsidR="00D60E22" w:rsidRPr="00995A04" w:rsidRDefault="00D60E22" w:rsidP="00D60E2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2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04156CFE" w14:textId="77777777" w:rsidR="00D60E22" w:rsidRPr="00995A04" w:rsidRDefault="00D60E22" w:rsidP="00D60E22">
      <w:pPr>
        <w:rPr>
          <w:rFonts w:asciiTheme="minorHAnsi" w:hAnsiTheme="minorHAnsi"/>
          <w:sz w:val="22"/>
          <w:szCs w:val="22"/>
        </w:rPr>
      </w:pPr>
    </w:p>
    <w:p w14:paraId="4502FE7A" w14:textId="77777777" w:rsidR="00D60E22" w:rsidRPr="00995A04" w:rsidRDefault="00D60E22" w:rsidP="00D60E22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1EE95C9F" w14:textId="77777777" w:rsidR="00D60E22" w:rsidRPr="003A19B8" w:rsidRDefault="00D60E22" w:rsidP="00D60E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25 Minuten</w:t>
      </w:r>
    </w:p>
    <w:p w14:paraId="090B8C52" w14:textId="3E98E813" w:rsidR="00824C1E" w:rsidRPr="00D60E22" w:rsidRDefault="00824C1E" w:rsidP="00D60E22"/>
    <w:sectPr w:rsidR="00824C1E" w:rsidRPr="00D60E22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2AC59" w14:textId="77777777" w:rsidR="001878A9" w:rsidRDefault="001878A9" w:rsidP="002C4D52">
      <w:r>
        <w:separator/>
      </w:r>
    </w:p>
  </w:endnote>
  <w:endnote w:type="continuationSeparator" w:id="0">
    <w:p w14:paraId="34C70E1F" w14:textId="77777777" w:rsidR="001878A9" w:rsidRDefault="001878A9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EB0EE" w14:textId="77777777" w:rsidR="001878A9" w:rsidRDefault="001878A9" w:rsidP="002C4D52">
      <w:r>
        <w:separator/>
      </w:r>
    </w:p>
  </w:footnote>
  <w:footnote w:type="continuationSeparator" w:id="0">
    <w:p w14:paraId="7F8A2670" w14:textId="77777777" w:rsidR="001878A9" w:rsidRDefault="001878A9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3456296" w:rsidR="003C3179" w:rsidRPr="00766E57" w:rsidRDefault="00D60E22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</w:t>
    </w:r>
    <w:r w:rsidR="00766E57" w:rsidRPr="00766E57">
      <w:rPr>
        <w:rFonts w:asciiTheme="minorHAnsi" w:hAnsiTheme="minorHAnsi" w:cstheme="minorHAnsi"/>
        <w:sz w:val="28"/>
        <w:szCs w:val="28"/>
      </w:rPr>
      <w:t>-</w:t>
    </w:r>
    <w:r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 xml:space="preserve">Selektion: Bedingte Anweisungen mit </w:t>
    </w:r>
    <w:proofErr w:type="spellStart"/>
    <w:r>
      <w:rPr>
        <w:rFonts w:asciiTheme="minorHAnsi" w:hAnsiTheme="minorHAnsi"/>
        <w:sz w:val="28"/>
        <w:szCs w:val="28"/>
      </w:rPr>
      <w:t>if</w:t>
    </w:r>
    <w:proofErr w:type="spellEnd"/>
    <w:r>
      <w:rPr>
        <w:rFonts w:asciiTheme="minorHAnsi" w:hAnsiTheme="minorHAnsi"/>
        <w:sz w:val="28"/>
        <w:szCs w:val="28"/>
      </w:rPr>
      <w:t>: Fahrprüfung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878A9"/>
    <w:rsid w:val="00222836"/>
    <w:rsid w:val="002C4D52"/>
    <w:rsid w:val="0036044A"/>
    <w:rsid w:val="003C3179"/>
    <w:rsid w:val="003C5BFD"/>
    <w:rsid w:val="005C1D7C"/>
    <w:rsid w:val="00604280"/>
    <w:rsid w:val="00684DA5"/>
    <w:rsid w:val="006A4000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60E22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12</cp:revision>
  <cp:lastPrinted>2021-07-09T11:21:00Z</cp:lastPrinted>
  <dcterms:created xsi:type="dcterms:W3CDTF">2018-08-13T08:55:00Z</dcterms:created>
  <dcterms:modified xsi:type="dcterms:W3CDTF">2021-07-10T07:06:00Z</dcterms:modified>
</cp:coreProperties>
</file>