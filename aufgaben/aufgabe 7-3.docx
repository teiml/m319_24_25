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B466EE" w14:textId="77777777" w:rsidR="0065293C" w:rsidRDefault="0065293C" w:rsidP="0065293C">
      <w:pPr>
        <w:rPr>
          <w:rFonts w:asciiTheme="minorHAnsi" w:hAnsiTheme="minorHAnsi"/>
          <w:b/>
          <w:bCs/>
          <w:sz w:val="22"/>
          <w:szCs w:val="22"/>
        </w:rPr>
      </w:pPr>
    </w:p>
    <w:p w14:paraId="60CCC66D" w14:textId="6CDFD9D3" w:rsidR="0065293C" w:rsidRPr="00977279" w:rsidRDefault="0065293C" w:rsidP="0065293C">
      <w:pPr>
        <w:pStyle w:val="Titel"/>
      </w:pPr>
      <w:r w:rsidRPr="003D3913">
        <w:t>Ziele</w:t>
      </w:r>
    </w:p>
    <w:p w14:paraId="2AE51C8A" w14:textId="77777777" w:rsidR="0065293C" w:rsidRPr="003D3913" w:rsidRDefault="0065293C" w:rsidP="0065293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3D3913">
        <w:rPr>
          <w:rFonts w:asciiTheme="minorHAnsi" w:hAnsiTheme="minorHAnsi"/>
          <w:sz w:val="22"/>
          <w:szCs w:val="22"/>
        </w:rPr>
        <w:t xml:space="preserve">Sie können Funktionen </w:t>
      </w:r>
      <w:r>
        <w:rPr>
          <w:rFonts w:asciiTheme="minorHAnsi" w:hAnsiTheme="minorHAnsi"/>
          <w:sz w:val="22"/>
          <w:szCs w:val="22"/>
        </w:rPr>
        <w:t xml:space="preserve">ohne Parameter und mit Rückgabewert programmieren und </w:t>
      </w:r>
      <w:r w:rsidRPr="003D3913">
        <w:rPr>
          <w:rFonts w:asciiTheme="minorHAnsi" w:hAnsiTheme="minorHAnsi"/>
          <w:sz w:val="22"/>
          <w:szCs w:val="22"/>
        </w:rPr>
        <w:t>verwenden</w:t>
      </w:r>
    </w:p>
    <w:p w14:paraId="3284A4EA" w14:textId="77777777" w:rsidR="0065293C" w:rsidRPr="003D3913" w:rsidRDefault="0065293C" w:rsidP="0065293C">
      <w:pPr>
        <w:rPr>
          <w:rFonts w:asciiTheme="minorHAnsi" w:hAnsiTheme="minorHAnsi"/>
          <w:sz w:val="22"/>
          <w:szCs w:val="22"/>
        </w:rPr>
      </w:pPr>
    </w:p>
    <w:p w14:paraId="25B76320" w14:textId="77777777" w:rsidR="0065293C" w:rsidRDefault="0065293C" w:rsidP="0065293C">
      <w:pPr>
        <w:pStyle w:val="Titel"/>
      </w:pPr>
      <w:r w:rsidRPr="003D3913">
        <w:t>Aufgabenstellung</w:t>
      </w:r>
    </w:p>
    <w:p w14:paraId="07628C5C" w14:textId="77777777" w:rsidR="0065293C" w:rsidRDefault="0065293C" w:rsidP="0065293C">
      <w:pPr>
        <w:rPr>
          <w:rFonts w:asciiTheme="minorHAnsi" w:hAnsiTheme="minorHAnsi" w:cstheme="minorHAnsi"/>
          <w:bCs/>
          <w:sz w:val="22"/>
          <w:szCs w:val="22"/>
        </w:rPr>
      </w:pPr>
      <w:r w:rsidRPr="000C3081">
        <w:rPr>
          <w:rFonts w:asciiTheme="minorHAnsi" w:hAnsiTheme="minorHAnsi" w:cstheme="minorHAnsi"/>
          <w:bCs/>
          <w:sz w:val="22"/>
          <w:szCs w:val="22"/>
        </w:rPr>
        <w:t>Erstellen Sie ein Programm, welche</w:t>
      </w:r>
      <w:r>
        <w:rPr>
          <w:rFonts w:asciiTheme="minorHAnsi" w:hAnsiTheme="minorHAnsi" w:cstheme="minorHAnsi"/>
          <w:bCs/>
          <w:sz w:val="22"/>
          <w:szCs w:val="22"/>
        </w:rPr>
        <w:t>s</w:t>
      </w:r>
      <w:r w:rsidRPr="000C3081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die Summe von zwei Zahlen (5 und 8) in einer Funktion </w:t>
      </w:r>
      <w:proofErr w:type="spellStart"/>
      <w:r w:rsidRPr="00C32948">
        <w:rPr>
          <w:rFonts w:ascii="Courier New" w:hAnsi="Courier New" w:cs="Courier New"/>
          <w:bCs/>
          <w:sz w:val="22"/>
          <w:szCs w:val="22"/>
        </w:rPr>
        <w:t>berechneEtwas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berechnet und das Resultat ans Hauptprogramm zurückgibt</w:t>
      </w:r>
      <w:r w:rsidRPr="000C3081">
        <w:rPr>
          <w:rFonts w:asciiTheme="minorHAnsi" w:hAnsiTheme="minorHAnsi" w:cstheme="minorHAnsi"/>
          <w:bCs/>
          <w:sz w:val="22"/>
          <w:szCs w:val="22"/>
        </w:rPr>
        <w:t>.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6AAF4EB5" w14:textId="77777777" w:rsidR="0065293C" w:rsidRPr="000C3081" w:rsidRDefault="0065293C" w:rsidP="0065293C">
      <w:pPr>
        <w:rPr>
          <w:rFonts w:asciiTheme="minorHAnsi" w:hAnsiTheme="minorHAnsi" w:cstheme="minorHAnsi"/>
          <w:bCs/>
          <w:sz w:val="22"/>
          <w:szCs w:val="22"/>
        </w:rPr>
      </w:pPr>
    </w:p>
    <w:p w14:paraId="626B52D0" w14:textId="77777777" w:rsidR="0065293C" w:rsidRPr="000C3081" w:rsidRDefault="0065293C" w:rsidP="0065293C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3C58F09E" wp14:editId="3B13B18B">
            <wp:extent cx="6119495" cy="149161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E654" w14:textId="77777777" w:rsidR="0065293C" w:rsidRDefault="0065293C" w:rsidP="0065293C">
      <w:pPr>
        <w:rPr>
          <w:rFonts w:asciiTheme="minorHAnsi" w:hAnsiTheme="minorHAnsi" w:cstheme="minorHAnsi"/>
          <w:sz w:val="22"/>
          <w:szCs w:val="22"/>
        </w:rPr>
      </w:pPr>
    </w:p>
    <w:p w14:paraId="36150C84" w14:textId="77777777" w:rsidR="0065293C" w:rsidRPr="00ED3403" w:rsidRDefault="0065293C" w:rsidP="0065293C">
      <w:pPr>
        <w:pStyle w:val="Titel"/>
      </w:pPr>
      <w:r w:rsidRPr="00ED3403">
        <w:t>Vorgehen:</w:t>
      </w:r>
    </w:p>
    <w:p w14:paraId="608E0249" w14:textId="77777777" w:rsidR="0065293C" w:rsidRPr="00ED3403" w:rsidRDefault="0065293C" w:rsidP="0065293C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D3403">
        <w:rPr>
          <w:rFonts w:asciiTheme="minorHAnsi" w:hAnsiTheme="minorHAnsi" w:cstheme="minorHAnsi"/>
          <w:sz w:val="22"/>
          <w:szCs w:val="22"/>
        </w:rPr>
        <w:t xml:space="preserve">Deklarieren Sie </w:t>
      </w:r>
      <w:r w:rsidRPr="00C32948">
        <w:rPr>
          <w:rFonts w:asciiTheme="minorHAnsi" w:hAnsiTheme="minorHAnsi" w:cstheme="minorHAnsi"/>
          <w:b/>
          <w:bCs/>
          <w:sz w:val="22"/>
          <w:szCs w:val="22"/>
        </w:rPr>
        <w:t>in der Funktion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32948">
        <w:rPr>
          <w:rFonts w:ascii="Courier New" w:hAnsi="Courier New" w:cs="Courier New"/>
          <w:sz w:val="22"/>
          <w:szCs w:val="22"/>
        </w:rPr>
        <w:t>berechneEtwas</w:t>
      </w:r>
      <w:proofErr w:type="spellEnd"/>
      <w:r w:rsidRPr="00ED340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ED3403">
        <w:rPr>
          <w:rFonts w:asciiTheme="minorHAnsi" w:hAnsiTheme="minorHAnsi" w:cstheme="minorHAnsi"/>
          <w:sz w:val="22"/>
          <w:szCs w:val="22"/>
        </w:rPr>
        <w:t xml:space="preserve"> Variablen mit den Werten 5</w:t>
      </w:r>
      <w:r>
        <w:rPr>
          <w:rFonts w:asciiTheme="minorHAnsi" w:hAnsiTheme="minorHAnsi" w:cstheme="minorHAnsi"/>
          <w:sz w:val="22"/>
          <w:szCs w:val="22"/>
        </w:rPr>
        <w:t xml:space="preserve"> und </w:t>
      </w:r>
      <w:r w:rsidRPr="00ED3403">
        <w:rPr>
          <w:rFonts w:asciiTheme="minorHAnsi" w:hAnsiTheme="minorHAnsi" w:cstheme="minorHAnsi"/>
          <w:sz w:val="22"/>
          <w:szCs w:val="22"/>
        </w:rPr>
        <w:t>8.</w:t>
      </w:r>
    </w:p>
    <w:p w14:paraId="42FA9EA9" w14:textId="77777777" w:rsidR="0065293C" w:rsidRPr="00ED3403" w:rsidRDefault="0065293C" w:rsidP="0065293C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D3403">
        <w:rPr>
          <w:rFonts w:asciiTheme="minorHAnsi" w:hAnsiTheme="minorHAnsi" w:cstheme="minorHAnsi"/>
          <w:sz w:val="22"/>
          <w:szCs w:val="22"/>
        </w:rPr>
        <w:t xml:space="preserve">Berechnen Sie </w:t>
      </w:r>
      <w:r>
        <w:rPr>
          <w:rFonts w:asciiTheme="minorHAnsi" w:hAnsiTheme="minorHAnsi" w:cstheme="minorHAnsi"/>
          <w:sz w:val="22"/>
          <w:szCs w:val="22"/>
        </w:rPr>
        <w:t xml:space="preserve">in der Funktion die Summe und geben Sie das Resultat mit </w:t>
      </w:r>
      <w:proofErr w:type="spellStart"/>
      <w:r w:rsidRPr="00C32948"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ans Hauptprogramm zurück</w:t>
      </w:r>
    </w:p>
    <w:p w14:paraId="23A581B4" w14:textId="77777777" w:rsidR="0065293C" w:rsidRPr="00ED3403" w:rsidRDefault="0065293C" w:rsidP="0065293C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Deklarieren Sie im Hauptprogramm eine Variable </w:t>
      </w:r>
      <w:proofErr w:type="spellStart"/>
      <w:r w:rsidRPr="00C32948">
        <w:rPr>
          <w:rFonts w:ascii="Courier New" w:hAnsi="Courier New" w:cs="Courier New"/>
          <w:sz w:val="22"/>
          <w:szCs w:val="22"/>
        </w:rPr>
        <w:t>berechneteZahl</w:t>
      </w:r>
      <w:proofErr w:type="spellEnd"/>
      <w:r>
        <w:rPr>
          <w:rFonts w:asciiTheme="minorHAnsi" w:hAnsiTheme="minorHAnsi" w:cstheme="minorHAnsi"/>
          <w:sz w:val="22"/>
          <w:szCs w:val="22"/>
        </w:rPr>
        <w:t>, welche das Resultat der Funktion entgegennimmt</w:t>
      </w:r>
    </w:p>
    <w:p w14:paraId="1F6D94BC" w14:textId="77777777" w:rsidR="0065293C" w:rsidRPr="00ED3403" w:rsidRDefault="0065293C" w:rsidP="0065293C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Reichen Sie das Resultat an die Funktion</w:t>
      </w:r>
      <w:r w:rsidRPr="00ED3403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proofErr w:type="gramStart"/>
      <w:r w:rsidRPr="00C32948">
        <w:rPr>
          <w:rFonts w:ascii="Courier New" w:hAnsi="Courier New" w:cs="Courier New"/>
          <w:bCs/>
          <w:sz w:val="22"/>
          <w:szCs w:val="22"/>
        </w:rPr>
        <w:t>resultatAnzeigen</w:t>
      </w:r>
      <w:proofErr w:type="spellEnd"/>
      <w:r w:rsidRPr="00ED3403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 (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aus Aufgabe 7-1b) weiter </w:t>
      </w:r>
    </w:p>
    <w:p w14:paraId="49EFA891" w14:textId="77777777" w:rsidR="0065293C" w:rsidRDefault="0065293C" w:rsidP="0065293C">
      <w:pPr>
        <w:rPr>
          <w:rFonts w:asciiTheme="minorHAnsi" w:hAnsiTheme="minorHAnsi"/>
          <w:b/>
          <w:bCs/>
          <w:sz w:val="22"/>
          <w:szCs w:val="22"/>
        </w:rPr>
      </w:pPr>
    </w:p>
    <w:p w14:paraId="0A22AC54" w14:textId="77777777" w:rsidR="0065293C" w:rsidRDefault="0065293C" w:rsidP="0065293C">
      <w:pPr>
        <w:pStyle w:val="Titel"/>
      </w:pPr>
      <w:bookmarkStart w:id="0" w:name="_Hlk61506875"/>
      <w:r>
        <w:t>Hinweis:</w:t>
      </w:r>
    </w:p>
    <w:p w14:paraId="6F39CA56" w14:textId="77777777" w:rsidR="0065293C" w:rsidRPr="000C3081" w:rsidRDefault="0065293C" w:rsidP="0065293C">
      <w:pPr>
        <w:rPr>
          <w:rFonts w:asciiTheme="minorHAnsi" w:hAnsiTheme="minorHAnsi"/>
          <w:sz w:val="22"/>
          <w:szCs w:val="22"/>
        </w:rPr>
      </w:pPr>
      <w:r w:rsidRPr="000C3081">
        <w:rPr>
          <w:rFonts w:asciiTheme="minorHAnsi" w:hAnsiTheme="minorHAnsi"/>
          <w:sz w:val="22"/>
          <w:szCs w:val="22"/>
        </w:rPr>
        <w:t xml:space="preserve">Die Signatur der Funktion lautet: 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0C308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proofErr w:type="gramStart"/>
      <w:r w:rsidRPr="00C32948">
        <w:rPr>
          <w:rFonts w:ascii="Courier New" w:hAnsi="Courier New" w:cs="Courier New"/>
          <w:b/>
          <w:bCs/>
          <w:sz w:val="22"/>
          <w:szCs w:val="22"/>
        </w:rPr>
        <w:t>berechneEtwas</w:t>
      </w:r>
      <w:proofErr w:type="spellEnd"/>
      <w:r w:rsidRPr="000C3081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0C3081">
        <w:rPr>
          <w:rFonts w:ascii="Courier New" w:hAnsi="Courier New" w:cs="Courier New"/>
          <w:b/>
          <w:bCs/>
          <w:sz w:val="22"/>
          <w:szCs w:val="22"/>
        </w:rPr>
        <w:t>);</w:t>
      </w:r>
    </w:p>
    <w:bookmarkEnd w:id="0"/>
    <w:p w14:paraId="17142B72" w14:textId="77777777" w:rsidR="0065293C" w:rsidRDefault="0065293C" w:rsidP="0065293C">
      <w:pPr>
        <w:rPr>
          <w:rFonts w:asciiTheme="minorHAnsi" w:hAnsiTheme="minorHAnsi"/>
          <w:b/>
          <w:bCs/>
          <w:sz w:val="22"/>
          <w:szCs w:val="22"/>
        </w:rPr>
      </w:pPr>
    </w:p>
    <w:p w14:paraId="7BD384F5" w14:textId="77777777" w:rsidR="0065293C" w:rsidRPr="003D3913" w:rsidRDefault="0065293C" w:rsidP="0065293C">
      <w:pPr>
        <w:pStyle w:val="Titel"/>
      </w:pPr>
      <w:r w:rsidRPr="003D3913">
        <w:t>Erwartete Resultate</w:t>
      </w:r>
    </w:p>
    <w:p w14:paraId="7CA0B551" w14:textId="22AE40A1" w:rsidR="0065293C" w:rsidRPr="00977279" w:rsidRDefault="0065293C" w:rsidP="0065293C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77279">
        <w:rPr>
          <w:rFonts w:asciiTheme="minorHAnsi" w:hAnsiTheme="minorHAnsi"/>
          <w:sz w:val="22"/>
          <w:szCs w:val="22"/>
        </w:rPr>
        <w:t xml:space="preserve">Quellcode mit </w:t>
      </w:r>
      <w:r>
        <w:rPr>
          <w:rFonts w:asciiTheme="minorHAnsi" w:hAnsiTheme="minorHAnsi"/>
          <w:sz w:val="22"/>
          <w:szCs w:val="22"/>
        </w:rPr>
        <w:t xml:space="preserve">2 </w:t>
      </w:r>
      <w:r w:rsidRPr="00977279">
        <w:rPr>
          <w:rFonts w:asciiTheme="minorHAnsi" w:hAnsiTheme="minorHAnsi"/>
          <w:sz w:val="22"/>
          <w:szCs w:val="22"/>
        </w:rPr>
        <w:t>Funktion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7-</w:t>
      </w:r>
      <w:r>
        <w:rPr>
          <w:rFonts w:asciiTheme="minorHAnsi" w:hAnsiTheme="minorHAnsi"/>
          <w:sz w:val="22"/>
          <w:szCs w:val="22"/>
        </w:rPr>
        <w:t>3</w:t>
      </w:r>
      <w:r>
        <w:rPr>
          <w:rFonts w:asciiTheme="minorHAnsi" w:hAnsiTheme="minorHAnsi"/>
          <w:sz w:val="22"/>
          <w:szCs w:val="22"/>
        </w:rPr>
        <w:t>.c in Moodle hochgeladen</w:t>
      </w:r>
    </w:p>
    <w:p w14:paraId="090B8C52" w14:textId="3E98E813" w:rsidR="00824C1E" w:rsidRPr="0065293C" w:rsidRDefault="00824C1E" w:rsidP="0065293C"/>
    <w:sectPr w:rsidR="00824C1E" w:rsidRPr="0065293C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ED865" w14:textId="77777777" w:rsidR="007F59FD" w:rsidRDefault="007F59FD" w:rsidP="002C4D52">
      <w:r>
        <w:separator/>
      </w:r>
    </w:p>
  </w:endnote>
  <w:endnote w:type="continuationSeparator" w:id="0">
    <w:p w14:paraId="58CFF693" w14:textId="77777777" w:rsidR="007F59FD" w:rsidRDefault="007F59FD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0B18C" w14:textId="77777777" w:rsidR="007F59FD" w:rsidRDefault="007F59FD" w:rsidP="002C4D52">
      <w:r>
        <w:separator/>
      </w:r>
    </w:p>
  </w:footnote>
  <w:footnote w:type="continuationSeparator" w:id="0">
    <w:p w14:paraId="2084A2AE" w14:textId="77777777" w:rsidR="007F59FD" w:rsidRDefault="007F59FD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19EFB6D1" w:rsidR="003C3179" w:rsidRPr="00766E57" w:rsidRDefault="006237B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7</w:t>
    </w:r>
    <w:r w:rsidR="00B01F2B">
      <w:rPr>
        <w:rFonts w:asciiTheme="minorHAnsi" w:hAnsiTheme="minorHAnsi" w:cstheme="minorHAnsi"/>
        <w:sz w:val="28"/>
        <w:szCs w:val="28"/>
      </w:rPr>
      <w:t>-</w:t>
    </w:r>
    <w:r w:rsidR="0065293C">
      <w:rPr>
        <w:rFonts w:asciiTheme="minorHAnsi" w:hAnsiTheme="minorHAnsi" w:cstheme="minorHAnsi"/>
        <w:sz w:val="28"/>
        <w:szCs w:val="28"/>
      </w:rPr>
      <w:t>3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 xml:space="preserve">Funktion ohne Parameter, </w:t>
    </w:r>
    <w:r w:rsidR="0065293C">
      <w:rPr>
        <w:rFonts w:asciiTheme="minorHAnsi" w:hAnsiTheme="minorHAnsi"/>
        <w:sz w:val="28"/>
        <w:szCs w:val="28"/>
      </w:rPr>
      <w:t>mit</w:t>
    </w:r>
    <w:r>
      <w:rPr>
        <w:rFonts w:asciiTheme="minorHAnsi" w:hAnsiTheme="minorHAnsi"/>
        <w:sz w:val="28"/>
        <w:szCs w:val="28"/>
      </w:rPr>
      <w:t xml:space="preserve"> Rückgabewert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0543F"/>
    <w:rsid w:val="006237B0"/>
    <w:rsid w:val="0065293C"/>
    <w:rsid w:val="00684DA5"/>
    <w:rsid w:val="00766E57"/>
    <w:rsid w:val="007F59FD"/>
    <w:rsid w:val="00824C1E"/>
    <w:rsid w:val="00974798"/>
    <w:rsid w:val="00A02DCA"/>
    <w:rsid w:val="00B01F2B"/>
    <w:rsid w:val="00C06E03"/>
    <w:rsid w:val="00C142F3"/>
    <w:rsid w:val="00C34BA9"/>
    <w:rsid w:val="00C653D2"/>
    <w:rsid w:val="00CB1B33"/>
    <w:rsid w:val="00CD5ACF"/>
    <w:rsid w:val="00D86DF1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13</cp:revision>
  <cp:lastPrinted>2021-07-09T11:21:00Z</cp:lastPrinted>
  <dcterms:created xsi:type="dcterms:W3CDTF">2018-08-13T08:55:00Z</dcterms:created>
  <dcterms:modified xsi:type="dcterms:W3CDTF">2021-07-13T09:14:00Z</dcterms:modified>
</cp:coreProperties>
</file>