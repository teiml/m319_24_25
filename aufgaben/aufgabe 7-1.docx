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CB6EBB" w14:textId="77777777" w:rsidR="006237B0" w:rsidRDefault="006237B0" w:rsidP="006237B0">
      <w:pPr>
        <w:rPr>
          <w:rFonts w:asciiTheme="minorHAnsi" w:hAnsiTheme="minorHAnsi"/>
          <w:b/>
          <w:bCs/>
          <w:sz w:val="22"/>
          <w:szCs w:val="22"/>
        </w:rPr>
      </w:pPr>
    </w:p>
    <w:p w14:paraId="3C1175F9" w14:textId="20BEE7B3" w:rsidR="006237B0" w:rsidRPr="00977279" w:rsidRDefault="006237B0" w:rsidP="006237B0">
      <w:pPr>
        <w:pStyle w:val="Titel"/>
      </w:pPr>
      <w:r w:rsidRPr="003D3913">
        <w:t>Ziele</w:t>
      </w:r>
    </w:p>
    <w:p w14:paraId="04E7AB86" w14:textId="77777777" w:rsidR="006237B0" w:rsidRPr="003D3913" w:rsidRDefault="006237B0" w:rsidP="006237B0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3D3913">
        <w:rPr>
          <w:rFonts w:asciiTheme="minorHAnsi" w:hAnsiTheme="minorHAnsi"/>
          <w:sz w:val="22"/>
          <w:szCs w:val="22"/>
        </w:rPr>
        <w:t xml:space="preserve">Sie können Funktionen </w:t>
      </w:r>
      <w:r>
        <w:rPr>
          <w:rFonts w:asciiTheme="minorHAnsi" w:hAnsiTheme="minorHAnsi"/>
          <w:sz w:val="22"/>
          <w:szCs w:val="22"/>
        </w:rPr>
        <w:t xml:space="preserve">ohne Parameter und ohne Rückgabewert programmieren und </w:t>
      </w:r>
      <w:r w:rsidRPr="003D3913">
        <w:rPr>
          <w:rFonts w:asciiTheme="minorHAnsi" w:hAnsiTheme="minorHAnsi"/>
          <w:sz w:val="22"/>
          <w:szCs w:val="22"/>
        </w:rPr>
        <w:t>verwenden</w:t>
      </w:r>
    </w:p>
    <w:p w14:paraId="46ABF3E5" w14:textId="77777777" w:rsidR="006237B0" w:rsidRPr="003D3913" w:rsidRDefault="006237B0" w:rsidP="006237B0">
      <w:pPr>
        <w:rPr>
          <w:rFonts w:asciiTheme="minorHAnsi" w:hAnsiTheme="minorHAnsi"/>
          <w:sz w:val="22"/>
          <w:szCs w:val="22"/>
        </w:rPr>
      </w:pPr>
    </w:p>
    <w:p w14:paraId="4DB86538" w14:textId="77777777" w:rsidR="006237B0" w:rsidRDefault="006237B0" w:rsidP="006237B0">
      <w:pPr>
        <w:pStyle w:val="Titel"/>
      </w:pPr>
      <w:r w:rsidRPr="003D3913">
        <w:t>Aufgabenstellung</w:t>
      </w:r>
    </w:p>
    <w:p w14:paraId="360FE4B2" w14:textId="77777777" w:rsidR="006237B0" w:rsidRPr="00442B01" w:rsidRDefault="006237B0" w:rsidP="006237B0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Erstellen Sie ein Programm mit einer Funktion </w:t>
      </w:r>
      <w:proofErr w:type="spellStart"/>
      <w:r w:rsidRPr="004D4888">
        <w:rPr>
          <w:rFonts w:ascii="Courier New" w:hAnsi="Courier New" w:cs="Courier New"/>
          <w:bCs/>
          <w:sz w:val="22"/>
          <w:szCs w:val="22"/>
        </w:rPr>
        <w:t>func_sinnlos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, welche im Hauptprogramm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2 Mal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aufgerufen wird.</w:t>
      </w:r>
    </w:p>
    <w:p w14:paraId="1AC541DB" w14:textId="77777777" w:rsidR="006237B0" w:rsidRDefault="006237B0" w:rsidP="006237B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5CAB37B3" wp14:editId="2F84ABB0">
            <wp:extent cx="3933825" cy="279004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957" cy="27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2316" w14:textId="77777777" w:rsidR="006237B0" w:rsidRDefault="006237B0" w:rsidP="006237B0">
      <w:pPr>
        <w:rPr>
          <w:rFonts w:asciiTheme="minorHAnsi" w:hAnsiTheme="minorHAnsi" w:cstheme="minorHAnsi"/>
          <w:b/>
          <w:sz w:val="22"/>
          <w:szCs w:val="22"/>
        </w:rPr>
      </w:pPr>
    </w:p>
    <w:p w14:paraId="615AC321" w14:textId="77777777" w:rsidR="006237B0" w:rsidRPr="00977279" w:rsidRDefault="006237B0" w:rsidP="006237B0">
      <w:pPr>
        <w:rPr>
          <w:rFonts w:asciiTheme="minorHAnsi" w:hAnsiTheme="minorHAnsi" w:cstheme="minorHAnsi"/>
          <w:b/>
          <w:sz w:val="22"/>
          <w:szCs w:val="22"/>
        </w:rPr>
      </w:pPr>
    </w:p>
    <w:p w14:paraId="71FCB568" w14:textId="77777777" w:rsidR="006237B0" w:rsidRDefault="006237B0" w:rsidP="006237B0">
      <w:pPr>
        <w:pStyle w:val="Titel"/>
        <w:rPr>
          <w:noProof/>
        </w:rPr>
      </w:pPr>
      <w:r w:rsidRPr="00442B01">
        <w:rPr>
          <w:noProof/>
        </w:rPr>
        <w:t>Vorgehen</w:t>
      </w:r>
      <w:r>
        <w:rPr>
          <w:noProof/>
        </w:rPr>
        <w:t>:</w:t>
      </w:r>
    </w:p>
    <w:p w14:paraId="06C8509E" w14:textId="77777777" w:rsidR="006237B0" w:rsidRDefault="006237B0" w:rsidP="006237B0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ED3403">
        <w:rPr>
          <w:rFonts w:asciiTheme="minorHAnsi" w:hAnsiTheme="minorHAnsi" w:cstheme="minorHAnsi"/>
          <w:bCs/>
          <w:sz w:val="22"/>
          <w:szCs w:val="22"/>
        </w:rPr>
        <w:t xml:space="preserve">Die Funktion </w:t>
      </w:r>
      <w:proofErr w:type="spellStart"/>
      <w:r w:rsidRPr="004D4888">
        <w:rPr>
          <w:rFonts w:ascii="Courier New" w:hAnsi="Courier New" w:cs="Courier New"/>
          <w:bCs/>
          <w:sz w:val="22"/>
          <w:szCs w:val="22"/>
        </w:rPr>
        <w:t>func_sinnlos</w:t>
      </w:r>
      <w:proofErr w:type="spellEnd"/>
      <w:r w:rsidRPr="00ED3403">
        <w:rPr>
          <w:rFonts w:asciiTheme="minorHAnsi" w:hAnsiTheme="minorHAnsi" w:cstheme="minorHAnsi"/>
          <w:bCs/>
          <w:sz w:val="22"/>
          <w:szCs w:val="22"/>
        </w:rPr>
        <w:t xml:space="preserve"> muss vor der Funktion </w:t>
      </w:r>
      <w:proofErr w:type="spellStart"/>
      <w:r w:rsidRPr="00ED3403">
        <w:rPr>
          <w:rFonts w:asciiTheme="minorHAnsi" w:hAnsiTheme="minorHAnsi" w:cstheme="minorHAnsi"/>
          <w:bCs/>
          <w:sz w:val="22"/>
          <w:szCs w:val="22"/>
        </w:rPr>
        <w:t>main</w:t>
      </w:r>
      <w:proofErr w:type="spellEnd"/>
      <w:r w:rsidRPr="00ED3403">
        <w:rPr>
          <w:rFonts w:asciiTheme="minorHAnsi" w:hAnsiTheme="minorHAnsi" w:cstheme="minorHAnsi"/>
          <w:bCs/>
          <w:sz w:val="22"/>
          <w:szCs w:val="22"/>
        </w:rPr>
        <w:t xml:space="preserve"> programmiert werden</w:t>
      </w:r>
    </w:p>
    <w:p w14:paraId="4DC97E5C" w14:textId="77777777" w:rsidR="006237B0" w:rsidRPr="00ED3403" w:rsidRDefault="006237B0" w:rsidP="006237B0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Ergänzen Sie vor und nach den beiden Aufrufen im Hauptprogramm die abgebildete Ausgabe</w:t>
      </w:r>
    </w:p>
    <w:p w14:paraId="46017BC5" w14:textId="77777777" w:rsidR="006237B0" w:rsidRPr="00442B01" w:rsidRDefault="006237B0" w:rsidP="006237B0">
      <w:pPr>
        <w:rPr>
          <w:rFonts w:asciiTheme="minorHAnsi" w:hAnsiTheme="minorHAnsi" w:cstheme="minorHAnsi"/>
          <w:sz w:val="20"/>
          <w:szCs w:val="20"/>
        </w:rPr>
      </w:pPr>
    </w:p>
    <w:p w14:paraId="41F60112" w14:textId="77777777" w:rsidR="006237B0" w:rsidRDefault="006237B0" w:rsidP="006237B0">
      <w:pPr>
        <w:rPr>
          <w:rFonts w:asciiTheme="minorHAnsi" w:hAnsiTheme="minorHAnsi"/>
          <w:b/>
          <w:bCs/>
          <w:sz w:val="22"/>
          <w:szCs w:val="22"/>
        </w:rPr>
      </w:pPr>
    </w:p>
    <w:p w14:paraId="1593D47A" w14:textId="77777777" w:rsidR="006237B0" w:rsidRDefault="006237B0" w:rsidP="006237B0">
      <w:pPr>
        <w:pStyle w:val="Titel"/>
      </w:pPr>
      <w:r>
        <w:t>Hinweis:</w:t>
      </w:r>
    </w:p>
    <w:p w14:paraId="634B03FD" w14:textId="77777777" w:rsidR="006237B0" w:rsidRPr="000C3081" w:rsidRDefault="006237B0" w:rsidP="006237B0">
      <w:pPr>
        <w:rPr>
          <w:rFonts w:asciiTheme="minorHAnsi" w:hAnsiTheme="minorHAnsi"/>
          <w:sz w:val="22"/>
          <w:szCs w:val="22"/>
        </w:rPr>
      </w:pPr>
      <w:r w:rsidRPr="000C3081">
        <w:rPr>
          <w:rFonts w:asciiTheme="minorHAnsi" w:hAnsiTheme="minorHAnsi"/>
          <w:sz w:val="22"/>
          <w:szCs w:val="22"/>
        </w:rPr>
        <w:t xml:space="preserve">Die Signatur der Funktion lautet: 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C3081">
        <w:rPr>
          <w:rFonts w:ascii="Courier New" w:hAnsi="Courier New" w:cs="Courier New"/>
          <w:b/>
          <w:bCs/>
          <w:sz w:val="22"/>
          <w:szCs w:val="22"/>
        </w:rPr>
        <w:t>void</w:t>
      </w:r>
      <w:proofErr w:type="spellEnd"/>
      <w:r w:rsidRPr="000C308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func_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sinnlos</w:t>
      </w:r>
      <w:proofErr w:type="spellEnd"/>
      <w:r w:rsidRPr="000C3081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0C3081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4FE4FF8A" w14:textId="77777777" w:rsidR="006237B0" w:rsidRDefault="006237B0" w:rsidP="006237B0">
      <w:pPr>
        <w:rPr>
          <w:rFonts w:asciiTheme="minorHAnsi" w:hAnsiTheme="minorHAnsi"/>
          <w:b/>
          <w:bCs/>
          <w:sz w:val="22"/>
          <w:szCs w:val="22"/>
        </w:rPr>
      </w:pPr>
    </w:p>
    <w:p w14:paraId="1F2C29ED" w14:textId="77777777" w:rsidR="006237B0" w:rsidRDefault="006237B0" w:rsidP="006237B0">
      <w:pPr>
        <w:rPr>
          <w:rFonts w:asciiTheme="minorHAnsi" w:hAnsiTheme="minorHAnsi"/>
          <w:b/>
          <w:bCs/>
          <w:sz w:val="22"/>
          <w:szCs w:val="22"/>
        </w:rPr>
      </w:pPr>
    </w:p>
    <w:p w14:paraId="7C5125F0" w14:textId="77777777" w:rsidR="006237B0" w:rsidRPr="003D3913" w:rsidRDefault="006237B0" w:rsidP="006237B0">
      <w:pPr>
        <w:rPr>
          <w:rFonts w:asciiTheme="minorHAnsi" w:hAnsiTheme="minorHAnsi"/>
          <w:b/>
          <w:bCs/>
          <w:sz w:val="22"/>
          <w:szCs w:val="22"/>
        </w:rPr>
      </w:pPr>
      <w:r w:rsidRPr="003D3913">
        <w:rPr>
          <w:rFonts w:asciiTheme="minorHAnsi" w:hAnsiTheme="minorHAnsi"/>
          <w:b/>
          <w:bCs/>
          <w:sz w:val="22"/>
          <w:szCs w:val="22"/>
        </w:rPr>
        <w:t>Erwartete Resultate</w:t>
      </w:r>
    </w:p>
    <w:p w14:paraId="502954E8" w14:textId="3DAD941A" w:rsidR="006237B0" w:rsidRPr="00977279" w:rsidRDefault="006237B0" w:rsidP="006237B0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77279">
        <w:rPr>
          <w:rFonts w:asciiTheme="minorHAnsi" w:hAnsiTheme="minorHAnsi"/>
          <w:sz w:val="22"/>
          <w:szCs w:val="22"/>
        </w:rPr>
        <w:t>Quellcode mit Funktion</w:t>
      </w:r>
      <w:r>
        <w:rPr>
          <w:rFonts w:asciiTheme="minorHAnsi" w:hAnsiTheme="minorHAnsi"/>
          <w:sz w:val="22"/>
          <w:szCs w:val="22"/>
        </w:rPr>
        <w:t xml:space="preserve">: </w:t>
      </w:r>
      <w:bookmarkStart w:id="0" w:name="_Hlk61507324"/>
      <w:r>
        <w:rPr>
          <w:rFonts w:asciiTheme="minorHAnsi" w:hAnsiTheme="minorHAnsi"/>
          <w:sz w:val="22"/>
          <w:szCs w:val="22"/>
        </w:rPr>
        <w:tab/>
        <w:t>7-</w:t>
      </w:r>
      <w:r>
        <w:rPr>
          <w:rFonts w:asciiTheme="minorHAnsi" w:hAnsiTheme="minorHAnsi"/>
          <w:sz w:val="22"/>
          <w:szCs w:val="22"/>
        </w:rPr>
        <w:t>1</w:t>
      </w:r>
      <w:r>
        <w:rPr>
          <w:rFonts w:asciiTheme="minorHAnsi" w:hAnsiTheme="minorHAnsi"/>
          <w:sz w:val="22"/>
          <w:szCs w:val="22"/>
        </w:rPr>
        <w:t>.c in Moodle hochgeladen</w:t>
      </w:r>
      <w:bookmarkEnd w:id="0"/>
    </w:p>
    <w:p w14:paraId="090B8C52" w14:textId="3E98E813" w:rsidR="00824C1E" w:rsidRPr="006237B0" w:rsidRDefault="00824C1E" w:rsidP="006237B0"/>
    <w:sectPr w:rsidR="00824C1E" w:rsidRPr="006237B0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389B8" w14:textId="77777777" w:rsidR="00FF2BDE" w:rsidRDefault="00FF2BDE" w:rsidP="002C4D52">
      <w:r>
        <w:separator/>
      </w:r>
    </w:p>
  </w:endnote>
  <w:endnote w:type="continuationSeparator" w:id="0">
    <w:p w14:paraId="00A7F123" w14:textId="77777777" w:rsidR="00FF2BDE" w:rsidRDefault="00FF2BDE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F6F05" w14:textId="77777777" w:rsidR="00FF2BDE" w:rsidRDefault="00FF2BDE" w:rsidP="002C4D52">
      <w:r>
        <w:separator/>
      </w:r>
    </w:p>
  </w:footnote>
  <w:footnote w:type="continuationSeparator" w:id="0">
    <w:p w14:paraId="0626AD16" w14:textId="77777777" w:rsidR="00FF2BDE" w:rsidRDefault="00FF2BDE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63210217" w:rsidR="003C3179" w:rsidRPr="00766E57" w:rsidRDefault="006237B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7</w:t>
    </w:r>
    <w:r w:rsidR="00B01F2B">
      <w:rPr>
        <w:rFonts w:asciiTheme="minorHAnsi" w:hAnsiTheme="minorHAnsi" w:cstheme="minorHAnsi"/>
        <w:sz w:val="28"/>
        <w:szCs w:val="28"/>
      </w:rPr>
      <w:t>-1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>Funktion ohne Parameter, ohne Rückgabewert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0543F"/>
    <w:rsid w:val="006237B0"/>
    <w:rsid w:val="00684DA5"/>
    <w:rsid w:val="00766E57"/>
    <w:rsid w:val="00824C1E"/>
    <w:rsid w:val="00974798"/>
    <w:rsid w:val="00A02DCA"/>
    <w:rsid w:val="00B01F2B"/>
    <w:rsid w:val="00C06E03"/>
    <w:rsid w:val="00C142F3"/>
    <w:rsid w:val="00C34BA9"/>
    <w:rsid w:val="00C653D2"/>
    <w:rsid w:val="00CB1B33"/>
    <w:rsid w:val="00CD5ACF"/>
    <w:rsid w:val="00D86DF1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12</cp:revision>
  <cp:lastPrinted>2021-07-09T11:21:00Z</cp:lastPrinted>
  <dcterms:created xsi:type="dcterms:W3CDTF">2018-08-13T08:55:00Z</dcterms:created>
  <dcterms:modified xsi:type="dcterms:W3CDTF">2021-07-13T09:11:00Z</dcterms:modified>
</cp:coreProperties>
</file>