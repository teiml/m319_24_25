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294C6AB" w14:textId="4E8EEA78" w:rsidR="008F4A01" w:rsidRPr="005D680D" w:rsidRDefault="008F4A01" w:rsidP="008F4A01">
      <w:pPr>
        <w:pStyle w:val="Titel"/>
      </w:pPr>
      <w:r w:rsidRPr="005D680D">
        <w:t>Ziele</w:t>
      </w:r>
    </w:p>
    <w:p w14:paraId="709638E7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4E11EB41" w14:textId="77777777" w:rsidR="008F4A01" w:rsidRPr="005D680D" w:rsidRDefault="008F4A01" w:rsidP="008F4A01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 xml:space="preserve">Sie können die Ganzzahldivision und die </w:t>
      </w:r>
      <w:proofErr w:type="spellStart"/>
      <w:r w:rsidRPr="005D680D">
        <w:rPr>
          <w:rFonts w:ascii="Calibri" w:hAnsi="Calibri"/>
          <w:sz w:val="22"/>
          <w:szCs w:val="22"/>
        </w:rPr>
        <w:t>Modulooperation</w:t>
      </w:r>
      <w:proofErr w:type="spellEnd"/>
      <w:r w:rsidRPr="005D680D">
        <w:rPr>
          <w:rFonts w:ascii="Calibri" w:hAnsi="Calibri"/>
          <w:sz w:val="22"/>
          <w:szCs w:val="22"/>
        </w:rPr>
        <w:t xml:space="preserve"> korrekt anwenden</w:t>
      </w:r>
    </w:p>
    <w:p w14:paraId="207B07D7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2AE873CF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32AFA896" w14:textId="52D4CD3E" w:rsidR="008F4A01" w:rsidRPr="005D680D" w:rsidRDefault="008F4A01" w:rsidP="008F4A01">
      <w:pPr>
        <w:pStyle w:val="Titel"/>
      </w:pPr>
      <w:r w:rsidRPr="005D680D">
        <w:t>Aufgabenstellung</w:t>
      </w:r>
    </w:p>
    <w:p w14:paraId="17E35AE9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08235D03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>Berechnen Sie für den 100-sten Tag im Jahr</w:t>
      </w:r>
      <w:r>
        <w:rPr>
          <w:rFonts w:ascii="Calibri" w:hAnsi="Calibri"/>
          <w:sz w:val="22"/>
          <w:szCs w:val="22"/>
        </w:rPr>
        <w:t>,</w:t>
      </w:r>
      <w:r w:rsidRPr="005D680D">
        <w:rPr>
          <w:rFonts w:ascii="Calibri" w:hAnsi="Calibri"/>
          <w:sz w:val="22"/>
          <w:szCs w:val="22"/>
        </w:rPr>
        <w:t xml:space="preserve"> in welcher Woche dieser liegt und um welchen Wochentag es sich handelt. (Annahme der 1. Januar ist ein Montag)</w:t>
      </w:r>
    </w:p>
    <w:p w14:paraId="4FB3F0B0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45257D68" w14:textId="77777777" w:rsidR="008F4A01" w:rsidRPr="005D680D" w:rsidRDefault="008F4A01" w:rsidP="008F4A01">
      <w:pPr>
        <w:rPr>
          <w:rFonts w:ascii="Calibri" w:hAnsi="Calibri"/>
          <w:noProof/>
        </w:rPr>
      </w:pPr>
      <w:r w:rsidRPr="005D680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E35D" wp14:editId="1ECF4BDE">
                <wp:simplePos x="0" y="0"/>
                <wp:positionH relativeFrom="column">
                  <wp:posOffset>2042160</wp:posOffset>
                </wp:positionH>
                <wp:positionV relativeFrom="paragraph">
                  <wp:posOffset>1244600</wp:posOffset>
                </wp:positionV>
                <wp:extent cx="771525" cy="323850"/>
                <wp:effectExtent l="9525" t="13970" r="9525" b="508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AECF" w14:textId="77777777" w:rsidR="008F4A01" w:rsidRDefault="008F4A01" w:rsidP="008F4A01">
                            <w:r>
                              <w:t>Legende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0E3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8pt;margin-top:98pt;width:60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">
                <v:textbox>
                  <w:txbxContent>
                    <w:p w14:paraId="4B99AECF" w14:textId="77777777" w:rsidR="008F4A01" w:rsidRDefault="008F4A01" w:rsidP="008F4A01">
                      <w:r>
                        <w:t>Legende</w:t>
                      </w:r>
                    </w:p>
                  </w:txbxContent>
                </v:textbox>
              </v:shape>
            </w:pict>
          </mc:Fallback>
        </mc:AlternateContent>
      </w:r>
      <w:r w:rsidRPr="005D680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E387A" wp14:editId="7DE955F7">
                <wp:simplePos x="0" y="0"/>
                <wp:positionH relativeFrom="column">
                  <wp:posOffset>1680210</wp:posOffset>
                </wp:positionH>
                <wp:positionV relativeFrom="paragraph">
                  <wp:posOffset>901700</wp:posOffset>
                </wp:positionV>
                <wp:extent cx="257175" cy="952500"/>
                <wp:effectExtent l="19050" t="23495" r="19050" b="241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952500"/>
                        </a:xfrm>
                        <a:prstGeom prst="rightBrace">
                          <a:avLst>
                            <a:gd name="adj1" fmla="val 30864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ABD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6" o:spid="_x0000_s1026" type="#_x0000_t88" style="position:absolute;margin-left:132.3pt;margin-top:71pt;width:20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" strokecolor="white" strokeweight="3pt"/>
            </w:pict>
          </mc:Fallback>
        </mc:AlternateContent>
      </w:r>
      <w:r w:rsidRPr="005D680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3E707" wp14:editId="7412F2F2">
                <wp:simplePos x="0" y="0"/>
                <wp:positionH relativeFrom="column">
                  <wp:posOffset>4547235</wp:posOffset>
                </wp:positionH>
                <wp:positionV relativeFrom="paragraph">
                  <wp:posOffset>758825</wp:posOffset>
                </wp:positionV>
                <wp:extent cx="314325" cy="419100"/>
                <wp:effectExtent l="19050" t="71120" r="85725" b="2413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419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42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58.05pt;margin-top:59.75pt;width:24.75pt;height:3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" strokecolor="white" strokeweight="3pt">
                <v:stroke endarrow="block"/>
              </v:shape>
            </w:pict>
          </mc:Fallback>
        </mc:AlternateContent>
      </w:r>
      <w:r w:rsidRPr="005D680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F346A" wp14:editId="7A8A7BC7">
                <wp:simplePos x="0" y="0"/>
                <wp:positionH relativeFrom="column">
                  <wp:posOffset>3242310</wp:posOffset>
                </wp:positionH>
                <wp:positionV relativeFrom="paragraph">
                  <wp:posOffset>758825</wp:posOffset>
                </wp:positionV>
                <wp:extent cx="438150" cy="419100"/>
                <wp:effectExtent l="76200" t="80645" r="19050" b="2413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" cy="419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E957" id="AutoShape 4" o:spid="_x0000_s1026" type="#_x0000_t32" style="position:absolute;margin-left:255.3pt;margin-top:59.75pt;width:34.5pt;height:3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" strokecolor="white" strokeweight="3pt">
                <v:stroke endarrow="block"/>
              </v:shape>
            </w:pict>
          </mc:Fallback>
        </mc:AlternateContent>
      </w:r>
      <w:r w:rsidRPr="005D680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871E" wp14:editId="0E3B4D43">
                <wp:simplePos x="0" y="0"/>
                <wp:positionH relativeFrom="column">
                  <wp:posOffset>3604260</wp:posOffset>
                </wp:positionH>
                <wp:positionV relativeFrom="paragraph">
                  <wp:posOffset>1092200</wp:posOffset>
                </wp:positionV>
                <wp:extent cx="990600" cy="323850"/>
                <wp:effectExtent l="9525" t="13970" r="952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0FB7" w14:textId="77777777" w:rsidR="008F4A01" w:rsidRDefault="008F4A01" w:rsidP="008F4A01">
                            <w:r>
                              <w:t>berechnen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871E" id="Text Box 3" o:spid="_x0000_s1027" type="#_x0000_t202" style="position:absolute;margin-left:283.8pt;margin-top:86pt;width:7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8uKwIAAFY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">
                <v:textbox>
                  <w:txbxContent>
                    <w:p w14:paraId="61D40FB7" w14:textId="77777777" w:rsidR="008F4A01" w:rsidRDefault="008F4A01" w:rsidP="008F4A01">
                      <w:r>
                        <w:t>berechnen</w:t>
                      </w:r>
                    </w:p>
                  </w:txbxContent>
                </v:textbox>
              </v:shape>
            </w:pict>
          </mc:Fallback>
        </mc:AlternateContent>
      </w:r>
      <w:r w:rsidRPr="005D680D">
        <w:rPr>
          <w:rFonts w:ascii="Calibri" w:hAnsi="Calibri"/>
          <w:noProof/>
        </w:rPr>
        <w:drawing>
          <wp:inline distT="0" distB="0" distL="0" distR="0" wp14:anchorId="140FC222" wp14:editId="3B974E12">
            <wp:extent cx="5972175" cy="210502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E715" w14:textId="77777777" w:rsidR="008F4A01" w:rsidRPr="005D680D" w:rsidRDefault="008F4A01" w:rsidP="008F4A01">
      <w:pPr>
        <w:rPr>
          <w:rFonts w:ascii="Calibri" w:hAnsi="Calibri"/>
          <w:noProof/>
        </w:rPr>
      </w:pPr>
    </w:p>
    <w:p w14:paraId="69D5E479" w14:textId="77777777" w:rsidR="008F4A01" w:rsidRPr="005D680D" w:rsidRDefault="008F4A01" w:rsidP="008F4A01">
      <w:pPr>
        <w:rPr>
          <w:rFonts w:ascii="Calibri" w:hAnsi="Calibri"/>
          <w:b/>
          <w:bCs/>
          <w:sz w:val="22"/>
          <w:szCs w:val="22"/>
        </w:rPr>
      </w:pPr>
    </w:p>
    <w:p w14:paraId="4DAAD99C" w14:textId="77777777" w:rsidR="008F4A01" w:rsidRPr="005D680D" w:rsidRDefault="008F4A01" w:rsidP="008F4A01">
      <w:pPr>
        <w:rPr>
          <w:rFonts w:ascii="Calibri" w:hAnsi="Calibri"/>
          <w:b/>
          <w:bCs/>
          <w:sz w:val="22"/>
          <w:szCs w:val="22"/>
        </w:rPr>
      </w:pPr>
    </w:p>
    <w:p w14:paraId="2E6B25D7" w14:textId="52A3EDB0" w:rsidR="008F4A01" w:rsidRPr="005D680D" w:rsidRDefault="008F4A01" w:rsidP="008F4A01">
      <w:pPr>
        <w:pStyle w:val="Titel"/>
      </w:pPr>
      <w:r w:rsidRPr="005D680D">
        <w:t>Vorgehen</w:t>
      </w:r>
    </w:p>
    <w:p w14:paraId="5F977FB9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520BB525" w14:textId="77777777" w:rsidR="008F4A01" w:rsidRPr="005D680D" w:rsidRDefault="008F4A01" w:rsidP="008F4A01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>Deklarieren Sie eine Variable für den hundertsten Tag im Jahr</w:t>
      </w:r>
    </w:p>
    <w:p w14:paraId="26313D96" w14:textId="77777777" w:rsidR="008F4A01" w:rsidRPr="005D680D" w:rsidRDefault="008F4A01" w:rsidP="008F4A01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>Berechnen Sie die Woche</w:t>
      </w:r>
    </w:p>
    <w:p w14:paraId="4A14619C" w14:textId="77777777" w:rsidR="008F4A01" w:rsidRPr="005D680D" w:rsidRDefault="008F4A01" w:rsidP="008F4A01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>Berechnen Sie den Wochentag</w:t>
      </w:r>
    </w:p>
    <w:p w14:paraId="0AF16768" w14:textId="77777777" w:rsidR="008F4A01" w:rsidRPr="005D680D" w:rsidRDefault="008F4A01" w:rsidP="008F4A01">
      <w:pPr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sz w:val="22"/>
          <w:szCs w:val="22"/>
        </w:rPr>
        <w:t>Erzeugen Sie die Ausgabe gemäss Screenshot</w:t>
      </w:r>
    </w:p>
    <w:p w14:paraId="6A18AA11" w14:textId="77777777" w:rsidR="008F4A01" w:rsidRPr="005D680D" w:rsidRDefault="008F4A01" w:rsidP="008F4A01">
      <w:pPr>
        <w:ind w:left="720"/>
        <w:rPr>
          <w:rFonts w:ascii="Calibri" w:hAnsi="Calibri"/>
          <w:sz w:val="22"/>
          <w:szCs w:val="22"/>
        </w:rPr>
      </w:pPr>
    </w:p>
    <w:p w14:paraId="4F412B3C" w14:textId="77777777" w:rsidR="008F4A01" w:rsidRPr="005D680D" w:rsidRDefault="008F4A01" w:rsidP="008F4A01">
      <w:pPr>
        <w:rPr>
          <w:rFonts w:ascii="Calibri" w:hAnsi="Calibri"/>
          <w:sz w:val="22"/>
          <w:szCs w:val="22"/>
        </w:rPr>
      </w:pPr>
    </w:p>
    <w:p w14:paraId="12248D91" w14:textId="0A6E215A" w:rsidR="008F4A01" w:rsidRPr="005D680D" w:rsidRDefault="008F4A01" w:rsidP="008F4A01">
      <w:pPr>
        <w:pStyle w:val="Titel"/>
      </w:pPr>
      <w:r w:rsidRPr="005D680D">
        <w:t>Testen</w:t>
      </w:r>
    </w:p>
    <w:p w14:paraId="1F57B551" w14:textId="77777777" w:rsidR="008F4A01" w:rsidRPr="005D680D" w:rsidRDefault="008F4A01" w:rsidP="008F4A01">
      <w:pPr>
        <w:numPr>
          <w:ilvl w:val="0"/>
          <w:numId w:val="8"/>
        </w:numPr>
        <w:rPr>
          <w:rFonts w:ascii="Calibri" w:hAnsi="Calibri"/>
          <w:bCs/>
          <w:sz w:val="22"/>
          <w:szCs w:val="22"/>
        </w:rPr>
      </w:pPr>
      <w:r w:rsidRPr="005D680D">
        <w:rPr>
          <w:rFonts w:ascii="Calibri" w:hAnsi="Calibri"/>
          <w:bCs/>
          <w:sz w:val="22"/>
          <w:szCs w:val="22"/>
        </w:rPr>
        <w:t>Testen Sie Ihr Programm für verschiedene Tageswerte im Jahr</w:t>
      </w:r>
    </w:p>
    <w:p w14:paraId="02D39C67" w14:textId="77777777" w:rsidR="008F4A01" w:rsidRPr="008736DE" w:rsidRDefault="008F4A01" w:rsidP="008F4A01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5D680D">
        <w:rPr>
          <w:rFonts w:ascii="Calibri" w:hAnsi="Calibri"/>
          <w:bCs/>
          <w:sz w:val="22"/>
          <w:szCs w:val="22"/>
        </w:rPr>
        <w:t>Was fällt auf? Welches Problem ergibt sich?</w:t>
      </w:r>
    </w:p>
    <w:p w14:paraId="0B23C2D5" w14:textId="77777777" w:rsidR="008F4A01" w:rsidRDefault="008F4A01" w:rsidP="008F4A01">
      <w:pPr>
        <w:rPr>
          <w:rFonts w:ascii="Calibri" w:hAnsi="Calibri"/>
          <w:bCs/>
          <w:sz w:val="22"/>
          <w:szCs w:val="22"/>
        </w:rPr>
      </w:pPr>
    </w:p>
    <w:p w14:paraId="75F62DAF" w14:textId="7424474F" w:rsidR="008F4A01" w:rsidRPr="009F691D" w:rsidRDefault="008F4A01" w:rsidP="008F4A01">
      <w:pPr>
        <w:pStyle w:val="Titel"/>
      </w:pPr>
      <w:r w:rsidRPr="004375F5">
        <w:t>Erwartete Resultat</w:t>
      </w:r>
      <w:r>
        <w:t>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AD976" wp14:editId="6D95644C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0" t="0" r="9525" b="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2CCC" id="Geschweifte Klammer rechts 4" o:spid="_x0000_s1026" type="#_x0000_t88" style="position:absolute;margin-left:262.8pt;margin-top:3.65pt;width:23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5AF0C" wp14:editId="01892785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0157E" w14:textId="77777777" w:rsidR="008F4A01" w:rsidRPr="00BE0842" w:rsidRDefault="008F4A01" w:rsidP="008F4A0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AF0C" id="Textfeld 3" o:spid="_x0000_s1028" type="#_x0000_t202" style="position:absolute;left:0;text-align:left;margin-left:287.05pt;margin-top:11.75pt;width:194.7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" stroked="f">
                <v:textbox>
                  <w:txbxContent>
                    <w:p w14:paraId="07D0157E" w14:textId="77777777" w:rsidR="008F4A01" w:rsidRPr="00BE0842" w:rsidRDefault="008F4A01" w:rsidP="008F4A01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38E47" w14:textId="77777777" w:rsidR="008F4A01" w:rsidRDefault="008F4A01" w:rsidP="008F4A0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4-3.c</w:t>
      </w:r>
    </w:p>
    <w:p w14:paraId="3AB5D9CA" w14:textId="77777777" w:rsidR="008F4A01" w:rsidRPr="009F691D" w:rsidRDefault="008F4A01" w:rsidP="008F4A0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Screenshot des gestarteten Programms: </w:t>
      </w:r>
      <w:r>
        <w:rPr>
          <w:rFonts w:ascii="Calibri" w:hAnsi="Calibri"/>
          <w:sz w:val="22"/>
          <w:szCs w:val="22"/>
        </w:rPr>
        <w:tab/>
        <w:t>4-3.png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954C1" w14:textId="77777777" w:rsidR="004C4752" w:rsidRDefault="004C4752" w:rsidP="002C4D52">
      <w:r>
        <w:separator/>
      </w:r>
    </w:p>
  </w:endnote>
  <w:endnote w:type="continuationSeparator" w:id="0">
    <w:p w14:paraId="5A0CE11B" w14:textId="77777777" w:rsidR="004C4752" w:rsidRDefault="004C4752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09920" w14:textId="77777777" w:rsidR="004C4752" w:rsidRDefault="004C4752" w:rsidP="002C4D52">
      <w:r>
        <w:separator/>
      </w:r>
    </w:p>
  </w:footnote>
  <w:footnote w:type="continuationSeparator" w:id="0">
    <w:p w14:paraId="0791121C" w14:textId="77777777" w:rsidR="004C4752" w:rsidRDefault="004C4752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BB7AD92" w:rsidR="003C3179" w:rsidRPr="00766E57" w:rsidRDefault="008F4A01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8F4A01">
      <w:rPr>
        <w:rFonts w:asciiTheme="minorHAnsi" w:hAnsiTheme="minorHAnsi" w:cstheme="minorHAnsi"/>
        <w:sz w:val="28"/>
        <w:szCs w:val="28"/>
      </w:rPr>
      <w:t>Berechnung Woche und Wochentag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6712CE"/>
    <w:multiLevelType w:val="hybridMultilevel"/>
    <w:tmpl w:val="4F5A8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C4752"/>
    <w:rsid w:val="005C1D7C"/>
    <w:rsid w:val="00604280"/>
    <w:rsid w:val="00684DA5"/>
    <w:rsid w:val="00766E57"/>
    <w:rsid w:val="00824C1E"/>
    <w:rsid w:val="008F4A01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2021-07-09T12:01:00Z</dcterms:modified>
</cp:coreProperties>
</file>