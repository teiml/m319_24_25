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16DC6A" w14:textId="77777777" w:rsidR="009276DA" w:rsidRDefault="009276DA" w:rsidP="009276D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1BD1BE" w14:textId="12E8ABE3" w:rsidR="009276DA" w:rsidRPr="00584D01" w:rsidRDefault="009276DA" w:rsidP="009276DA">
      <w:pPr>
        <w:pStyle w:val="Titel"/>
      </w:pPr>
      <w:r w:rsidRPr="000642A8">
        <w:t>Ziele</w:t>
      </w:r>
    </w:p>
    <w:p w14:paraId="5A4A3B5E" w14:textId="77777777" w:rsidR="009276DA" w:rsidRDefault="009276DA" w:rsidP="009276D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2A8">
        <w:rPr>
          <w:rFonts w:asciiTheme="minorHAnsi" w:hAnsiTheme="minorHAnsi" w:cstheme="minorHAnsi"/>
          <w:sz w:val="22"/>
          <w:szCs w:val="22"/>
        </w:rPr>
        <w:t xml:space="preserve">Sie können </w:t>
      </w:r>
      <w:r>
        <w:rPr>
          <w:rFonts w:asciiTheme="minorHAnsi" w:hAnsiTheme="minorHAnsi" w:cstheme="minorHAnsi"/>
          <w:sz w:val="22"/>
          <w:szCs w:val="22"/>
        </w:rPr>
        <w:t>eine fussgesteuerte do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 w:rsidRPr="00064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>-Schleife anwenden.</w:t>
      </w:r>
    </w:p>
    <w:p w14:paraId="6CD45AB7" w14:textId="77777777" w:rsidR="009276DA" w:rsidRDefault="009276DA" w:rsidP="009276D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9A908F5" w14:textId="77777777" w:rsidR="009276DA" w:rsidRDefault="009276DA" w:rsidP="009276DA">
      <w:pPr>
        <w:pStyle w:val="Titel"/>
      </w:pPr>
      <w:r>
        <w:t>Aufgabenstellung</w:t>
      </w:r>
    </w:p>
    <w:p w14:paraId="54C956D3" w14:textId="77777777" w:rsidR="009276DA" w:rsidRDefault="009276DA" w:rsidP="009276DA">
      <w:pPr>
        <w:tabs>
          <w:tab w:val="left" w:pos="1134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Erstellen Sie ein Programm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welches Temperaturen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von Celsius nach Fahrenheit umrechnet. Nach der Umrechnung soll der Benutzer die Möglichkeit haben eine weitere Umrechnung vorzunehmen:</w:t>
      </w:r>
    </w:p>
    <w:p w14:paraId="4B14C2DB" w14:textId="77777777" w:rsidR="009276DA" w:rsidRDefault="009276DA" w:rsidP="009276DA">
      <w:pPr>
        <w:tabs>
          <w:tab w:val="left" w:pos="1134"/>
        </w:tabs>
        <w:rPr>
          <w:rFonts w:asciiTheme="minorHAnsi" w:hAnsiTheme="minorHAnsi" w:cstheme="minorHAnsi"/>
          <w:bCs/>
          <w:sz w:val="22"/>
          <w:szCs w:val="22"/>
        </w:rPr>
      </w:pPr>
    </w:p>
    <w:p w14:paraId="76841C1A" w14:textId="77777777" w:rsidR="009276DA" w:rsidRDefault="009276DA" w:rsidP="009276DA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16193A3C" wp14:editId="60DBDCBF">
            <wp:extent cx="6119495" cy="3310255"/>
            <wp:effectExtent l="0" t="0" r="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1BC3" w14:textId="77777777" w:rsidR="009276DA" w:rsidRDefault="009276DA" w:rsidP="009276DA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6E30EDAA" w14:textId="77777777" w:rsidR="009276DA" w:rsidRPr="00D36F47" w:rsidRDefault="009276DA" w:rsidP="009276DA">
      <w:pPr>
        <w:pStyle w:val="Titel"/>
      </w:pPr>
      <w:r w:rsidRPr="00D36F47">
        <w:t>Vorgehen</w:t>
      </w:r>
    </w:p>
    <w:p w14:paraId="661A8D30" w14:textId="77777777" w:rsidR="009276DA" w:rsidRPr="006F06B0" w:rsidRDefault="009276DA" w:rsidP="009276DA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Verwenden Sie eine fussgesteuerte do</w:t>
      </w:r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while</w:t>
      </w:r>
      <w:proofErr w:type="spellEnd"/>
      <w:r>
        <w:rPr>
          <w:rFonts w:asciiTheme="minorHAnsi" w:hAnsiTheme="minorHAnsi"/>
          <w:sz w:val="22"/>
          <w:szCs w:val="22"/>
        </w:rPr>
        <w:t xml:space="preserve"> - </w:t>
      </w:r>
      <w:proofErr w:type="gramStart"/>
      <w:r>
        <w:rPr>
          <w:rFonts w:asciiTheme="minorHAnsi" w:hAnsiTheme="minorHAnsi"/>
          <w:sz w:val="22"/>
          <w:szCs w:val="22"/>
        </w:rPr>
        <w:t>Schleife</w:t>
      </w:r>
      <w:proofErr w:type="gramEnd"/>
      <w:r>
        <w:rPr>
          <w:rFonts w:asciiTheme="minorHAnsi" w:hAnsiTheme="minorHAnsi"/>
          <w:sz w:val="22"/>
          <w:szCs w:val="22"/>
        </w:rPr>
        <w:t xml:space="preserve"> um eine erneute Berechnung durchzuführen:</w:t>
      </w:r>
      <w:r>
        <w:rPr>
          <w:rFonts w:asciiTheme="minorHAnsi" w:hAnsiTheme="minorHAnsi"/>
          <w:sz w:val="22"/>
          <w:szCs w:val="22"/>
        </w:rPr>
        <w:br/>
      </w:r>
      <w:r w:rsidRPr="006F06B0">
        <w:rPr>
          <w:rFonts w:asciiTheme="minorHAnsi" w:hAnsiTheme="minorHAnsi"/>
          <w:b/>
          <w:bCs/>
          <w:sz w:val="22"/>
          <w:szCs w:val="22"/>
        </w:rPr>
        <w:t>do</w:t>
      </w:r>
    </w:p>
    <w:p w14:paraId="23A76326" w14:textId="77777777" w:rsidR="009276DA" w:rsidRPr="006F06B0" w:rsidRDefault="009276DA" w:rsidP="009276DA">
      <w:pPr>
        <w:ind w:left="709"/>
        <w:rPr>
          <w:rFonts w:ascii="Courier New" w:hAnsi="Courier New" w:cs="Courier New"/>
          <w:sz w:val="22"/>
          <w:szCs w:val="22"/>
        </w:rPr>
      </w:pPr>
      <w:r w:rsidRPr="006F06B0">
        <w:rPr>
          <w:rFonts w:ascii="Courier New" w:hAnsi="Courier New" w:cs="Courier New"/>
          <w:sz w:val="22"/>
          <w:szCs w:val="22"/>
        </w:rPr>
        <w:t>{</w:t>
      </w:r>
    </w:p>
    <w:p w14:paraId="6793742E" w14:textId="77777777" w:rsidR="009276DA" w:rsidRPr="006F06B0" w:rsidRDefault="009276DA" w:rsidP="009276DA">
      <w:pPr>
        <w:ind w:left="709"/>
        <w:rPr>
          <w:rFonts w:ascii="Courier New" w:hAnsi="Courier New" w:cs="Courier New"/>
          <w:sz w:val="22"/>
          <w:szCs w:val="22"/>
        </w:rPr>
      </w:pPr>
      <w:r w:rsidRPr="006F06B0">
        <w:rPr>
          <w:rFonts w:ascii="Courier New" w:hAnsi="Courier New" w:cs="Courier New"/>
          <w:sz w:val="22"/>
          <w:szCs w:val="22"/>
        </w:rPr>
        <w:t xml:space="preserve">   //Hier haben wir </w:t>
      </w:r>
      <w:r>
        <w:rPr>
          <w:rFonts w:ascii="Courier New" w:hAnsi="Courier New" w:cs="Courier New"/>
          <w:sz w:val="22"/>
          <w:szCs w:val="22"/>
        </w:rPr>
        <w:t>Eingabe, Verarbeitung und Ausgabe</w:t>
      </w:r>
    </w:p>
    <w:p w14:paraId="1EDCFE93" w14:textId="77777777" w:rsidR="009276DA" w:rsidRPr="006F06B0" w:rsidRDefault="009276DA" w:rsidP="009276DA">
      <w:pPr>
        <w:ind w:left="709"/>
        <w:rPr>
          <w:rFonts w:ascii="Courier New" w:hAnsi="Courier New" w:cs="Courier New"/>
          <w:sz w:val="22"/>
          <w:szCs w:val="22"/>
        </w:rPr>
      </w:pPr>
      <w:r w:rsidRPr="006F06B0">
        <w:rPr>
          <w:rFonts w:ascii="Courier New" w:hAnsi="Courier New" w:cs="Courier New"/>
          <w:sz w:val="22"/>
          <w:szCs w:val="22"/>
        </w:rPr>
        <w:t xml:space="preserve">   ...</w:t>
      </w:r>
    </w:p>
    <w:p w14:paraId="1F1F1C87" w14:textId="77777777" w:rsidR="009276DA" w:rsidRPr="006F06B0" w:rsidRDefault="009276DA" w:rsidP="009276DA">
      <w:pPr>
        <w:ind w:left="709"/>
        <w:rPr>
          <w:rFonts w:ascii="Courier New" w:hAnsi="Courier New" w:cs="Courier New"/>
          <w:sz w:val="22"/>
          <w:szCs w:val="22"/>
        </w:rPr>
      </w:pPr>
      <w:r w:rsidRPr="006F06B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6F06B0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6F06B0">
        <w:rPr>
          <w:rFonts w:ascii="Courier New" w:hAnsi="Courier New" w:cs="Courier New"/>
          <w:sz w:val="22"/>
          <w:szCs w:val="22"/>
        </w:rPr>
        <w:t>(</w:t>
      </w:r>
      <w:proofErr w:type="gramEnd"/>
      <w:r w:rsidRPr="006F06B0">
        <w:rPr>
          <w:rFonts w:ascii="Courier New" w:hAnsi="Courier New" w:cs="Courier New"/>
          <w:sz w:val="22"/>
          <w:szCs w:val="22"/>
        </w:rPr>
        <w:t xml:space="preserve">"Noch eine </w:t>
      </w:r>
      <w:r>
        <w:rPr>
          <w:rFonts w:ascii="Courier New" w:hAnsi="Courier New" w:cs="Courier New"/>
          <w:sz w:val="22"/>
          <w:szCs w:val="22"/>
        </w:rPr>
        <w:t>Umrechnung</w:t>
      </w:r>
      <w:r w:rsidRPr="006F06B0"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22"/>
          <w:szCs w:val="22"/>
        </w:rPr>
        <w:t>nein</w:t>
      </w:r>
      <w:r w:rsidRPr="006F06B0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0 </w:t>
      </w:r>
      <w:r w:rsidRPr="006F06B0">
        <w:rPr>
          <w:rFonts w:ascii="Courier New" w:hAnsi="Courier New" w:cs="Courier New"/>
          <w:sz w:val="22"/>
          <w:szCs w:val="22"/>
        </w:rPr>
        <w:t xml:space="preserve">/ </w:t>
      </w:r>
      <w:r>
        <w:rPr>
          <w:rFonts w:ascii="Courier New" w:hAnsi="Courier New" w:cs="Courier New"/>
          <w:sz w:val="22"/>
          <w:szCs w:val="22"/>
        </w:rPr>
        <w:t>ja</w:t>
      </w:r>
      <w:r w:rsidRPr="006F06B0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>1</w:t>
      </w:r>
      <w:r w:rsidRPr="006F06B0">
        <w:rPr>
          <w:rFonts w:ascii="Courier New" w:hAnsi="Courier New" w:cs="Courier New"/>
          <w:sz w:val="22"/>
          <w:szCs w:val="22"/>
        </w:rPr>
        <w:t>) ?");</w:t>
      </w:r>
    </w:p>
    <w:p w14:paraId="079639B1" w14:textId="77777777" w:rsidR="009276DA" w:rsidRPr="006F06B0" w:rsidRDefault="009276DA" w:rsidP="009276DA">
      <w:pPr>
        <w:ind w:left="709"/>
        <w:rPr>
          <w:rFonts w:ascii="Courier New" w:hAnsi="Courier New" w:cs="Courier New"/>
          <w:sz w:val="22"/>
          <w:szCs w:val="22"/>
        </w:rPr>
      </w:pPr>
      <w:r w:rsidRPr="006F06B0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6F06B0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6F06B0">
        <w:rPr>
          <w:rFonts w:ascii="Courier New" w:hAnsi="Courier New" w:cs="Courier New"/>
          <w:sz w:val="22"/>
          <w:szCs w:val="22"/>
        </w:rPr>
        <w:t>(</w:t>
      </w:r>
      <w:proofErr w:type="gramEnd"/>
      <w:r w:rsidRPr="006F06B0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6F06B0">
        <w:rPr>
          <w:rFonts w:ascii="Courier New" w:hAnsi="Courier New" w:cs="Courier New"/>
          <w:sz w:val="22"/>
          <w:szCs w:val="22"/>
        </w:rPr>
        <w:t>antwort</w:t>
      </w:r>
      <w:proofErr w:type="spellEnd"/>
      <w:r w:rsidRPr="006F06B0">
        <w:rPr>
          <w:rFonts w:ascii="Courier New" w:hAnsi="Courier New" w:cs="Courier New"/>
          <w:sz w:val="22"/>
          <w:szCs w:val="22"/>
        </w:rPr>
        <w:t>);</w:t>
      </w:r>
    </w:p>
    <w:p w14:paraId="292FFC31" w14:textId="77777777" w:rsidR="009276DA" w:rsidRPr="006F06B0" w:rsidRDefault="009276DA" w:rsidP="009276DA">
      <w:pPr>
        <w:ind w:left="709"/>
        <w:rPr>
          <w:rFonts w:ascii="Courier New" w:hAnsi="Courier New" w:cs="Courier New"/>
          <w:sz w:val="22"/>
          <w:szCs w:val="22"/>
        </w:rPr>
      </w:pPr>
      <w:r w:rsidRPr="006F06B0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6F06B0">
        <w:rPr>
          <w:rFonts w:ascii="Courier New" w:hAnsi="Courier New" w:cs="Courier New"/>
          <w:b/>
          <w:bCs/>
          <w:sz w:val="22"/>
          <w:szCs w:val="22"/>
        </w:rPr>
        <w:t>while</w:t>
      </w:r>
      <w:proofErr w:type="spellEnd"/>
      <w:r w:rsidRPr="006F06B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F06B0">
        <w:rPr>
          <w:rFonts w:ascii="Courier New" w:hAnsi="Courier New" w:cs="Courier New"/>
          <w:sz w:val="22"/>
          <w:szCs w:val="22"/>
        </w:rPr>
        <w:t>antwort</w:t>
      </w:r>
      <w:proofErr w:type="spellEnd"/>
      <w:r w:rsidRPr="006F06B0">
        <w:rPr>
          <w:rFonts w:ascii="Courier New" w:hAnsi="Courier New" w:cs="Courier New"/>
          <w:sz w:val="22"/>
          <w:szCs w:val="22"/>
        </w:rPr>
        <w:t xml:space="preserve"> &gt; 0);</w:t>
      </w:r>
    </w:p>
    <w:p w14:paraId="30EAA2D1" w14:textId="77777777" w:rsidR="009276DA" w:rsidRDefault="009276DA" w:rsidP="009276DA">
      <w:pPr>
        <w:pStyle w:val="Listenabsatz"/>
        <w:rPr>
          <w:rFonts w:asciiTheme="minorHAnsi" w:hAnsiTheme="minorHAnsi"/>
          <w:sz w:val="22"/>
          <w:szCs w:val="22"/>
        </w:rPr>
      </w:pPr>
    </w:p>
    <w:p w14:paraId="3474FC8D" w14:textId="77777777" w:rsidR="009276DA" w:rsidRDefault="009276DA" w:rsidP="009276DA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Bei der Eingabe von 1 wird die Schleife wiederholt </w:t>
      </w:r>
    </w:p>
    <w:p w14:paraId="070971C9" w14:textId="77777777" w:rsidR="009276DA" w:rsidRPr="00D36F47" w:rsidRDefault="009276DA" w:rsidP="009276DA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Bei der Eingabe von 0 wird die Schleife verlassen und das Programm beendet</w:t>
      </w:r>
    </w:p>
    <w:p w14:paraId="105EE737" w14:textId="77777777" w:rsidR="009276DA" w:rsidRPr="00D36F47" w:rsidRDefault="009276DA" w:rsidP="009276DA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D36F47">
        <w:rPr>
          <w:rFonts w:asciiTheme="minorHAnsi" w:hAnsiTheme="minorHAnsi"/>
          <w:sz w:val="22"/>
          <w:szCs w:val="22"/>
        </w:rPr>
        <w:t>Die Formel für die Umrechnung lautet:</w:t>
      </w:r>
    </w:p>
    <w:p w14:paraId="23D8EF7D" w14:textId="77777777" w:rsidR="009276DA" w:rsidRPr="0083338E" w:rsidRDefault="009276DA" w:rsidP="009276DA">
      <w:pPr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°F=°C 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+32</m:t>
          </m:r>
        </m:oMath>
      </m:oMathPara>
    </w:p>
    <w:p w14:paraId="54686553" w14:textId="77777777" w:rsidR="009276DA" w:rsidRDefault="009276DA" w:rsidP="009276DA">
      <w:pPr>
        <w:rPr>
          <w:rFonts w:asciiTheme="minorHAnsi" w:hAnsiTheme="minorHAnsi"/>
          <w:b/>
          <w:bCs/>
          <w:sz w:val="22"/>
          <w:szCs w:val="22"/>
        </w:rPr>
      </w:pPr>
    </w:p>
    <w:p w14:paraId="440415F7" w14:textId="77777777" w:rsidR="009276DA" w:rsidRDefault="009276DA" w:rsidP="009276DA">
      <w:pPr>
        <w:rPr>
          <w:rFonts w:asciiTheme="minorHAnsi" w:hAnsiTheme="minorHAnsi"/>
          <w:b/>
          <w:bCs/>
          <w:sz w:val="22"/>
          <w:szCs w:val="22"/>
        </w:rPr>
      </w:pPr>
    </w:p>
    <w:p w14:paraId="6BCB8563" w14:textId="77777777" w:rsidR="009276DA" w:rsidRPr="005B26FE" w:rsidRDefault="009276DA" w:rsidP="009276DA">
      <w:pPr>
        <w:pStyle w:val="Titel"/>
      </w:pPr>
      <w:r>
        <w:t>Erwartete Resultate</w:t>
      </w:r>
    </w:p>
    <w:p w14:paraId="79C90CF0" w14:textId="77777777" w:rsidR="009276DA" w:rsidRPr="005B26FE" w:rsidRDefault="009276DA" w:rsidP="009276DA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>Struktogramm</w:t>
      </w:r>
    </w:p>
    <w:p w14:paraId="31025BA2" w14:textId="77777777" w:rsidR="009276DA" w:rsidRDefault="009276DA" w:rsidP="009276DA">
      <w:pPr>
        <w:pStyle w:val="Listenabsatz"/>
        <w:numPr>
          <w:ilvl w:val="0"/>
          <w:numId w:val="8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 xml:space="preserve">Quellcode </w:t>
      </w:r>
    </w:p>
    <w:p w14:paraId="428226D9" w14:textId="77777777" w:rsidR="009276DA" w:rsidRPr="005B26FE" w:rsidRDefault="009276DA" w:rsidP="009276DA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9276DA" w:rsidRDefault="00824C1E" w:rsidP="009276DA"/>
    <w:sectPr w:rsidR="00824C1E" w:rsidRPr="009276DA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01A0E" w14:textId="77777777" w:rsidR="00CF51AC" w:rsidRDefault="00CF51AC" w:rsidP="002C4D52">
      <w:r>
        <w:separator/>
      </w:r>
    </w:p>
  </w:endnote>
  <w:endnote w:type="continuationSeparator" w:id="0">
    <w:p w14:paraId="6015F788" w14:textId="77777777" w:rsidR="00CF51AC" w:rsidRDefault="00CF51AC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BF23E" w14:textId="77777777" w:rsidR="00CF51AC" w:rsidRDefault="00CF51AC" w:rsidP="002C4D52">
      <w:r>
        <w:separator/>
      </w:r>
    </w:p>
  </w:footnote>
  <w:footnote w:type="continuationSeparator" w:id="0">
    <w:p w14:paraId="5F33B373" w14:textId="77777777" w:rsidR="00CF51AC" w:rsidRDefault="00CF51AC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62FCD6E" w:rsidR="003C3179" w:rsidRPr="00766E57" w:rsidRDefault="009276DA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6-6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do</w:t>
    </w:r>
    <w:proofErr w:type="gramStart"/>
    <w:r>
      <w:rPr>
        <w:rFonts w:asciiTheme="minorHAnsi" w:hAnsiTheme="minorHAnsi" w:cstheme="minorHAnsi"/>
        <w:sz w:val="28"/>
        <w:szCs w:val="28"/>
      </w:rPr>
      <w:t xml:space="preserve"> ..</w:t>
    </w:r>
    <w:proofErr w:type="gramEnd"/>
    <w:r>
      <w:rPr>
        <w:rFonts w:asciiTheme="minorHAnsi" w:hAnsiTheme="minorHAnsi" w:cstheme="minorHAnsi"/>
        <w:sz w:val="28"/>
        <w:szCs w:val="28"/>
      </w:rPr>
      <w:t xml:space="preserve"> </w:t>
    </w:r>
    <w:proofErr w:type="spellStart"/>
    <w:proofErr w:type="gramStart"/>
    <w:r>
      <w:rPr>
        <w:rFonts w:asciiTheme="minorHAnsi" w:hAnsiTheme="minorHAnsi" w:cstheme="minorHAnsi"/>
        <w:sz w:val="28"/>
        <w:szCs w:val="28"/>
      </w:rPr>
      <w:t>while</w:t>
    </w:r>
    <w:proofErr w:type="spellEnd"/>
    <w:r>
      <w:rPr>
        <w:rFonts w:asciiTheme="minorHAnsi" w:hAnsiTheme="minorHAnsi" w:cstheme="minorHAnsi"/>
        <w:sz w:val="28"/>
        <w:szCs w:val="28"/>
      </w:rPr>
      <w:t xml:space="preserve">  -</w:t>
    </w:r>
    <w:proofErr w:type="gramEnd"/>
    <w:r>
      <w:rPr>
        <w:rFonts w:asciiTheme="minorHAnsi" w:hAnsiTheme="minorHAnsi" w:cstheme="minorHAnsi"/>
        <w:sz w:val="28"/>
        <w:szCs w:val="28"/>
      </w:rPr>
      <w:t xml:space="preserve"> 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75F7B"/>
    <w:multiLevelType w:val="hybridMultilevel"/>
    <w:tmpl w:val="947E2E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276DA"/>
    <w:rsid w:val="00974798"/>
    <w:rsid w:val="00A02DCA"/>
    <w:rsid w:val="00C06E03"/>
    <w:rsid w:val="00C142F3"/>
    <w:rsid w:val="00C34BA9"/>
    <w:rsid w:val="00C653D2"/>
    <w:rsid w:val="00CB1B33"/>
    <w:rsid w:val="00CD5ACF"/>
    <w:rsid w:val="00CF51AC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9276DA"/>
    <w:pPr>
      <w:ind w:left="720"/>
      <w:contextualSpacing/>
    </w:pPr>
  </w:style>
  <w:style w:type="character" w:customStyle="1" w:styleId="label">
    <w:name w:val="label"/>
    <w:basedOn w:val="Absatz-Standardschriftart"/>
    <w:rsid w:val="00927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2021-07-10T07:26:00Z</dcterms:modified>
</cp:coreProperties>
</file>