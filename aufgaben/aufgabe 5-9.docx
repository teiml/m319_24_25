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EC2F48" w14:textId="77777777" w:rsidR="006B3886" w:rsidRDefault="006B3886" w:rsidP="006B3886">
      <w:pPr>
        <w:rPr>
          <w:rFonts w:asciiTheme="minorHAnsi" w:hAnsiTheme="minorHAnsi"/>
          <w:b/>
          <w:bCs/>
          <w:sz w:val="22"/>
          <w:szCs w:val="22"/>
        </w:rPr>
      </w:pPr>
    </w:p>
    <w:p w14:paraId="37FB89B6" w14:textId="35BBCE75" w:rsidR="006B3886" w:rsidRPr="00726CCB" w:rsidRDefault="006B3886" w:rsidP="006B3886">
      <w:pPr>
        <w:pStyle w:val="Titel"/>
      </w:pPr>
      <w:r w:rsidRPr="00726CCB">
        <w:t>Ziele</w:t>
      </w:r>
    </w:p>
    <w:p w14:paraId="47DEE2C8" w14:textId="77777777" w:rsidR="006B3886" w:rsidRPr="00726CCB" w:rsidRDefault="006B3886" w:rsidP="006B3886">
      <w:pPr>
        <w:rPr>
          <w:rFonts w:asciiTheme="minorHAnsi" w:hAnsiTheme="minorHAnsi"/>
          <w:sz w:val="22"/>
          <w:szCs w:val="22"/>
        </w:rPr>
      </w:pPr>
    </w:p>
    <w:p w14:paraId="4CAF006D" w14:textId="77777777" w:rsidR="006B3886" w:rsidRPr="00726CCB" w:rsidRDefault="006B3886" w:rsidP="006B3886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26CCB">
        <w:rPr>
          <w:rFonts w:asciiTheme="minorHAnsi" w:hAnsiTheme="minorHAnsi"/>
          <w:sz w:val="22"/>
          <w:szCs w:val="22"/>
        </w:rPr>
        <w:t xml:space="preserve">Sie können </w:t>
      </w:r>
      <w:r>
        <w:rPr>
          <w:rFonts w:asciiTheme="minorHAnsi" w:hAnsiTheme="minorHAnsi"/>
          <w:sz w:val="22"/>
          <w:szCs w:val="22"/>
        </w:rPr>
        <w:t>ein switch</w:t>
      </w:r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case</w:t>
      </w:r>
      <w:proofErr w:type="spellEnd"/>
      <w:proofErr w:type="gramStart"/>
      <w:r>
        <w:rPr>
          <w:rFonts w:asciiTheme="minorHAnsi" w:hAnsi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/>
          <w:sz w:val="22"/>
          <w:szCs w:val="22"/>
        </w:rPr>
        <w:t xml:space="preserve"> Statement in einem C-Programm korrekt anwenden</w:t>
      </w:r>
    </w:p>
    <w:p w14:paraId="70B03368" w14:textId="77777777" w:rsidR="006B3886" w:rsidRPr="00726CCB" w:rsidRDefault="006B3886" w:rsidP="006B3886">
      <w:pPr>
        <w:rPr>
          <w:rFonts w:asciiTheme="minorHAnsi" w:hAnsiTheme="minorHAnsi"/>
          <w:b/>
          <w:bCs/>
          <w:sz w:val="22"/>
          <w:szCs w:val="22"/>
        </w:rPr>
      </w:pPr>
    </w:p>
    <w:p w14:paraId="32B10682" w14:textId="1745B534" w:rsidR="006B3886" w:rsidRPr="00726CCB" w:rsidRDefault="006B3886" w:rsidP="006B3886">
      <w:pPr>
        <w:pStyle w:val="Titel"/>
      </w:pPr>
      <w:r w:rsidRPr="00726CCB">
        <w:t xml:space="preserve">Aufgabenstellung </w:t>
      </w:r>
    </w:p>
    <w:p w14:paraId="4C536817" w14:textId="77777777" w:rsidR="006B3886" w:rsidRPr="00726CCB" w:rsidRDefault="006B3886" w:rsidP="006B3886">
      <w:pPr>
        <w:rPr>
          <w:rFonts w:asciiTheme="minorHAnsi" w:hAnsiTheme="minorHAnsi"/>
          <w:sz w:val="22"/>
          <w:szCs w:val="22"/>
        </w:rPr>
      </w:pPr>
    </w:p>
    <w:p w14:paraId="36CD2368" w14:textId="77777777" w:rsidR="006B3886" w:rsidRDefault="006B3886" w:rsidP="006B38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Realisieren Sie das abgebildete Menu, welches bei der Eingabe einer Wahl eine sinnvolle Rückmeldung von sich gibt:</w:t>
      </w:r>
    </w:p>
    <w:p w14:paraId="76D41994" w14:textId="77777777" w:rsidR="006B3886" w:rsidRDefault="006B3886" w:rsidP="006B3886">
      <w:pPr>
        <w:rPr>
          <w:rFonts w:asciiTheme="minorHAnsi" w:hAnsiTheme="minorHAnsi"/>
          <w:sz w:val="22"/>
          <w:szCs w:val="22"/>
        </w:rPr>
      </w:pPr>
    </w:p>
    <w:p w14:paraId="41E649F0" w14:textId="77777777" w:rsidR="006B3886" w:rsidRDefault="006B3886" w:rsidP="006B3886">
      <w:pPr>
        <w:rPr>
          <w:rFonts w:asciiTheme="minorHAnsi" w:hAnsiTheme="minorHAnsi"/>
          <w:sz w:val="22"/>
          <w:szCs w:val="22"/>
        </w:rPr>
      </w:pPr>
      <w:r w:rsidRPr="00C70719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088E0A0" wp14:editId="3E1E2521">
            <wp:extent cx="5525271" cy="3962953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49BD" w14:textId="77777777" w:rsidR="006B3886" w:rsidRDefault="006B3886" w:rsidP="006B3886">
      <w:pPr>
        <w:rPr>
          <w:rFonts w:asciiTheme="minorHAnsi" w:hAnsiTheme="minorHAnsi"/>
          <w:sz w:val="22"/>
          <w:szCs w:val="22"/>
        </w:rPr>
      </w:pPr>
    </w:p>
    <w:p w14:paraId="71ACB16C" w14:textId="428E96FA" w:rsidR="006B3886" w:rsidRPr="00C95D11" w:rsidRDefault="006B3886" w:rsidP="006B3886">
      <w:pPr>
        <w:pStyle w:val="Titel"/>
        <w:rPr>
          <w:rStyle w:val="label"/>
          <w:rFonts w:asciiTheme="minorHAnsi" w:hAnsiTheme="minorHAnsi"/>
          <w:b w:val="0"/>
          <w:bCs/>
          <w:sz w:val="22"/>
          <w:szCs w:val="22"/>
        </w:rPr>
      </w:pPr>
      <w:r>
        <w:t>Vorgehen</w:t>
      </w:r>
    </w:p>
    <w:p w14:paraId="091F6D4E" w14:textId="77777777" w:rsidR="006B3886" w:rsidRPr="00C05068" w:rsidRDefault="006B3886" w:rsidP="006B3886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05068">
        <w:rPr>
          <w:rFonts w:asciiTheme="minorHAnsi" w:hAnsiTheme="minorHAnsi" w:cstheme="minorHAnsi"/>
          <w:sz w:val="22"/>
          <w:szCs w:val="22"/>
        </w:rPr>
        <w:t>Verwenden Sie ein</w:t>
      </w:r>
      <w:r w:rsidRPr="00C05068">
        <w:rPr>
          <w:rFonts w:ascii="Courier New" w:hAnsi="Courier New" w:cs="Courier New"/>
          <w:sz w:val="22"/>
          <w:szCs w:val="22"/>
        </w:rPr>
        <w:t xml:space="preserve"> </w:t>
      </w:r>
      <w:r w:rsidRPr="00C05068">
        <w:rPr>
          <w:rFonts w:ascii="Courier New" w:hAnsi="Courier New" w:cs="Courier New"/>
          <w:b/>
          <w:bCs/>
          <w:sz w:val="22"/>
          <w:szCs w:val="22"/>
        </w:rPr>
        <w:t>switch</w:t>
      </w:r>
      <w:proofErr w:type="gramStart"/>
      <w:r w:rsidRPr="00C05068">
        <w:rPr>
          <w:rFonts w:ascii="Courier New" w:hAnsi="Courier New" w:cs="Courier New"/>
          <w:b/>
          <w:bCs/>
          <w:sz w:val="22"/>
          <w:szCs w:val="22"/>
        </w:rPr>
        <w:t xml:space="preserve"> ..</w:t>
      </w:r>
      <w:proofErr w:type="gramEnd"/>
      <w:r w:rsidRPr="00C0506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C05068">
        <w:rPr>
          <w:rFonts w:ascii="Courier New" w:hAnsi="Courier New" w:cs="Courier New"/>
          <w:b/>
          <w:bCs/>
          <w:sz w:val="22"/>
          <w:szCs w:val="22"/>
        </w:rPr>
        <w:t>case</w:t>
      </w:r>
      <w:proofErr w:type="spellEnd"/>
      <w:proofErr w:type="gramStart"/>
      <w:r w:rsidRPr="00C05068">
        <w:rPr>
          <w:rFonts w:ascii="Courier New" w:hAnsi="Courier New" w:cs="Courier New"/>
          <w:b/>
          <w:bCs/>
          <w:sz w:val="22"/>
          <w:szCs w:val="22"/>
        </w:rPr>
        <w:t xml:space="preserve"> ..</w:t>
      </w:r>
      <w:proofErr w:type="gramEnd"/>
      <w:r w:rsidRPr="00C0506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05068">
        <w:rPr>
          <w:rFonts w:asciiTheme="minorHAnsi" w:hAnsiTheme="minorHAnsi" w:cstheme="minorHAnsi"/>
          <w:sz w:val="22"/>
          <w:szCs w:val="22"/>
        </w:rPr>
        <w:t>Statement</w:t>
      </w:r>
      <w:proofErr w:type="gramEnd"/>
      <w:r w:rsidRPr="00C05068">
        <w:rPr>
          <w:rFonts w:asciiTheme="minorHAnsi" w:hAnsiTheme="minorHAnsi" w:cstheme="minorHAnsi"/>
          <w:sz w:val="22"/>
          <w:szCs w:val="22"/>
        </w:rPr>
        <w:t xml:space="preserve"> um die Fallunterscheidung vorzunehmen.</w:t>
      </w:r>
    </w:p>
    <w:p w14:paraId="15B10090" w14:textId="77777777" w:rsidR="006B3886" w:rsidRPr="00C05068" w:rsidRDefault="006B3886" w:rsidP="006B3886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C05068">
        <w:rPr>
          <w:rFonts w:asciiTheme="minorHAnsi" w:hAnsiTheme="minorHAnsi" w:cstheme="minorHAnsi"/>
          <w:sz w:val="22"/>
          <w:szCs w:val="22"/>
        </w:rPr>
        <w:t>Geben Sie nach der Eingabe der Wahl dem Anwender eine sinnvolle Antwort zurück.</w:t>
      </w:r>
    </w:p>
    <w:p w14:paraId="426F42C5" w14:textId="77777777" w:rsidR="006B3886" w:rsidRPr="00C05068" w:rsidRDefault="006B3886" w:rsidP="006B3886">
      <w:pPr>
        <w:rPr>
          <w:rFonts w:ascii="Courier New" w:hAnsi="Courier New" w:cs="Courier New"/>
          <w:sz w:val="22"/>
          <w:szCs w:val="22"/>
        </w:rPr>
      </w:pPr>
    </w:p>
    <w:p w14:paraId="41614AB8" w14:textId="77777777" w:rsidR="006B3886" w:rsidRDefault="006B3886" w:rsidP="006B3886">
      <w:pPr>
        <w:rPr>
          <w:rFonts w:ascii="Courier New" w:hAnsi="Courier New" w:cs="Courier New"/>
          <w:sz w:val="22"/>
          <w:szCs w:val="22"/>
        </w:rPr>
      </w:pPr>
    </w:p>
    <w:p w14:paraId="4C7C55CD" w14:textId="657D7560" w:rsidR="006B3886" w:rsidRPr="00C95D11" w:rsidRDefault="006B3886" w:rsidP="006B3886">
      <w:pPr>
        <w:pStyle w:val="Titel"/>
        <w:rPr>
          <w:rStyle w:val="label"/>
          <w:rFonts w:asciiTheme="minorHAnsi" w:hAnsiTheme="minorHAnsi"/>
          <w:b w:val="0"/>
          <w:bCs/>
          <w:sz w:val="22"/>
          <w:szCs w:val="22"/>
        </w:rPr>
      </w:pPr>
      <w:r>
        <w:t>Erwartete Resultate</w:t>
      </w:r>
    </w:p>
    <w:p w14:paraId="58F474F5" w14:textId="77777777" w:rsidR="006B3886" w:rsidRPr="00BB2188" w:rsidRDefault="006B3886" w:rsidP="006B3886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B2188">
        <w:rPr>
          <w:rFonts w:asciiTheme="minorHAnsi" w:hAnsiTheme="minorHAnsi"/>
          <w:sz w:val="22"/>
          <w:szCs w:val="22"/>
        </w:rPr>
        <w:t xml:space="preserve">Quellcodedatei: </w:t>
      </w:r>
      <w:r w:rsidRPr="00BB2188">
        <w:rPr>
          <w:rFonts w:asciiTheme="minorHAnsi" w:hAnsiTheme="minorHAnsi"/>
          <w:sz w:val="22"/>
          <w:szCs w:val="22"/>
        </w:rPr>
        <w:tab/>
      </w:r>
      <w:r w:rsidRPr="00BB2188">
        <w:rPr>
          <w:rFonts w:asciiTheme="minorHAnsi" w:hAnsiTheme="minorHAnsi"/>
          <w:sz w:val="22"/>
          <w:szCs w:val="22"/>
        </w:rPr>
        <w:tab/>
      </w:r>
      <w:r w:rsidRPr="00BB2188">
        <w:rPr>
          <w:rFonts w:asciiTheme="minorHAnsi" w:hAnsiTheme="minorHAnsi"/>
          <w:sz w:val="22"/>
          <w:szCs w:val="22"/>
        </w:rPr>
        <w:tab/>
      </w:r>
      <w:r w:rsidRPr="00BB2188">
        <w:rPr>
          <w:rFonts w:asciiTheme="minorHAnsi" w:hAnsiTheme="minorHAnsi"/>
          <w:sz w:val="22"/>
          <w:szCs w:val="22"/>
        </w:rPr>
        <w:tab/>
        <w:t>5-1</w:t>
      </w:r>
      <w:r>
        <w:rPr>
          <w:rFonts w:asciiTheme="minorHAnsi" w:hAnsiTheme="minorHAnsi"/>
          <w:sz w:val="22"/>
          <w:szCs w:val="22"/>
        </w:rPr>
        <w:t>1a</w:t>
      </w:r>
      <w:r w:rsidRPr="00BB2188">
        <w:rPr>
          <w:rFonts w:asciiTheme="minorHAnsi" w:hAnsiTheme="minorHAnsi"/>
          <w:sz w:val="22"/>
          <w:szCs w:val="22"/>
        </w:rPr>
        <w:t>.c</w:t>
      </w:r>
    </w:p>
    <w:p w14:paraId="3537D2E4" w14:textId="77777777" w:rsidR="006B3886" w:rsidRPr="00BB2188" w:rsidRDefault="006B3886" w:rsidP="006B3886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B2188">
        <w:rPr>
          <w:rFonts w:asciiTheme="minorHAnsi" w:hAnsiTheme="minorHAnsi"/>
          <w:sz w:val="22"/>
          <w:szCs w:val="22"/>
        </w:rPr>
        <w:t>Screenshot des gestarteten Programms:</w:t>
      </w:r>
      <w:r w:rsidRPr="00BB2188">
        <w:rPr>
          <w:rFonts w:asciiTheme="minorHAnsi" w:hAnsiTheme="minorHAnsi"/>
          <w:sz w:val="22"/>
          <w:szCs w:val="22"/>
        </w:rPr>
        <w:tab/>
        <w:t>5-1</w:t>
      </w:r>
      <w:r>
        <w:rPr>
          <w:rFonts w:asciiTheme="minorHAnsi" w:hAnsiTheme="minorHAnsi"/>
          <w:sz w:val="22"/>
          <w:szCs w:val="22"/>
        </w:rPr>
        <w:t>1a</w:t>
      </w:r>
      <w:r w:rsidRPr="00BB2188">
        <w:rPr>
          <w:rFonts w:asciiTheme="minorHAnsi" w:hAnsiTheme="minorHAnsi"/>
          <w:sz w:val="22"/>
          <w:szCs w:val="22"/>
        </w:rPr>
        <w:t>.png</w:t>
      </w:r>
    </w:p>
    <w:p w14:paraId="39A24048" w14:textId="77777777" w:rsidR="006B3886" w:rsidRPr="003F0E2F" w:rsidRDefault="006B3886" w:rsidP="006B3886">
      <w:pPr>
        <w:rPr>
          <w:rStyle w:val="label"/>
          <w:rFonts w:asciiTheme="minorHAnsi" w:hAnsiTheme="minorHAnsi" w:cstheme="minorHAnsi"/>
          <w:sz w:val="22"/>
          <w:szCs w:val="22"/>
        </w:rPr>
      </w:pPr>
      <w:r w:rsidRPr="003F0E2F">
        <w:rPr>
          <w:rStyle w:val="label"/>
          <w:rFonts w:asciiTheme="minorHAnsi" w:hAnsiTheme="minorHAnsi" w:cstheme="minorHAnsi"/>
          <w:sz w:val="22"/>
          <w:szCs w:val="22"/>
        </w:rPr>
        <w:t>in Moodle hochgeladen</w:t>
      </w:r>
    </w:p>
    <w:p w14:paraId="090B8C52" w14:textId="3E98E813" w:rsidR="00824C1E" w:rsidRPr="006B3886" w:rsidRDefault="00824C1E" w:rsidP="006B3886"/>
    <w:sectPr w:rsidR="00824C1E" w:rsidRPr="006B3886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0518C" w14:textId="77777777" w:rsidR="00087665" w:rsidRDefault="00087665" w:rsidP="002C4D52">
      <w:r>
        <w:separator/>
      </w:r>
    </w:p>
  </w:endnote>
  <w:endnote w:type="continuationSeparator" w:id="0">
    <w:p w14:paraId="131F2C2F" w14:textId="77777777" w:rsidR="00087665" w:rsidRDefault="00087665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8DBDF" w14:textId="77777777" w:rsidR="00087665" w:rsidRDefault="00087665" w:rsidP="002C4D52">
      <w:r>
        <w:separator/>
      </w:r>
    </w:p>
  </w:footnote>
  <w:footnote w:type="continuationSeparator" w:id="0">
    <w:p w14:paraId="6F758D9F" w14:textId="77777777" w:rsidR="00087665" w:rsidRDefault="00087665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36A3FB0" w:rsidR="003C3179" w:rsidRPr="00766E57" w:rsidRDefault="006B3886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5-9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626982">
      <w:rPr>
        <w:rFonts w:asciiTheme="minorHAnsi" w:hAnsiTheme="minorHAnsi" w:cstheme="minorHAnsi"/>
        <w:sz w:val="28"/>
        <w:szCs w:val="28"/>
      </w:rPr>
      <w:t>switch</w:t>
    </w:r>
    <w:proofErr w:type="gramStart"/>
    <w:r w:rsidR="00626982">
      <w:rPr>
        <w:rFonts w:asciiTheme="minorHAnsi" w:hAnsiTheme="minorHAnsi" w:cstheme="minorHAnsi"/>
        <w:sz w:val="28"/>
        <w:szCs w:val="28"/>
      </w:rPr>
      <w:t xml:space="preserve"> ..</w:t>
    </w:r>
    <w:proofErr w:type="gramEnd"/>
    <w:r w:rsidR="00626982">
      <w:rPr>
        <w:rFonts w:asciiTheme="minorHAnsi" w:hAnsiTheme="minorHAnsi" w:cstheme="minorHAnsi"/>
        <w:sz w:val="28"/>
        <w:szCs w:val="28"/>
      </w:rPr>
      <w:t xml:space="preserve"> </w:t>
    </w:r>
    <w:proofErr w:type="spellStart"/>
    <w:r w:rsidR="00626982">
      <w:rPr>
        <w:rFonts w:asciiTheme="minorHAnsi" w:hAnsiTheme="minorHAnsi" w:cstheme="minorHAnsi"/>
        <w:sz w:val="28"/>
        <w:szCs w:val="28"/>
      </w:rPr>
      <w:t>case</w:t>
    </w:r>
    <w:proofErr w:type="spellEnd"/>
    <w:r>
      <w:rPr>
        <w:rFonts w:asciiTheme="minorHAnsi" w:hAnsiTheme="minorHAnsi"/>
        <w:sz w:val="28"/>
        <w:szCs w:val="28"/>
      </w:rPr>
      <w:t>: Menu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85D1E"/>
    <w:multiLevelType w:val="hybridMultilevel"/>
    <w:tmpl w:val="329E59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D4F"/>
    <w:multiLevelType w:val="hybridMultilevel"/>
    <w:tmpl w:val="351CBD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8766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26982"/>
    <w:rsid w:val="00684DA5"/>
    <w:rsid w:val="006B3886"/>
    <w:rsid w:val="00766E57"/>
    <w:rsid w:val="00824C1E"/>
    <w:rsid w:val="00896D9B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6B3886"/>
    <w:pPr>
      <w:ind w:left="720"/>
      <w:contextualSpacing/>
    </w:pPr>
  </w:style>
  <w:style w:type="character" w:customStyle="1" w:styleId="label">
    <w:name w:val="label"/>
    <w:basedOn w:val="Absatz-Standardschriftart"/>
    <w:rsid w:val="006B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12</cp:revision>
  <cp:lastPrinted>2021-07-09T11:21:00Z</cp:lastPrinted>
  <dcterms:created xsi:type="dcterms:W3CDTF">2018-08-13T08:55:00Z</dcterms:created>
  <dcterms:modified xsi:type="dcterms:W3CDTF">2021-07-10T07:18:00Z</dcterms:modified>
</cp:coreProperties>
</file>