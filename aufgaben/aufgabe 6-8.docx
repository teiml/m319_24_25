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E7A0D6" w14:textId="77777777" w:rsidR="00CB501E" w:rsidRDefault="00CB501E" w:rsidP="00CB501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A3EF469" w14:textId="2D7EEA1A" w:rsidR="00CB501E" w:rsidRPr="00584D01" w:rsidRDefault="00CB501E" w:rsidP="00CB501E">
      <w:pPr>
        <w:pStyle w:val="Titel"/>
      </w:pPr>
      <w:r w:rsidRPr="000642A8">
        <w:t>Ziele</w:t>
      </w:r>
    </w:p>
    <w:p w14:paraId="7C333110" w14:textId="77777777" w:rsidR="00CB501E" w:rsidRDefault="00CB501E" w:rsidP="00CB501E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0642A8">
        <w:rPr>
          <w:rFonts w:asciiTheme="minorHAnsi" w:hAnsiTheme="minorHAnsi" w:cstheme="minorHAnsi"/>
          <w:sz w:val="22"/>
          <w:szCs w:val="22"/>
        </w:rPr>
        <w:t xml:space="preserve">Sie können </w:t>
      </w:r>
      <w:r>
        <w:rPr>
          <w:rFonts w:asciiTheme="minorHAnsi" w:hAnsiTheme="minorHAnsi" w:cstheme="minorHAnsi"/>
          <w:sz w:val="22"/>
          <w:szCs w:val="22"/>
        </w:rPr>
        <w:t>mit einer</w:t>
      </w:r>
      <w:r w:rsidRPr="000642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while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 eine Summe bilden.</w:t>
      </w:r>
    </w:p>
    <w:p w14:paraId="52EE399C" w14:textId="77777777" w:rsidR="00CB501E" w:rsidRDefault="00CB501E" w:rsidP="00CB501E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1824E6D2" w14:textId="77777777" w:rsidR="00CB501E" w:rsidRPr="00584D01" w:rsidRDefault="00CB501E" w:rsidP="00CB501E">
      <w:pPr>
        <w:pStyle w:val="Titel"/>
      </w:pPr>
      <w:proofErr w:type="gramStart"/>
      <w:r>
        <w:t>Aufgabenstellung :</w:t>
      </w:r>
      <w:proofErr w:type="gramEnd"/>
    </w:p>
    <w:p w14:paraId="5AB7D543" w14:textId="77777777" w:rsidR="00CB501E" w:rsidRPr="00173982" w:rsidRDefault="00CB501E" w:rsidP="00CB501E">
      <w:pPr>
        <w:widowControl/>
        <w:suppressAutoHyphens w:val="0"/>
        <w:autoSpaceDE w:val="0"/>
        <w:autoSpaceDN w:val="0"/>
        <w:adjustRightInd w:val="0"/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173982">
        <w:rPr>
          <w:rFonts w:asciiTheme="minorHAnsi" w:eastAsia="Times New Roman" w:hAnsiTheme="minorHAnsi" w:cstheme="minorHAnsi"/>
          <w:kern w:val="0"/>
          <w:sz w:val="22"/>
          <w:szCs w:val="22"/>
        </w:rPr>
        <w:t>Erstellen Sie ein Programm, das abfr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agt, wie viele Gleitpunktzahlen </w:t>
      </w:r>
      <w:r w:rsidRPr="00173982"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addiert werden sollen. Lesen Sie dann </w:t>
      </w:r>
      <w:r>
        <w:rPr>
          <w:rFonts w:asciiTheme="minorHAnsi" w:eastAsia="Times New Roman" w:hAnsiTheme="minorHAnsi" w:cstheme="minorHAnsi"/>
          <w:kern w:val="0"/>
          <w:sz w:val="22"/>
          <w:szCs w:val="22"/>
        </w:rPr>
        <w:t xml:space="preserve">in einer Schleife die einzelnen </w:t>
      </w:r>
      <w:r w:rsidRPr="00173982">
        <w:rPr>
          <w:rFonts w:asciiTheme="minorHAnsi" w:eastAsia="Times New Roman" w:hAnsiTheme="minorHAnsi" w:cstheme="minorHAnsi"/>
          <w:kern w:val="0"/>
          <w:sz w:val="22"/>
          <w:szCs w:val="22"/>
        </w:rPr>
        <w:t>Gleitpunkttypen (</w:t>
      </w:r>
      <w:proofErr w:type="spellStart"/>
      <w:r w:rsidRPr="00173982">
        <w:rPr>
          <w:rFonts w:asciiTheme="minorHAnsi" w:eastAsia="Times New Roman" w:hAnsiTheme="minorHAnsi" w:cstheme="minorHAnsi"/>
          <w:kern w:val="0"/>
          <w:sz w:val="22"/>
          <w:szCs w:val="22"/>
        </w:rPr>
        <w:t>float</w:t>
      </w:r>
      <w:proofErr w:type="spellEnd"/>
      <w:r w:rsidRPr="00173982">
        <w:rPr>
          <w:rFonts w:asciiTheme="minorHAnsi" w:eastAsia="Times New Roman" w:hAnsiTheme="minorHAnsi" w:cstheme="minorHAnsi"/>
          <w:kern w:val="0"/>
          <w:sz w:val="22"/>
          <w:szCs w:val="22"/>
        </w:rPr>
        <w:t>-Werte) ein, und addieren Sie diese. Am Ende</w:t>
      </w:r>
    </w:p>
    <w:p w14:paraId="597D5669" w14:textId="77777777" w:rsidR="00CB501E" w:rsidRDefault="00CB501E" w:rsidP="00CB501E">
      <w:pPr>
        <w:rPr>
          <w:rFonts w:asciiTheme="minorHAnsi" w:eastAsia="Times New Roman" w:hAnsiTheme="minorHAnsi" w:cstheme="minorHAnsi"/>
          <w:kern w:val="0"/>
          <w:sz w:val="22"/>
          <w:szCs w:val="22"/>
        </w:rPr>
      </w:pPr>
      <w:r w:rsidRPr="00173982">
        <w:rPr>
          <w:rFonts w:asciiTheme="minorHAnsi" w:eastAsia="Times New Roman" w:hAnsiTheme="minorHAnsi" w:cstheme="minorHAnsi"/>
          <w:kern w:val="0"/>
          <w:sz w:val="22"/>
          <w:szCs w:val="22"/>
        </w:rPr>
        <w:t>geben Sie das Ergebnis der Addition aus.</w:t>
      </w:r>
    </w:p>
    <w:p w14:paraId="3868E9A3" w14:textId="77777777" w:rsidR="00CB501E" w:rsidRPr="00173982" w:rsidRDefault="00CB501E" w:rsidP="00CB501E">
      <w:pPr>
        <w:rPr>
          <w:rFonts w:asciiTheme="minorHAnsi" w:hAnsiTheme="minorHAnsi" w:cstheme="minorHAnsi"/>
          <w:sz w:val="22"/>
          <w:szCs w:val="22"/>
        </w:rPr>
      </w:pPr>
    </w:p>
    <w:p w14:paraId="2BD7F6D8" w14:textId="77777777" w:rsidR="00CB501E" w:rsidRDefault="00CB501E" w:rsidP="00CB501E">
      <w:pPr>
        <w:tabs>
          <w:tab w:val="left" w:pos="1134"/>
        </w:tabs>
        <w:rPr>
          <w:rFonts w:asciiTheme="minorHAnsi" w:hAnsiTheme="minorHAnsi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4BEE81CE" wp14:editId="17F68771">
            <wp:extent cx="6119495" cy="204851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9423" w14:textId="77777777" w:rsidR="00CB501E" w:rsidRDefault="00CB501E" w:rsidP="00CB501E">
      <w:pPr>
        <w:tabs>
          <w:tab w:val="left" w:pos="1134"/>
        </w:tabs>
        <w:rPr>
          <w:rFonts w:asciiTheme="minorHAnsi" w:hAnsiTheme="minorHAnsi" w:cstheme="minorHAnsi"/>
          <w:sz w:val="22"/>
          <w:szCs w:val="22"/>
        </w:rPr>
      </w:pPr>
    </w:p>
    <w:p w14:paraId="17B0CA20" w14:textId="77777777" w:rsidR="00CB501E" w:rsidRDefault="00CB501E" w:rsidP="00CB501E">
      <w:pPr>
        <w:pStyle w:val="Titel"/>
      </w:pPr>
      <w:r>
        <w:t>Vorgehen:</w:t>
      </w:r>
    </w:p>
    <w:p w14:paraId="7446E512" w14:textId="77777777" w:rsidR="00CB501E" w:rsidRDefault="00CB501E" w:rsidP="00CB501E">
      <w:pPr>
        <w:pStyle w:val="Listenabsatz"/>
        <w:numPr>
          <w:ilvl w:val="0"/>
          <w:numId w:val="8"/>
        </w:numPr>
        <w:rPr>
          <w:rFonts w:asciiTheme="minorHAnsi" w:hAnsiTheme="minorHAnsi"/>
          <w:bCs/>
          <w:sz w:val="22"/>
          <w:szCs w:val="22"/>
        </w:rPr>
      </w:pPr>
      <w:r w:rsidRPr="00173982">
        <w:rPr>
          <w:rFonts w:asciiTheme="minorHAnsi" w:hAnsiTheme="minorHAnsi"/>
          <w:bCs/>
          <w:sz w:val="22"/>
          <w:szCs w:val="22"/>
        </w:rPr>
        <w:t>Deklarieren eine Ganzzahlvariable für die Anzahl der Zahlen</w:t>
      </w:r>
    </w:p>
    <w:p w14:paraId="5ECECD43" w14:textId="77777777" w:rsidR="00CB501E" w:rsidRDefault="00CB501E" w:rsidP="00CB501E">
      <w:pPr>
        <w:pStyle w:val="Listenabsatz"/>
        <w:numPr>
          <w:ilvl w:val="0"/>
          <w:numId w:val="8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Deklarieren Sie eine Fliesskommazahl für die Summe</w:t>
      </w:r>
    </w:p>
    <w:p w14:paraId="3EA56892" w14:textId="77777777" w:rsidR="00CB501E" w:rsidRDefault="00CB501E" w:rsidP="00CB501E">
      <w:pPr>
        <w:pStyle w:val="Listenabsatz"/>
        <w:numPr>
          <w:ilvl w:val="0"/>
          <w:numId w:val="8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Deklarieren Sie </w:t>
      </w:r>
      <w:r w:rsidRPr="00583990">
        <w:rPr>
          <w:rFonts w:asciiTheme="minorHAnsi" w:hAnsiTheme="minorHAnsi"/>
          <w:bCs/>
          <w:sz w:val="22"/>
          <w:szCs w:val="22"/>
          <w:u w:val="single"/>
        </w:rPr>
        <w:t>eine</w:t>
      </w:r>
      <w:r>
        <w:rPr>
          <w:rFonts w:asciiTheme="minorHAnsi" w:hAnsiTheme="minorHAnsi"/>
          <w:bCs/>
          <w:sz w:val="22"/>
          <w:szCs w:val="22"/>
        </w:rPr>
        <w:t xml:space="preserve"> Fliesskommazahl für die einzulesenden Zahlen</w:t>
      </w:r>
    </w:p>
    <w:p w14:paraId="6AA96BB9" w14:textId="77777777" w:rsidR="00CB501E" w:rsidRPr="00173982" w:rsidRDefault="00CB501E" w:rsidP="00CB501E">
      <w:pPr>
        <w:pStyle w:val="Listenabsatz"/>
        <w:numPr>
          <w:ilvl w:val="0"/>
          <w:numId w:val="8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Lesen Sie die einzelnen Fliesskommazahlen in einer </w:t>
      </w:r>
      <w:proofErr w:type="spellStart"/>
      <w:r>
        <w:rPr>
          <w:rFonts w:asciiTheme="minorHAnsi" w:hAnsiTheme="minorHAnsi"/>
          <w:bCs/>
          <w:sz w:val="22"/>
          <w:szCs w:val="22"/>
        </w:rPr>
        <w:t>while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-Schleife </w:t>
      </w:r>
      <w:proofErr w:type="gramStart"/>
      <w:r>
        <w:rPr>
          <w:rFonts w:asciiTheme="minorHAnsi" w:hAnsiTheme="minorHAnsi"/>
          <w:bCs/>
          <w:sz w:val="22"/>
          <w:szCs w:val="22"/>
        </w:rPr>
        <w:t>ein addieren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Sie diese zur Summe</w:t>
      </w:r>
    </w:p>
    <w:p w14:paraId="00968B60" w14:textId="77777777" w:rsidR="00CB501E" w:rsidRPr="00173982" w:rsidRDefault="00CB501E" w:rsidP="00CB501E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ab/>
      </w:r>
      <w:r w:rsidRPr="0068151A">
        <w:rPr>
          <w:rFonts w:asciiTheme="minorHAnsi" w:hAnsiTheme="minorHAnsi"/>
          <w:bCs/>
          <w:noProof/>
          <w:sz w:val="22"/>
          <w:szCs w:val="22"/>
        </w:rPr>
        <w:drawing>
          <wp:inline distT="0" distB="0" distL="0" distR="0" wp14:anchorId="67B6B817" wp14:editId="67C1337A">
            <wp:extent cx="2443166" cy="329645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079" cy="331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9C52" w14:textId="77777777" w:rsidR="00CB501E" w:rsidRDefault="00CB501E" w:rsidP="00CB501E">
      <w:pPr>
        <w:rPr>
          <w:rFonts w:asciiTheme="minorHAnsi" w:hAnsiTheme="minorHAnsi"/>
          <w:b/>
          <w:bCs/>
          <w:sz w:val="22"/>
          <w:szCs w:val="22"/>
        </w:rPr>
      </w:pPr>
    </w:p>
    <w:p w14:paraId="4A12C357" w14:textId="62A78DAC" w:rsidR="00CB501E" w:rsidRPr="005B26FE" w:rsidRDefault="00CB501E" w:rsidP="00CB501E">
      <w:pPr>
        <w:pStyle w:val="Titel"/>
      </w:pPr>
      <w:r>
        <w:t>Erwartete Resultate</w:t>
      </w:r>
    </w:p>
    <w:p w14:paraId="4CDCC5DF" w14:textId="77777777" w:rsidR="00CB501E" w:rsidRDefault="00CB501E" w:rsidP="00CB501E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 w:rsidRPr="005B26FE">
        <w:rPr>
          <w:rStyle w:val="label"/>
          <w:rFonts w:asciiTheme="minorHAnsi" w:hAnsiTheme="minorHAnsi" w:cstheme="minorHAnsi"/>
        </w:rPr>
        <w:t xml:space="preserve">Quellcode </w:t>
      </w:r>
    </w:p>
    <w:p w14:paraId="4C9FD553" w14:textId="77777777" w:rsidR="00CB501E" w:rsidRDefault="00CB501E" w:rsidP="00CB501E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Screenshot des funktionierenden Programmes</w:t>
      </w:r>
    </w:p>
    <w:p w14:paraId="2AC7BEC6" w14:textId="77777777" w:rsidR="00CB501E" w:rsidRPr="00621B1E" w:rsidRDefault="00CB501E" w:rsidP="00CB501E">
      <w:pPr>
        <w:ind w:firstLine="360"/>
        <w:rPr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CB501E" w:rsidRDefault="00824C1E" w:rsidP="00CB501E"/>
    <w:sectPr w:rsidR="00824C1E" w:rsidRPr="00CB501E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2FD2F" w14:textId="77777777" w:rsidR="004A73BB" w:rsidRDefault="004A73BB" w:rsidP="002C4D52">
      <w:r>
        <w:separator/>
      </w:r>
    </w:p>
  </w:endnote>
  <w:endnote w:type="continuationSeparator" w:id="0">
    <w:p w14:paraId="72D7749F" w14:textId="77777777" w:rsidR="004A73BB" w:rsidRDefault="004A73BB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82E8A" w14:textId="77777777" w:rsidR="004A73BB" w:rsidRDefault="004A73BB" w:rsidP="002C4D52">
      <w:r>
        <w:separator/>
      </w:r>
    </w:p>
  </w:footnote>
  <w:footnote w:type="continuationSeparator" w:id="0">
    <w:p w14:paraId="3D497169" w14:textId="77777777" w:rsidR="004A73BB" w:rsidRDefault="004A73BB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42B9A9CC" w:rsidR="003C3179" w:rsidRPr="00766E57" w:rsidRDefault="00CB501E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6-8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Summieren in einer 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3CC6683"/>
    <w:multiLevelType w:val="hybridMultilevel"/>
    <w:tmpl w:val="D3FAAA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4A73BB"/>
    <w:rsid w:val="005C1D7C"/>
    <w:rsid w:val="00604280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B501E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CB501E"/>
    <w:pPr>
      <w:ind w:left="720"/>
      <w:contextualSpacing/>
    </w:pPr>
  </w:style>
  <w:style w:type="character" w:customStyle="1" w:styleId="label">
    <w:name w:val="label"/>
    <w:basedOn w:val="Absatz-Standardschriftart"/>
    <w:rsid w:val="00CB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2021-07-10T07:28:00Z</dcterms:modified>
</cp:coreProperties>
</file>