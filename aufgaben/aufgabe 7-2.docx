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79E3AB" w14:textId="77777777" w:rsidR="00414CF9" w:rsidRDefault="00414CF9" w:rsidP="00414CF9">
      <w:pPr>
        <w:rPr>
          <w:rFonts w:asciiTheme="minorHAnsi" w:hAnsiTheme="minorHAnsi"/>
          <w:b/>
          <w:bCs/>
          <w:sz w:val="22"/>
          <w:szCs w:val="22"/>
        </w:rPr>
      </w:pPr>
    </w:p>
    <w:p w14:paraId="6DCC2CF7" w14:textId="70992DAB" w:rsidR="00414CF9" w:rsidRPr="00977279" w:rsidRDefault="00414CF9" w:rsidP="00414CF9">
      <w:pPr>
        <w:pStyle w:val="Titel"/>
      </w:pPr>
      <w:r w:rsidRPr="003D3913">
        <w:t>Ziele</w:t>
      </w:r>
    </w:p>
    <w:p w14:paraId="4CE603D4" w14:textId="77777777" w:rsidR="00414CF9" w:rsidRPr="003D3913" w:rsidRDefault="00414CF9" w:rsidP="00414CF9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D3913">
        <w:rPr>
          <w:rFonts w:asciiTheme="minorHAnsi" w:hAnsiTheme="minorHAnsi"/>
          <w:sz w:val="22"/>
          <w:szCs w:val="22"/>
        </w:rPr>
        <w:t xml:space="preserve">Sie können Funktionen </w:t>
      </w:r>
      <w:r>
        <w:rPr>
          <w:rFonts w:asciiTheme="minorHAnsi" w:hAnsiTheme="minorHAnsi"/>
          <w:sz w:val="22"/>
          <w:szCs w:val="22"/>
        </w:rPr>
        <w:t xml:space="preserve">mit Parameter und ohne Rückgabewert programmieren und </w:t>
      </w:r>
      <w:r w:rsidRPr="003D3913">
        <w:rPr>
          <w:rFonts w:asciiTheme="minorHAnsi" w:hAnsiTheme="minorHAnsi"/>
          <w:sz w:val="22"/>
          <w:szCs w:val="22"/>
        </w:rPr>
        <w:t>verwenden</w:t>
      </w:r>
    </w:p>
    <w:p w14:paraId="2F2DBED9" w14:textId="77777777" w:rsidR="00414CF9" w:rsidRPr="003D3913" w:rsidRDefault="00414CF9" w:rsidP="00414CF9">
      <w:pPr>
        <w:rPr>
          <w:rFonts w:asciiTheme="minorHAnsi" w:hAnsiTheme="minorHAnsi"/>
          <w:sz w:val="22"/>
          <w:szCs w:val="22"/>
        </w:rPr>
      </w:pPr>
    </w:p>
    <w:p w14:paraId="08FF54B7" w14:textId="77777777" w:rsidR="00414CF9" w:rsidRDefault="00414CF9" w:rsidP="00414CF9">
      <w:pPr>
        <w:pStyle w:val="Titel"/>
      </w:pPr>
      <w:r w:rsidRPr="003D3913">
        <w:t>Aufgabenstellung</w:t>
      </w:r>
    </w:p>
    <w:p w14:paraId="4661A7B4" w14:textId="77777777" w:rsidR="00414CF9" w:rsidRDefault="00414CF9" w:rsidP="00414CF9">
      <w:pPr>
        <w:rPr>
          <w:rFonts w:asciiTheme="minorHAnsi" w:hAnsiTheme="minorHAnsi" w:cstheme="minorHAnsi"/>
          <w:bCs/>
          <w:sz w:val="22"/>
          <w:szCs w:val="22"/>
        </w:rPr>
      </w:pPr>
      <w:r w:rsidRPr="000C3081">
        <w:rPr>
          <w:rFonts w:asciiTheme="minorHAnsi" w:hAnsiTheme="minorHAnsi" w:cstheme="minorHAnsi"/>
          <w:bCs/>
          <w:sz w:val="22"/>
          <w:szCs w:val="22"/>
        </w:rPr>
        <w:t xml:space="preserve">Erstellen Sie ein Programm, welche die Funktion </w:t>
      </w:r>
      <w:r w:rsidRPr="00C15073">
        <w:rPr>
          <w:rFonts w:ascii="Courier New" w:hAnsi="Courier New" w:cs="Courier New"/>
          <w:bCs/>
          <w:sz w:val="22"/>
          <w:szCs w:val="22"/>
        </w:rPr>
        <w:t>resultatAnzeigen</w:t>
      </w:r>
      <w:r w:rsidRPr="000C3081">
        <w:rPr>
          <w:rFonts w:asciiTheme="minorHAnsi" w:hAnsiTheme="minorHAnsi" w:cstheme="minorHAnsi"/>
          <w:bCs/>
          <w:sz w:val="22"/>
          <w:szCs w:val="22"/>
        </w:rPr>
        <w:t xml:space="preserve"> für 2 Rechnungen</w:t>
      </w:r>
      <w:r>
        <w:rPr>
          <w:rFonts w:asciiTheme="minorHAnsi" w:hAnsiTheme="minorHAnsi" w:cstheme="minorHAnsi"/>
          <w:bCs/>
          <w:sz w:val="22"/>
          <w:szCs w:val="22"/>
        </w:rPr>
        <w:t xml:space="preserve"> (5 + 8 und 3 + 4)</w:t>
      </w:r>
      <w:r w:rsidRPr="000C3081">
        <w:rPr>
          <w:rFonts w:asciiTheme="minorHAnsi" w:hAnsiTheme="minorHAnsi" w:cstheme="minorHAnsi"/>
          <w:bCs/>
          <w:sz w:val="22"/>
          <w:szCs w:val="22"/>
        </w:rPr>
        <w:t xml:space="preserve"> 2 Mal aufruft. </w:t>
      </w:r>
    </w:p>
    <w:p w14:paraId="2B6B7936" w14:textId="77777777" w:rsidR="00414CF9" w:rsidRPr="000C3081" w:rsidRDefault="00414CF9" w:rsidP="00414CF9">
      <w:pPr>
        <w:rPr>
          <w:rFonts w:asciiTheme="minorHAnsi" w:hAnsiTheme="minorHAnsi" w:cstheme="minorHAnsi"/>
          <w:bCs/>
          <w:sz w:val="22"/>
          <w:szCs w:val="22"/>
        </w:rPr>
      </w:pPr>
    </w:p>
    <w:p w14:paraId="5515D7C5" w14:textId="77777777" w:rsidR="00414CF9" w:rsidRPr="000C3081" w:rsidRDefault="00414CF9" w:rsidP="00414CF9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4C69E8F" wp14:editId="12BDB6EF">
            <wp:extent cx="6119495" cy="209359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8186" w14:textId="77777777" w:rsidR="00414CF9" w:rsidRDefault="00414CF9" w:rsidP="00414CF9">
      <w:pPr>
        <w:rPr>
          <w:rFonts w:asciiTheme="minorHAnsi" w:hAnsiTheme="minorHAnsi" w:cstheme="minorHAnsi"/>
          <w:sz w:val="22"/>
          <w:szCs w:val="22"/>
        </w:rPr>
      </w:pPr>
    </w:p>
    <w:p w14:paraId="1B8CCD2B" w14:textId="77777777" w:rsidR="00414CF9" w:rsidRPr="00ED3403" w:rsidRDefault="00414CF9" w:rsidP="00414CF9">
      <w:pPr>
        <w:pStyle w:val="Titel"/>
      </w:pPr>
      <w:r w:rsidRPr="00ED3403">
        <w:t>Vorgehen:</w:t>
      </w:r>
    </w:p>
    <w:p w14:paraId="03A7BC26" w14:textId="77777777" w:rsidR="00414CF9" w:rsidRPr="00ED3403" w:rsidRDefault="00414CF9" w:rsidP="00414CF9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D3403">
        <w:rPr>
          <w:rFonts w:asciiTheme="minorHAnsi" w:hAnsiTheme="minorHAnsi" w:cstheme="minorHAnsi"/>
          <w:sz w:val="22"/>
          <w:szCs w:val="22"/>
        </w:rPr>
        <w:t>Deklarieren Sie im Hauptprogramm vier Variablen mit den Werten 5,8, 3,4.</w:t>
      </w:r>
    </w:p>
    <w:p w14:paraId="54E9A2E5" w14:textId="77777777" w:rsidR="00414CF9" w:rsidRPr="00ED3403" w:rsidRDefault="00414CF9" w:rsidP="00414CF9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D3403">
        <w:rPr>
          <w:rFonts w:asciiTheme="minorHAnsi" w:hAnsiTheme="minorHAnsi" w:cstheme="minorHAnsi"/>
          <w:sz w:val="22"/>
          <w:szCs w:val="22"/>
        </w:rPr>
        <w:t>Berechnen Sie</w:t>
      </w:r>
      <w:r>
        <w:rPr>
          <w:rFonts w:asciiTheme="minorHAnsi" w:hAnsiTheme="minorHAnsi" w:cstheme="minorHAnsi"/>
          <w:sz w:val="22"/>
          <w:szCs w:val="22"/>
        </w:rPr>
        <w:t xml:space="preserve"> im Hauptprogrramm</w:t>
      </w:r>
      <w:r w:rsidRPr="00ED3403">
        <w:rPr>
          <w:rFonts w:asciiTheme="minorHAnsi" w:hAnsiTheme="minorHAnsi" w:cstheme="minorHAnsi"/>
          <w:sz w:val="22"/>
          <w:szCs w:val="22"/>
        </w:rPr>
        <w:t xml:space="preserve"> die beiden Summen</w:t>
      </w:r>
    </w:p>
    <w:p w14:paraId="221B01A9" w14:textId="77777777" w:rsidR="00414CF9" w:rsidRPr="00ED3403" w:rsidRDefault="00414CF9" w:rsidP="00414CF9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D3403">
        <w:rPr>
          <w:rFonts w:asciiTheme="minorHAnsi" w:hAnsiTheme="minorHAnsi" w:cstheme="minorHAnsi"/>
          <w:sz w:val="22"/>
          <w:szCs w:val="22"/>
        </w:rPr>
        <w:t xml:space="preserve">Übergeben Sie die Summen </w:t>
      </w:r>
      <w:r>
        <w:rPr>
          <w:rFonts w:asciiTheme="minorHAnsi" w:hAnsiTheme="minorHAnsi" w:cstheme="minorHAnsi"/>
          <w:sz w:val="22"/>
          <w:szCs w:val="22"/>
        </w:rPr>
        <w:t xml:space="preserve">jeweils </w:t>
      </w:r>
      <w:r w:rsidRPr="00ED3403">
        <w:rPr>
          <w:rFonts w:asciiTheme="minorHAnsi" w:hAnsiTheme="minorHAnsi" w:cstheme="minorHAnsi"/>
          <w:sz w:val="22"/>
          <w:szCs w:val="22"/>
        </w:rPr>
        <w:t xml:space="preserve">der Funktion </w:t>
      </w:r>
      <w:r w:rsidRPr="00C15073">
        <w:rPr>
          <w:rFonts w:ascii="Courier New" w:hAnsi="Courier New" w:cs="Courier New"/>
          <w:sz w:val="22"/>
          <w:szCs w:val="22"/>
        </w:rPr>
        <w:t>resultatAnzeigen</w:t>
      </w:r>
    </w:p>
    <w:p w14:paraId="011B7B67" w14:textId="77777777" w:rsidR="00414CF9" w:rsidRPr="00ED3403" w:rsidRDefault="00414CF9" w:rsidP="00414CF9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ED3403">
        <w:rPr>
          <w:rFonts w:asciiTheme="minorHAnsi" w:hAnsiTheme="minorHAnsi" w:cstheme="minorHAnsi"/>
          <w:bCs/>
          <w:sz w:val="22"/>
          <w:szCs w:val="22"/>
        </w:rPr>
        <w:t xml:space="preserve">Die Funktion </w:t>
      </w:r>
      <w:r w:rsidRPr="00C15073">
        <w:rPr>
          <w:rFonts w:ascii="Courier New" w:hAnsi="Courier New" w:cs="Courier New"/>
          <w:bCs/>
          <w:sz w:val="22"/>
          <w:szCs w:val="22"/>
        </w:rPr>
        <w:t>resultatAnzeigen</w:t>
      </w:r>
      <w:r w:rsidRPr="00ED3403">
        <w:rPr>
          <w:rFonts w:asciiTheme="minorHAnsi" w:hAnsiTheme="minorHAnsi" w:cstheme="minorHAnsi"/>
          <w:bCs/>
          <w:sz w:val="22"/>
          <w:szCs w:val="22"/>
        </w:rPr>
        <w:t xml:space="preserve"> muss vor der Funktion main programmiert werden</w:t>
      </w:r>
    </w:p>
    <w:p w14:paraId="1659CB14" w14:textId="77777777" w:rsidR="00414CF9" w:rsidRPr="00ED3403" w:rsidRDefault="00414CF9" w:rsidP="00414CF9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ED3403">
        <w:rPr>
          <w:rFonts w:asciiTheme="minorHAnsi" w:hAnsiTheme="minorHAnsi" w:cstheme="minorHAnsi"/>
          <w:bCs/>
          <w:sz w:val="22"/>
          <w:szCs w:val="22"/>
        </w:rPr>
        <w:t xml:space="preserve">Achtung: Sie brauchen nur eine Funktion </w:t>
      </w:r>
      <w:r w:rsidRPr="00C15073">
        <w:rPr>
          <w:rFonts w:ascii="Courier New" w:hAnsi="Courier New" w:cs="Courier New"/>
          <w:bCs/>
          <w:sz w:val="22"/>
          <w:szCs w:val="22"/>
        </w:rPr>
        <w:t>resultatAnzeigen</w:t>
      </w:r>
    </w:p>
    <w:p w14:paraId="0DD07BA3" w14:textId="77777777" w:rsidR="00414CF9" w:rsidRDefault="00414CF9" w:rsidP="00414CF9">
      <w:pPr>
        <w:rPr>
          <w:rFonts w:asciiTheme="minorHAnsi" w:hAnsiTheme="minorHAnsi"/>
          <w:b/>
          <w:bCs/>
          <w:sz w:val="22"/>
          <w:szCs w:val="22"/>
        </w:rPr>
      </w:pPr>
    </w:p>
    <w:p w14:paraId="1223D221" w14:textId="77777777" w:rsidR="00414CF9" w:rsidRDefault="00414CF9" w:rsidP="00414CF9">
      <w:pPr>
        <w:pStyle w:val="Titel"/>
      </w:pPr>
      <w:bookmarkStart w:id="0" w:name="_Hlk61506875"/>
      <w:r>
        <w:t>Hinweis:</w:t>
      </w:r>
    </w:p>
    <w:p w14:paraId="0340F6C6" w14:textId="77777777" w:rsidR="00414CF9" w:rsidRPr="000C3081" w:rsidRDefault="00414CF9" w:rsidP="00414CF9">
      <w:pPr>
        <w:rPr>
          <w:rFonts w:asciiTheme="minorHAnsi" w:hAnsiTheme="minorHAnsi"/>
          <w:sz w:val="22"/>
          <w:szCs w:val="22"/>
        </w:rPr>
      </w:pPr>
      <w:r w:rsidRPr="000C3081">
        <w:rPr>
          <w:rFonts w:asciiTheme="minorHAnsi" w:hAnsiTheme="minorHAnsi"/>
          <w:sz w:val="22"/>
          <w:szCs w:val="22"/>
        </w:rPr>
        <w:t xml:space="preserve">Die Signatur der Funktion lautet: </w:t>
      </w:r>
      <w:r>
        <w:rPr>
          <w:rFonts w:asciiTheme="minorHAnsi" w:hAnsiTheme="minorHAnsi"/>
          <w:sz w:val="22"/>
          <w:szCs w:val="22"/>
        </w:rPr>
        <w:t xml:space="preserve"> </w:t>
      </w:r>
      <w:r w:rsidRPr="000C3081">
        <w:rPr>
          <w:rFonts w:ascii="Courier New" w:hAnsi="Courier New" w:cs="Courier New"/>
          <w:b/>
          <w:bCs/>
          <w:sz w:val="22"/>
          <w:szCs w:val="22"/>
        </w:rPr>
        <w:t>void resultatAnzeigen(int res);</w:t>
      </w:r>
    </w:p>
    <w:bookmarkEnd w:id="0"/>
    <w:p w14:paraId="6E47BD4A" w14:textId="77777777" w:rsidR="00414CF9" w:rsidRDefault="00414CF9" w:rsidP="00414CF9">
      <w:pPr>
        <w:rPr>
          <w:rFonts w:asciiTheme="minorHAnsi" w:hAnsiTheme="minorHAnsi"/>
          <w:b/>
          <w:bCs/>
          <w:sz w:val="22"/>
          <w:szCs w:val="22"/>
        </w:rPr>
      </w:pPr>
    </w:p>
    <w:p w14:paraId="5135C0A6" w14:textId="77777777" w:rsidR="00414CF9" w:rsidRPr="003D3913" w:rsidRDefault="00414CF9" w:rsidP="00414CF9">
      <w:pPr>
        <w:pStyle w:val="Titel"/>
      </w:pPr>
      <w:r w:rsidRPr="003D3913">
        <w:t>Erwartete Resultate</w:t>
      </w:r>
    </w:p>
    <w:p w14:paraId="162C83BD" w14:textId="1BA54C3C" w:rsidR="00414CF9" w:rsidRPr="00977279" w:rsidRDefault="00414CF9" w:rsidP="00414CF9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77279">
        <w:rPr>
          <w:rFonts w:asciiTheme="minorHAnsi" w:hAnsiTheme="minorHAnsi"/>
          <w:sz w:val="22"/>
          <w:szCs w:val="22"/>
        </w:rPr>
        <w:t>Quellcode mit Funktion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7-</w:t>
      </w:r>
      <w:r w:rsidR="006368A3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.c in Moodle hochgeladen</w:t>
      </w:r>
    </w:p>
    <w:p w14:paraId="090B8C52" w14:textId="3E98E813" w:rsidR="00824C1E" w:rsidRPr="00414CF9" w:rsidRDefault="00824C1E" w:rsidP="00414CF9"/>
    <w:sectPr w:rsidR="00824C1E" w:rsidRPr="00414CF9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F288" w14:textId="77777777" w:rsidR="002379C5" w:rsidRDefault="002379C5" w:rsidP="002C4D52">
      <w:r>
        <w:separator/>
      </w:r>
    </w:p>
  </w:endnote>
  <w:endnote w:type="continuationSeparator" w:id="0">
    <w:p w14:paraId="21ACB9C5" w14:textId="77777777" w:rsidR="002379C5" w:rsidRDefault="002379C5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A23FE" w14:textId="77777777" w:rsidR="002379C5" w:rsidRDefault="002379C5" w:rsidP="002C4D52">
      <w:r>
        <w:separator/>
      </w:r>
    </w:p>
  </w:footnote>
  <w:footnote w:type="continuationSeparator" w:id="0">
    <w:p w14:paraId="54030CD3" w14:textId="77777777" w:rsidR="002379C5" w:rsidRDefault="002379C5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049C9B9" w:rsidR="003C3179" w:rsidRPr="00766E57" w:rsidRDefault="006237B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</w:t>
    </w:r>
    <w:r w:rsidR="00414CF9"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 xml:space="preserve">Funktion </w:t>
    </w:r>
    <w:r w:rsidR="00414CF9">
      <w:rPr>
        <w:rFonts w:asciiTheme="minorHAnsi" w:hAnsiTheme="minorHAnsi"/>
        <w:sz w:val="28"/>
        <w:szCs w:val="28"/>
      </w:rPr>
      <w:t>mit</w:t>
    </w:r>
    <w:r>
      <w:rPr>
        <w:rFonts w:asciiTheme="minorHAnsi" w:hAnsiTheme="minorHAnsi"/>
        <w:sz w:val="28"/>
        <w:szCs w:val="28"/>
      </w:rPr>
      <w:t xml:space="preserve"> Parameter, ohne Rückgabewert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379C5"/>
    <w:rsid w:val="002C4D52"/>
    <w:rsid w:val="0036044A"/>
    <w:rsid w:val="003C3179"/>
    <w:rsid w:val="003C5BFD"/>
    <w:rsid w:val="00414CF9"/>
    <w:rsid w:val="005C1D7C"/>
    <w:rsid w:val="00604280"/>
    <w:rsid w:val="0060543F"/>
    <w:rsid w:val="006237B0"/>
    <w:rsid w:val="006368A3"/>
    <w:rsid w:val="00684DA5"/>
    <w:rsid w:val="00766E57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14</cp:revision>
  <cp:lastPrinted>2021-07-09T11:21:00Z</cp:lastPrinted>
  <dcterms:created xsi:type="dcterms:W3CDTF">2018-08-13T08:55:00Z</dcterms:created>
  <dcterms:modified xsi:type="dcterms:W3CDTF">2021-07-13T09:13:00Z</dcterms:modified>
</cp:coreProperties>
</file>