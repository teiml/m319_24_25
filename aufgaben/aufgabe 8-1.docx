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98D749" w14:textId="77777777" w:rsidR="00AB61C5" w:rsidRDefault="00AB61C5" w:rsidP="00AB61C5"/>
    <w:p w14:paraId="615B80B5" w14:textId="53103658" w:rsidR="00AB61C5" w:rsidRDefault="00AB61C5" w:rsidP="00AB61C5">
      <w:pPr>
        <w:pStyle w:val="Titel"/>
      </w:pPr>
      <w:r>
        <w:t>Ziele</w:t>
      </w:r>
    </w:p>
    <w:p w14:paraId="0E6583F0" w14:textId="77777777" w:rsidR="00AB61C5" w:rsidRDefault="00AB61C5" w:rsidP="00AB61C5">
      <w:pPr>
        <w:rPr>
          <w:sz w:val="22"/>
          <w:szCs w:val="22"/>
        </w:rPr>
      </w:pPr>
    </w:p>
    <w:p w14:paraId="67833C0B" w14:textId="77777777" w:rsidR="00AB61C5" w:rsidRPr="008E2070" w:rsidRDefault="00AB61C5" w:rsidP="00AB61C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E2070">
        <w:rPr>
          <w:rFonts w:asciiTheme="minorHAnsi" w:hAnsiTheme="minorHAnsi" w:cstheme="minorHAnsi"/>
          <w:sz w:val="22"/>
          <w:szCs w:val="22"/>
        </w:rPr>
        <w:t>Sie können mit Arrays umgehen</w:t>
      </w:r>
    </w:p>
    <w:p w14:paraId="0492978E" w14:textId="77777777" w:rsidR="00AB61C5" w:rsidRDefault="00AB61C5" w:rsidP="00AB61C5">
      <w:pPr>
        <w:ind w:left="360"/>
        <w:rPr>
          <w:sz w:val="22"/>
          <w:szCs w:val="22"/>
        </w:rPr>
      </w:pPr>
    </w:p>
    <w:p w14:paraId="06CCD4B7" w14:textId="4AB20052" w:rsidR="00AB61C5" w:rsidRDefault="00AB61C5" w:rsidP="00AB61C5">
      <w:pPr>
        <w:pStyle w:val="Titel"/>
      </w:pPr>
      <w:r>
        <w:t>Ausgangslage</w:t>
      </w:r>
    </w:p>
    <w:p w14:paraId="7B0937CF" w14:textId="77777777" w:rsidR="00AB61C5" w:rsidRPr="008E2070" w:rsidRDefault="00AB61C5" w:rsidP="00AB61C5">
      <w:pPr>
        <w:rPr>
          <w:rFonts w:ascii="Verdana" w:hAnsi="Verdana" w:cs="Verdana"/>
          <w:sz w:val="20"/>
          <w:szCs w:val="20"/>
        </w:rPr>
      </w:pPr>
    </w:p>
    <w:p w14:paraId="2BAEFD68" w14:textId="77777777" w:rsidR="00AB61C5" w:rsidRPr="008E2070" w:rsidRDefault="00AB61C5" w:rsidP="00AB61C5">
      <w:pPr>
        <w:rPr>
          <w:rFonts w:asciiTheme="minorHAnsi" w:hAnsiTheme="minorHAnsi" w:cstheme="minorHAnsi"/>
          <w:sz w:val="22"/>
          <w:szCs w:val="22"/>
        </w:rPr>
      </w:pPr>
      <w:r w:rsidRPr="008E2070">
        <w:rPr>
          <w:rFonts w:asciiTheme="minorHAnsi" w:hAnsiTheme="minorHAnsi" w:cstheme="minorHAnsi"/>
          <w:sz w:val="22"/>
          <w:szCs w:val="22"/>
        </w:rPr>
        <w:t>Gegeben ist folgendes Array:</w:t>
      </w:r>
    </w:p>
    <w:p w14:paraId="733C4656" w14:textId="77777777" w:rsidR="00AB61C5" w:rsidRDefault="00AB61C5" w:rsidP="00AB61C5">
      <w:pPr>
        <w:pStyle w:val="Listenabsatz"/>
        <w:ind w:left="357"/>
        <w:contextualSpacing w:val="0"/>
        <w:rPr>
          <w:rFonts w:ascii="Verdana" w:hAnsi="Verdana" w:cs="Verdana"/>
          <w:sz w:val="20"/>
          <w:szCs w:val="20"/>
        </w:rPr>
      </w:pPr>
    </w:p>
    <w:tbl>
      <w:tblPr>
        <w:tblStyle w:val="Tabellenraster"/>
        <w:tblW w:w="0" w:type="auto"/>
        <w:tblInd w:w="1526" w:type="dxa"/>
        <w:tblLook w:val="04A0" w:firstRow="1" w:lastRow="0" w:firstColumn="1" w:lastColumn="0" w:noHBand="0" w:noVBand="1"/>
      </w:tblPr>
      <w:tblGrid>
        <w:gridCol w:w="6946"/>
      </w:tblGrid>
      <w:tr w:rsidR="00AB61C5" w:rsidRPr="006C2158" w14:paraId="15ED7CFA" w14:textId="77777777" w:rsidTr="00743B0E">
        <w:tc>
          <w:tcPr>
            <w:tcW w:w="6946" w:type="dxa"/>
          </w:tcPr>
          <w:p w14:paraId="6A633CFD" w14:textId="77777777" w:rsidR="00AB61C5" w:rsidRPr="00084B3F" w:rsidRDefault="00AB61C5" w:rsidP="00743B0E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</w:pPr>
            <w:r w:rsidRPr="00084B3F">
              <w:rPr>
                <w:rFonts w:ascii="Courier New" w:hAnsi="Courier New" w:cs="Courier New"/>
                <w:bCs/>
                <w:color w:val="00B050"/>
                <w:sz w:val="20"/>
                <w:szCs w:val="20"/>
                <w:lang w:val="de-CH"/>
              </w:rPr>
              <w:t xml:space="preserve">//zahlen1 ist ein Array mit 8 Elementen vom Typ </w:t>
            </w:r>
            <w:proofErr w:type="spellStart"/>
            <w:r w:rsidRPr="00084B3F">
              <w:rPr>
                <w:rFonts w:ascii="Courier New" w:hAnsi="Courier New" w:cs="Courier New"/>
                <w:bCs/>
                <w:color w:val="00B050"/>
                <w:sz w:val="20"/>
                <w:szCs w:val="20"/>
                <w:lang w:val="de-CH"/>
              </w:rPr>
              <w:t>int</w:t>
            </w:r>
            <w:proofErr w:type="spellEnd"/>
          </w:p>
          <w:p w14:paraId="7C27978A" w14:textId="77777777" w:rsidR="00AB61C5" w:rsidRPr="008E2070" w:rsidRDefault="00AB61C5" w:rsidP="00743B0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4D4F86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4D4F86">
              <w:rPr>
                <w:rFonts w:ascii="Courier New" w:hAnsi="Courier New" w:cs="Courier New"/>
                <w:b/>
                <w:bCs/>
                <w:sz w:val="20"/>
                <w:szCs w:val="20"/>
              </w:rPr>
              <w:t>zahlen</w:t>
            </w:r>
            <w:proofErr w:type="spellEnd"/>
            <w:r w:rsidRPr="004D4F86"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proofErr w:type="gramEnd"/>
            <w:r w:rsidRPr="004D4F86">
              <w:rPr>
                <w:rFonts w:ascii="Courier New" w:hAnsi="Courier New" w:cs="Courier New"/>
                <w:b/>
                <w:bCs/>
                <w:sz w:val="20"/>
                <w:szCs w:val="20"/>
              </w:rPr>
              <w:t>] = {33, 12, 75, 85, 62, 14, 100, 29};</w:t>
            </w:r>
          </w:p>
        </w:tc>
      </w:tr>
    </w:tbl>
    <w:p w14:paraId="52E02F67" w14:textId="77777777" w:rsidR="00AB61C5" w:rsidRDefault="00AB61C5" w:rsidP="00AB61C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14:paraId="7D875F2D" w14:textId="77777777" w:rsidR="00AB61C5" w:rsidRDefault="00AB61C5" w:rsidP="00AB61C5">
      <w:pPr>
        <w:rPr>
          <w:b/>
          <w:bCs/>
          <w:sz w:val="22"/>
          <w:szCs w:val="22"/>
        </w:rPr>
      </w:pPr>
    </w:p>
    <w:p w14:paraId="4D5B3C9B" w14:textId="3C7FFD14" w:rsidR="00AB61C5" w:rsidRDefault="00AB61C5" w:rsidP="00AB61C5">
      <w:pPr>
        <w:pStyle w:val="Titel"/>
      </w:pPr>
      <w:r>
        <w:t>Aufgabenstellung</w:t>
      </w:r>
    </w:p>
    <w:p w14:paraId="4030D881" w14:textId="77777777" w:rsidR="00AB61C5" w:rsidRDefault="00AB61C5" w:rsidP="00AB61C5">
      <w:pPr>
        <w:rPr>
          <w:sz w:val="22"/>
          <w:szCs w:val="22"/>
        </w:rPr>
      </w:pPr>
    </w:p>
    <w:p w14:paraId="2CEEB0AB" w14:textId="77777777" w:rsidR="00AB61C5" w:rsidRPr="00AB61C5" w:rsidRDefault="00AB61C5" w:rsidP="00AB61C5">
      <w:pPr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 xml:space="preserve">Schreiben Sie ein Programm, welches </w:t>
      </w:r>
    </w:p>
    <w:p w14:paraId="5BFC67DC" w14:textId="77777777" w:rsidR="00AB61C5" w:rsidRPr="00AB61C5" w:rsidRDefault="00AB61C5" w:rsidP="00AB61C5">
      <w:pPr>
        <w:pStyle w:val="Listenabsatz"/>
        <w:widowControl/>
        <w:numPr>
          <w:ilvl w:val="0"/>
          <w:numId w:val="10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 xml:space="preserve">alle Werte der Reihe nach ausgibt (von Index 0 bis n-1) </w:t>
      </w:r>
    </w:p>
    <w:p w14:paraId="7D2957A8" w14:textId="77777777" w:rsidR="00AB61C5" w:rsidRPr="00AB61C5" w:rsidRDefault="00AB61C5" w:rsidP="00AB61C5">
      <w:pPr>
        <w:pStyle w:val="Listenabsatz"/>
        <w:widowControl/>
        <w:numPr>
          <w:ilvl w:val="3"/>
          <w:numId w:val="11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einmal ohne Schleife</w:t>
      </w:r>
    </w:p>
    <w:p w14:paraId="3614C816" w14:textId="77777777" w:rsidR="00AB61C5" w:rsidRPr="00AB61C5" w:rsidRDefault="00AB61C5" w:rsidP="00AB61C5">
      <w:pPr>
        <w:pStyle w:val="Listenabsatz"/>
        <w:widowControl/>
        <w:numPr>
          <w:ilvl w:val="3"/>
          <w:numId w:val="11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einmal mit Schleife</w:t>
      </w:r>
    </w:p>
    <w:p w14:paraId="564CB7CD" w14:textId="77777777" w:rsidR="00AB61C5" w:rsidRPr="00AB61C5" w:rsidRDefault="00AB61C5" w:rsidP="00AB61C5">
      <w:pPr>
        <w:pStyle w:val="Listenabsatz"/>
        <w:widowControl/>
        <w:numPr>
          <w:ilvl w:val="0"/>
          <w:numId w:val="10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alle Werte in umgekehrter Reihenfolge ausgibt (von Index n-1 bis 0)</w:t>
      </w:r>
    </w:p>
    <w:p w14:paraId="58341C12" w14:textId="77777777" w:rsidR="00AB61C5" w:rsidRPr="00AB61C5" w:rsidRDefault="00AB61C5" w:rsidP="00AB61C5">
      <w:pPr>
        <w:pStyle w:val="Listenabsatz"/>
        <w:widowControl/>
        <w:numPr>
          <w:ilvl w:val="3"/>
          <w:numId w:val="11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mit Schleife</w:t>
      </w:r>
    </w:p>
    <w:p w14:paraId="6225CE41" w14:textId="77777777" w:rsidR="00AB61C5" w:rsidRPr="00AB61C5" w:rsidRDefault="00AB61C5" w:rsidP="00AB61C5">
      <w:pPr>
        <w:pStyle w:val="Listenabsatz"/>
        <w:widowControl/>
        <w:numPr>
          <w:ilvl w:val="0"/>
          <w:numId w:val="10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 xml:space="preserve">die Werte mit den folgenden Indizes ausgibt: </w:t>
      </w:r>
    </w:p>
    <w:p w14:paraId="5F668D25" w14:textId="77777777" w:rsidR="00AB61C5" w:rsidRPr="00AB61C5" w:rsidRDefault="00AB61C5" w:rsidP="00AB61C5">
      <w:pPr>
        <w:pStyle w:val="Listenabsatz"/>
        <w:widowControl/>
        <w:numPr>
          <w:ilvl w:val="3"/>
          <w:numId w:val="11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AB61C5">
        <w:rPr>
          <w:rFonts w:asciiTheme="minorHAnsi" w:hAnsiTheme="minorHAnsi" w:cstheme="minorHAnsi"/>
          <w:sz w:val="22"/>
          <w:szCs w:val="22"/>
        </w:rPr>
        <w:t>zahlen[</w:t>
      </w:r>
      <w:proofErr w:type="gramEnd"/>
      <w:r w:rsidRPr="00AB61C5">
        <w:rPr>
          <w:rFonts w:asciiTheme="minorHAnsi" w:hAnsiTheme="minorHAnsi" w:cstheme="minorHAnsi"/>
          <w:sz w:val="22"/>
          <w:szCs w:val="22"/>
        </w:rPr>
        <w:t>0]</w:t>
      </w:r>
    </w:p>
    <w:p w14:paraId="7C41B61B" w14:textId="77777777" w:rsidR="00AB61C5" w:rsidRPr="00AB61C5" w:rsidRDefault="00AB61C5" w:rsidP="00AB61C5">
      <w:pPr>
        <w:pStyle w:val="Listenabsatz"/>
        <w:widowControl/>
        <w:numPr>
          <w:ilvl w:val="3"/>
          <w:numId w:val="11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AB61C5">
        <w:rPr>
          <w:rFonts w:asciiTheme="minorHAnsi" w:hAnsiTheme="minorHAnsi" w:cstheme="minorHAnsi"/>
          <w:sz w:val="22"/>
          <w:szCs w:val="22"/>
        </w:rPr>
        <w:t>zahlen[</w:t>
      </w:r>
      <w:proofErr w:type="gramEnd"/>
      <w:r w:rsidRPr="00AB61C5">
        <w:rPr>
          <w:rFonts w:asciiTheme="minorHAnsi" w:hAnsiTheme="minorHAnsi" w:cstheme="minorHAnsi"/>
          <w:sz w:val="22"/>
          <w:szCs w:val="22"/>
        </w:rPr>
        <w:t>-1]</w:t>
      </w:r>
    </w:p>
    <w:p w14:paraId="7FF418B3" w14:textId="77777777" w:rsidR="00AB61C5" w:rsidRPr="00AB61C5" w:rsidRDefault="00AB61C5" w:rsidP="00AB61C5">
      <w:pPr>
        <w:pStyle w:val="Listenabsatz"/>
        <w:widowControl/>
        <w:numPr>
          <w:ilvl w:val="3"/>
          <w:numId w:val="11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AB61C5">
        <w:rPr>
          <w:rFonts w:asciiTheme="minorHAnsi" w:hAnsiTheme="minorHAnsi" w:cstheme="minorHAnsi"/>
          <w:sz w:val="22"/>
          <w:szCs w:val="22"/>
        </w:rPr>
        <w:t>zahlen[</w:t>
      </w:r>
      <w:proofErr w:type="gramEnd"/>
      <w:r w:rsidRPr="00AB61C5">
        <w:rPr>
          <w:rFonts w:asciiTheme="minorHAnsi" w:hAnsiTheme="minorHAnsi" w:cstheme="minorHAnsi"/>
          <w:sz w:val="22"/>
          <w:szCs w:val="22"/>
        </w:rPr>
        <w:t xml:space="preserve">3] </w:t>
      </w:r>
    </w:p>
    <w:p w14:paraId="526484A3" w14:textId="77777777" w:rsidR="00AB61C5" w:rsidRPr="00AB61C5" w:rsidRDefault="00AB61C5" w:rsidP="00AB61C5">
      <w:pPr>
        <w:pStyle w:val="Listenabsatz"/>
        <w:widowControl/>
        <w:numPr>
          <w:ilvl w:val="3"/>
          <w:numId w:val="11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AB61C5">
        <w:rPr>
          <w:rFonts w:asciiTheme="minorHAnsi" w:hAnsiTheme="minorHAnsi" w:cstheme="minorHAnsi"/>
          <w:sz w:val="22"/>
          <w:szCs w:val="22"/>
        </w:rPr>
        <w:t>zahlen[</w:t>
      </w:r>
      <w:proofErr w:type="gramEnd"/>
      <w:r w:rsidRPr="00AB61C5">
        <w:rPr>
          <w:rFonts w:asciiTheme="minorHAnsi" w:hAnsiTheme="minorHAnsi" w:cstheme="minorHAnsi"/>
          <w:sz w:val="22"/>
          <w:szCs w:val="22"/>
        </w:rPr>
        <w:t>7]</w:t>
      </w:r>
    </w:p>
    <w:p w14:paraId="7541338F" w14:textId="77777777" w:rsidR="00AB61C5" w:rsidRPr="00AB61C5" w:rsidRDefault="00AB61C5" w:rsidP="00AB61C5">
      <w:pPr>
        <w:pStyle w:val="Listenabsatz"/>
        <w:widowControl/>
        <w:numPr>
          <w:ilvl w:val="3"/>
          <w:numId w:val="11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AB61C5">
        <w:rPr>
          <w:rFonts w:asciiTheme="minorHAnsi" w:hAnsiTheme="minorHAnsi" w:cstheme="minorHAnsi"/>
          <w:sz w:val="22"/>
          <w:szCs w:val="22"/>
        </w:rPr>
        <w:t>zahlen[</w:t>
      </w:r>
      <w:proofErr w:type="gramEnd"/>
      <w:r w:rsidRPr="00AB61C5">
        <w:rPr>
          <w:rFonts w:asciiTheme="minorHAnsi" w:hAnsiTheme="minorHAnsi" w:cstheme="minorHAnsi"/>
          <w:sz w:val="22"/>
          <w:szCs w:val="22"/>
        </w:rPr>
        <w:t>8]</w:t>
      </w:r>
    </w:p>
    <w:p w14:paraId="6163E6B0" w14:textId="77777777" w:rsidR="00AB61C5" w:rsidRPr="00AB61C5" w:rsidRDefault="00AB61C5" w:rsidP="00AB61C5">
      <w:pPr>
        <w:ind w:left="108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 xml:space="preserve">Gibt es auffallende </w:t>
      </w:r>
      <w:proofErr w:type="gramStart"/>
      <w:r w:rsidRPr="00AB61C5">
        <w:rPr>
          <w:rFonts w:asciiTheme="minorHAnsi" w:hAnsiTheme="minorHAnsi" w:cstheme="minorHAnsi"/>
          <w:sz w:val="22"/>
          <w:szCs w:val="22"/>
        </w:rPr>
        <w:t>Ergebnisse ?</w:t>
      </w:r>
      <w:proofErr w:type="gramEnd"/>
      <w:r w:rsidRPr="00AB61C5">
        <w:rPr>
          <w:rFonts w:asciiTheme="minorHAnsi" w:hAnsiTheme="minorHAnsi" w:cstheme="minorHAnsi"/>
          <w:sz w:val="22"/>
          <w:szCs w:val="22"/>
        </w:rPr>
        <w:t xml:space="preserve"> Wenn ja, welche?</w:t>
      </w:r>
    </w:p>
    <w:p w14:paraId="5095E3F3" w14:textId="77777777" w:rsidR="00AB61C5" w:rsidRPr="00AB61C5" w:rsidRDefault="00AB61C5" w:rsidP="00AB61C5">
      <w:pPr>
        <w:pStyle w:val="Listenabsatz"/>
        <w:widowControl/>
        <w:numPr>
          <w:ilvl w:val="0"/>
          <w:numId w:val="10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die grösste Zahl aus dem Array ermittelt und ausgibt.</w:t>
      </w:r>
    </w:p>
    <w:p w14:paraId="2156BE57" w14:textId="77777777" w:rsidR="00AB61C5" w:rsidRPr="00AB61C5" w:rsidRDefault="00AB61C5" w:rsidP="00AB61C5">
      <w:pPr>
        <w:pStyle w:val="Listenabsatz"/>
        <w:widowControl/>
        <w:numPr>
          <w:ilvl w:val="0"/>
          <w:numId w:val="10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die kleinste Zahl aus dem Array ermittelt und ausgibt.</w:t>
      </w:r>
    </w:p>
    <w:p w14:paraId="17D0DA03" w14:textId="77777777" w:rsidR="00AB61C5" w:rsidRPr="00AB61C5" w:rsidRDefault="00AB61C5" w:rsidP="00AB61C5">
      <w:pPr>
        <w:pStyle w:val="Listenabsatz"/>
        <w:widowControl/>
        <w:numPr>
          <w:ilvl w:val="0"/>
          <w:numId w:val="10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die Summe aller Elemente bildet und ausgibt.</w:t>
      </w:r>
    </w:p>
    <w:p w14:paraId="424866BA" w14:textId="77777777" w:rsidR="00AB61C5" w:rsidRPr="00AB61C5" w:rsidRDefault="00AB61C5" w:rsidP="00AB61C5">
      <w:pPr>
        <w:pStyle w:val="Listenabsatz"/>
        <w:widowControl/>
        <w:numPr>
          <w:ilvl w:val="0"/>
          <w:numId w:val="10"/>
        </w:numPr>
        <w:suppressAutoHyphens w:val="0"/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den Durchschnitt aller Elemente bildet und ausgibt.</w:t>
      </w:r>
    </w:p>
    <w:p w14:paraId="6E99CBE7" w14:textId="77777777" w:rsidR="00AB61C5" w:rsidRDefault="00AB61C5" w:rsidP="00AB61C5">
      <w:pPr>
        <w:rPr>
          <w:sz w:val="22"/>
          <w:szCs w:val="22"/>
        </w:rPr>
      </w:pPr>
    </w:p>
    <w:p w14:paraId="61A274E7" w14:textId="59177966" w:rsidR="00AB61C5" w:rsidRPr="00AB61C5" w:rsidRDefault="00AB61C5" w:rsidP="00AB61C5">
      <w:pPr>
        <w:pStyle w:val="Titel"/>
      </w:pPr>
      <w:r>
        <w:t>Hinweis</w:t>
      </w:r>
    </w:p>
    <w:p w14:paraId="306BB48F" w14:textId="77777777" w:rsidR="00AB61C5" w:rsidRPr="00AB61C5" w:rsidRDefault="00AB61C5" w:rsidP="00AB61C5">
      <w:pPr>
        <w:pStyle w:val="Listenabsatz"/>
        <w:ind w:left="357"/>
        <w:contextualSpacing w:val="0"/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Die Anzahl der Elemente kann wie folgt ermittelt werden:</w:t>
      </w:r>
    </w:p>
    <w:p w14:paraId="2EFAA858" w14:textId="77777777" w:rsidR="00AB61C5" w:rsidRDefault="00AB61C5" w:rsidP="00AB61C5">
      <w:pPr>
        <w:pStyle w:val="Listenabsatz"/>
        <w:ind w:left="357"/>
        <w:contextualSpacing w:val="0"/>
        <w:rPr>
          <w:rFonts w:ascii="Verdana" w:hAnsi="Verdana" w:cs="Verdana"/>
          <w:sz w:val="20"/>
          <w:szCs w:val="20"/>
        </w:rPr>
      </w:pPr>
    </w:p>
    <w:tbl>
      <w:tblPr>
        <w:tblStyle w:val="Tabellenraster"/>
        <w:tblW w:w="0" w:type="auto"/>
        <w:tblInd w:w="1526" w:type="dxa"/>
        <w:tblLook w:val="04A0" w:firstRow="1" w:lastRow="0" w:firstColumn="1" w:lastColumn="0" w:noHBand="0" w:noVBand="1"/>
      </w:tblPr>
      <w:tblGrid>
        <w:gridCol w:w="6946"/>
      </w:tblGrid>
      <w:tr w:rsidR="00AB61C5" w:rsidRPr="006C2158" w14:paraId="0F0FFD39" w14:textId="77777777" w:rsidTr="00743B0E">
        <w:tc>
          <w:tcPr>
            <w:tcW w:w="6946" w:type="dxa"/>
          </w:tcPr>
          <w:p w14:paraId="6118FC00" w14:textId="77777777" w:rsidR="00AB61C5" w:rsidRDefault="00AB61C5" w:rsidP="00743B0E">
            <w:pPr>
              <w:pStyle w:val="Listenabsatz"/>
              <w:ind w:left="0"/>
              <w:contextualSpacing w:val="0"/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</w:pPr>
            <w:r w:rsidRPr="00084B3F">
              <w:rPr>
                <w:rFonts w:ascii="Courier New" w:hAnsi="Courier New" w:cs="Courier New"/>
                <w:bCs/>
                <w:color w:val="00B050"/>
                <w:sz w:val="20"/>
                <w:szCs w:val="20"/>
                <w:lang w:val="de-CH"/>
              </w:rPr>
              <w:t xml:space="preserve">//Anzahl Elemente </w:t>
            </w:r>
            <w:proofErr w:type="spellStart"/>
            <w:r w:rsidRPr="00084B3F">
              <w:rPr>
                <w:rFonts w:ascii="Courier New" w:hAnsi="Courier New" w:cs="Courier New"/>
                <w:bCs/>
                <w:color w:val="00B050"/>
                <w:sz w:val="20"/>
                <w:szCs w:val="20"/>
                <w:lang w:val="de-CH"/>
              </w:rPr>
              <w:t>ermittlen</w:t>
            </w:r>
            <w:proofErr w:type="spellEnd"/>
          </w:p>
          <w:p w14:paraId="16888982" w14:textId="77777777" w:rsidR="00AB61C5" w:rsidRPr="008E2070" w:rsidRDefault="00AB61C5" w:rsidP="00743B0E">
            <w:pPr>
              <w:pStyle w:val="Listenabsatz"/>
              <w:ind w:left="0"/>
              <w:contextualSpacing w:val="0"/>
              <w:rPr>
                <w:rFonts w:ascii="Courier New" w:hAnsi="Courier New" w:cs="Courier New"/>
                <w:bCs/>
                <w:sz w:val="20"/>
                <w:szCs w:val="20"/>
                <w:lang w:val="de-CH"/>
              </w:rPr>
            </w:pPr>
            <w:proofErr w:type="spellStart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>int</w:t>
            </w:r>
            <w:proofErr w:type="spellEnd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>anzahl</w:t>
            </w:r>
            <w:proofErr w:type="spellEnd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 xml:space="preserve"> = </w:t>
            </w:r>
            <w:proofErr w:type="spellStart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>sizeof</w:t>
            </w:r>
            <w:proofErr w:type="spellEnd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 xml:space="preserve">(zahlen) / </w:t>
            </w:r>
            <w:proofErr w:type="spellStart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>sizeof</w:t>
            </w:r>
            <w:proofErr w:type="spellEnd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>(</w:t>
            </w:r>
            <w:proofErr w:type="spellStart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>int</w:t>
            </w:r>
            <w:proofErr w:type="spellEnd"/>
            <w:r w:rsidRPr="000D595C"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  <w:t>);</w:t>
            </w:r>
          </w:p>
        </w:tc>
      </w:tr>
    </w:tbl>
    <w:p w14:paraId="737221A3" w14:textId="77777777" w:rsidR="00AB61C5" w:rsidRDefault="00AB61C5" w:rsidP="00AB61C5">
      <w:pPr>
        <w:rPr>
          <w:sz w:val="22"/>
          <w:szCs w:val="22"/>
        </w:rPr>
      </w:pPr>
    </w:p>
    <w:p w14:paraId="7C815150" w14:textId="77777777" w:rsidR="00AB61C5" w:rsidRDefault="00AB61C5" w:rsidP="00AB61C5">
      <w:pPr>
        <w:rPr>
          <w:sz w:val="22"/>
          <w:szCs w:val="22"/>
        </w:rPr>
      </w:pPr>
    </w:p>
    <w:p w14:paraId="492ED3A2" w14:textId="37D65C08" w:rsidR="00AB61C5" w:rsidRPr="00AB61C5" w:rsidRDefault="00AB61C5" w:rsidP="00AB61C5">
      <w:pPr>
        <w:pStyle w:val="Titel"/>
      </w:pPr>
      <w:r>
        <w:t>Aufgabenstellung</w:t>
      </w:r>
    </w:p>
    <w:p w14:paraId="2479D255" w14:textId="77777777" w:rsidR="00AB61C5" w:rsidRPr="00AB61C5" w:rsidRDefault="00AB61C5" w:rsidP="00AB61C5">
      <w:pPr>
        <w:rPr>
          <w:rFonts w:asciiTheme="minorHAnsi" w:hAnsiTheme="minorHAnsi" w:cstheme="minorHAnsi"/>
          <w:sz w:val="22"/>
          <w:szCs w:val="22"/>
        </w:rPr>
      </w:pPr>
      <w:r w:rsidRPr="00AB61C5">
        <w:rPr>
          <w:rFonts w:asciiTheme="minorHAnsi" w:hAnsiTheme="minorHAnsi" w:cstheme="minorHAnsi"/>
          <w:sz w:val="22"/>
          <w:szCs w:val="22"/>
        </w:rPr>
        <w:t>Wiederholen Sie die Schritte a) bis g) für folgendes Array:</w:t>
      </w:r>
    </w:p>
    <w:p w14:paraId="7086D09B" w14:textId="77777777" w:rsidR="00AB61C5" w:rsidRDefault="00AB61C5" w:rsidP="00AB61C5">
      <w:pPr>
        <w:pStyle w:val="Listenabsatz"/>
        <w:ind w:left="357"/>
        <w:contextualSpacing w:val="0"/>
        <w:rPr>
          <w:rFonts w:ascii="Verdana" w:hAnsi="Verdana" w:cs="Verdana"/>
          <w:sz w:val="20"/>
          <w:szCs w:val="20"/>
        </w:rPr>
      </w:pPr>
    </w:p>
    <w:tbl>
      <w:tblPr>
        <w:tblStyle w:val="Tabellenraster"/>
        <w:tblW w:w="0" w:type="auto"/>
        <w:tblInd w:w="1526" w:type="dxa"/>
        <w:tblLook w:val="04A0" w:firstRow="1" w:lastRow="0" w:firstColumn="1" w:lastColumn="0" w:noHBand="0" w:noVBand="1"/>
      </w:tblPr>
      <w:tblGrid>
        <w:gridCol w:w="6946"/>
      </w:tblGrid>
      <w:tr w:rsidR="00AB61C5" w:rsidRPr="006C2158" w14:paraId="7AF2E38B" w14:textId="77777777" w:rsidTr="00743B0E">
        <w:tc>
          <w:tcPr>
            <w:tcW w:w="6946" w:type="dxa"/>
          </w:tcPr>
          <w:p w14:paraId="7EFDC051" w14:textId="77777777" w:rsidR="00AB61C5" w:rsidRPr="00084B3F" w:rsidRDefault="00AB61C5" w:rsidP="00743B0E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de-CH"/>
              </w:rPr>
            </w:pPr>
            <w:r w:rsidRPr="00084B3F">
              <w:rPr>
                <w:rFonts w:ascii="Courier New" w:hAnsi="Courier New" w:cs="Courier New"/>
                <w:bCs/>
                <w:color w:val="00B050"/>
                <w:sz w:val="20"/>
                <w:szCs w:val="20"/>
                <w:lang w:val="de-CH"/>
              </w:rPr>
              <w:t xml:space="preserve">//zahlen2 ist ein Array mit 10 Elementen vom Typ </w:t>
            </w:r>
            <w:proofErr w:type="spellStart"/>
            <w:r w:rsidRPr="00084B3F">
              <w:rPr>
                <w:rFonts w:ascii="Courier New" w:hAnsi="Courier New" w:cs="Courier New"/>
                <w:bCs/>
                <w:color w:val="00B050"/>
                <w:sz w:val="20"/>
                <w:szCs w:val="20"/>
                <w:lang w:val="de-CH"/>
              </w:rPr>
              <w:t>int</w:t>
            </w:r>
            <w:proofErr w:type="spellEnd"/>
          </w:p>
          <w:p w14:paraId="67C7E6EC" w14:textId="77777777" w:rsidR="00AB61C5" w:rsidRPr="008E2070" w:rsidRDefault="00AB61C5" w:rsidP="00743B0E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 </w:t>
            </w:r>
            <w:r w:rsidRPr="004D4F86">
              <w:rPr>
                <w:rFonts w:ascii="Courier New" w:hAnsi="Courier New" w:cs="Courier New"/>
                <w:b/>
                <w:bCs/>
                <w:sz w:val="20"/>
                <w:szCs w:val="20"/>
              </w:rPr>
              <w:t>zahlen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[] = {85,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15,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84,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96,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4,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45,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55,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25,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25341D">
              <w:rPr>
                <w:rFonts w:ascii="Courier New" w:hAnsi="Courier New" w:cs="Courier New"/>
                <w:b/>
                <w:bCs/>
                <w:sz w:val="20"/>
                <w:szCs w:val="20"/>
              </w:rPr>
              <w:t>68};</w:t>
            </w:r>
          </w:p>
        </w:tc>
      </w:tr>
    </w:tbl>
    <w:p w14:paraId="090B8C52" w14:textId="3E98E813" w:rsidR="00824C1E" w:rsidRPr="00AB61C5" w:rsidRDefault="00824C1E" w:rsidP="00AB61C5"/>
    <w:sectPr w:rsidR="00824C1E" w:rsidRPr="00AB61C5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62CA2" w14:textId="77777777" w:rsidR="00EF72F0" w:rsidRDefault="00EF72F0" w:rsidP="002C4D52">
      <w:r>
        <w:separator/>
      </w:r>
    </w:p>
  </w:endnote>
  <w:endnote w:type="continuationSeparator" w:id="0">
    <w:p w14:paraId="505B7A8C" w14:textId="77777777" w:rsidR="00EF72F0" w:rsidRDefault="00EF72F0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910AA" w14:textId="77777777" w:rsidR="00EF72F0" w:rsidRDefault="00EF72F0" w:rsidP="002C4D52">
      <w:r>
        <w:separator/>
      </w:r>
    </w:p>
  </w:footnote>
  <w:footnote w:type="continuationSeparator" w:id="0">
    <w:p w14:paraId="3DFAD061" w14:textId="77777777" w:rsidR="00EF72F0" w:rsidRDefault="00EF72F0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8B081EA" w:rsidR="003C3179" w:rsidRPr="00766E57" w:rsidRDefault="00AB61C5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8-1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>Array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4F63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C7EC8"/>
    <w:multiLevelType w:val="hybridMultilevel"/>
    <w:tmpl w:val="7548D8AE"/>
    <w:lvl w:ilvl="0" w:tplc="DDAC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67F74"/>
    <w:rsid w:val="002C1D65"/>
    <w:rsid w:val="002C4D52"/>
    <w:rsid w:val="0036044A"/>
    <w:rsid w:val="003827BF"/>
    <w:rsid w:val="003C3179"/>
    <w:rsid w:val="003C5BFD"/>
    <w:rsid w:val="005C1D7C"/>
    <w:rsid w:val="00604280"/>
    <w:rsid w:val="0060543F"/>
    <w:rsid w:val="006237B0"/>
    <w:rsid w:val="00684DA5"/>
    <w:rsid w:val="0076315D"/>
    <w:rsid w:val="00766E57"/>
    <w:rsid w:val="00824C1E"/>
    <w:rsid w:val="00974798"/>
    <w:rsid w:val="00A02DCA"/>
    <w:rsid w:val="00AB61C5"/>
    <w:rsid w:val="00B01F2B"/>
    <w:rsid w:val="00C06E03"/>
    <w:rsid w:val="00C142F3"/>
    <w:rsid w:val="00C34BA9"/>
    <w:rsid w:val="00C653D2"/>
    <w:rsid w:val="00CB1B33"/>
    <w:rsid w:val="00CD5ACF"/>
    <w:rsid w:val="00D86DF1"/>
    <w:rsid w:val="00EF3281"/>
    <w:rsid w:val="00EF72F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  <w:style w:type="table" w:styleId="Tabellenraster">
    <w:name w:val="Table Grid"/>
    <w:basedOn w:val="NormaleTabelle"/>
    <w:uiPriority w:val="59"/>
    <w:rsid w:val="00AB61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15</cp:revision>
  <cp:lastPrinted>2021-07-09T11:21:00Z</cp:lastPrinted>
  <dcterms:created xsi:type="dcterms:W3CDTF">2018-08-13T08:55:00Z</dcterms:created>
  <dcterms:modified xsi:type="dcterms:W3CDTF">2021-07-14T08:16:00Z</dcterms:modified>
</cp:coreProperties>
</file>