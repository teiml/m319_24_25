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889847" w14:textId="5C09FC83" w:rsidR="002D2016" w:rsidRPr="002D2016" w:rsidRDefault="002D2016" w:rsidP="002D2016">
      <w:pPr>
        <w:pStyle w:val="Titel"/>
      </w:pPr>
      <w:r w:rsidRPr="002D2016">
        <w:t>Ziele</w:t>
      </w:r>
    </w:p>
    <w:p w14:paraId="3146A945" w14:textId="77777777" w:rsidR="002D2016" w:rsidRPr="002D2016" w:rsidRDefault="002D2016" w:rsidP="002D201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2016">
        <w:rPr>
          <w:rFonts w:asciiTheme="minorHAnsi" w:hAnsiTheme="minorHAnsi" w:cstheme="minorHAnsi"/>
          <w:sz w:val="22"/>
          <w:szCs w:val="22"/>
        </w:rPr>
        <w:t>Sie können mit Arrays und Schleifen umgehen</w:t>
      </w:r>
    </w:p>
    <w:p w14:paraId="7ED88EDC" w14:textId="77777777" w:rsidR="002D2016" w:rsidRPr="002D2016" w:rsidRDefault="002D2016" w:rsidP="002D201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4ED831C" w14:textId="3CECF051" w:rsidR="002D2016" w:rsidRPr="002D2016" w:rsidRDefault="002D2016" w:rsidP="002D2016">
      <w:pPr>
        <w:pStyle w:val="Titel"/>
      </w:pPr>
      <w:r w:rsidRPr="002D2016">
        <w:t>Ausgangslage</w:t>
      </w:r>
    </w:p>
    <w:p w14:paraId="36CBA64F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  <w:r w:rsidRPr="002D2016">
        <w:rPr>
          <w:rFonts w:asciiTheme="minorHAnsi" w:hAnsiTheme="minorHAnsi" w:cstheme="minorHAnsi"/>
          <w:noProof/>
          <w:sz w:val="22"/>
          <w:szCs w:val="22"/>
        </w:rPr>
        <w:t>Das Sieb des Eratosthenes bezeichnet ein Verfahren um alle Primzahlen zwischen 0 und einer bestimmten Grösse (limit) zu ermitteln. Das Verfahren wurde vom grichischen Mathematiker Eratosthenes (276 – 194 v. Chr.) entwickelt. Dabei werden alle Nichtprimzahlen ausgesiebt, was übrig bleibt sind Primzahlen.</w:t>
      </w:r>
    </w:p>
    <w:p w14:paraId="3DB7F612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</w:p>
    <w:p w14:paraId="5567F46B" w14:textId="68CC2851" w:rsidR="002D2016" w:rsidRPr="002D2016" w:rsidRDefault="002D2016" w:rsidP="002D2016">
      <w:pPr>
        <w:pStyle w:val="Titel"/>
        <w:rPr>
          <w:noProof/>
        </w:rPr>
      </w:pPr>
      <w:r w:rsidRPr="002D2016">
        <w:rPr>
          <w:noProof/>
        </w:rPr>
        <w:t>Vorgehen</w:t>
      </w:r>
    </w:p>
    <w:p w14:paraId="10188B95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  <w:r w:rsidRPr="002D2016">
        <w:rPr>
          <w:rFonts w:asciiTheme="minorHAnsi" w:hAnsiTheme="minorHAnsi" w:cstheme="minorHAnsi"/>
          <w:noProof/>
          <w:sz w:val="22"/>
          <w:szCs w:val="22"/>
        </w:rPr>
        <w:t>Es wird ein Array der Grösse limit = 1000 folgendermassen deklariert und initialisiert:</w:t>
      </w: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134"/>
      </w:tblGrid>
      <w:tr w:rsidR="002D2016" w:rsidRPr="002D2016" w14:paraId="255E7E01" w14:textId="77777777" w:rsidTr="00094512">
        <w:tc>
          <w:tcPr>
            <w:tcW w:w="567" w:type="dxa"/>
            <w:shd w:val="clear" w:color="auto" w:fill="D9D9D9" w:themeFill="background1" w:themeFillShade="D9"/>
          </w:tcPr>
          <w:p w14:paraId="18AF9D63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43592AB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</w:tcPr>
          <w:p w14:paraId="36486A56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13243246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6EA9506A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707EDA0E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4D804C7D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4E03258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69C4CA1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3D89F12E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6FF6523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57BD0662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09AAC7EE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77C49F45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4D1F018B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8B057E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Wert</w:t>
            </w:r>
          </w:p>
        </w:tc>
      </w:tr>
      <w:tr w:rsidR="002D2016" w:rsidRPr="002D2016" w14:paraId="4E144D29" w14:textId="77777777" w:rsidTr="00094512">
        <w:tc>
          <w:tcPr>
            <w:tcW w:w="567" w:type="dxa"/>
          </w:tcPr>
          <w:p w14:paraId="3514ADED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0</w:t>
            </w:r>
          </w:p>
        </w:tc>
        <w:tc>
          <w:tcPr>
            <w:tcW w:w="567" w:type="dxa"/>
          </w:tcPr>
          <w:p w14:paraId="75613476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2D268B21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14:paraId="3AB438F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14:paraId="2EFB577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7B575F59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5</w:t>
            </w:r>
          </w:p>
        </w:tc>
        <w:tc>
          <w:tcPr>
            <w:tcW w:w="567" w:type="dxa"/>
          </w:tcPr>
          <w:p w14:paraId="61F1C17B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1298781C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7E447746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8</w:t>
            </w:r>
          </w:p>
        </w:tc>
        <w:tc>
          <w:tcPr>
            <w:tcW w:w="567" w:type="dxa"/>
          </w:tcPr>
          <w:p w14:paraId="23A0C5F9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</w:t>
            </w:r>
          </w:p>
        </w:tc>
        <w:tc>
          <w:tcPr>
            <w:tcW w:w="567" w:type="dxa"/>
          </w:tcPr>
          <w:p w14:paraId="69D79993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10</w:t>
            </w:r>
          </w:p>
        </w:tc>
        <w:tc>
          <w:tcPr>
            <w:tcW w:w="567" w:type="dxa"/>
          </w:tcPr>
          <w:p w14:paraId="0F2B9E7B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176B94C0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…</w:t>
            </w:r>
          </w:p>
        </w:tc>
        <w:tc>
          <w:tcPr>
            <w:tcW w:w="567" w:type="dxa"/>
          </w:tcPr>
          <w:p w14:paraId="153648D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998</w:t>
            </w:r>
          </w:p>
        </w:tc>
        <w:tc>
          <w:tcPr>
            <w:tcW w:w="567" w:type="dxa"/>
          </w:tcPr>
          <w:p w14:paraId="5E9537B2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999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868E7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Index</w:t>
            </w:r>
          </w:p>
        </w:tc>
      </w:tr>
    </w:tbl>
    <w:p w14:paraId="7BE1073E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  <w:r w:rsidRPr="002D2016">
        <w:rPr>
          <w:rFonts w:asciiTheme="minorHAnsi" w:hAnsiTheme="minorHAnsi" w:cstheme="minorHAnsi"/>
          <w:noProof/>
          <w:sz w:val="22"/>
          <w:szCs w:val="22"/>
        </w:rPr>
        <w:t>Der Wert 1 bedeutet, dass das Element mit dem betreffenden Index eine Primzahl ist. Es wird also zunächst davon ausgegangen, dass alle Elemente &gt;= 2 Primzahlen sind. (0 und 1 sind keine Primzahlen)</w:t>
      </w:r>
    </w:p>
    <w:p w14:paraId="02DFBE34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</w:p>
    <w:p w14:paraId="5C907AED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  <w:r w:rsidRPr="002D2016">
        <w:rPr>
          <w:rFonts w:asciiTheme="minorHAnsi" w:hAnsiTheme="minorHAnsi" w:cstheme="minorHAnsi"/>
          <w:noProof/>
          <w:sz w:val="22"/>
          <w:szCs w:val="22"/>
        </w:rPr>
        <w:t>In einem ersten Schleifendurchgang werden nun alle Vielfachen von 2 (ausser 2) ausgesiebt (dh. erhalten den Wert 0), da dies sicher keine Primzahlen sind:</w:t>
      </w: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134"/>
      </w:tblGrid>
      <w:tr w:rsidR="002D2016" w:rsidRPr="002D2016" w14:paraId="5BF60102" w14:textId="77777777" w:rsidTr="00094512">
        <w:tc>
          <w:tcPr>
            <w:tcW w:w="567" w:type="dxa"/>
            <w:shd w:val="clear" w:color="auto" w:fill="D9D9D9" w:themeFill="background1" w:themeFillShade="D9"/>
          </w:tcPr>
          <w:p w14:paraId="2DC8AC1E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67FD976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1C6402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5D992D61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86EC811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</w:tcPr>
          <w:p w14:paraId="2CFE083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88F2B16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1774A870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16E8210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3780948D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ACFBF0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</w:tcPr>
          <w:p w14:paraId="6EE19A7B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5FF0606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3B076FD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</w:tcPr>
          <w:p w14:paraId="43D19AA2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2600B5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Wert</w:t>
            </w:r>
          </w:p>
        </w:tc>
      </w:tr>
      <w:tr w:rsidR="002D2016" w:rsidRPr="002D2016" w14:paraId="24161790" w14:textId="77777777" w:rsidTr="00094512">
        <w:tc>
          <w:tcPr>
            <w:tcW w:w="567" w:type="dxa"/>
          </w:tcPr>
          <w:p w14:paraId="0791A11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0</w:t>
            </w:r>
          </w:p>
        </w:tc>
        <w:tc>
          <w:tcPr>
            <w:tcW w:w="567" w:type="dxa"/>
          </w:tcPr>
          <w:p w14:paraId="78DDB064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6BC4DFA4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14:paraId="7AC48565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14:paraId="603E666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54EB813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5</w:t>
            </w:r>
          </w:p>
        </w:tc>
        <w:tc>
          <w:tcPr>
            <w:tcW w:w="567" w:type="dxa"/>
          </w:tcPr>
          <w:p w14:paraId="69C90839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604D6C7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1546F171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8</w:t>
            </w:r>
          </w:p>
        </w:tc>
        <w:tc>
          <w:tcPr>
            <w:tcW w:w="567" w:type="dxa"/>
          </w:tcPr>
          <w:p w14:paraId="5DA9383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</w:t>
            </w:r>
          </w:p>
        </w:tc>
        <w:tc>
          <w:tcPr>
            <w:tcW w:w="567" w:type="dxa"/>
          </w:tcPr>
          <w:p w14:paraId="3FDE90B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10</w:t>
            </w:r>
          </w:p>
        </w:tc>
        <w:tc>
          <w:tcPr>
            <w:tcW w:w="567" w:type="dxa"/>
          </w:tcPr>
          <w:p w14:paraId="58628430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5675F8C2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…</w:t>
            </w:r>
          </w:p>
        </w:tc>
        <w:tc>
          <w:tcPr>
            <w:tcW w:w="567" w:type="dxa"/>
          </w:tcPr>
          <w:p w14:paraId="06D503B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998</w:t>
            </w:r>
          </w:p>
        </w:tc>
        <w:tc>
          <w:tcPr>
            <w:tcW w:w="567" w:type="dxa"/>
          </w:tcPr>
          <w:p w14:paraId="34FC6A22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999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806E5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Index</w:t>
            </w:r>
          </w:p>
        </w:tc>
      </w:tr>
    </w:tbl>
    <w:p w14:paraId="7E92B0DF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</w:p>
    <w:p w14:paraId="5C9858BD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noProof/>
          <w:sz w:val="22"/>
          <w:szCs w:val="22"/>
        </w:rPr>
      </w:pPr>
      <w:r w:rsidRPr="002D2016">
        <w:rPr>
          <w:rFonts w:asciiTheme="minorHAnsi" w:hAnsiTheme="minorHAnsi" w:cstheme="minorHAnsi"/>
          <w:noProof/>
          <w:sz w:val="22"/>
          <w:szCs w:val="22"/>
        </w:rPr>
        <w:t>In einem zweiten Schleifendurchgang werden nun alle Vielfachen von 3 (ausser 3) ausgesiebt, da dies ebenfalls sicher keine Primzahlen sind:</w:t>
      </w: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134"/>
      </w:tblGrid>
      <w:tr w:rsidR="002D2016" w:rsidRPr="002D2016" w14:paraId="16832DCB" w14:textId="77777777" w:rsidTr="00094512">
        <w:tc>
          <w:tcPr>
            <w:tcW w:w="567" w:type="dxa"/>
            <w:shd w:val="clear" w:color="auto" w:fill="D9D9D9" w:themeFill="background1" w:themeFillShade="D9"/>
          </w:tcPr>
          <w:p w14:paraId="5B914312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EC6DF6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E7578C3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5BA6C4E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7DCB99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</w:tcPr>
          <w:p w14:paraId="59C9CB39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D8627F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0EB81BE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813395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48BC94D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B64AC5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</w:tcPr>
          <w:p w14:paraId="695F191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</w:tcPr>
          <w:p w14:paraId="00528A09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986265A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A7A358C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  <w:lang w:val="de-CH"/>
              </w:rPr>
              <w:t>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64FE79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Wert</w:t>
            </w:r>
          </w:p>
        </w:tc>
      </w:tr>
      <w:tr w:rsidR="002D2016" w:rsidRPr="002D2016" w14:paraId="03679980" w14:textId="77777777" w:rsidTr="00094512">
        <w:tc>
          <w:tcPr>
            <w:tcW w:w="567" w:type="dxa"/>
          </w:tcPr>
          <w:p w14:paraId="41808350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0</w:t>
            </w:r>
          </w:p>
        </w:tc>
        <w:tc>
          <w:tcPr>
            <w:tcW w:w="567" w:type="dxa"/>
          </w:tcPr>
          <w:p w14:paraId="7A3A613C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2CB13E73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14:paraId="26B57ACD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14:paraId="1B34C6B8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52B835D1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5</w:t>
            </w:r>
          </w:p>
        </w:tc>
        <w:tc>
          <w:tcPr>
            <w:tcW w:w="567" w:type="dxa"/>
          </w:tcPr>
          <w:p w14:paraId="7FF57CDF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07C47113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16329556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8</w:t>
            </w:r>
          </w:p>
        </w:tc>
        <w:tc>
          <w:tcPr>
            <w:tcW w:w="567" w:type="dxa"/>
          </w:tcPr>
          <w:p w14:paraId="2D97B6E5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</w:t>
            </w:r>
          </w:p>
        </w:tc>
        <w:tc>
          <w:tcPr>
            <w:tcW w:w="567" w:type="dxa"/>
          </w:tcPr>
          <w:p w14:paraId="305040F1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10</w:t>
            </w:r>
          </w:p>
        </w:tc>
        <w:tc>
          <w:tcPr>
            <w:tcW w:w="567" w:type="dxa"/>
          </w:tcPr>
          <w:p w14:paraId="11D8178C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2A0C1FF7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…</w:t>
            </w:r>
          </w:p>
        </w:tc>
        <w:tc>
          <w:tcPr>
            <w:tcW w:w="567" w:type="dxa"/>
          </w:tcPr>
          <w:p w14:paraId="2E3312DC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998</w:t>
            </w:r>
          </w:p>
        </w:tc>
        <w:tc>
          <w:tcPr>
            <w:tcW w:w="567" w:type="dxa"/>
          </w:tcPr>
          <w:p w14:paraId="78674A60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999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9D3784" w14:textId="77777777" w:rsidR="002D2016" w:rsidRPr="002D2016" w:rsidRDefault="002D2016" w:rsidP="00094512">
            <w:pPr>
              <w:spacing w:after="57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2D2016">
              <w:rPr>
                <w:rFonts w:asciiTheme="minorHAnsi" w:hAnsiTheme="minorHAnsi" w:cstheme="minorHAnsi"/>
                <w:noProof/>
                <w:sz w:val="22"/>
                <w:szCs w:val="22"/>
              </w:rPr>
              <w:t>Index</w:t>
            </w:r>
          </w:p>
        </w:tc>
      </w:tr>
    </w:tbl>
    <w:p w14:paraId="38786F1C" w14:textId="77777777" w:rsidR="002D2016" w:rsidRPr="002D2016" w:rsidRDefault="002D2016" w:rsidP="002D2016">
      <w:pPr>
        <w:spacing w:after="57"/>
        <w:rPr>
          <w:rFonts w:asciiTheme="minorHAnsi" w:hAnsiTheme="minorHAnsi" w:cstheme="minorHAnsi"/>
          <w:sz w:val="22"/>
          <w:szCs w:val="22"/>
        </w:rPr>
      </w:pPr>
    </w:p>
    <w:p w14:paraId="7F4B5411" w14:textId="5EFD8298" w:rsidR="002D2016" w:rsidRPr="002D2016" w:rsidRDefault="002D2016" w:rsidP="002D2016">
      <w:pPr>
        <w:rPr>
          <w:rFonts w:asciiTheme="minorHAnsi" w:hAnsiTheme="minorHAnsi" w:cstheme="minorHAnsi"/>
          <w:sz w:val="22"/>
          <w:szCs w:val="22"/>
        </w:rPr>
      </w:pPr>
      <w:r w:rsidRPr="002D2016">
        <w:rPr>
          <w:rFonts w:asciiTheme="minorHAnsi" w:hAnsiTheme="minorHAnsi" w:cstheme="minorHAnsi"/>
          <w:sz w:val="22"/>
          <w:szCs w:val="22"/>
        </w:rPr>
        <w:t>Dieses Verfahren wird nun für alle weiteren Indizes wiederholt, sofern sie nicht bereits den Wert 0 haben. 4 braucht beispielsweise nicht bearbeitet zu werden, hingegen muss der Siebprozess mit dem Index 5 wiederholt werden.</w:t>
      </w:r>
    </w:p>
    <w:p w14:paraId="07E51AA6" w14:textId="77777777" w:rsidR="002D2016" w:rsidRPr="002D2016" w:rsidRDefault="002D2016" w:rsidP="002D2016">
      <w:pPr>
        <w:rPr>
          <w:rFonts w:asciiTheme="minorHAnsi" w:hAnsiTheme="minorHAnsi" w:cstheme="minorHAnsi"/>
          <w:sz w:val="22"/>
          <w:szCs w:val="22"/>
        </w:rPr>
      </w:pPr>
    </w:p>
    <w:p w14:paraId="7B3BF930" w14:textId="3E87F655" w:rsidR="002D2016" w:rsidRPr="002D2016" w:rsidRDefault="002D2016" w:rsidP="002D2016">
      <w:pPr>
        <w:rPr>
          <w:rFonts w:asciiTheme="minorHAnsi" w:hAnsiTheme="minorHAnsi" w:cstheme="minorHAnsi"/>
          <w:sz w:val="22"/>
          <w:szCs w:val="22"/>
        </w:rPr>
      </w:pPr>
      <w:r w:rsidRPr="002D2016">
        <w:rPr>
          <w:rFonts w:asciiTheme="minorHAnsi" w:hAnsiTheme="minorHAnsi" w:cstheme="minorHAnsi"/>
          <w:sz w:val="22"/>
          <w:szCs w:val="22"/>
        </w:rPr>
        <w:t>Am Schluss behalten diejenigen Indizes den Wert 1, bei denen es sich um Primzahlen handelt. Diese können nun ausgegeben werden. Ein Zähler ermittelt ausserdem die Anzahl der Primzahlen im gegebenen Bereich:</w:t>
      </w:r>
    </w:p>
    <w:p w14:paraId="46D3B10E" w14:textId="77777777" w:rsidR="002D2016" w:rsidRPr="002D2016" w:rsidRDefault="002D2016" w:rsidP="002D2016">
      <w:pPr>
        <w:rPr>
          <w:rFonts w:asciiTheme="minorHAnsi" w:hAnsiTheme="minorHAnsi" w:cstheme="minorHAnsi"/>
          <w:sz w:val="22"/>
          <w:szCs w:val="22"/>
        </w:rPr>
      </w:pPr>
    </w:p>
    <w:p w14:paraId="423C416C" w14:textId="77777777" w:rsidR="002D2016" w:rsidRPr="002D2016" w:rsidRDefault="002D2016" w:rsidP="002D2016">
      <w:pPr>
        <w:rPr>
          <w:rFonts w:asciiTheme="minorHAnsi" w:hAnsiTheme="minorHAnsi" w:cstheme="minorHAnsi"/>
          <w:sz w:val="22"/>
          <w:szCs w:val="22"/>
        </w:rPr>
      </w:pPr>
      <w:r w:rsidRPr="002D20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628698B" wp14:editId="4765D97B">
            <wp:extent cx="6173759" cy="16192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327" cy="16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B62F" w14:textId="77777777" w:rsidR="002D2016" w:rsidRPr="002D2016" w:rsidRDefault="002D2016" w:rsidP="002D2016">
      <w:pPr>
        <w:rPr>
          <w:rFonts w:asciiTheme="minorHAnsi" w:hAnsiTheme="minorHAnsi" w:cstheme="minorHAnsi"/>
          <w:sz w:val="22"/>
          <w:szCs w:val="22"/>
        </w:rPr>
      </w:pPr>
    </w:p>
    <w:p w14:paraId="090B8C52" w14:textId="3E98E813" w:rsidR="00824C1E" w:rsidRPr="002D2016" w:rsidRDefault="00824C1E" w:rsidP="002D2016">
      <w:pPr>
        <w:rPr>
          <w:rFonts w:asciiTheme="minorHAnsi" w:hAnsiTheme="minorHAnsi" w:cstheme="minorHAnsi"/>
          <w:sz w:val="22"/>
          <w:szCs w:val="22"/>
        </w:rPr>
      </w:pPr>
    </w:p>
    <w:sectPr w:rsidR="00824C1E" w:rsidRPr="002D2016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56B44" w14:textId="77777777" w:rsidR="001475BD" w:rsidRDefault="001475BD" w:rsidP="002C4D52">
      <w:r>
        <w:separator/>
      </w:r>
    </w:p>
  </w:endnote>
  <w:endnote w:type="continuationSeparator" w:id="0">
    <w:p w14:paraId="06681D6C" w14:textId="77777777" w:rsidR="001475BD" w:rsidRDefault="001475BD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EECBC" w14:textId="77777777" w:rsidR="001475BD" w:rsidRDefault="001475BD" w:rsidP="002C4D52">
      <w:r>
        <w:separator/>
      </w:r>
    </w:p>
  </w:footnote>
  <w:footnote w:type="continuationSeparator" w:id="0">
    <w:p w14:paraId="5288821C" w14:textId="77777777" w:rsidR="001475BD" w:rsidRDefault="001475BD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30D21555" w:rsidR="003C3179" w:rsidRPr="00766E57" w:rsidRDefault="003F1B0A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9-4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B60DE6">
      <w:rPr>
        <w:rFonts w:asciiTheme="minorHAnsi" w:hAnsiTheme="minorHAnsi"/>
        <w:sz w:val="28"/>
        <w:szCs w:val="28"/>
      </w:rPr>
      <w:t>Das Sieb des Eratosthenes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4F63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308A7"/>
    <w:multiLevelType w:val="hybridMultilevel"/>
    <w:tmpl w:val="380C7E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C7EC8"/>
    <w:multiLevelType w:val="hybridMultilevel"/>
    <w:tmpl w:val="7548D8AE"/>
    <w:lvl w:ilvl="0" w:tplc="DDAC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475BD"/>
    <w:rsid w:val="00222836"/>
    <w:rsid w:val="00267F74"/>
    <w:rsid w:val="002C1D65"/>
    <w:rsid w:val="002C4D52"/>
    <w:rsid w:val="002D2016"/>
    <w:rsid w:val="0036044A"/>
    <w:rsid w:val="003827BF"/>
    <w:rsid w:val="003C3179"/>
    <w:rsid w:val="003C5BFD"/>
    <w:rsid w:val="003F1B0A"/>
    <w:rsid w:val="005C1D7C"/>
    <w:rsid w:val="00604280"/>
    <w:rsid w:val="0060543F"/>
    <w:rsid w:val="006237B0"/>
    <w:rsid w:val="00684DA5"/>
    <w:rsid w:val="0076315D"/>
    <w:rsid w:val="00766E57"/>
    <w:rsid w:val="00824C1E"/>
    <w:rsid w:val="00974798"/>
    <w:rsid w:val="00A02DCA"/>
    <w:rsid w:val="00AB61C5"/>
    <w:rsid w:val="00B01F2B"/>
    <w:rsid w:val="00C06E03"/>
    <w:rsid w:val="00C142F3"/>
    <w:rsid w:val="00C34BA9"/>
    <w:rsid w:val="00C653D2"/>
    <w:rsid w:val="00CB1B33"/>
    <w:rsid w:val="00CD5ACF"/>
    <w:rsid w:val="00D86DF1"/>
    <w:rsid w:val="00EF3281"/>
    <w:rsid w:val="00EF72F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  <w:style w:type="table" w:styleId="Tabellenraster">
    <w:name w:val="Table Grid"/>
    <w:basedOn w:val="NormaleTabelle"/>
    <w:uiPriority w:val="59"/>
    <w:rsid w:val="00AB61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17</cp:revision>
  <cp:lastPrinted>2021-07-09T11:21:00Z</cp:lastPrinted>
  <dcterms:created xsi:type="dcterms:W3CDTF">2018-08-13T08:55:00Z</dcterms:created>
  <dcterms:modified xsi:type="dcterms:W3CDTF">2021-07-14T08:30:00Z</dcterms:modified>
</cp:coreProperties>
</file>