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C8DE827" w14:textId="15111440" w:rsidR="00703535" w:rsidRPr="00703535" w:rsidRDefault="00703535" w:rsidP="00703535">
      <w:pPr>
        <w:pStyle w:val="Titel"/>
      </w:pPr>
      <w:r w:rsidRPr="00703535">
        <w:t>Ziele</w:t>
      </w:r>
    </w:p>
    <w:p w14:paraId="5B0FECBE" w14:textId="77777777" w:rsidR="00703535" w:rsidRPr="00703535" w:rsidRDefault="00703535" w:rsidP="00703535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03535">
        <w:rPr>
          <w:rFonts w:asciiTheme="minorHAnsi" w:hAnsiTheme="minorHAnsi" w:cstheme="minorHAnsi"/>
          <w:sz w:val="22"/>
          <w:szCs w:val="22"/>
        </w:rPr>
        <w:t>Sie können mit Arrays und Funktionen umgehen</w:t>
      </w:r>
    </w:p>
    <w:p w14:paraId="0CFA274B" w14:textId="77777777" w:rsidR="00703535" w:rsidRPr="00703535" w:rsidRDefault="00703535" w:rsidP="00703535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73C21BCB" w14:textId="4B4296AC" w:rsidR="00703535" w:rsidRPr="00703535" w:rsidRDefault="00703535" w:rsidP="00703535">
      <w:pPr>
        <w:pStyle w:val="Titel"/>
      </w:pPr>
      <w:r w:rsidRPr="00703535">
        <w:t>Ausgangslage</w:t>
      </w:r>
    </w:p>
    <w:p w14:paraId="78B139BF" w14:textId="77777777" w:rsidR="00703535" w:rsidRPr="00703535" w:rsidRDefault="00703535" w:rsidP="00703535">
      <w:pPr>
        <w:spacing w:after="57"/>
        <w:rPr>
          <w:rFonts w:asciiTheme="minorHAnsi" w:hAnsiTheme="minorHAnsi" w:cstheme="minorHAnsi"/>
          <w:sz w:val="22"/>
          <w:szCs w:val="22"/>
        </w:rPr>
      </w:pPr>
      <w:r w:rsidRPr="00703535">
        <w:rPr>
          <w:rFonts w:asciiTheme="minorHAnsi" w:hAnsiTheme="minorHAnsi" w:cstheme="minorHAnsi"/>
          <w:sz w:val="22"/>
          <w:szCs w:val="22"/>
        </w:rPr>
        <w:t>Die sogenannte Fibonacci-Folge sieht folgendermassen aus:</w:t>
      </w:r>
    </w:p>
    <w:p w14:paraId="42015018" w14:textId="77777777" w:rsidR="00703535" w:rsidRPr="00703535" w:rsidRDefault="00703535" w:rsidP="00703535">
      <w:pPr>
        <w:spacing w:after="57"/>
        <w:rPr>
          <w:rFonts w:asciiTheme="minorHAnsi" w:hAnsiTheme="minorHAnsi" w:cstheme="minorHAnsi"/>
          <w:sz w:val="22"/>
          <w:szCs w:val="22"/>
        </w:rPr>
      </w:pPr>
      <w:r w:rsidRPr="00703535">
        <w:rPr>
          <w:rFonts w:asciiTheme="minorHAnsi" w:hAnsiTheme="minorHAnsi" w:cstheme="minorHAnsi"/>
          <w:sz w:val="22"/>
          <w:szCs w:val="22"/>
        </w:rPr>
        <w:t>0 1 1 2 3 5 8 13 21 ...  (die nächste Zahl würde 13 + 21 = 34 lauten)</w:t>
      </w:r>
    </w:p>
    <w:p w14:paraId="476A7E5D" w14:textId="77777777" w:rsidR="00703535" w:rsidRPr="00703535" w:rsidRDefault="00703535" w:rsidP="00703535">
      <w:pPr>
        <w:spacing w:after="57"/>
        <w:rPr>
          <w:rFonts w:asciiTheme="minorHAnsi" w:hAnsiTheme="minorHAnsi" w:cstheme="minorHAnsi"/>
          <w:sz w:val="22"/>
          <w:szCs w:val="22"/>
        </w:rPr>
      </w:pPr>
      <w:proofErr w:type="spellStart"/>
      <w:r w:rsidRPr="00703535">
        <w:rPr>
          <w:rFonts w:asciiTheme="minorHAnsi" w:hAnsiTheme="minorHAnsi" w:cstheme="minorHAnsi"/>
          <w:sz w:val="22"/>
          <w:szCs w:val="22"/>
        </w:rPr>
        <w:t>dh</w:t>
      </w:r>
      <w:proofErr w:type="spellEnd"/>
      <w:r w:rsidRPr="00703535">
        <w:rPr>
          <w:rFonts w:asciiTheme="minorHAnsi" w:hAnsiTheme="minorHAnsi" w:cstheme="minorHAnsi"/>
          <w:sz w:val="22"/>
          <w:szCs w:val="22"/>
        </w:rPr>
        <w:t>. die nächste Zahl in der Folge berechnet sich immer aus der Summe der beiden vorhergehenden Zahlen. Die beiden Anfangszahlen sind 0 und 1. Diese Folge ist für viele Wachstumsprozesse in der Natur von Bedeutung.</w:t>
      </w:r>
    </w:p>
    <w:p w14:paraId="5B7E80DD" w14:textId="77777777" w:rsidR="00703535" w:rsidRPr="00703535" w:rsidRDefault="00703535" w:rsidP="00703535">
      <w:pPr>
        <w:spacing w:after="57"/>
        <w:rPr>
          <w:rFonts w:asciiTheme="minorHAnsi" w:hAnsiTheme="minorHAnsi" w:cstheme="minorHAnsi"/>
          <w:sz w:val="22"/>
          <w:szCs w:val="22"/>
        </w:rPr>
      </w:pPr>
      <w:r w:rsidRPr="0070353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B33A1F9" wp14:editId="66D9B29C">
            <wp:extent cx="2857500" cy="2857500"/>
            <wp:effectExtent l="0" t="0" r="0" b="0"/>
            <wp:docPr id="3" name="Grafik 3" descr="Ein Bild, das Blume, Pflanze, Ringelblume, schließ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Blume, Pflanze, Ringelblume, schließen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7847" w14:textId="77777777" w:rsidR="00703535" w:rsidRPr="00703535" w:rsidRDefault="00703535" w:rsidP="00703535">
      <w:pPr>
        <w:rPr>
          <w:rFonts w:asciiTheme="minorHAnsi" w:hAnsiTheme="minorHAnsi" w:cstheme="minorHAnsi"/>
          <w:sz w:val="22"/>
          <w:szCs w:val="22"/>
        </w:rPr>
      </w:pPr>
      <w:r w:rsidRPr="0070353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86CF50B" w14:textId="549B1089" w:rsidR="00703535" w:rsidRPr="00703535" w:rsidRDefault="00703535" w:rsidP="00703535">
      <w:pPr>
        <w:pStyle w:val="Titel"/>
      </w:pPr>
      <w:r w:rsidRPr="00703535">
        <w:t>Aufgabenstellung</w:t>
      </w:r>
    </w:p>
    <w:p w14:paraId="570151C7" w14:textId="77777777" w:rsidR="00703535" w:rsidRPr="00703535" w:rsidRDefault="00703535" w:rsidP="00703535">
      <w:pPr>
        <w:rPr>
          <w:rFonts w:asciiTheme="minorHAnsi" w:hAnsiTheme="minorHAnsi" w:cstheme="minorHAnsi"/>
          <w:sz w:val="22"/>
          <w:szCs w:val="22"/>
        </w:rPr>
      </w:pPr>
      <w:r w:rsidRPr="00703535">
        <w:rPr>
          <w:rFonts w:asciiTheme="minorHAnsi" w:hAnsiTheme="minorHAnsi" w:cstheme="minorHAnsi"/>
          <w:sz w:val="22"/>
          <w:szCs w:val="22"/>
        </w:rPr>
        <w:t>Schreiben Sie ein Programm, welches die ersten 30 Zahlen der Folge ausgibt</w:t>
      </w:r>
    </w:p>
    <w:p w14:paraId="68AB34A1" w14:textId="77777777" w:rsidR="00703535" w:rsidRPr="00703535" w:rsidRDefault="00703535" w:rsidP="00703535">
      <w:pPr>
        <w:rPr>
          <w:rFonts w:asciiTheme="minorHAnsi" w:hAnsiTheme="minorHAnsi" w:cstheme="minorHAnsi"/>
          <w:sz w:val="22"/>
          <w:szCs w:val="22"/>
        </w:rPr>
      </w:pPr>
      <w:r w:rsidRPr="0070353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8A603C1" wp14:editId="23EAF156">
            <wp:extent cx="2457450" cy="2350961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5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EF90" w14:textId="77777777" w:rsidR="00703535" w:rsidRPr="00703535" w:rsidRDefault="00703535" w:rsidP="00703535">
      <w:pPr>
        <w:rPr>
          <w:rFonts w:asciiTheme="minorHAnsi" w:hAnsiTheme="minorHAnsi" w:cstheme="minorHAnsi"/>
          <w:sz w:val="22"/>
          <w:szCs w:val="22"/>
        </w:rPr>
      </w:pPr>
    </w:p>
    <w:p w14:paraId="57093071" w14:textId="77777777" w:rsidR="00703535" w:rsidRPr="00703535" w:rsidRDefault="00703535" w:rsidP="00703535">
      <w:pPr>
        <w:pStyle w:val="Titel"/>
      </w:pPr>
      <w:r w:rsidRPr="00703535">
        <w:t>Vorgehen:</w:t>
      </w:r>
    </w:p>
    <w:p w14:paraId="169443AF" w14:textId="4AFEEF97" w:rsidR="00703535" w:rsidRPr="00703535" w:rsidRDefault="00703535" w:rsidP="00703535">
      <w:pPr>
        <w:pStyle w:val="Listenabsatz"/>
        <w:widowControl/>
        <w:numPr>
          <w:ilvl w:val="0"/>
          <w:numId w:val="12"/>
        </w:numPr>
        <w:suppressAutoHyphens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703535">
        <w:rPr>
          <w:rFonts w:asciiTheme="minorHAnsi" w:hAnsiTheme="minorHAnsi" w:cstheme="minorHAnsi"/>
          <w:sz w:val="22"/>
          <w:szCs w:val="22"/>
        </w:rPr>
        <w:t>Deklarieren Sie einen Array aus Ganzzahlen der Grösse 30</w:t>
      </w:r>
    </w:p>
    <w:p w14:paraId="50F541E0" w14:textId="3B74C1CC" w:rsidR="00703535" w:rsidRPr="00703535" w:rsidRDefault="00703535" w:rsidP="00703535">
      <w:pPr>
        <w:pStyle w:val="Listenabsatz"/>
        <w:widowControl/>
        <w:numPr>
          <w:ilvl w:val="0"/>
          <w:numId w:val="12"/>
        </w:numPr>
        <w:suppressAutoHyphens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703535">
        <w:rPr>
          <w:rFonts w:asciiTheme="minorHAnsi" w:hAnsiTheme="minorHAnsi" w:cstheme="minorHAnsi"/>
          <w:sz w:val="22"/>
          <w:szCs w:val="22"/>
        </w:rPr>
        <w:t xml:space="preserve">Initialisieren Sie </w:t>
      </w:r>
      <w:proofErr w:type="gramStart"/>
      <w:r w:rsidRPr="00703535">
        <w:rPr>
          <w:rFonts w:asciiTheme="minorHAnsi" w:hAnsiTheme="minorHAnsi" w:cstheme="minorHAnsi"/>
          <w:sz w:val="22"/>
          <w:szCs w:val="22"/>
        </w:rPr>
        <w:t>das erste Elemente</w:t>
      </w:r>
      <w:proofErr w:type="gramEnd"/>
      <w:r w:rsidRPr="00703535">
        <w:rPr>
          <w:rFonts w:asciiTheme="minorHAnsi" w:hAnsiTheme="minorHAnsi" w:cstheme="minorHAnsi"/>
          <w:sz w:val="22"/>
          <w:szCs w:val="22"/>
        </w:rPr>
        <w:t xml:space="preserve"> mit 0 und das zweite mit 1 </w:t>
      </w:r>
    </w:p>
    <w:p w14:paraId="6BED1C25" w14:textId="093B8235" w:rsidR="00703535" w:rsidRPr="00703535" w:rsidRDefault="00703535" w:rsidP="00703535">
      <w:pPr>
        <w:pStyle w:val="Listenabsatz"/>
        <w:widowControl/>
        <w:numPr>
          <w:ilvl w:val="0"/>
          <w:numId w:val="12"/>
        </w:numPr>
        <w:suppressAutoHyphens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703535">
        <w:rPr>
          <w:rFonts w:asciiTheme="minorHAnsi" w:hAnsiTheme="minorHAnsi" w:cstheme="minorHAnsi"/>
          <w:sz w:val="22"/>
          <w:szCs w:val="22"/>
        </w:rPr>
        <w:t xml:space="preserve">Berechnen Sie das nächste Element als Summe der beiden vorhergehenden Element mit Hilfe einer </w:t>
      </w:r>
      <w:proofErr w:type="spellStart"/>
      <w:r w:rsidRPr="00703535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703535">
        <w:rPr>
          <w:rFonts w:asciiTheme="minorHAnsi" w:hAnsiTheme="minorHAnsi" w:cstheme="minorHAnsi"/>
          <w:sz w:val="22"/>
          <w:szCs w:val="22"/>
        </w:rPr>
        <w:t>-Schleife</w:t>
      </w:r>
    </w:p>
    <w:p w14:paraId="025D9541" w14:textId="313A4082" w:rsidR="00703535" w:rsidRPr="00703535" w:rsidRDefault="00703535" w:rsidP="00703535">
      <w:pPr>
        <w:pStyle w:val="Listenabsatz"/>
        <w:widowControl/>
        <w:numPr>
          <w:ilvl w:val="0"/>
          <w:numId w:val="12"/>
        </w:numPr>
        <w:suppressAutoHyphens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703535">
        <w:rPr>
          <w:rFonts w:asciiTheme="minorHAnsi" w:hAnsiTheme="minorHAnsi" w:cstheme="minorHAnsi"/>
          <w:sz w:val="22"/>
          <w:szCs w:val="22"/>
        </w:rPr>
        <w:t xml:space="preserve">Geben Sie den ganzen Array der Reihe nach aus </w:t>
      </w:r>
    </w:p>
    <w:p w14:paraId="090B8C52" w14:textId="3E98E813" w:rsidR="00824C1E" w:rsidRPr="00703535" w:rsidRDefault="00824C1E" w:rsidP="00703535">
      <w:pPr>
        <w:rPr>
          <w:rFonts w:asciiTheme="minorHAnsi" w:hAnsiTheme="minorHAnsi" w:cstheme="minorHAnsi"/>
          <w:sz w:val="22"/>
          <w:szCs w:val="22"/>
        </w:rPr>
      </w:pPr>
    </w:p>
    <w:sectPr w:rsidR="00824C1E" w:rsidRPr="00703535">
      <w:headerReference w:type="default" r:id="rId9"/>
      <w:footerReference w:type="default" r:id="rId10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EA6EE" w14:textId="77777777" w:rsidR="00CF6598" w:rsidRDefault="00CF6598" w:rsidP="002C4D52">
      <w:r>
        <w:separator/>
      </w:r>
    </w:p>
  </w:endnote>
  <w:endnote w:type="continuationSeparator" w:id="0">
    <w:p w14:paraId="5262781F" w14:textId="77777777" w:rsidR="00CF6598" w:rsidRDefault="00CF6598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688F3" w14:textId="77777777" w:rsidR="00CF6598" w:rsidRDefault="00CF6598" w:rsidP="002C4D52">
      <w:r>
        <w:separator/>
      </w:r>
    </w:p>
  </w:footnote>
  <w:footnote w:type="continuationSeparator" w:id="0">
    <w:p w14:paraId="062061C9" w14:textId="77777777" w:rsidR="00CF6598" w:rsidRDefault="00CF6598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5AAD7E7F" w:rsidR="003C3179" w:rsidRPr="00766E57" w:rsidRDefault="00AB61C5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8-</w:t>
    </w:r>
    <w:r w:rsidR="00703535">
      <w:rPr>
        <w:rFonts w:asciiTheme="minorHAnsi" w:hAnsiTheme="minorHAnsi" w:cstheme="minorHAnsi"/>
        <w:sz w:val="28"/>
        <w:szCs w:val="28"/>
      </w:rPr>
      <w:t>3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03535" w:rsidRPr="00703535">
      <w:rPr>
        <w:rFonts w:asciiTheme="minorHAnsi" w:hAnsiTheme="minorHAnsi"/>
        <w:sz w:val="28"/>
        <w:szCs w:val="28"/>
      </w:rPr>
      <w:t>Fibonacci mit Array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4D05983"/>
    <w:multiLevelType w:val="hybridMultilevel"/>
    <w:tmpl w:val="8A487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44F63"/>
    <w:multiLevelType w:val="multilevel"/>
    <w:tmpl w:val="08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31C2B42"/>
    <w:multiLevelType w:val="hybridMultilevel"/>
    <w:tmpl w:val="9E640DC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C7EC8"/>
    <w:multiLevelType w:val="hybridMultilevel"/>
    <w:tmpl w:val="7548D8AE"/>
    <w:lvl w:ilvl="0" w:tplc="DDACD3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853779"/>
    <w:multiLevelType w:val="hybridMultilevel"/>
    <w:tmpl w:val="BF9E88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748E0"/>
    <w:multiLevelType w:val="hybridMultilevel"/>
    <w:tmpl w:val="F1EA6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11"/>
  </w:num>
  <w:num w:numId="8">
    <w:abstractNumId w:val="5"/>
  </w:num>
  <w:num w:numId="9">
    <w:abstractNumId w:val="10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67F74"/>
    <w:rsid w:val="002C1D65"/>
    <w:rsid w:val="002C4D52"/>
    <w:rsid w:val="0036044A"/>
    <w:rsid w:val="003827BF"/>
    <w:rsid w:val="003C3179"/>
    <w:rsid w:val="003C5BFD"/>
    <w:rsid w:val="005C1D7C"/>
    <w:rsid w:val="00604280"/>
    <w:rsid w:val="0060543F"/>
    <w:rsid w:val="006237B0"/>
    <w:rsid w:val="00684DA5"/>
    <w:rsid w:val="00703535"/>
    <w:rsid w:val="0076315D"/>
    <w:rsid w:val="00766E57"/>
    <w:rsid w:val="00824C1E"/>
    <w:rsid w:val="00974798"/>
    <w:rsid w:val="00A02DCA"/>
    <w:rsid w:val="00AB61C5"/>
    <w:rsid w:val="00B01F2B"/>
    <w:rsid w:val="00C06E03"/>
    <w:rsid w:val="00C142F3"/>
    <w:rsid w:val="00C34BA9"/>
    <w:rsid w:val="00C653D2"/>
    <w:rsid w:val="00CB1B33"/>
    <w:rsid w:val="00CD5ACF"/>
    <w:rsid w:val="00CF6598"/>
    <w:rsid w:val="00D86DF1"/>
    <w:rsid w:val="00EF3281"/>
    <w:rsid w:val="00EF72F0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B01F2B"/>
    <w:pPr>
      <w:ind w:left="720"/>
      <w:contextualSpacing/>
    </w:pPr>
  </w:style>
  <w:style w:type="character" w:customStyle="1" w:styleId="label">
    <w:name w:val="label"/>
    <w:basedOn w:val="Absatz-Standardschriftart"/>
    <w:rsid w:val="00B01F2B"/>
  </w:style>
  <w:style w:type="table" w:styleId="Tabellenraster">
    <w:name w:val="Table Grid"/>
    <w:basedOn w:val="NormaleTabelle"/>
    <w:uiPriority w:val="59"/>
    <w:rsid w:val="00AB61C5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16</cp:revision>
  <cp:lastPrinted>2021-07-09T11:21:00Z</cp:lastPrinted>
  <dcterms:created xsi:type="dcterms:W3CDTF">2018-08-13T08:55:00Z</dcterms:created>
  <dcterms:modified xsi:type="dcterms:W3CDTF">2021-07-14T08:27:00Z</dcterms:modified>
</cp:coreProperties>
</file>