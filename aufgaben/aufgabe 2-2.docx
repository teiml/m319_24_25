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325294D" w14:textId="578C484E" w:rsidR="00165ABC" w:rsidRPr="004D609D" w:rsidRDefault="00165ABC" w:rsidP="00165ABC">
      <w:pPr>
        <w:pStyle w:val="Titel"/>
      </w:pPr>
      <w:r w:rsidRPr="004D609D">
        <w:t>Ziele</w:t>
      </w:r>
    </w:p>
    <w:p w14:paraId="73AE6788" w14:textId="77777777" w:rsidR="00165ABC" w:rsidRPr="004D609D" w:rsidRDefault="00165ABC" w:rsidP="00165AB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 xml:space="preserve">Mit dieser Aufgabe lernen Sie die Ausgabe von Text mit </w:t>
      </w:r>
      <w:proofErr w:type="spellStart"/>
      <w:r w:rsidRPr="004D609D">
        <w:rPr>
          <w:rFonts w:ascii="Calibri" w:hAnsi="Calibri" w:cs="Calibri"/>
          <w:sz w:val="22"/>
          <w:szCs w:val="22"/>
        </w:rPr>
        <w:t>printf</w:t>
      </w:r>
      <w:proofErr w:type="spellEnd"/>
      <w:r w:rsidRPr="004D609D">
        <w:rPr>
          <w:rFonts w:ascii="Calibri" w:hAnsi="Calibri" w:cs="Calibri"/>
          <w:sz w:val="22"/>
          <w:szCs w:val="22"/>
        </w:rPr>
        <w:t xml:space="preserve"> kennen</w:t>
      </w:r>
    </w:p>
    <w:p w14:paraId="04C6B04A" w14:textId="77777777" w:rsidR="00165ABC" w:rsidRPr="004D609D" w:rsidRDefault="00165ABC" w:rsidP="00165AB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>Sie kennen die Sonderzeichen für Neue Zeile (\n) und Tabulator (\t)</w:t>
      </w:r>
    </w:p>
    <w:p w14:paraId="5565BF4E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3B68E48F" w14:textId="21CE2B98" w:rsidR="00165ABC" w:rsidRPr="004D609D" w:rsidRDefault="00165ABC" w:rsidP="00165ABC">
      <w:pPr>
        <w:pStyle w:val="Titel"/>
      </w:pPr>
      <w:r w:rsidRPr="004D609D">
        <w:t>Aufgabenstellung</w:t>
      </w:r>
    </w:p>
    <w:p w14:paraId="421517E4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 xml:space="preserve">Geben Sie 3 Zeilen </w:t>
      </w:r>
      <w:proofErr w:type="gramStart"/>
      <w:r w:rsidRPr="004D609D">
        <w:rPr>
          <w:rFonts w:ascii="Calibri" w:hAnsi="Calibri" w:cs="Calibri"/>
          <w:sz w:val="22"/>
          <w:szCs w:val="22"/>
        </w:rPr>
        <w:t>mit Vorname</w:t>
      </w:r>
      <w:proofErr w:type="gramEnd"/>
      <w:r w:rsidRPr="004D609D">
        <w:rPr>
          <w:rFonts w:ascii="Calibri" w:hAnsi="Calibri" w:cs="Calibri"/>
          <w:sz w:val="22"/>
          <w:szCs w:val="22"/>
        </w:rPr>
        <w:t>, Name, Ort der folgenden drei Personen aus:</w:t>
      </w:r>
    </w:p>
    <w:p w14:paraId="3E426CC8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1553FE2A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noProof/>
        </w:rPr>
        <w:drawing>
          <wp:anchor distT="0" distB="0" distL="0" distR="0" simplePos="0" relativeHeight="251659264" behindDoc="0" locked="0" layoutInCell="1" allowOverlap="1" wp14:anchorId="26A1088A" wp14:editId="0AD15959">
            <wp:simplePos x="0" y="0"/>
            <wp:positionH relativeFrom="column">
              <wp:posOffset>11430</wp:posOffset>
            </wp:positionH>
            <wp:positionV relativeFrom="paragraph">
              <wp:posOffset>186055</wp:posOffset>
            </wp:positionV>
            <wp:extent cx="1840865" cy="669290"/>
            <wp:effectExtent l="0" t="0" r="0" b="0"/>
            <wp:wrapTopAndBottom/>
            <wp:docPr id="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69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09D">
        <w:rPr>
          <w:rFonts w:ascii="Calibri" w:hAnsi="Calibri" w:cs="Calibri"/>
          <w:sz w:val="22"/>
          <w:szCs w:val="22"/>
        </w:rPr>
        <w:t>Gewünschtes Resultat:</w:t>
      </w:r>
    </w:p>
    <w:p w14:paraId="524A4C00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0752856E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>Vorgehen:</w:t>
      </w:r>
    </w:p>
    <w:p w14:paraId="03D56FE2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>Schreiben Sie 2 Varianten für das Programm</w:t>
      </w:r>
    </w:p>
    <w:p w14:paraId="2E31D6F1" w14:textId="77777777" w:rsidR="00165ABC" w:rsidRPr="004D609D" w:rsidRDefault="00165ABC" w:rsidP="00165AB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 xml:space="preserve">alle drei Zeilen in einer </w:t>
      </w:r>
      <w:r w:rsidRPr="004D609D">
        <w:rPr>
          <w:rFonts w:ascii="Calibri" w:hAnsi="Calibri" w:cs="Calibri"/>
          <w:b/>
          <w:sz w:val="22"/>
          <w:szCs w:val="22"/>
        </w:rPr>
        <w:t>einzigen</w:t>
      </w:r>
      <w:r w:rsidRPr="004D609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D609D">
        <w:rPr>
          <w:rFonts w:ascii="Calibri" w:hAnsi="Calibri" w:cs="Calibri"/>
          <w:sz w:val="22"/>
          <w:szCs w:val="22"/>
        </w:rPr>
        <w:t>printf</w:t>
      </w:r>
      <w:proofErr w:type="spellEnd"/>
      <w:r w:rsidRPr="004D609D">
        <w:rPr>
          <w:rFonts w:ascii="Calibri" w:hAnsi="Calibri" w:cs="Calibri"/>
          <w:sz w:val="22"/>
          <w:szCs w:val="22"/>
        </w:rPr>
        <w:t>-Anweisung</w:t>
      </w:r>
      <w:r w:rsidRPr="004D609D">
        <w:rPr>
          <w:rFonts w:ascii="Calibri" w:hAnsi="Calibri" w:cs="Calibri"/>
          <w:sz w:val="22"/>
          <w:szCs w:val="22"/>
        </w:rPr>
        <w:br/>
        <w:t>Wenn dieses Programm das Resultat wie abgebildet anzeigt, kommentieren Sie diesen Code aus und programmieren Sie die Ausgabe nochmals in der 2. Variante:</w:t>
      </w:r>
    </w:p>
    <w:p w14:paraId="490FAAF9" w14:textId="77777777" w:rsidR="00165ABC" w:rsidRPr="004D609D" w:rsidRDefault="00165ABC" w:rsidP="00165AB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b/>
          <w:sz w:val="22"/>
          <w:szCs w:val="22"/>
        </w:rPr>
        <w:t>drei</w:t>
      </w:r>
      <w:r w:rsidRPr="004D609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D609D">
        <w:rPr>
          <w:rFonts w:ascii="Calibri" w:hAnsi="Calibri" w:cs="Calibri"/>
          <w:sz w:val="22"/>
          <w:szCs w:val="22"/>
        </w:rPr>
        <w:t>printf</w:t>
      </w:r>
      <w:proofErr w:type="spellEnd"/>
      <w:r w:rsidRPr="004D609D">
        <w:rPr>
          <w:rFonts w:ascii="Calibri" w:hAnsi="Calibri" w:cs="Calibri"/>
          <w:sz w:val="22"/>
          <w:szCs w:val="22"/>
        </w:rPr>
        <w:t>-Anweisungen für die drei Zeilen</w:t>
      </w:r>
    </w:p>
    <w:p w14:paraId="791F00F9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35754D97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702E5A84" w14:textId="13355746" w:rsidR="00165ABC" w:rsidRPr="004D609D" w:rsidRDefault="00165ABC" w:rsidP="00165ABC">
      <w:pPr>
        <w:pStyle w:val="Titel"/>
      </w:pPr>
      <w:r w:rsidRPr="004D609D">
        <w:t>Aufgabenstellung</w:t>
      </w:r>
    </w:p>
    <w:p w14:paraId="3D5370CA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noProof/>
        </w:rPr>
        <w:drawing>
          <wp:anchor distT="0" distB="0" distL="0" distR="0" simplePos="0" relativeHeight="251660288" behindDoc="0" locked="0" layoutInCell="1" allowOverlap="1" wp14:anchorId="1C5D5C30" wp14:editId="44A66166">
            <wp:simplePos x="0" y="0"/>
            <wp:positionH relativeFrom="column">
              <wp:posOffset>7620</wp:posOffset>
            </wp:positionH>
            <wp:positionV relativeFrom="paragraph">
              <wp:posOffset>444500</wp:posOffset>
            </wp:positionV>
            <wp:extent cx="2290445" cy="797560"/>
            <wp:effectExtent l="0" t="0" r="0" b="0"/>
            <wp:wrapTopAndBottom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797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09D">
        <w:rPr>
          <w:rFonts w:ascii="Calibri" w:hAnsi="Calibri" w:cs="Calibri"/>
          <w:sz w:val="22"/>
          <w:szCs w:val="22"/>
        </w:rPr>
        <w:t>Erweitern Sie das Programm mit dem Tabulatorenzeichen, so dass die Darstellung tabellarisch erscheint. Evtl. brauchen Sie mehrere \t für eine saubere Ausrichtung. Ergänzen Sie die Tabelle mit einer Kopfzeile:</w:t>
      </w:r>
    </w:p>
    <w:p w14:paraId="451AD285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310B09B1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 xml:space="preserve">Vorgehen: Verwenden Sie nun für jede Zeile eine </w:t>
      </w:r>
      <w:proofErr w:type="spellStart"/>
      <w:r w:rsidRPr="004D609D">
        <w:rPr>
          <w:rFonts w:ascii="Calibri" w:hAnsi="Calibri" w:cs="Calibri"/>
          <w:sz w:val="22"/>
          <w:szCs w:val="22"/>
        </w:rPr>
        <w:t>printf</w:t>
      </w:r>
      <w:proofErr w:type="spellEnd"/>
      <w:r w:rsidRPr="004D609D">
        <w:rPr>
          <w:rFonts w:ascii="Calibri" w:hAnsi="Calibri" w:cs="Calibri"/>
          <w:sz w:val="22"/>
          <w:szCs w:val="22"/>
        </w:rPr>
        <w:t>-Anweisung, also insgesamt 5.</w:t>
      </w:r>
    </w:p>
    <w:p w14:paraId="0F7F88D2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2AB098A3" w14:textId="46C0A7F3" w:rsidR="00165ABC" w:rsidRPr="004D609D" w:rsidRDefault="00165ABC" w:rsidP="00165ABC">
      <w:pPr>
        <w:pStyle w:val="Titel"/>
      </w:pPr>
      <w:r w:rsidRPr="004D609D">
        <w:t>Aufgabenstellung</w:t>
      </w:r>
    </w:p>
    <w:p w14:paraId="53DC6F78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>Fügen Sie der Tabelle eine weitere Spalte mit dem Alter hinzu</w:t>
      </w:r>
    </w:p>
    <w:p w14:paraId="4AAD28A8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6FFD9B9B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6F477CB2" w14:textId="2B588C15" w:rsidR="00165ABC" w:rsidRPr="004D609D" w:rsidRDefault="00165ABC" w:rsidP="00165ABC">
      <w:pPr>
        <w:pStyle w:val="Titel"/>
      </w:pPr>
      <w:r w:rsidRPr="004D609D">
        <w:t>Erwartetes Resultat</w:t>
      </w:r>
    </w:p>
    <w:p w14:paraId="2487AE61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3563A" wp14:editId="3B3FD68C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9525" t="13335" r="9525" b="571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028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6" o:spid="_x0000_s1026" type="#_x0000_t88" style="position:absolute;margin-left:262.8pt;margin-top:3.65pt;width:23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"/>
            </w:pict>
          </mc:Fallback>
        </mc:AlternateContent>
      </w:r>
      <w:r w:rsidRPr="004D609D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168CC8" wp14:editId="4B2398EA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3175" t="1905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B7505" w14:textId="77777777" w:rsidR="00165ABC" w:rsidRPr="00BE0842" w:rsidRDefault="00165ABC" w:rsidP="00165ABC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8CC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7.05pt;margin-top:11.75pt;width:194.75pt;height:22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" stroked="f">
                <v:textbox>
                  <w:txbxContent>
                    <w:p w14:paraId="79DB7505" w14:textId="77777777" w:rsidR="00165ABC" w:rsidRPr="00BE0842" w:rsidRDefault="00165ABC" w:rsidP="00165ABC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98081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 xml:space="preserve">- Quellcodedatei mit Kopfdaten: </w:t>
      </w:r>
      <w:r w:rsidRPr="004D609D">
        <w:rPr>
          <w:rFonts w:ascii="Calibri" w:hAnsi="Calibri" w:cs="Calibri"/>
          <w:sz w:val="22"/>
          <w:szCs w:val="22"/>
        </w:rPr>
        <w:tab/>
      </w:r>
      <w:r w:rsidRPr="004D609D">
        <w:rPr>
          <w:rFonts w:ascii="Calibri" w:hAnsi="Calibri" w:cs="Calibri"/>
          <w:sz w:val="22"/>
          <w:szCs w:val="22"/>
        </w:rPr>
        <w:tab/>
        <w:t>2-2.c</w:t>
      </w:r>
    </w:p>
    <w:p w14:paraId="2D03905C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sz w:val="22"/>
          <w:szCs w:val="22"/>
        </w:rPr>
        <w:t xml:space="preserve">- Screenshot des gestarteten Programms: </w:t>
      </w:r>
      <w:r w:rsidRPr="004D609D">
        <w:rPr>
          <w:rFonts w:ascii="Calibri" w:hAnsi="Calibri" w:cs="Calibri"/>
          <w:sz w:val="22"/>
          <w:szCs w:val="22"/>
        </w:rPr>
        <w:tab/>
        <w:t>2-2.png</w:t>
      </w:r>
    </w:p>
    <w:p w14:paraId="7CC5D570" w14:textId="77777777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</w:p>
    <w:p w14:paraId="4C9A167C" w14:textId="77777777" w:rsidR="00165ABC" w:rsidRDefault="00165ABC" w:rsidP="00165ABC">
      <w:pPr>
        <w:rPr>
          <w:rFonts w:ascii="Calibri" w:hAnsi="Calibri" w:cs="Calibri"/>
          <w:sz w:val="22"/>
          <w:szCs w:val="22"/>
        </w:rPr>
      </w:pPr>
      <w:r w:rsidRPr="004D609D">
        <w:rPr>
          <w:rFonts w:ascii="Calibri" w:hAnsi="Calibri" w:cs="Calibri"/>
          <w:noProof/>
        </w:rPr>
        <w:drawing>
          <wp:inline distT="0" distB="0" distL="0" distR="0" wp14:anchorId="2FAE350E" wp14:editId="49363114">
            <wp:extent cx="5838825" cy="117157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62FF" w14:textId="77777777" w:rsidR="00165ABC" w:rsidRDefault="00165ABC" w:rsidP="00165ABC">
      <w:pPr>
        <w:rPr>
          <w:rFonts w:ascii="Calibri" w:hAnsi="Calibri" w:cs="Calibri"/>
          <w:sz w:val="22"/>
          <w:szCs w:val="22"/>
        </w:rPr>
      </w:pPr>
    </w:p>
    <w:p w14:paraId="6FABA335" w14:textId="395A0206" w:rsidR="00165ABC" w:rsidRPr="004D609D" w:rsidRDefault="00165ABC" w:rsidP="00165ABC">
      <w:pPr>
        <w:rPr>
          <w:rFonts w:ascii="Calibri" w:hAnsi="Calibri" w:cs="Calibri"/>
          <w:sz w:val="22"/>
          <w:szCs w:val="22"/>
        </w:rPr>
      </w:pPr>
      <w:r w:rsidRPr="002432DC">
        <w:rPr>
          <w:rFonts w:ascii="Calibri" w:hAnsi="Calibri" w:cs="Calibri"/>
          <w:b/>
          <w:sz w:val="22"/>
          <w:szCs w:val="22"/>
        </w:rPr>
        <w:t>Zeit:</w:t>
      </w:r>
      <w:r>
        <w:rPr>
          <w:rFonts w:ascii="Calibri" w:hAnsi="Calibri" w:cs="Calibri"/>
          <w:sz w:val="22"/>
          <w:szCs w:val="22"/>
        </w:rPr>
        <w:t xml:space="preserve"> 30 Minuten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10"/>
      <w:footerReference w:type="default" r:id="rId11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B155A" w14:textId="77777777" w:rsidR="0030440B" w:rsidRDefault="0030440B" w:rsidP="002C4D52">
      <w:r>
        <w:separator/>
      </w:r>
    </w:p>
  </w:endnote>
  <w:endnote w:type="continuationSeparator" w:id="0">
    <w:p w14:paraId="29812B34" w14:textId="77777777" w:rsidR="0030440B" w:rsidRDefault="0030440B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6BE5" w14:textId="77777777" w:rsidR="0030440B" w:rsidRDefault="0030440B" w:rsidP="002C4D52">
      <w:r>
        <w:separator/>
      </w:r>
    </w:p>
  </w:footnote>
  <w:footnote w:type="continuationSeparator" w:id="0">
    <w:p w14:paraId="0FA05EF8" w14:textId="77777777" w:rsidR="0030440B" w:rsidRDefault="0030440B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78EFC708" w:rsidR="003C3179" w:rsidRPr="00766E57" w:rsidRDefault="00974798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2</w:t>
    </w:r>
    <w:r w:rsidR="00766E57" w:rsidRPr="00766E57">
      <w:rPr>
        <w:rFonts w:asciiTheme="minorHAnsi" w:hAnsiTheme="minorHAnsi" w:cstheme="minorHAnsi"/>
        <w:sz w:val="28"/>
        <w:szCs w:val="28"/>
      </w:rPr>
      <w:t>-</w:t>
    </w:r>
    <w:r w:rsidR="00165ABC">
      <w:rPr>
        <w:rFonts w:asciiTheme="minorHAnsi" w:hAnsiTheme="minorHAnsi" w:cstheme="minorHAnsi"/>
        <w:sz w:val="28"/>
        <w:szCs w:val="28"/>
      </w:rPr>
      <w:t>2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165ABC">
      <w:rPr>
        <w:rFonts w:asciiTheme="minorHAnsi" w:hAnsiTheme="minorHAnsi" w:cstheme="minorHAnsi"/>
        <w:sz w:val="28"/>
        <w:szCs w:val="28"/>
      </w:rPr>
      <w:t xml:space="preserve">Ausgabe mit </w:t>
    </w:r>
    <w:proofErr w:type="spellStart"/>
    <w:r w:rsidR="00165ABC">
      <w:rPr>
        <w:rFonts w:asciiTheme="minorHAnsi" w:hAnsiTheme="minorHAnsi" w:cstheme="minorHAnsi"/>
        <w:sz w:val="28"/>
        <w:szCs w:val="28"/>
      </w:rPr>
      <w:t>printf</w:t>
    </w:r>
    <w:proofErr w:type="spellEnd"/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165ABC"/>
    <w:rsid w:val="00222836"/>
    <w:rsid w:val="002C4D52"/>
    <w:rsid w:val="0030440B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2021-07-09T11:49:00Z</dcterms:modified>
</cp:coreProperties>
</file>