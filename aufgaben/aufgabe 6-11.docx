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E48D1E4" w14:textId="77777777" w:rsidR="00655A64" w:rsidRDefault="00655A64" w:rsidP="00655A64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5411278" w14:textId="6FD15F7B" w:rsidR="00655A64" w:rsidRPr="00584D01" w:rsidRDefault="00655A64" w:rsidP="00655A64">
      <w:pPr>
        <w:pStyle w:val="Titel"/>
      </w:pPr>
      <w:r w:rsidRPr="000642A8">
        <w:t>Ziele</w:t>
      </w:r>
    </w:p>
    <w:p w14:paraId="7C6E540A" w14:textId="77777777" w:rsidR="00655A64" w:rsidRDefault="00655A64" w:rsidP="00655A64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642A8">
        <w:rPr>
          <w:rFonts w:asciiTheme="minorHAnsi" w:hAnsiTheme="minorHAnsi" w:cstheme="minorHAnsi"/>
          <w:sz w:val="22"/>
          <w:szCs w:val="22"/>
        </w:rPr>
        <w:t xml:space="preserve">Sie können </w:t>
      </w:r>
      <w:r>
        <w:rPr>
          <w:rFonts w:asciiTheme="minorHAnsi" w:hAnsiTheme="minorHAnsi" w:cstheme="minorHAnsi"/>
          <w:sz w:val="22"/>
          <w:szCs w:val="22"/>
        </w:rPr>
        <w:t>mit einer</w:t>
      </w:r>
      <w:r w:rsidRPr="000642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while</w:t>
      </w:r>
      <w:proofErr w:type="spellEnd"/>
      <w:r>
        <w:rPr>
          <w:rFonts w:asciiTheme="minorHAnsi" w:hAnsiTheme="minorHAnsi" w:cstheme="minorHAnsi"/>
          <w:sz w:val="22"/>
          <w:szCs w:val="22"/>
        </w:rPr>
        <w:t>-Schleife eine Summe bilden.</w:t>
      </w:r>
    </w:p>
    <w:p w14:paraId="2F9B0AA8" w14:textId="77777777" w:rsidR="00655A64" w:rsidRDefault="00655A64" w:rsidP="00655A64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69F48ECB" w14:textId="77777777" w:rsidR="00655A64" w:rsidRPr="00584D01" w:rsidRDefault="00655A64" w:rsidP="00655A64">
      <w:pPr>
        <w:pStyle w:val="Titel"/>
      </w:pPr>
      <w:r>
        <w:t>Ausgangslage</w:t>
      </w:r>
    </w:p>
    <w:p w14:paraId="6616F1B0" w14:textId="77777777" w:rsidR="00655A64" w:rsidRDefault="00655A64" w:rsidP="00655A64">
      <w:pPr>
        <w:rPr>
          <w:rFonts w:asciiTheme="minorHAnsi" w:hAnsiTheme="minorHAnsi"/>
          <w:sz w:val="22"/>
          <w:szCs w:val="22"/>
        </w:rPr>
      </w:pPr>
      <w:r w:rsidRPr="00432F8D">
        <w:rPr>
          <w:rFonts w:asciiTheme="minorHAnsi" w:hAnsiTheme="minorHAnsi"/>
          <w:sz w:val="22"/>
          <w:szCs w:val="22"/>
        </w:rPr>
        <w:t>Auf einer Party sind 2</w:t>
      </w:r>
      <w:r>
        <w:rPr>
          <w:rFonts w:asciiTheme="minorHAnsi" w:hAnsiTheme="minorHAnsi"/>
          <w:sz w:val="22"/>
          <w:szCs w:val="22"/>
        </w:rPr>
        <w:t>0</w:t>
      </w:r>
      <w:r w:rsidRPr="00432F8D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Gäste und ein Gastgeber, Total 21 Personen</w:t>
      </w:r>
      <w:r w:rsidRPr="00432F8D">
        <w:rPr>
          <w:rFonts w:asciiTheme="minorHAnsi" w:hAnsiTheme="minorHAnsi"/>
          <w:sz w:val="22"/>
          <w:szCs w:val="22"/>
        </w:rPr>
        <w:t xml:space="preserve"> anwesend. Jeder stösst mit jedem genau einmal an. Wie oft </w:t>
      </w:r>
      <w:proofErr w:type="gramStart"/>
      <w:r w:rsidRPr="00432F8D">
        <w:rPr>
          <w:rFonts w:asciiTheme="minorHAnsi" w:hAnsiTheme="minorHAnsi"/>
          <w:sz w:val="22"/>
          <w:szCs w:val="22"/>
        </w:rPr>
        <w:t>klirren</w:t>
      </w:r>
      <w:proofErr w:type="gramEnd"/>
      <w:r w:rsidRPr="00432F8D">
        <w:rPr>
          <w:rFonts w:asciiTheme="minorHAnsi" w:hAnsiTheme="minorHAnsi"/>
          <w:sz w:val="22"/>
          <w:szCs w:val="22"/>
        </w:rPr>
        <w:t xml:space="preserve"> die Gläser?</w:t>
      </w:r>
    </w:p>
    <w:p w14:paraId="1942D504" w14:textId="77777777" w:rsidR="00655A64" w:rsidRPr="00432F8D" w:rsidRDefault="00655A64" w:rsidP="00655A64">
      <w:pPr>
        <w:rPr>
          <w:rFonts w:asciiTheme="minorHAnsi" w:hAnsiTheme="minorHAnsi"/>
          <w:sz w:val="22"/>
          <w:szCs w:val="22"/>
        </w:rPr>
      </w:pPr>
    </w:p>
    <w:p w14:paraId="33F2B965" w14:textId="77777777" w:rsidR="00655A64" w:rsidRPr="00432F8D" w:rsidRDefault="00655A64" w:rsidP="00655A64">
      <w:pPr>
        <w:pStyle w:val="Titel"/>
      </w:pPr>
      <w:r>
        <w:t>Lösungsansatz</w:t>
      </w:r>
    </w:p>
    <w:p w14:paraId="01BF215A" w14:textId="77777777" w:rsidR="00655A64" w:rsidRPr="00432F8D" w:rsidRDefault="00655A64" w:rsidP="00655A64">
      <w:pPr>
        <w:rPr>
          <w:rFonts w:asciiTheme="minorHAnsi" w:hAnsiTheme="minorHAnsi"/>
          <w:sz w:val="22"/>
          <w:szCs w:val="22"/>
        </w:rPr>
      </w:pPr>
      <w:r w:rsidRPr="00432F8D">
        <w:rPr>
          <w:rFonts w:asciiTheme="minorHAnsi" w:hAnsiTheme="minorHAnsi"/>
          <w:sz w:val="22"/>
          <w:szCs w:val="22"/>
        </w:rPr>
        <w:t xml:space="preserve">Die erste Person stösst mit allen anderen an, also </w:t>
      </w:r>
      <w:r>
        <w:rPr>
          <w:rFonts w:asciiTheme="minorHAnsi" w:hAnsiTheme="minorHAnsi"/>
          <w:sz w:val="22"/>
          <w:szCs w:val="22"/>
        </w:rPr>
        <w:t>20</w:t>
      </w:r>
      <w:r w:rsidRPr="00432F8D">
        <w:rPr>
          <w:rFonts w:asciiTheme="minorHAnsi" w:hAnsiTheme="minorHAnsi"/>
          <w:sz w:val="22"/>
          <w:szCs w:val="22"/>
        </w:rPr>
        <w:t xml:space="preserve"> Mal.</w:t>
      </w:r>
    </w:p>
    <w:p w14:paraId="1C6F1C04" w14:textId="77777777" w:rsidR="00655A64" w:rsidRPr="00432F8D" w:rsidRDefault="00655A64" w:rsidP="00655A64">
      <w:pPr>
        <w:rPr>
          <w:rFonts w:asciiTheme="minorHAnsi" w:hAnsiTheme="minorHAnsi"/>
          <w:sz w:val="22"/>
          <w:szCs w:val="22"/>
        </w:rPr>
      </w:pPr>
      <w:r w:rsidRPr="00432F8D">
        <w:rPr>
          <w:rFonts w:asciiTheme="minorHAnsi" w:hAnsiTheme="minorHAnsi"/>
          <w:sz w:val="22"/>
          <w:szCs w:val="22"/>
        </w:rPr>
        <w:t>Die zweite Person stösst mit allen anderen ausser der ersten Person an, also 1</w:t>
      </w:r>
      <w:r>
        <w:rPr>
          <w:rFonts w:asciiTheme="minorHAnsi" w:hAnsiTheme="minorHAnsi"/>
          <w:sz w:val="22"/>
          <w:szCs w:val="22"/>
        </w:rPr>
        <w:t>9</w:t>
      </w:r>
      <w:r w:rsidRPr="00432F8D">
        <w:rPr>
          <w:rFonts w:asciiTheme="minorHAnsi" w:hAnsiTheme="minorHAnsi"/>
          <w:sz w:val="22"/>
          <w:szCs w:val="22"/>
        </w:rPr>
        <w:t xml:space="preserve"> Mal.</w:t>
      </w:r>
    </w:p>
    <w:p w14:paraId="6D928046" w14:textId="77777777" w:rsidR="00655A64" w:rsidRPr="00432F8D" w:rsidRDefault="00655A64" w:rsidP="00655A64">
      <w:pPr>
        <w:rPr>
          <w:rFonts w:asciiTheme="minorHAnsi" w:hAnsiTheme="minorHAnsi"/>
          <w:sz w:val="22"/>
          <w:szCs w:val="22"/>
        </w:rPr>
      </w:pPr>
      <w:r w:rsidRPr="00432F8D">
        <w:rPr>
          <w:rFonts w:asciiTheme="minorHAnsi" w:hAnsiTheme="minorHAnsi"/>
          <w:sz w:val="22"/>
          <w:szCs w:val="22"/>
        </w:rPr>
        <w:t xml:space="preserve">Die dritte Person </w:t>
      </w:r>
      <w:proofErr w:type="gramStart"/>
      <w:r w:rsidRPr="00432F8D">
        <w:rPr>
          <w:rFonts w:asciiTheme="minorHAnsi" w:hAnsiTheme="minorHAnsi"/>
          <w:sz w:val="22"/>
          <w:szCs w:val="22"/>
        </w:rPr>
        <w:t>stösst  mit</w:t>
      </w:r>
      <w:proofErr w:type="gramEnd"/>
      <w:r w:rsidRPr="00432F8D">
        <w:rPr>
          <w:rFonts w:asciiTheme="minorHAnsi" w:hAnsiTheme="minorHAnsi"/>
          <w:sz w:val="22"/>
          <w:szCs w:val="22"/>
        </w:rPr>
        <w:t xml:space="preserve"> allen anderen ausser den ersten beiden Personen an, also 1</w:t>
      </w:r>
      <w:r>
        <w:rPr>
          <w:rFonts w:asciiTheme="minorHAnsi" w:hAnsiTheme="minorHAnsi"/>
          <w:sz w:val="22"/>
          <w:szCs w:val="22"/>
        </w:rPr>
        <w:t>9</w:t>
      </w:r>
      <w:r w:rsidRPr="00432F8D">
        <w:rPr>
          <w:rFonts w:asciiTheme="minorHAnsi" w:hAnsiTheme="minorHAnsi"/>
          <w:sz w:val="22"/>
          <w:szCs w:val="22"/>
        </w:rPr>
        <w:t xml:space="preserve"> Mal</w:t>
      </w:r>
    </w:p>
    <w:p w14:paraId="284FDE77" w14:textId="77777777" w:rsidR="00655A64" w:rsidRPr="00432F8D" w:rsidRDefault="00655A64" w:rsidP="00655A64">
      <w:pPr>
        <w:rPr>
          <w:rFonts w:asciiTheme="minorHAnsi" w:hAnsiTheme="minorHAnsi"/>
          <w:sz w:val="22"/>
          <w:szCs w:val="22"/>
        </w:rPr>
      </w:pPr>
      <w:r w:rsidRPr="00432F8D">
        <w:rPr>
          <w:rFonts w:asciiTheme="minorHAnsi" w:hAnsiTheme="minorHAnsi"/>
          <w:sz w:val="22"/>
          <w:szCs w:val="22"/>
        </w:rPr>
        <w:t>..</w:t>
      </w:r>
    </w:p>
    <w:p w14:paraId="1B163767" w14:textId="77777777" w:rsidR="00655A64" w:rsidRPr="00432F8D" w:rsidRDefault="00655A64" w:rsidP="00655A64">
      <w:pPr>
        <w:rPr>
          <w:rFonts w:asciiTheme="minorHAnsi" w:hAnsiTheme="minorHAnsi"/>
          <w:sz w:val="22"/>
          <w:szCs w:val="22"/>
        </w:rPr>
      </w:pPr>
      <w:r w:rsidRPr="00432F8D">
        <w:rPr>
          <w:rFonts w:asciiTheme="minorHAnsi" w:hAnsiTheme="minorHAnsi"/>
          <w:sz w:val="22"/>
          <w:szCs w:val="22"/>
        </w:rPr>
        <w:t xml:space="preserve">Die zweitletzte Person kann nur noch mit der letzten Person anstossen, also </w:t>
      </w:r>
      <w:proofErr w:type="gramStart"/>
      <w:r w:rsidRPr="00432F8D">
        <w:rPr>
          <w:rFonts w:asciiTheme="minorHAnsi" w:hAnsiTheme="minorHAnsi"/>
          <w:sz w:val="22"/>
          <w:szCs w:val="22"/>
        </w:rPr>
        <w:t>1 Mal</w:t>
      </w:r>
      <w:proofErr w:type="gramEnd"/>
    </w:p>
    <w:p w14:paraId="3E58186D" w14:textId="77777777" w:rsidR="00655A64" w:rsidRPr="00432F8D" w:rsidRDefault="00655A64" w:rsidP="00655A64">
      <w:pPr>
        <w:rPr>
          <w:rFonts w:asciiTheme="minorHAnsi" w:hAnsiTheme="minorHAnsi"/>
          <w:sz w:val="22"/>
          <w:szCs w:val="22"/>
        </w:rPr>
      </w:pPr>
    </w:p>
    <w:p w14:paraId="54ADD54E" w14:textId="77777777" w:rsidR="00655A64" w:rsidRPr="00432F8D" w:rsidRDefault="00655A64" w:rsidP="00655A64">
      <w:pPr>
        <w:rPr>
          <w:rFonts w:asciiTheme="minorHAnsi" w:hAnsiTheme="minorHAnsi"/>
          <w:sz w:val="22"/>
          <w:szCs w:val="22"/>
        </w:rPr>
      </w:pPr>
      <w:proofErr w:type="spellStart"/>
      <w:r w:rsidRPr="00432F8D">
        <w:rPr>
          <w:rFonts w:asciiTheme="minorHAnsi" w:hAnsiTheme="minorHAnsi"/>
          <w:sz w:val="22"/>
          <w:szCs w:val="22"/>
        </w:rPr>
        <w:t>dh</w:t>
      </w:r>
      <w:proofErr w:type="spellEnd"/>
      <w:r w:rsidRPr="00432F8D">
        <w:rPr>
          <w:rFonts w:asciiTheme="minorHAnsi" w:hAnsiTheme="minorHAnsi"/>
          <w:sz w:val="22"/>
          <w:szCs w:val="22"/>
        </w:rPr>
        <w:t xml:space="preserve">.: Die Gläser klirren </w:t>
      </w:r>
      <w:r>
        <w:rPr>
          <w:rFonts w:asciiTheme="minorHAnsi" w:hAnsiTheme="minorHAnsi"/>
          <w:sz w:val="22"/>
          <w:szCs w:val="22"/>
        </w:rPr>
        <w:t xml:space="preserve">20 + </w:t>
      </w:r>
      <w:r w:rsidRPr="00432F8D">
        <w:rPr>
          <w:rFonts w:asciiTheme="minorHAnsi" w:hAnsiTheme="minorHAnsi"/>
          <w:sz w:val="22"/>
          <w:szCs w:val="22"/>
        </w:rPr>
        <w:t>19 + 18 + 17 + ... + 2 + 1 Mal.</w:t>
      </w:r>
    </w:p>
    <w:p w14:paraId="2BDCE4A8" w14:textId="77777777" w:rsidR="00655A64" w:rsidRDefault="00655A64" w:rsidP="00655A64">
      <w:pPr>
        <w:rPr>
          <w:sz w:val="22"/>
          <w:szCs w:val="22"/>
        </w:rPr>
      </w:pPr>
    </w:p>
    <w:p w14:paraId="543CDA45" w14:textId="77777777" w:rsidR="00655A64" w:rsidRDefault="00655A64" w:rsidP="00655A64">
      <w:pPr>
        <w:rPr>
          <w:sz w:val="22"/>
          <w:szCs w:val="22"/>
        </w:rPr>
      </w:pPr>
    </w:p>
    <w:p w14:paraId="3D8E6FB8" w14:textId="77777777" w:rsidR="00655A64" w:rsidRPr="00432F8D" w:rsidRDefault="00655A64" w:rsidP="00655A64">
      <w:pPr>
        <w:pStyle w:val="Titel"/>
      </w:pPr>
      <w:r>
        <w:t>Aufgabenstellung</w:t>
      </w:r>
    </w:p>
    <w:p w14:paraId="1C60B9D7" w14:textId="77777777" w:rsidR="00655A64" w:rsidRPr="00432F8D" w:rsidRDefault="00655A64" w:rsidP="00655A64">
      <w:pPr>
        <w:rPr>
          <w:rFonts w:asciiTheme="minorHAnsi" w:hAnsiTheme="minorHAnsi"/>
          <w:sz w:val="22"/>
          <w:szCs w:val="22"/>
        </w:rPr>
      </w:pPr>
      <w:r w:rsidRPr="00432F8D">
        <w:rPr>
          <w:rFonts w:asciiTheme="minorHAnsi" w:hAnsiTheme="minorHAnsi"/>
          <w:sz w:val="22"/>
          <w:szCs w:val="22"/>
        </w:rPr>
        <w:t xml:space="preserve">Schreiben Sie ein </w:t>
      </w:r>
      <w:proofErr w:type="gramStart"/>
      <w:r w:rsidRPr="00432F8D">
        <w:rPr>
          <w:rFonts w:asciiTheme="minorHAnsi" w:hAnsiTheme="minorHAnsi"/>
          <w:sz w:val="22"/>
          <w:szCs w:val="22"/>
        </w:rPr>
        <w:t>C-Programm</w:t>
      </w:r>
      <w:proofErr w:type="gramEnd"/>
      <w:r w:rsidRPr="00432F8D">
        <w:rPr>
          <w:rFonts w:asciiTheme="minorHAnsi" w:hAnsiTheme="minorHAnsi"/>
          <w:sz w:val="22"/>
          <w:szCs w:val="22"/>
        </w:rPr>
        <w:t xml:space="preserve"> welches die obige Summe berechnet und folgendes ausgibt:</w:t>
      </w:r>
    </w:p>
    <w:p w14:paraId="45C63855" w14:textId="77777777" w:rsidR="00655A64" w:rsidRDefault="00655A64" w:rsidP="00655A64">
      <w:pPr>
        <w:rPr>
          <w:sz w:val="22"/>
          <w:szCs w:val="22"/>
        </w:rPr>
      </w:pPr>
    </w:p>
    <w:p w14:paraId="606BFCCE" w14:textId="77777777" w:rsidR="00655A64" w:rsidRPr="000642A8" w:rsidRDefault="00655A64" w:rsidP="00655A64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de-DE" w:eastAsia="de-DE"/>
        </w:rPr>
        <w:drawing>
          <wp:inline distT="0" distB="0" distL="0" distR="0" wp14:anchorId="1003B35A" wp14:editId="79044E05">
            <wp:extent cx="3648075" cy="1114425"/>
            <wp:effectExtent l="0" t="0" r="9525" b="952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4234" w14:textId="77777777" w:rsidR="00655A64" w:rsidRPr="000642A8" w:rsidRDefault="00655A64" w:rsidP="00655A64">
      <w:pPr>
        <w:rPr>
          <w:rFonts w:asciiTheme="minorHAnsi" w:hAnsiTheme="minorHAnsi" w:cstheme="minorHAnsi"/>
          <w:sz w:val="22"/>
          <w:szCs w:val="22"/>
        </w:rPr>
      </w:pPr>
    </w:p>
    <w:p w14:paraId="68CE96C9" w14:textId="77777777" w:rsidR="00655A64" w:rsidRPr="00432F8D" w:rsidRDefault="00655A64" w:rsidP="00655A64">
      <w:pPr>
        <w:pStyle w:val="Titel"/>
      </w:pPr>
      <w:r w:rsidRPr="00432F8D">
        <w:t>Vorgehen:</w:t>
      </w:r>
    </w:p>
    <w:p w14:paraId="587B8B50" w14:textId="77777777" w:rsidR="00655A64" w:rsidRDefault="00655A64" w:rsidP="00655A64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Bei 20 Gästen stossen insgesamt 21 Personen miteinander an </w:t>
      </w:r>
      <w:proofErr w:type="gramStart"/>
      <w:r>
        <w:rPr>
          <w:rFonts w:asciiTheme="minorHAnsi" w:hAnsiTheme="minorHAnsi"/>
          <w:sz w:val="22"/>
          <w:szCs w:val="22"/>
        </w:rPr>
        <w:t>( +</w:t>
      </w:r>
      <w:proofErr w:type="gramEnd"/>
      <w:r>
        <w:rPr>
          <w:rFonts w:asciiTheme="minorHAnsi" w:hAnsiTheme="minorHAnsi"/>
          <w:sz w:val="22"/>
          <w:szCs w:val="22"/>
        </w:rPr>
        <w:t xml:space="preserve"> Gastgeber )</w:t>
      </w:r>
    </w:p>
    <w:p w14:paraId="169C644A" w14:textId="77777777" w:rsidR="00655A64" w:rsidRPr="00432F8D" w:rsidRDefault="00655A64" w:rsidP="00655A64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432F8D">
        <w:rPr>
          <w:rFonts w:asciiTheme="minorHAnsi" w:hAnsiTheme="minorHAnsi"/>
          <w:sz w:val="22"/>
          <w:szCs w:val="22"/>
        </w:rPr>
        <w:t xml:space="preserve">Deklarieren und initialisieren Sie eine Variable </w:t>
      </w:r>
      <w:proofErr w:type="spellStart"/>
      <w:r w:rsidRPr="009657E8">
        <w:rPr>
          <w:rFonts w:ascii="Courier New" w:hAnsi="Courier New" w:cs="Courier New"/>
          <w:sz w:val="22"/>
          <w:szCs w:val="22"/>
        </w:rPr>
        <w:t>anzahlGaeste</w:t>
      </w:r>
      <w:proofErr w:type="spellEnd"/>
      <w:r w:rsidRPr="00432F8D">
        <w:rPr>
          <w:rFonts w:asciiTheme="minorHAnsi" w:hAnsiTheme="minorHAnsi"/>
          <w:sz w:val="22"/>
          <w:szCs w:val="22"/>
        </w:rPr>
        <w:t xml:space="preserve"> für die </w:t>
      </w:r>
      <w:r>
        <w:rPr>
          <w:rFonts w:asciiTheme="minorHAnsi" w:hAnsiTheme="minorHAnsi"/>
          <w:sz w:val="22"/>
          <w:szCs w:val="22"/>
        </w:rPr>
        <w:t>Anzahl der Gäste</w:t>
      </w:r>
    </w:p>
    <w:p w14:paraId="08C037C3" w14:textId="77777777" w:rsidR="00655A64" w:rsidRPr="00432F8D" w:rsidRDefault="00655A64" w:rsidP="00655A64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432F8D">
        <w:rPr>
          <w:rFonts w:asciiTheme="minorHAnsi" w:hAnsiTheme="minorHAnsi"/>
          <w:sz w:val="22"/>
          <w:szCs w:val="22"/>
        </w:rPr>
        <w:t>Deklarieren Sie eine Vari</w:t>
      </w:r>
      <w:r>
        <w:rPr>
          <w:rFonts w:asciiTheme="minorHAnsi" w:hAnsiTheme="minorHAnsi"/>
          <w:sz w:val="22"/>
          <w:szCs w:val="22"/>
        </w:rPr>
        <w:t>a</w:t>
      </w:r>
      <w:r w:rsidRPr="00432F8D">
        <w:rPr>
          <w:rFonts w:asciiTheme="minorHAnsi" w:hAnsiTheme="minorHAnsi"/>
          <w:sz w:val="22"/>
          <w:szCs w:val="22"/>
        </w:rPr>
        <w:t xml:space="preserve">ble für die </w:t>
      </w:r>
      <w:r w:rsidRPr="009657E8">
        <w:rPr>
          <w:rFonts w:ascii="Courier New" w:hAnsi="Courier New" w:cs="Courier New"/>
          <w:b/>
          <w:sz w:val="22"/>
          <w:szCs w:val="22"/>
        </w:rPr>
        <w:t>Summe</w:t>
      </w:r>
      <w:r w:rsidRPr="00432F8D">
        <w:rPr>
          <w:rFonts w:asciiTheme="minorHAnsi" w:hAnsiTheme="minorHAnsi"/>
          <w:sz w:val="22"/>
          <w:szCs w:val="22"/>
        </w:rPr>
        <w:t xml:space="preserve"> und </w:t>
      </w:r>
      <w:r w:rsidRPr="009657E8">
        <w:rPr>
          <w:rFonts w:asciiTheme="minorHAnsi" w:hAnsiTheme="minorHAnsi"/>
          <w:b/>
          <w:sz w:val="22"/>
          <w:szCs w:val="22"/>
        </w:rPr>
        <w:t>initialisieren Sie diese zunächst mit 0</w:t>
      </w:r>
      <w:r w:rsidRPr="00432F8D">
        <w:rPr>
          <w:rFonts w:asciiTheme="minorHAnsi" w:hAnsiTheme="minorHAnsi"/>
          <w:sz w:val="22"/>
          <w:szCs w:val="22"/>
        </w:rPr>
        <w:t>.</w:t>
      </w:r>
    </w:p>
    <w:p w14:paraId="5127F540" w14:textId="77777777" w:rsidR="00655A64" w:rsidRDefault="00655A64" w:rsidP="00655A64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432F8D">
        <w:rPr>
          <w:rFonts w:asciiTheme="minorHAnsi" w:hAnsiTheme="minorHAnsi"/>
          <w:sz w:val="22"/>
          <w:szCs w:val="22"/>
        </w:rPr>
        <w:t xml:space="preserve">Deklarieren Sie eine </w:t>
      </w:r>
      <w:r>
        <w:rPr>
          <w:rFonts w:asciiTheme="minorHAnsi" w:hAnsiTheme="minorHAnsi"/>
          <w:sz w:val="22"/>
          <w:szCs w:val="22"/>
        </w:rPr>
        <w:t>Schleifenvariable</w:t>
      </w:r>
      <w:r w:rsidRPr="00432F8D">
        <w:rPr>
          <w:rFonts w:asciiTheme="minorHAnsi" w:hAnsiTheme="minorHAnsi"/>
          <w:sz w:val="22"/>
          <w:szCs w:val="22"/>
        </w:rPr>
        <w:t xml:space="preserve"> (</w:t>
      </w:r>
      <w:proofErr w:type="spellStart"/>
      <w:r w:rsidRPr="00432F8D">
        <w:rPr>
          <w:rFonts w:asciiTheme="minorHAnsi" w:hAnsiTheme="minorHAnsi"/>
          <w:sz w:val="22"/>
          <w:szCs w:val="22"/>
        </w:rPr>
        <w:t>zB</w:t>
      </w:r>
      <w:proofErr w:type="spellEnd"/>
      <w:r w:rsidRPr="00432F8D">
        <w:rPr>
          <w:rFonts w:asciiTheme="minorHAnsi" w:hAnsiTheme="minorHAnsi"/>
          <w:sz w:val="22"/>
          <w:szCs w:val="22"/>
        </w:rPr>
        <w:t xml:space="preserve">.: </w:t>
      </w:r>
      <w:proofErr w:type="spellStart"/>
      <w:r w:rsidRPr="00432F8D">
        <w:rPr>
          <w:rFonts w:asciiTheme="minorHAnsi" w:hAnsiTheme="minorHAnsi"/>
          <w:sz w:val="22"/>
          <w:szCs w:val="22"/>
        </w:rPr>
        <w:t>int</w:t>
      </w:r>
      <w:proofErr w:type="spellEnd"/>
      <w:r w:rsidRPr="00432F8D">
        <w:rPr>
          <w:rFonts w:asciiTheme="minorHAnsi" w:hAnsiTheme="minorHAnsi"/>
          <w:sz w:val="22"/>
          <w:szCs w:val="22"/>
        </w:rPr>
        <w:t xml:space="preserve"> i;)</w:t>
      </w:r>
    </w:p>
    <w:p w14:paraId="04F8880C" w14:textId="77777777" w:rsidR="00655A64" w:rsidRPr="00043968" w:rsidRDefault="00655A64" w:rsidP="00655A64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Innerhalb einer </w:t>
      </w:r>
      <w:proofErr w:type="spellStart"/>
      <w:r>
        <w:rPr>
          <w:rFonts w:asciiTheme="minorHAnsi" w:hAnsiTheme="minorHAnsi"/>
          <w:sz w:val="22"/>
          <w:szCs w:val="22"/>
        </w:rPr>
        <w:t>while</w:t>
      </w:r>
      <w:proofErr w:type="spellEnd"/>
      <w:r>
        <w:rPr>
          <w:rFonts w:asciiTheme="minorHAnsi" w:hAnsiTheme="minorHAnsi"/>
          <w:sz w:val="22"/>
          <w:szCs w:val="22"/>
        </w:rPr>
        <w:t xml:space="preserve">-Schleife wird nun die Schleifenvariable zur Summe hinzuaddiert, solange die Schleifenvariable kleiner als die Anzahl der Gäste + 1 </w:t>
      </w:r>
      <w:proofErr w:type="gramStart"/>
      <w:r>
        <w:rPr>
          <w:rFonts w:asciiTheme="minorHAnsi" w:hAnsiTheme="minorHAnsi"/>
          <w:sz w:val="22"/>
          <w:szCs w:val="22"/>
        </w:rPr>
        <w:t>ist</w:t>
      </w:r>
      <w:proofErr w:type="gramEnd"/>
      <w:r>
        <w:rPr>
          <w:rFonts w:asciiTheme="minorHAnsi" w:hAnsiTheme="minorHAnsi"/>
          <w:sz w:val="22"/>
          <w:szCs w:val="22"/>
        </w:rPr>
        <w:t>.</w:t>
      </w:r>
    </w:p>
    <w:p w14:paraId="4D87E822" w14:textId="77777777" w:rsidR="00655A64" w:rsidRPr="00432F8D" w:rsidRDefault="00655A64" w:rsidP="00655A64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432F8D">
        <w:rPr>
          <w:rFonts w:asciiTheme="minorHAnsi" w:hAnsiTheme="minorHAnsi"/>
          <w:sz w:val="22"/>
          <w:szCs w:val="22"/>
        </w:rPr>
        <w:t xml:space="preserve">Addieren Sie </w:t>
      </w:r>
      <w:r>
        <w:rPr>
          <w:rFonts w:asciiTheme="minorHAnsi" w:hAnsiTheme="minorHAnsi"/>
          <w:sz w:val="22"/>
          <w:szCs w:val="22"/>
        </w:rPr>
        <w:t xml:space="preserve">die Summe auf </w:t>
      </w:r>
      <w:r w:rsidRPr="009657E8">
        <w:rPr>
          <w:rFonts w:asciiTheme="minorHAnsi" w:hAnsiTheme="minorHAnsi"/>
          <w:b/>
          <w:sz w:val="22"/>
          <w:szCs w:val="22"/>
        </w:rPr>
        <w:t xml:space="preserve">zwei </w:t>
      </w:r>
      <w:proofErr w:type="gramStart"/>
      <w:r w:rsidRPr="009657E8">
        <w:rPr>
          <w:rFonts w:asciiTheme="minorHAnsi" w:hAnsiTheme="minorHAnsi"/>
          <w:b/>
          <w:sz w:val="22"/>
          <w:szCs w:val="22"/>
        </w:rPr>
        <w:t>Varianten</w:t>
      </w:r>
      <w:r w:rsidRPr="00432F8D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:</w:t>
      </w:r>
      <w:proofErr w:type="gramEnd"/>
    </w:p>
    <w:p w14:paraId="71E14DE5" w14:textId="77777777" w:rsidR="00655A64" w:rsidRPr="00432F8D" w:rsidRDefault="00655A64" w:rsidP="00655A64">
      <w:pPr>
        <w:rPr>
          <w:rFonts w:asciiTheme="minorHAnsi" w:hAnsiTheme="minorHAnsi"/>
          <w:sz w:val="22"/>
          <w:szCs w:val="22"/>
        </w:rPr>
      </w:pPr>
      <w:r w:rsidRPr="00432F8D">
        <w:rPr>
          <w:rFonts w:asciiTheme="minorHAnsi" w:hAnsiTheme="minorHAnsi"/>
          <w:sz w:val="22"/>
          <w:szCs w:val="22"/>
        </w:rPr>
        <w:tab/>
        <w:t>- Berechnen Sie die Summe als: 1 + 2 + 3 + ... + 18 + 19</w:t>
      </w:r>
      <w:r>
        <w:rPr>
          <w:rFonts w:asciiTheme="minorHAnsi" w:hAnsiTheme="minorHAnsi"/>
          <w:sz w:val="22"/>
          <w:szCs w:val="22"/>
        </w:rPr>
        <w:t xml:space="preserve"> + 20</w:t>
      </w:r>
      <w:r w:rsidRPr="00432F8D">
        <w:rPr>
          <w:rFonts w:asciiTheme="minorHAnsi" w:hAnsiTheme="minorHAnsi"/>
          <w:sz w:val="22"/>
          <w:szCs w:val="22"/>
        </w:rPr>
        <w:t xml:space="preserve"> (</w:t>
      </w:r>
      <w:proofErr w:type="gramStart"/>
      <w:r w:rsidRPr="00432F8D">
        <w:rPr>
          <w:rFonts w:asciiTheme="minorHAnsi" w:hAnsiTheme="minorHAnsi"/>
          <w:sz w:val="22"/>
          <w:szCs w:val="22"/>
        </w:rPr>
        <w:t>mit  i</w:t>
      </w:r>
      <w:proofErr w:type="gramEnd"/>
      <w:r w:rsidRPr="00432F8D">
        <w:rPr>
          <w:rFonts w:asciiTheme="minorHAnsi" w:hAnsiTheme="minorHAnsi"/>
          <w:sz w:val="22"/>
          <w:szCs w:val="22"/>
        </w:rPr>
        <w:t>++ )</w:t>
      </w:r>
    </w:p>
    <w:p w14:paraId="6B763975" w14:textId="77777777" w:rsidR="00655A64" w:rsidRPr="00432F8D" w:rsidRDefault="00655A64" w:rsidP="00655A64">
      <w:pPr>
        <w:rPr>
          <w:rFonts w:asciiTheme="minorHAnsi" w:hAnsiTheme="minorHAnsi"/>
          <w:sz w:val="22"/>
          <w:szCs w:val="22"/>
        </w:rPr>
      </w:pPr>
      <w:r w:rsidRPr="00432F8D">
        <w:rPr>
          <w:rFonts w:asciiTheme="minorHAnsi" w:hAnsiTheme="minorHAnsi"/>
          <w:sz w:val="22"/>
          <w:szCs w:val="22"/>
        </w:rPr>
        <w:tab/>
        <w:t xml:space="preserve">- Berechnen Sie die Summe als: </w:t>
      </w:r>
      <w:r>
        <w:rPr>
          <w:rFonts w:asciiTheme="minorHAnsi" w:hAnsiTheme="minorHAnsi"/>
          <w:sz w:val="22"/>
          <w:szCs w:val="22"/>
        </w:rPr>
        <w:t xml:space="preserve">20 + </w:t>
      </w:r>
      <w:r w:rsidRPr="00432F8D">
        <w:rPr>
          <w:rFonts w:asciiTheme="minorHAnsi" w:hAnsiTheme="minorHAnsi"/>
          <w:sz w:val="22"/>
          <w:szCs w:val="22"/>
        </w:rPr>
        <w:t>19 + 18 + ... + 3 + 2 + 1 (</w:t>
      </w:r>
      <w:proofErr w:type="gramStart"/>
      <w:r w:rsidRPr="00432F8D">
        <w:rPr>
          <w:rFonts w:asciiTheme="minorHAnsi" w:hAnsiTheme="minorHAnsi"/>
          <w:sz w:val="22"/>
          <w:szCs w:val="22"/>
        </w:rPr>
        <w:t>mit  i</w:t>
      </w:r>
      <w:proofErr w:type="gramEnd"/>
      <w:r w:rsidRPr="00432F8D">
        <w:rPr>
          <w:rFonts w:asciiTheme="minorHAnsi" w:hAnsiTheme="minorHAnsi"/>
          <w:sz w:val="22"/>
          <w:szCs w:val="22"/>
        </w:rPr>
        <w:t>-- )</w:t>
      </w:r>
    </w:p>
    <w:p w14:paraId="318733AB" w14:textId="77777777" w:rsidR="00655A64" w:rsidRDefault="00655A64" w:rsidP="00655A64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</w:p>
    <w:p w14:paraId="2AD5EBD5" w14:textId="753910E9" w:rsidR="00655A64" w:rsidRPr="005B26FE" w:rsidRDefault="00655A64" w:rsidP="00655A64">
      <w:pPr>
        <w:pStyle w:val="Titel"/>
      </w:pPr>
      <w:r>
        <w:t>Erwartete Resultate</w:t>
      </w:r>
    </w:p>
    <w:p w14:paraId="6BC51382" w14:textId="77777777" w:rsidR="00655A64" w:rsidRPr="005B26FE" w:rsidRDefault="00655A64" w:rsidP="00655A64">
      <w:pPr>
        <w:pStyle w:val="Listenabsatz"/>
        <w:numPr>
          <w:ilvl w:val="0"/>
          <w:numId w:val="7"/>
        </w:numPr>
        <w:rPr>
          <w:rStyle w:val="label"/>
          <w:rFonts w:asciiTheme="minorHAnsi" w:hAnsiTheme="minorHAnsi" w:cstheme="minorHAnsi"/>
        </w:rPr>
      </w:pPr>
      <w:r w:rsidRPr="005B26FE">
        <w:rPr>
          <w:rStyle w:val="label"/>
          <w:rFonts w:asciiTheme="minorHAnsi" w:hAnsiTheme="minorHAnsi" w:cstheme="minorHAnsi"/>
        </w:rPr>
        <w:t>Struktogramm</w:t>
      </w:r>
    </w:p>
    <w:p w14:paraId="028A46DC" w14:textId="77777777" w:rsidR="00655A64" w:rsidRDefault="00655A64" w:rsidP="00655A64">
      <w:pPr>
        <w:pStyle w:val="Listenabsatz"/>
        <w:numPr>
          <w:ilvl w:val="0"/>
          <w:numId w:val="7"/>
        </w:numPr>
        <w:rPr>
          <w:rStyle w:val="label"/>
          <w:rFonts w:asciiTheme="minorHAnsi" w:hAnsiTheme="minorHAnsi" w:cstheme="minorHAnsi"/>
        </w:rPr>
      </w:pPr>
      <w:r w:rsidRPr="005B26FE">
        <w:rPr>
          <w:rStyle w:val="label"/>
          <w:rFonts w:asciiTheme="minorHAnsi" w:hAnsiTheme="minorHAnsi" w:cstheme="minorHAnsi"/>
        </w:rPr>
        <w:t xml:space="preserve">Quellcode </w:t>
      </w:r>
    </w:p>
    <w:p w14:paraId="0DCD174E" w14:textId="77777777" w:rsidR="00655A64" w:rsidRPr="005B26FE" w:rsidRDefault="00655A64" w:rsidP="00655A64">
      <w:pPr>
        <w:ind w:firstLine="360"/>
        <w:rPr>
          <w:rStyle w:val="label"/>
          <w:rFonts w:asciiTheme="minorHAnsi" w:hAnsiTheme="minorHAnsi" w:cstheme="minorHAnsi"/>
        </w:rPr>
      </w:pPr>
      <w:r>
        <w:rPr>
          <w:rStyle w:val="label"/>
          <w:rFonts w:asciiTheme="minorHAnsi" w:hAnsiTheme="minorHAnsi" w:cstheme="minorHAnsi"/>
        </w:rPr>
        <w:t>in Moodle hochgeladen</w:t>
      </w:r>
    </w:p>
    <w:p w14:paraId="090B8C52" w14:textId="3E98E813" w:rsidR="00824C1E" w:rsidRPr="00655A64" w:rsidRDefault="00824C1E" w:rsidP="00655A64"/>
    <w:sectPr w:rsidR="00824C1E" w:rsidRPr="00655A64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2E022" w14:textId="77777777" w:rsidR="00843335" w:rsidRDefault="00843335" w:rsidP="002C4D52">
      <w:r>
        <w:separator/>
      </w:r>
    </w:p>
  </w:endnote>
  <w:endnote w:type="continuationSeparator" w:id="0">
    <w:p w14:paraId="04ECB95E" w14:textId="77777777" w:rsidR="00843335" w:rsidRDefault="00843335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8005A" w14:textId="77777777" w:rsidR="00843335" w:rsidRDefault="00843335" w:rsidP="002C4D52">
      <w:r>
        <w:separator/>
      </w:r>
    </w:p>
  </w:footnote>
  <w:footnote w:type="continuationSeparator" w:id="0">
    <w:p w14:paraId="7A6C0E96" w14:textId="77777777" w:rsidR="00843335" w:rsidRDefault="00843335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2B7157F0" w:rsidR="003C3179" w:rsidRPr="00766E57" w:rsidRDefault="00655A64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6-11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>
      <w:rPr>
        <w:rFonts w:asciiTheme="minorHAnsi" w:hAnsiTheme="minorHAnsi" w:cstheme="minorHAnsi"/>
        <w:sz w:val="28"/>
        <w:szCs w:val="28"/>
      </w:rPr>
      <w:t>Summieren in einer Schleife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748E0"/>
    <w:multiLevelType w:val="hybridMultilevel"/>
    <w:tmpl w:val="F1EA64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222836"/>
    <w:rsid w:val="002C4D52"/>
    <w:rsid w:val="0036044A"/>
    <w:rsid w:val="003C3179"/>
    <w:rsid w:val="003C5BFD"/>
    <w:rsid w:val="005C1D7C"/>
    <w:rsid w:val="00604280"/>
    <w:rsid w:val="00655A64"/>
    <w:rsid w:val="00684DA5"/>
    <w:rsid w:val="00766E57"/>
    <w:rsid w:val="00824C1E"/>
    <w:rsid w:val="00843335"/>
    <w:rsid w:val="00974798"/>
    <w:rsid w:val="00A02DCA"/>
    <w:rsid w:val="00C06E03"/>
    <w:rsid w:val="00C142F3"/>
    <w:rsid w:val="00C34BA9"/>
    <w:rsid w:val="00C653D2"/>
    <w:rsid w:val="00CB1B33"/>
    <w:rsid w:val="00CD5ACF"/>
    <w:rsid w:val="00D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  <w:style w:type="paragraph" w:styleId="Listenabsatz">
    <w:name w:val="List Paragraph"/>
    <w:basedOn w:val="Standard"/>
    <w:uiPriority w:val="34"/>
    <w:qFormat/>
    <w:rsid w:val="00655A64"/>
    <w:pPr>
      <w:ind w:left="720"/>
      <w:contextualSpacing/>
    </w:pPr>
  </w:style>
  <w:style w:type="character" w:customStyle="1" w:styleId="label">
    <w:name w:val="label"/>
    <w:basedOn w:val="Absatz-Standardschriftart"/>
    <w:rsid w:val="00655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11</cp:revision>
  <cp:lastPrinted>2021-07-09T11:21:00Z</cp:lastPrinted>
  <dcterms:created xsi:type="dcterms:W3CDTF">2018-08-13T08:55:00Z</dcterms:created>
  <dcterms:modified xsi:type="dcterms:W3CDTF">2021-07-10T07:33:00Z</dcterms:modified>
</cp:coreProperties>
</file>