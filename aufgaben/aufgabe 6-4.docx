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6EAB29D" w14:textId="77777777" w:rsidR="00843D07" w:rsidRDefault="00843D07" w:rsidP="00843D07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12BD66DA" w14:textId="15C16274" w:rsidR="00843D07" w:rsidRPr="005B26FE" w:rsidRDefault="00843D07" w:rsidP="00843D07">
      <w:pPr>
        <w:pStyle w:val="Titel"/>
      </w:pPr>
      <w:r w:rsidRPr="005B26FE">
        <w:t>Ziele</w:t>
      </w:r>
    </w:p>
    <w:p w14:paraId="071F7E0F" w14:textId="77777777" w:rsidR="00843D07" w:rsidRPr="005B26FE" w:rsidRDefault="00843D07" w:rsidP="00843D07">
      <w:pPr>
        <w:rPr>
          <w:rFonts w:asciiTheme="minorHAnsi" w:hAnsiTheme="minorHAnsi" w:cstheme="minorHAnsi"/>
          <w:sz w:val="22"/>
          <w:szCs w:val="22"/>
        </w:rPr>
      </w:pPr>
    </w:p>
    <w:p w14:paraId="5E33B627" w14:textId="77777777" w:rsidR="00843D07" w:rsidRPr="005B26FE" w:rsidRDefault="00843D07" w:rsidP="00843D07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B26FE">
        <w:rPr>
          <w:rFonts w:asciiTheme="minorHAnsi" w:hAnsiTheme="minorHAnsi" w:cstheme="minorHAnsi"/>
          <w:sz w:val="22"/>
          <w:szCs w:val="22"/>
        </w:rPr>
        <w:t xml:space="preserve">Sie können eine korrekte </w:t>
      </w:r>
      <w:proofErr w:type="spellStart"/>
      <w:r w:rsidRPr="005B26FE">
        <w:rPr>
          <w:rFonts w:asciiTheme="minorHAnsi" w:hAnsiTheme="minorHAnsi" w:cstheme="minorHAnsi"/>
          <w:sz w:val="22"/>
          <w:szCs w:val="22"/>
        </w:rPr>
        <w:t>while</w:t>
      </w:r>
      <w:proofErr w:type="spellEnd"/>
      <w:r w:rsidRPr="005B26FE">
        <w:rPr>
          <w:rFonts w:asciiTheme="minorHAnsi" w:hAnsiTheme="minorHAnsi" w:cstheme="minorHAnsi"/>
          <w:sz w:val="22"/>
          <w:szCs w:val="22"/>
        </w:rPr>
        <w:t>-Schleife erstellen</w:t>
      </w:r>
    </w:p>
    <w:p w14:paraId="00DFD28F" w14:textId="77777777" w:rsidR="00843D07" w:rsidRPr="005B26FE" w:rsidRDefault="00843D07" w:rsidP="00843D07">
      <w:pPr>
        <w:ind w:left="720" w:hanging="360"/>
        <w:rPr>
          <w:rFonts w:asciiTheme="minorHAnsi" w:hAnsiTheme="minorHAnsi" w:cstheme="minorHAnsi"/>
          <w:sz w:val="22"/>
          <w:szCs w:val="22"/>
        </w:rPr>
      </w:pPr>
    </w:p>
    <w:p w14:paraId="259D6A01" w14:textId="77777777" w:rsidR="00843D07" w:rsidRPr="005B26FE" w:rsidRDefault="00843D07" w:rsidP="00843D07">
      <w:pPr>
        <w:ind w:left="360"/>
        <w:rPr>
          <w:rFonts w:asciiTheme="minorHAnsi" w:hAnsiTheme="minorHAnsi" w:cstheme="minorHAnsi"/>
          <w:sz w:val="22"/>
          <w:szCs w:val="22"/>
        </w:rPr>
      </w:pPr>
    </w:p>
    <w:p w14:paraId="22F868BB" w14:textId="0FA2A18F" w:rsidR="00843D07" w:rsidRPr="005B26FE" w:rsidRDefault="00843D07" w:rsidP="00843D07">
      <w:pPr>
        <w:pStyle w:val="Titel"/>
      </w:pPr>
      <w:r w:rsidRPr="005B26FE">
        <w:t xml:space="preserve">Aufgabenstellung </w:t>
      </w:r>
    </w:p>
    <w:p w14:paraId="2ED68E09" w14:textId="77777777" w:rsidR="00843D07" w:rsidRPr="005B26FE" w:rsidRDefault="00843D07" w:rsidP="00843D07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7813C506" w14:textId="77777777" w:rsidR="00843D07" w:rsidRPr="00706A48" w:rsidRDefault="00843D07" w:rsidP="00843D07">
      <w:pPr>
        <w:rPr>
          <w:rFonts w:asciiTheme="minorHAnsi" w:hAnsiTheme="minorHAnsi" w:cstheme="minorHAnsi"/>
          <w:bCs/>
          <w:sz w:val="22"/>
          <w:szCs w:val="22"/>
        </w:rPr>
      </w:pPr>
      <w:r w:rsidRPr="00706A48">
        <w:rPr>
          <w:rStyle w:val="label"/>
          <w:rFonts w:asciiTheme="minorHAnsi" w:hAnsiTheme="minorHAnsi" w:cstheme="minorHAnsi"/>
          <w:sz w:val="22"/>
          <w:szCs w:val="22"/>
        </w:rPr>
        <w:t>Erstellen Sie die untenstehende Tabelle, welche Temperaturen von -20 °C bis 50°C in Celsius und in Fahrenheit in 5 Grad-Schritten gegenüberstellt</w:t>
      </w:r>
    </w:p>
    <w:p w14:paraId="297A5FE5" w14:textId="77777777" w:rsidR="00843D07" w:rsidRPr="005B26FE" w:rsidRDefault="00843D07" w:rsidP="00843D07">
      <w:pPr>
        <w:rPr>
          <w:rFonts w:asciiTheme="minorHAnsi" w:hAnsiTheme="minorHAnsi" w:cstheme="minorHAnsi"/>
          <w:sz w:val="22"/>
          <w:szCs w:val="22"/>
        </w:rPr>
      </w:pPr>
      <w:r w:rsidRPr="005B26FE">
        <w:rPr>
          <w:rFonts w:asciiTheme="minorHAnsi" w:hAnsiTheme="minorHAnsi" w:cstheme="minorHAnsi"/>
          <w:noProof/>
        </w:rPr>
        <w:drawing>
          <wp:inline distT="0" distB="0" distL="0" distR="0" wp14:anchorId="0858F9EB" wp14:editId="587852F5">
            <wp:extent cx="4010025" cy="2362200"/>
            <wp:effectExtent l="0" t="0" r="9525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D94DA" w14:textId="77777777" w:rsidR="00843D07" w:rsidRPr="005B26FE" w:rsidRDefault="00843D07" w:rsidP="00843D07">
      <w:pPr>
        <w:rPr>
          <w:rFonts w:asciiTheme="minorHAnsi" w:hAnsiTheme="minorHAnsi" w:cstheme="minorHAnsi"/>
          <w:sz w:val="22"/>
          <w:szCs w:val="22"/>
        </w:rPr>
      </w:pPr>
    </w:p>
    <w:p w14:paraId="42046608" w14:textId="7E77E772" w:rsidR="00843D07" w:rsidRPr="005B26FE" w:rsidRDefault="00843D07" w:rsidP="00843D07">
      <w:pPr>
        <w:pStyle w:val="Titel"/>
      </w:pPr>
      <w:r w:rsidRPr="005B26FE">
        <w:t>Vorgehen</w:t>
      </w:r>
    </w:p>
    <w:p w14:paraId="3DCB1DE5" w14:textId="77777777" w:rsidR="00843D07" w:rsidRPr="005B26FE" w:rsidRDefault="00843D07" w:rsidP="00843D07">
      <w:pPr>
        <w:pStyle w:val="Listenabsatz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5B26FE">
        <w:rPr>
          <w:rFonts w:asciiTheme="minorHAnsi" w:hAnsiTheme="minorHAnsi" w:cstheme="minorHAnsi"/>
          <w:sz w:val="22"/>
          <w:szCs w:val="22"/>
        </w:rPr>
        <w:t>Deklarieren Sie eine Schleifenvariable für Grad Celsius</w:t>
      </w:r>
    </w:p>
    <w:p w14:paraId="34469DA1" w14:textId="77777777" w:rsidR="00843D07" w:rsidRPr="005B26FE" w:rsidRDefault="00843D07" w:rsidP="00843D07">
      <w:pPr>
        <w:ind w:left="360"/>
        <w:rPr>
          <w:rFonts w:asciiTheme="minorHAnsi" w:hAnsiTheme="minorHAnsi" w:cstheme="minorHAnsi"/>
          <w:sz w:val="22"/>
          <w:szCs w:val="22"/>
        </w:rPr>
      </w:pPr>
      <w:r w:rsidRPr="005B26FE">
        <w:rPr>
          <w:rFonts w:asciiTheme="minorHAnsi" w:hAnsiTheme="minorHAnsi" w:cstheme="minorHAnsi"/>
          <w:sz w:val="22"/>
          <w:szCs w:val="22"/>
        </w:rPr>
        <w:tab/>
        <w:t>- Initialisierung:</w:t>
      </w:r>
      <w:r w:rsidRPr="005B26FE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5B26FE">
        <w:rPr>
          <w:rFonts w:asciiTheme="minorHAnsi" w:hAnsiTheme="minorHAnsi" w:cstheme="minorHAnsi"/>
          <w:sz w:val="22"/>
          <w:szCs w:val="22"/>
        </w:rPr>
        <w:t>celsius</w:t>
      </w:r>
      <w:proofErr w:type="spellEnd"/>
      <w:r w:rsidRPr="005B26FE">
        <w:rPr>
          <w:rFonts w:asciiTheme="minorHAnsi" w:hAnsiTheme="minorHAnsi" w:cstheme="minorHAnsi"/>
          <w:sz w:val="22"/>
          <w:szCs w:val="22"/>
        </w:rPr>
        <w:t xml:space="preserve"> = -20</w:t>
      </w:r>
    </w:p>
    <w:p w14:paraId="1419EF40" w14:textId="77777777" w:rsidR="00843D07" w:rsidRPr="005B26FE" w:rsidRDefault="00843D07" w:rsidP="00843D07">
      <w:pPr>
        <w:ind w:left="360"/>
        <w:rPr>
          <w:rFonts w:asciiTheme="minorHAnsi" w:hAnsiTheme="minorHAnsi" w:cstheme="minorHAnsi"/>
          <w:sz w:val="22"/>
          <w:szCs w:val="22"/>
        </w:rPr>
      </w:pPr>
      <w:r w:rsidRPr="005B26FE">
        <w:rPr>
          <w:rFonts w:asciiTheme="minorHAnsi" w:hAnsiTheme="minorHAnsi" w:cstheme="minorHAnsi"/>
          <w:sz w:val="22"/>
          <w:szCs w:val="22"/>
        </w:rPr>
        <w:tab/>
        <w:t xml:space="preserve">- Bedingung: </w:t>
      </w:r>
      <w:r w:rsidRPr="005B26FE">
        <w:rPr>
          <w:rFonts w:asciiTheme="minorHAnsi" w:hAnsiTheme="minorHAnsi" w:cstheme="minorHAnsi"/>
          <w:sz w:val="22"/>
          <w:szCs w:val="22"/>
        </w:rPr>
        <w:tab/>
      </w:r>
      <w:r w:rsidRPr="005B26FE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5B26FE">
        <w:rPr>
          <w:rFonts w:asciiTheme="minorHAnsi" w:hAnsiTheme="minorHAnsi" w:cstheme="minorHAnsi"/>
          <w:sz w:val="22"/>
          <w:szCs w:val="22"/>
        </w:rPr>
        <w:t>celsius</w:t>
      </w:r>
      <w:proofErr w:type="spellEnd"/>
      <w:r w:rsidRPr="005B26FE">
        <w:rPr>
          <w:rFonts w:asciiTheme="minorHAnsi" w:hAnsiTheme="minorHAnsi" w:cstheme="minorHAnsi"/>
          <w:sz w:val="22"/>
          <w:szCs w:val="22"/>
        </w:rPr>
        <w:t xml:space="preserve"> &lt;= 50</w:t>
      </w:r>
    </w:p>
    <w:p w14:paraId="41FC21D9" w14:textId="77777777" w:rsidR="00843D07" w:rsidRPr="005B26FE" w:rsidRDefault="00843D07" w:rsidP="00843D07">
      <w:pPr>
        <w:ind w:left="360"/>
        <w:rPr>
          <w:rFonts w:asciiTheme="minorHAnsi" w:hAnsiTheme="minorHAnsi" w:cstheme="minorHAnsi"/>
          <w:sz w:val="22"/>
          <w:szCs w:val="22"/>
        </w:rPr>
      </w:pPr>
      <w:r w:rsidRPr="005B26FE">
        <w:rPr>
          <w:rFonts w:asciiTheme="minorHAnsi" w:hAnsiTheme="minorHAnsi" w:cstheme="minorHAnsi"/>
          <w:sz w:val="22"/>
          <w:szCs w:val="22"/>
        </w:rPr>
        <w:tab/>
        <w:t xml:space="preserve">- Re-initialisierung: </w:t>
      </w:r>
      <w:r w:rsidRPr="005B26FE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5B26FE">
        <w:rPr>
          <w:rFonts w:asciiTheme="minorHAnsi" w:hAnsiTheme="minorHAnsi" w:cstheme="minorHAnsi"/>
          <w:sz w:val="22"/>
          <w:szCs w:val="22"/>
        </w:rPr>
        <w:t>celsius</w:t>
      </w:r>
      <w:proofErr w:type="spellEnd"/>
      <w:r w:rsidRPr="005B26FE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5B26FE">
        <w:rPr>
          <w:rFonts w:asciiTheme="minorHAnsi" w:hAnsiTheme="minorHAnsi" w:cstheme="minorHAnsi"/>
          <w:sz w:val="22"/>
          <w:szCs w:val="22"/>
        </w:rPr>
        <w:t>celsius</w:t>
      </w:r>
      <w:proofErr w:type="spellEnd"/>
      <w:r w:rsidRPr="005B26FE">
        <w:rPr>
          <w:rFonts w:asciiTheme="minorHAnsi" w:hAnsiTheme="minorHAnsi" w:cstheme="minorHAnsi"/>
          <w:sz w:val="22"/>
          <w:szCs w:val="22"/>
        </w:rPr>
        <w:t xml:space="preserve"> + 5;</w:t>
      </w:r>
    </w:p>
    <w:p w14:paraId="00AB5322" w14:textId="77777777" w:rsidR="00843D07" w:rsidRPr="005B26FE" w:rsidRDefault="00843D07" w:rsidP="00843D07">
      <w:pPr>
        <w:pStyle w:val="Listenabsatz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5B26FE">
        <w:rPr>
          <w:rFonts w:asciiTheme="minorHAnsi" w:hAnsiTheme="minorHAnsi" w:cstheme="minorHAnsi"/>
          <w:sz w:val="22"/>
          <w:szCs w:val="22"/>
        </w:rPr>
        <w:t xml:space="preserve">Machen Sie die Umrechnung von Celsius nach Fahrenheit und Ausgabe in einer </w:t>
      </w:r>
      <w:proofErr w:type="spellStart"/>
      <w:r w:rsidRPr="005B26FE">
        <w:rPr>
          <w:rFonts w:asciiTheme="minorHAnsi" w:hAnsiTheme="minorHAnsi" w:cstheme="minorHAnsi"/>
          <w:sz w:val="22"/>
          <w:szCs w:val="22"/>
        </w:rPr>
        <w:t>while</w:t>
      </w:r>
      <w:proofErr w:type="spellEnd"/>
      <w:r w:rsidRPr="005B26FE">
        <w:rPr>
          <w:rFonts w:asciiTheme="minorHAnsi" w:hAnsiTheme="minorHAnsi" w:cstheme="minorHAnsi"/>
          <w:sz w:val="22"/>
          <w:szCs w:val="22"/>
        </w:rPr>
        <w:t>-Schleife</w:t>
      </w:r>
    </w:p>
    <w:p w14:paraId="47A0F5E6" w14:textId="77777777" w:rsidR="00843D07" w:rsidRPr="005B26FE" w:rsidRDefault="00843D07" w:rsidP="00843D07">
      <w:pPr>
        <w:pStyle w:val="Listenabsatz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5B26FE">
        <w:rPr>
          <w:rFonts w:asciiTheme="minorHAnsi" w:hAnsiTheme="minorHAnsi" w:cstheme="minorHAnsi"/>
          <w:sz w:val="22"/>
          <w:szCs w:val="22"/>
        </w:rPr>
        <w:t>Die Formel für die Umrechnung lautet:</w:t>
      </w:r>
    </w:p>
    <w:p w14:paraId="05065B64" w14:textId="77777777" w:rsidR="00843D07" w:rsidRPr="005B26FE" w:rsidRDefault="00843D07" w:rsidP="00843D07">
      <w:pPr>
        <w:rPr>
          <w:rFonts w:asciiTheme="minorHAnsi" w:hAnsiTheme="minorHAnsi" w:cstheme="minorHAnsi"/>
          <w:sz w:val="22"/>
          <w:szCs w:val="22"/>
        </w:rPr>
      </w:pPr>
      <m:oMathPara>
        <m:oMathParaPr>
          <m:jc m:val="center"/>
        </m:oMathParaPr>
        <m:oMath>
          <m:r>
            <w:rPr>
              <w:rFonts w:ascii="Cambria Math" w:hAnsi="Cambria Math" w:cstheme="minorHAnsi"/>
              <w:sz w:val="22"/>
              <w:szCs w:val="22"/>
            </w:rPr>
            <m:t>°F=°C ×</m:t>
          </m:r>
          <m:f>
            <m:f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theme="minorHAnsi"/>
                  <w:sz w:val="22"/>
                  <w:szCs w:val="22"/>
                </w:rPr>
                <m:t>9</m:t>
              </m:r>
            </m:num>
            <m:den>
              <m:r>
                <w:rPr>
                  <w:rFonts w:ascii="Cambria Math" w:hAnsi="Cambria Math" w:cstheme="minorHAnsi"/>
                  <w:sz w:val="22"/>
                  <w:szCs w:val="22"/>
                </w:rPr>
                <m:t>5</m:t>
              </m:r>
            </m:den>
          </m:f>
          <m:r>
            <w:rPr>
              <w:rFonts w:ascii="Cambria Math" w:hAnsi="Cambria Math" w:cstheme="minorHAnsi"/>
              <w:sz w:val="22"/>
              <w:szCs w:val="22"/>
            </w:rPr>
            <m:t>+32</m:t>
          </m:r>
        </m:oMath>
      </m:oMathPara>
    </w:p>
    <w:p w14:paraId="5FECBA4E" w14:textId="77777777" w:rsidR="00843D07" w:rsidRDefault="00843D07" w:rsidP="00843D07">
      <w:pPr>
        <w:pStyle w:val="Listenabsatz"/>
        <w:numPr>
          <w:ilvl w:val="0"/>
          <w:numId w:val="9"/>
        </w:numPr>
        <w:rPr>
          <w:rFonts w:asciiTheme="minorHAnsi" w:hAnsiTheme="minorHAnsi" w:cstheme="minorHAnsi"/>
          <w:kern w:val="2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Fügen Sie folgende Kommentare an der richtigen Stelle in Ihrem Code ein:</w:t>
      </w:r>
    </w:p>
    <w:p w14:paraId="17B43E45" w14:textId="77777777" w:rsidR="00843D07" w:rsidRDefault="00843D07" w:rsidP="00843D07">
      <w:pPr>
        <w:pStyle w:val="Listenabsatz"/>
        <w:numPr>
          <w:ilvl w:val="1"/>
          <w:numId w:val="9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// Deklaration Schleifenvariable</w:t>
      </w:r>
    </w:p>
    <w:p w14:paraId="78C5A12C" w14:textId="77777777" w:rsidR="00843D07" w:rsidRDefault="00843D07" w:rsidP="00843D07">
      <w:pPr>
        <w:pStyle w:val="Listenabsatz"/>
        <w:numPr>
          <w:ilvl w:val="1"/>
          <w:numId w:val="9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// Initialisierung der Schleifenvariable</w:t>
      </w:r>
    </w:p>
    <w:p w14:paraId="50C51975" w14:textId="77777777" w:rsidR="00843D07" w:rsidRDefault="00843D07" w:rsidP="00843D07">
      <w:pPr>
        <w:pStyle w:val="Listenabsatz"/>
        <w:numPr>
          <w:ilvl w:val="1"/>
          <w:numId w:val="9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// Solange die Schleifenvariable die Bedingung erfüllt</w:t>
      </w:r>
    </w:p>
    <w:p w14:paraId="346E7CBD" w14:textId="77777777" w:rsidR="00843D07" w:rsidRDefault="00843D07" w:rsidP="00843D07">
      <w:pPr>
        <w:pStyle w:val="Listenabsatz"/>
        <w:numPr>
          <w:ilvl w:val="1"/>
          <w:numId w:val="9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// </w:t>
      </w:r>
      <w:proofErr w:type="spellStart"/>
      <w:r>
        <w:rPr>
          <w:rFonts w:asciiTheme="minorHAnsi" w:hAnsiTheme="minorHAnsi" w:cstheme="minorHAnsi"/>
          <w:sz w:val="22"/>
          <w:szCs w:val="22"/>
        </w:rPr>
        <w:t>Reinitialisierung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der Schleifenvariable</w:t>
      </w:r>
    </w:p>
    <w:p w14:paraId="0DB43355" w14:textId="77777777" w:rsidR="00843D07" w:rsidRPr="005B26FE" w:rsidRDefault="00843D07" w:rsidP="00843D07">
      <w:pPr>
        <w:rPr>
          <w:rFonts w:asciiTheme="minorHAnsi" w:hAnsiTheme="minorHAnsi" w:cstheme="minorHAnsi"/>
          <w:sz w:val="22"/>
          <w:szCs w:val="22"/>
        </w:rPr>
      </w:pPr>
    </w:p>
    <w:p w14:paraId="55220118" w14:textId="77777777" w:rsidR="00843D07" w:rsidRPr="005B26FE" w:rsidRDefault="00843D07" w:rsidP="00843D07">
      <w:pPr>
        <w:rPr>
          <w:rFonts w:asciiTheme="minorHAnsi" w:hAnsiTheme="minorHAnsi" w:cstheme="minorHAnsi"/>
          <w:sz w:val="22"/>
          <w:szCs w:val="22"/>
        </w:rPr>
      </w:pPr>
    </w:p>
    <w:p w14:paraId="1490DEEC" w14:textId="17C574CD" w:rsidR="00843D07" w:rsidRPr="005B26FE" w:rsidRDefault="00843D07" w:rsidP="00843D07">
      <w:pPr>
        <w:pStyle w:val="Titel"/>
      </w:pPr>
      <w:r w:rsidRPr="005B26FE">
        <w:t xml:space="preserve">Aufgabenstellung </w:t>
      </w:r>
    </w:p>
    <w:p w14:paraId="14C4B81D" w14:textId="77777777" w:rsidR="00843D07" w:rsidRPr="005B26FE" w:rsidRDefault="00843D07" w:rsidP="00843D07">
      <w:pPr>
        <w:rPr>
          <w:rFonts w:asciiTheme="minorHAnsi" w:hAnsiTheme="minorHAnsi" w:cstheme="minorHAnsi"/>
          <w:bCs/>
          <w:sz w:val="22"/>
          <w:szCs w:val="22"/>
        </w:rPr>
      </w:pPr>
      <w:r w:rsidRPr="005B26FE">
        <w:rPr>
          <w:rFonts w:asciiTheme="minorHAnsi" w:hAnsiTheme="minorHAnsi" w:cstheme="minorHAnsi"/>
          <w:bCs/>
          <w:sz w:val="22"/>
          <w:szCs w:val="22"/>
        </w:rPr>
        <w:t>Erweitern Sie das Programm, so dass Unter- und Obergrenze der Ausgabe über die Tastatur eingegeben werden kann.</w:t>
      </w:r>
    </w:p>
    <w:p w14:paraId="59D7E2BC" w14:textId="77777777" w:rsidR="00843D07" w:rsidRPr="005B26FE" w:rsidRDefault="00843D07" w:rsidP="00843D07">
      <w:pPr>
        <w:rPr>
          <w:rFonts w:asciiTheme="minorHAnsi" w:hAnsiTheme="minorHAnsi" w:cstheme="minorHAnsi"/>
          <w:bCs/>
          <w:sz w:val="22"/>
          <w:szCs w:val="22"/>
        </w:rPr>
      </w:pPr>
    </w:p>
    <w:p w14:paraId="4A223AF6" w14:textId="77777777" w:rsidR="00843D07" w:rsidRPr="005B26FE" w:rsidRDefault="00843D07" w:rsidP="00843D07">
      <w:pPr>
        <w:rPr>
          <w:rFonts w:asciiTheme="minorHAnsi" w:hAnsiTheme="minorHAnsi" w:cstheme="minorHAnsi"/>
          <w:bCs/>
          <w:sz w:val="22"/>
          <w:szCs w:val="22"/>
        </w:rPr>
      </w:pPr>
    </w:p>
    <w:p w14:paraId="1E3CC217" w14:textId="6BD528CC" w:rsidR="00843D07" w:rsidRPr="005B26FE" w:rsidRDefault="00843D07" w:rsidP="00843D07">
      <w:pPr>
        <w:pStyle w:val="Titel"/>
      </w:pPr>
      <w:r>
        <w:t>Erwartete Resultate</w:t>
      </w:r>
    </w:p>
    <w:p w14:paraId="1BEEB437" w14:textId="77777777" w:rsidR="00843D07" w:rsidRPr="00706A48" w:rsidRDefault="00843D07" w:rsidP="00843D07">
      <w:pPr>
        <w:pStyle w:val="Listenabsatz"/>
        <w:numPr>
          <w:ilvl w:val="0"/>
          <w:numId w:val="8"/>
        </w:numPr>
        <w:rPr>
          <w:rStyle w:val="label"/>
          <w:rFonts w:asciiTheme="minorHAnsi" w:hAnsiTheme="minorHAnsi" w:cstheme="minorHAnsi"/>
          <w:sz w:val="22"/>
          <w:szCs w:val="22"/>
        </w:rPr>
      </w:pPr>
      <w:r w:rsidRPr="00706A48">
        <w:rPr>
          <w:rStyle w:val="label"/>
          <w:rFonts w:asciiTheme="minorHAnsi" w:hAnsiTheme="minorHAnsi" w:cstheme="minorHAnsi"/>
          <w:sz w:val="22"/>
          <w:szCs w:val="22"/>
        </w:rPr>
        <w:t>Struktogramm</w:t>
      </w:r>
    </w:p>
    <w:p w14:paraId="2F845CE0" w14:textId="77777777" w:rsidR="00843D07" w:rsidRPr="00706A48" w:rsidRDefault="00843D07" w:rsidP="00843D07">
      <w:pPr>
        <w:pStyle w:val="Listenabsatz"/>
        <w:numPr>
          <w:ilvl w:val="0"/>
          <w:numId w:val="8"/>
        </w:numPr>
        <w:rPr>
          <w:rStyle w:val="label"/>
          <w:rFonts w:asciiTheme="minorHAnsi" w:hAnsiTheme="minorHAnsi" w:cstheme="minorHAnsi"/>
          <w:sz w:val="22"/>
          <w:szCs w:val="22"/>
        </w:rPr>
      </w:pPr>
      <w:r w:rsidRPr="00706A48">
        <w:rPr>
          <w:rStyle w:val="label"/>
          <w:rFonts w:asciiTheme="minorHAnsi" w:hAnsiTheme="minorHAnsi" w:cstheme="minorHAnsi"/>
          <w:sz w:val="22"/>
          <w:szCs w:val="22"/>
        </w:rPr>
        <w:t xml:space="preserve">Quellcode </w:t>
      </w:r>
    </w:p>
    <w:p w14:paraId="03EBCE60" w14:textId="77777777" w:rsidR="00843D07" w:rsidRPr="005B26FE" w:rsidRDefault="00843D07" w:rsidP="00843D07">
      <w:pPr>
        <w:ind w:firstLine="360"/>
        <w:rPr>
          <w:rFonts w:asciiTheme="minorHAnsi" w:hAnsiTheme="minorHAnsi" w:cstheme="minorHAnsi"/>
          <w:sz w:val="22"/>
          <w:szCs w:val="22"/>
        </w:rPr>
      </w:pPr>
      <w:r w:rsidRPr="00706A48">
        <w:rPr>
          <w:rStyle w:val="label"/>
          <w:rFonts w:asciiTheme="minorHAnsi" w:hAnsiTheme="minorHAnsi" w:cstheme="minorHAnsi"/>
          <w:sz w:val="22"/>
          <w:szCs w:val="22"/>
        </w:rPr>
        <w:t>in Moodle hochgeladen</w:t>
      </w:r>
      <w:r>
        <w:rPr>
          <w:rStyle w:val="label"/>
          <w:rFonts w:asciiTheme="minorHAnsi" w:hAnsiTheme="minorHAnsi" w:cstheme="minorHAnsi"/>
          <w:sz w:val="22"/>
          <w:szCs w:val="22"/>
        </w:rPr>
        <w:t xml:space="preserve">, </w:t>
      </w:r>
      <w:r>
        <w:rPr>
          <w:rFonts w:asciiTheme="minorHAnsi" w:hAnsiTheme="minorHAnsi" w:cstheme="minorHAnsi"/>
          <w:sz w:val="22"/>
          <w:szCs w:val="22"/>
        </w:rPr>
        <w:t>Zeit: 25 Minuten</w:t>
      </w:r>
    </w:p>
    <w:p w14:paraId="090B8C52" w14:textId="3E98E813" w:rsidR="00824C1E" w:rsidRPr="00843D07" w:rsidRDefault="00824C1E" w:rsidP="00843D07"/>
    <w:sectPr w:rsidR="00824C1E" w:rsidRPr="00843D07">
      <w:headerReference w:type="default" r:id="rId8"/>
      <w:footerReference w:type="default" r:id="rId9"/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3E5B15" w14:textId="77777777" w:rsidR="00571863" w:rsidRDefault="00571863" w:rsidP="002C4D52">
      <w:r>
        <w:separator/>
      </w:r>
    </w:p>
  </w:endnote>
  <w:endnote w:type="continuationSeparator" w:id="0">
    <w:p w14:paraId="401BBABF" w14:textId="77777777" w:rsidR="00571863" w:rsidRDefault="00571863" w:rsidP="002C4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E303C4" w14:textId="78C1FB0B" w:rsidR="002C4D52" w:rsidRDefault="002C4D52" w:rsidP="00604280">
    <w:pPr>
      <w:pStyle w:val="Fuzeile"/>
      <w:pBdr>
        <w:top w:val="single" w:sz="2" w:space="1" w:color="auto"/>
      </w:pBdr>
      <w:tabs>
        <w:tab w:val="clear" w:pos="4536"/>
        <w:tab w:val="left" w:pos="3119"/>
      </w:tabs>
    </w:pPr>
    <w:r w:rsidRPr="002C4D52">
      <w:rPr>
        <w:rFonts w:ascii="Calibri" w:hAnsi="Calibri"/>
        <w:sz w:val="22"/>
        <w:szCs w:val="22"/>
      </w:rPr>
      <w:t xml:space="preserve">© </w:t>
    </w:r>
    <w:r w:rsidR="005C1D7C">
      <w:rPr>
        <w:rFonts w:ascii="Calibri" w:hAnsi="Calibri"/>
        <w:sz w:val="22"/>
        <w:szCs w:val="22"/>
      </w:rPr>
      <w:t xml:space="preserve">2021 </w:t>
    </w:r>
    <w:r w:rsidR="005C1D7C" w:rsidRPr="005C1D7C">
      <w:rPr>
        <w:rFonts w:ascii="Calibri" w:hAnsi="Calibri"/>
        <w:b/>
        <w:bCs/>
        <w:sz w:val="22"/>
        <w:szCs w:val="22"/>
      </w:rPr>
      <w:t>gbs</w:t>
    </w:r>
    <w:r w:rsidR="005C1D7C">
      <w:rPr>
        <w:rFonts w:ascii="Calibri" w:hAnsi="Calibri"/>
        <w:sz w:val="22"/>
        <w:szCs w:val="22"/>
      </w:rPr>
      <w:t xml:space="preserve">sg.ch </w:t>
    </w:r>
    <w:r w:rsidR="005C1D7C" w:rsidRPr="005C1D7C">
      <w:rPr>
        <w:rFonts w:ascii="Calibri" w:hAnsi="Calibri"/>
        <w:color w:val="CCCC00"/>
        <w:sz w:val="22"/>
        <w:szCs w:val="22"/>
      </w:rPr>
      <w:t>|</w:t>
    </w:r>
    <w:r w:rsidR="005C1D7C">
      <w:rPr>
        <w:rFonts w:ascii="Calibri" w:hAnsi="Calibri"/>
        <w:sz w:val="22"/>
        <w:szCs w:val="22"/>
      </w:rPr>
      <w:t xml:space="preserve"> Informatik </w:t>
    </w:r>
    <w:r w:rsidR="005C1D7C" w:rsidRPr="005C1D7C">
      <w:rPr>
        <w:rFonts w:ascii="Calibri" w:hAnsi="Calibri"/>
        <w:color w:val="CCCC00"/>
        <w:sz w:val="22"/>
        <w:szCs w:val="22"/>
      </w:rPr>
      <w:t>|</w:t>
    </w:r>
    <w:r w:rsidR="005C1D7C">
      <w:rPr>
        <w:rFonts w:ascii="Calibri" w:hAnsi="Calibri"/>
        <w:sz w:val="22"/>
        <w:szCs w:val="22"/>
      </w:rPr>
      <w:t xml:space="preserve"> </w:t>
    </w:r>
    <w:r w:rsidRPr="002C4D52">
      <w:rPr>
        <w:rFonts w:ascii="Calibri" w:hAnsi="Calibri"/>
        <w:sz w:val="22"/>
        <w:szCs w:val="22"/>
      </w:rPr>
      <w:t>S. Dall'Acqua</w:t>
    </w:r>
    <w:r w:rsidRPr="002C4D52">
      <w:rPr>
        <w:rFonts w:ascii="Calibri" w:hAnsi="Calibri"/>
        <w:sz w:val="22"/>
        <w:szCs w:val="22"/>
      </w:rPr>
      <w:tab/>
    </w:r>
    <w:r w:rsidRPr="002C4D52">
      <w:rPr>
        <w:rFonts w:ascii="Calibri" w:hAnsi="Calibri"/>
        <w:sz w:val="22"/>
        <w:szCs w:val="22"/>
      </w:rPr>
      <w:tab/>
    </w:r>
    <w:r w:rsidRPr="002C4D52">
      <w:rPr>
        <w:rFonts w:ascii="Calibri" w:hAnsi="Calibri"/>
        <w:sz w:val="22"/>
        <w:szCs w:val="22"/>
      </w:rPr>
      <w:fldChar w:fldCharType="begin"/>
    </w:r>
    <w:r w:rsidRPr="002C4D52">
      <w:rPr>
        <w:rFonts w:ascii="Calibri" w:hAnsi="Calibri"/>
        <w:sz w:val="22"/>
        <w:szCs w:val="22"/>
      </w:rPr>
      <w:instrText xml:space="preserve"> PAGE   \* MERGEFORMAT </w:instrText>
    </w:r>
    <w:r w:rsidRPr="002C4D52">
      <w:rPr>
        <w:rFonts w:ascii="Calibri" w:hAnsi="Calibri"/>
        <w:sz w:val="22"/>
        <w:szCs w:val="22"/>
      </w:rPr>
      <w:fldChar w:fldCharType="separate"/>
    </w:r>
    <w:r w:rsidR="00824C1E">
      <w:rPr>
        <w:rFonts w:ascii="Calibri" w:hAnsi="Calibri"/>
        <w:noProof/>
        <w:sz w:val="22"/>
        <w:szCs w:val="22"/>
      </w:rPr>
      <w:t>1</w:t>
    </w:r>
    <w:r w:rsidRPr="002C4D52">
      <w:rPr>
        <w:rFonts w:ascii="Calibri" w:hAnsi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73AB2E" w14:textId="77777777" w:rsidR="00571863" w:rsidRDefault="00571863" w:rsidP="002C4D52">
      <w:r>
        <w:separator/>
      </w:r>
    </w:p>
  </w:footnote>
  <w:footnote w:type="continuationSeparator" w:id="0">
    <w:p w14:paraId="72C5F990" w14:textId="77777777" w:rsidR="00571863" w:rsidRDefault="00571863" w:rsidP="002C4D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841FDE" w14:textId="6BC405F3" w:rsidR="003C3179" w:rsidRPr="00766E57" w:rsidRDefault="00843D07" w:rsidP="00604280">
    <w:pPr>
      <w:pStyle w:val="Kopfzeile"/>
      <w:pBdr>
        <w:bottom w:val="single" w:sz="2" w:space="1" w:color="000000" w:themeColor="text1"/>
      </w:pBdr>
      <w:tabs>
        <w:tab w:val="clear" w:pos="4536"/>
        <w:tab w:val="clear" w:pos="9072"/>
        <w:tab w:val="left" w:pos="851"/>
        <w:tab w:val="right" w:pos="9637"/>
      </w:tabs>
      <w:rPr>
        <w:rFonts w:asciiTheme="minorHAnsi" w:hAnsiTheme="minorHAnsi" w:cstheme="minorHAnsi"/>
        <w:sz w:val="28"/>
        <w:szCs w:val="28"/>
      </w:rPr>
    </w:pPr>
    <w:r>
      <w:rPr>
        <w:rFonts w:asciiTheme="minorHAnsi" w:hAnsiTheme="minorHAnsi" w:cstheme="minorHAnsi"/>
        <w:sz w:val="28"/>
        <w:szCs w:val="28"/>
      </w:rPr>
      <w:t>6-4</w:t>
    </w:r>
    <w:r w:rsidR="00766E57" w:rsidRPr="00766E57">
      <w:rPr>
        <w:rFonts w:asciiTheme="minorHAnsi" w:hAnsiTheme="minorHAnsi" w:cstheme="minorHAnsi"/>
        <w:sz w:val="28"/>
        <w:szCs w:val="28"/>
      </w:rPr>
      <w:tab/>
    </w:r>
    <w:proofErr w:type="spellStart"/>
    <w:r w:rsidRPr="005B26FE">
      <w:rPr>
        <w:rFonts w:asciiTheme="minorHAnsi" w:hAnsiTheme="minorHAnsi" w:cstheme="minorHAnsi"/>
        <w:sz w:val="28"/>
        <w:szCs w:val="28"/>
      </w:rPr>
      <w:t>while</w:t>
    </w:r>
    <w:proofErr w:type="spellEnd"/>
    <w:r w:rsidRPr="005B26FE">
      <w:rPr>
        <w:rFonts w:asciiTheme="minorHAnsi" w:hAnsiTheme="minorHAnsi" w:cstheme="minorHAnsi"/>
        <w:sz w:val="28"/>
        <w:szCs w:val="28"/>
      </w:rPr>
      <w:t>-Schleife</w:t>
    </w:r>
    <w:r w:rsidR="00766E57" w:rsidRPr="00766E57">
      <w:rPr>
        <w:rFonts w:asciiTheme="minorHAnsi" w:hAnsiTheme="minorHAnsi" w:cstheme="minorHAnsi"/>
        <w:sz w:val="28"/>
        <w:szCs w:val="28"/>
      </w:rPr>
      <w:tab/>
    </w:r>
    <w:r w:rsidR="00766E57" w:rsidRPr="00604280">
      <w:rPr>
        <w:rFonts w:asciiTheme="minorHAnsi" w:hAnsiTheme="minorHAnsi" w:cstheme="minorHAnsi"/>
        <w:color w:val="CCCC00"/>
        <w:sz w:val="28"/>
        <w:szCs w:val="28"/>
      </w:rPr>
      <w:t>M</w:t>
    </w:r>
    <w:r w:rsidR="00766E57" w:rsidRPr="00604280">
      <w:rPr>
        <w:rFonts w:asciiTheme="minorHAnsi" w:hAnsiTheme="minorHAnsi" w:cstheme="minorHAnsi"/>
        <w:color w:val="AEAAAA" w:themeColor="background2" w:themeShade="BF"/>
        <w:sz w:val="28"/>
        <w:szCs w:val="28"/>
      </w:rPr>
      <w:t>odul</w:t>
    </w:r>
    <w:r w:rsidR="00766E57" w:rsidRPr="00766E57">
      <w:rPr>
        <w:rFonts w:asciiTheme="minorHAnsi" w:hAnsiTheme="minorHAnsi" w:cstheme="minorHAnsi"/>
        <w:sz w:val="28"/>
        <w:szCs w:val="28"/>
      </w:rPr>
      <w:t xml:space="preserve"> </w:t>
    </w:r>
    <w:r w:rsidR="00766E57" w:rsidRPr="00604280">
      <w:rPr>
        <w:rFonts w:asciiTheme="minorHAnsi" w:hAnsiTheme="minorHAnsi" w:cstheme="minorHAnsi"/>
        <w:color w:val="CCCC00"/>
        <w:sz w:val="28"/>
        <w:szCs w:val="28"/>
      </w:rPr>
      <w:t>319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35775E04"/>
    <w:multiLevelType w:val="hybridMultilevel"/>
    <w:tmpl w:val="0200FC2E"/>
    <w:lvl w:ilvl="0" w:tplc="98881748">
      <w:start w:val="1"/>
      <w:numFmt w:val="decimal"/>
      <w:pStyle w:val="Tite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4B313E"/>
    <w:multiLevelType w:val="hybridMultilevel"/>
    <w:tmpl w:val="CC2095F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375F7B"/>
    <w:multiLevelType w:val="hybridMultilevel"/>
    <w:tmpl w:val="947E2E6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E748E0"/>
    <w:multiLevelType w:val="hybridMultilevel"/>
    <w:tmpl w:val="F1EA64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activeWritingStyle w:appName="MSWord" w:lang="de-CH" w:vendorID="64" w:dllVersion="6" w:nlCheck="1" w:checkStyle="0"/>
  <w:activeWritingStyle w:appName="MSWord" w:lang="de-CH" w:vendorID="64" w:dllVersion="0" w:nlCheck="1" w:checkStyle="0"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DA5"/>
    <w:rsid w:val="000977E1"/>
    <w:rsid w:val="000D5E87"/>
    <w:rsid w:val="000F5493"/>
    <w:rsid w:val="000F63DE"/>
    <w:rsid w:val="00222836"/>
    <w:rsid w:val="002C4D52"/>
    <w:rsid w:val="0036044A"/>
    <w:rsid w:val="003C3179"/>
    <w:rsid w:val="003C5BFD"/>
    <w:rsid w:val="00571863"/>
    <w:rsid w:val="005C1D7C"/>
    <w:rsid w:val="00604280"/>
    <w:rsid w:val="00684DA5"/>
    <w:rsid w:val="00766E57"/>
    <w:rsid w:val="00824C1E"/>
    <w:rsid w:val="00843D07"/>
    <w:rsid w:val="00974798"/>
    <w:rsid w:val="00A02DCA"/>
    <w:rsid w:val="00C06E03"/>
    <w:rsid w:val="00C142F3"/>
    <w:rsid w:val="00C34BA9"/>
    <w:rsid w:val="00C653D2"/>
    <w:rsid w:val="00CB1B33"/>
    <w:rsid w:val="00CD5ACF"/>
    <w:rsid w:val="00D8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16F8D29"/>
  <w15:chartTrackingRefBased/>
  <w15:docId w15:val="{54C29196-E2D2-45EC-BE9E-3BE20E031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uppressAutoHyphens/>
    </w:pPr>
    <w:rPr>
      <w:rFonts w:ascii="Trebuchet MS" w:eastAsia="Lucida Sans Unicode" w:hAnsi="Trebuchet MS"/>
      <w:kern w:val="1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Absatz-Standardschriftart1">
    <w:name w:val="Absatz-Standardschriftart1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rFonts w:cs="Tahoma"/>
      <w:sz w:val="28"/>
      <w:szCs w:val="28"/>
    </w:rPr>
  </w:style>
  <w:style w:type="paragraph" w:styleId="Textkrper">
    <w:name w:val="Body Text"/>
    <w:basedOn w:val="Standard"/>
    <w:semiHidden/>
    <w:pPr>
      <w:spacing w:after="120"/>
    </w:pPr>
  </w:style>
  <w:style w:type="paragraph" w:styleId="Liste">
    <w:name w:val="List"/>
    <w:basedOn w:val="Textkrper"/>
    <w:semiHidden/>
    <w:rPr>
      <w:rFonts w:cs="Tahoma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Stichwort">
    <w:name w:val="Stichwort"/>
    <w:basedOn w:val="Standard"/>
    <w:next w:val="Standard"/>
    <w:pPr>
      <w:keepNext/>
      <w:spacing w:before="240"/>
    </w:pPr>
    <w:rPr>
      <w:b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2C4D5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C4D52"/>
    <w:rPr>
      <w:rFonts w:ascii="Trebuchet MS" w:eastAsia="Lucida Sans Unicode" w:hAnsi="Trebuchet MS"/>
      <w:kern w:val="1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2C4D5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C4D52"/>
    <w:rPr>
      <w:rFonts w:ascii="Trebuchet MS" w:eastAsia="Lucida Sans Unicode" w:hAnsi="Trebuchet MS"/>
      <w:kern w:val="1"/>
      <w:sz w:val="24"/>
      <w:szCs w:val="2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66E5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66E57"/>
    <w:rPr>
      <w:rFonts w:asciiTheme="minorHAnsi" w:eastAsiaTheme="minorEastAsia" w:hAnsiTheme="minorHAnsi" w:cstheme="minorBidi"/>
      <w:color w:val="5A5A5A" w:themeColor="text1" w:themeTint="A5"/>
      <w:spacing w:val="15"/>
      <w:kern w:val="1"/>
      <w:sz w:val="22"/>
      <w:szCs w:val="22"/>
    </w:rPr>
  </w:style>
  <w:style w:type="paragraph" w:styleId="Titel">
    <w:name w:val="Title"/>
    <w:basedOn w:val="Standard"/>
    <w:next w:val="Standard"/>
    <w:link w:val="TitelZchn"/>
    <w:uiPriority w:val="10"/>
    <w:qFormat/>
    <w:rsid w:val="00766E57"/>
    <w:pPr>
      <w:numPr>
        <w:numId w:val="6"/>
      </w:numPr>
      <w:ind w:left="357" w:hanging="357"/>
      <w:contextualSpacing/>
    </w:pPr>
    <w:rPr>
      <w:rFonts w:asciiTheme="majorHAnsi" w:eastAsiaTheme="majorEastAsia" w:hAnsiTheme="majorHAnsi" w:cstheme="majorBidi"/>
      <w:b/>
      <w:kern w:val="2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66E57"/>
    <w:rPr>
      <w:rFonts w:asciiTheme="majorHAnsi" w:eastAsiaTheme="majorEastAsia" w:hAnsiTheme="majorHAnsi" w:cstheme="majorBidi"/>
      <w:b/>
      <w:kern w:val="28"/>
      <w:sz w:val="24"/>
      <w:szCs w:val="56"/>
    </w:rPr>
  </w:style>
  <w:style w:type="character" w:customStyle="1" w:styleId="label">
    <w:name w:val="label"/>
    <w:basedOn w:val="Absatz-Standardschriftart"/>
    <w:rsid w:val="00843D07"/>
  </w:style>
  <w:style w:type="paragraph" w:styleId="Listenabsatz">
    <w:name w:val="List Paragraph"/>
    <w:basedOn w:val="Standard"/>
    <w:uiPriority w:val="34"/>
    <w:qFormat/>
    <w:rsid w:val="00843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sdallacqua</dc:creator>
  <cp:keywords/>
  <cp:lastModifiedBy>DallAcqua Silvio GBS-LPGB</cp:lastModifiedBy>
  <cp:revision>11</cp:revision>
  <cp:lastPrinted>2021-07-09T11:21:00Z</cp:lastPrinted>
  <dcterms:created xsi:type="dcterms:W3CDTF">2018-08-13T08:55:00Z</dcterms:created>
  <dcterms:modified xsi:type="dcterms:W3CDTF">2021-07-10T07:23:00Z</dcterms:modified>
</cp:coreProperties>
</file>