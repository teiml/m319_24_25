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CD0BF" w14:textId="77777777" w:rsidR="00F67A63" w:rsidRDefault="00F67A63" w:rsidP="00F67A63">
      <w:pPr>
        <w:rPr>
          <w:rFonts w:asciiTheme="minorHAnsi" w:hAnsiTheme="minorHAnsi"/>
          <w:b/>
          <w:bCs/>
          <w:sz w:val="22"/>
          <w:szCs w:val="22"/>
        </w:rPr>
      </w:pPr>
    </w:p>
    <w:p w14:paraId="37AB0DDD" w14:textId="61F4812F" w:rsidR="00F67A63" w:rsidRPr="004B7BE9" w:rsidRDefault="00F67A63" w:rsidP="00F67A63">
      <w:pPr>
        <w:pStyle w:val="Titel"/>
      </w:pPr>
      <w:r w:rsidRPr="004B7BE9">
        <w:t>Ziele</w:t>
      </w:r>
    </w:p>
    <w:p w14:paraId="383F9F84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</w:p>
    <w:p w14:paraId="7BD768AF" w14:textId="77777777" w:rsidR="00F67A63" w:rsidRPr="004B7BE9" w:rsidRDefault="00F67A63" w:rsidP="00F67A63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Sie können eine korrekte </w:t>
      </w:r>
      <w:proofErr w:type="spellStart"/>
      <w:r w:rsidRPr="004B7BE9">
        <w:rPr>
          <w:rFonts w:asciiTheme="minorHAnsi" w:hAnsiTheme="minorHAnsi"/>
          <w:sz w:val="22"/>
          <w:szCs w:val="22"/>
        </w:rPr>
        <w:t>while</w:t>
      </w:r>
      <w:proofErr w:type="spellEnd"/>
      <w:r w:rsidRPr="004B7BE9">
        <w:rPr>
          <w:rFonts w:asciiTheme="minorHAnsi" w:hAnsiTheme="minorHAnsi"/>
          <w:sz w:val="22"/>
          <w:szCs w:val="22"/>
        </w:rPr>
        <w:t>-Schleife erstellen</w:t>
      </w:r>
    </w:p>
    <w:p w14:paraId="11D80AB2" w14:textId="77777777" w:rsidR="00F67A63" w:rsidRPr="004B7BE9" w:rsidRDefault="00F67A63" w:rsidP="00F67A63">
      <w:pPr>
        <w:ind w:left="360"/>
        <w:rPr>
          <w:rFonts w:asciiTheme="minorHAnsi" w:hAnsiTheme="minorHAnsi"/>
          <w:sz w:val="22"/>
          <w:szCs w:val="22"/>
        </w:rPr>
      </w:pPr>
    </w:p>
    <w:p w14:paraId="281F11BA" w14:textId="12B12614" w:rsidR="00F67A63" w:rsidRPr="004B7BE9" w:rsidRDefault="00F67A63" w:rsidP="00F67A63">
      <w:pPr>
        <w:pStyle w:val="Titel"/>
      </w:pPr>
      <w:r w:rsidRPr="004B7BE9">
        <w:t xml:space="preserve">Ausgangslage </w:t>
      </w:r>
    </w:p>
    <w:p w14:paraId="4AF7D5DA" w14:textId="77777777" w:rsidR="00F67A63" w:rsidRPr="004B7BE9" w:rsidRDefault="00F67A63" w:rsidP="00F67A63">
      <w:pPr>
        <w:rPr>
          <w:rFonts w:asciiTheme="minorHAnsi" w:hAnsiTheme="minorHAnsi"/>
          <w:b/>
          <w:bCs/>
          <w:sz w:val="22"/>
          <w:szCs w:val="22"/>
        </w:rPr>
      </w:pPr>
    </w:p>
    <w:p w14:paraId="20D3D866" w14:textId="77777777" w:rsidR="00F67A63" w:rsidRPr="004025C8" w:rsidRDefault="00F67A63" w:rsidP="00F67A63">
      <w:pPr>
        <w:rPr>
          <w:rStyle w:val="label"/>
          <w:rFonts w:asciiTheme="minorHAnsi" w:hAnsiTheme="minorHAnsi"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>Sie haben als Abteilungsleiter einer Milchabfüllfirma den Auftrag erhalten, eine neuartige Verpackung für 1000 Milliliter Milch zu entwickeln. Die neue Verpackung soll die Form eines Kegels erhalten.</w:t>
      </w:r>
    </w:p>
    <w:p w14:paraId="7A21907A" w14:textId="77777777" w:rsidR="00F67A63" w:rsidRPr="004B7BE9" w:rsidRDefault="00F67A63" w:rsidP="00F67A63">
      <w:pPr>
        <w:rPr>
          <w:rStyle w:val="label"/>
          <w:rFonts w:asciiTheme="minorHAnsi" w:hAnsiTheme="minorHAnsi"/>
        </w:rPr>
      </w:pPr>
      <w:r w:rsidRPr="004B7BE9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3A248A11" wp14:editId="26D18B9D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724400" cy="2314800"/>
            <wp:effectExtent l="0" t="0" r="9525" b="0"/>
            <wp:wrapSquare wrapText="bothSides"/>
            <wp:docPr id="1" name="Grafik 1" descr="Ein Bild, das Text, Waage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Waage, Antenn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086D6" w14:textId="77777777" w:rsidR="00F67A63" w:rsidRPr="004B7BE9" w:rsidRDefault="00F67A63" w:rsidP="00F67A63">
      <w:pPr>
        <w:rPr>
          <w:rStyle w:val="label"/>
          <w:rFonts w:asciiTheme="minorHAnsi" w:hAnsiTheme="minorHAnsi"/>
        </w:rPr>
      </w:pPr>
    </w:p>
    <w:p w14:paraId="3331BCF3" w14:textId="77777777" w:rsidR="00F67A63" w:rsidRPr="004025C8" w:rsidRDefault="00F67A63" w:rsidP="00F67A63">
      <w:pPr>
        <w:rPr>
          <w:rStyle w:val="label"/>
          <w:rFonts w:asciiTheme="minorHAnsi" w:hAnsiTheme="minorHAnsi"/>
          <w:sz w:val="22"/>
          <w:szCs w:val="22"/>
        </w:rPr>
      </w:pPr>
      <w:proofErr w:type="gramStart"/>
      <w:r w:rsidRPr="004025C8">
        <w:rPr>
          <w:rStyle w:val="label"/>
          <w:rFonts w:asciiTheme="minorHAnsi" w:hAnsiTheme="minorHAnsi"/>
          <w:sz w:val="22"/>
          <w:szCs w:val="22"/>
        </w:rPr>
        <w:t>Wegen einiger technischer Einschränkungen,</w:t>
      </w:r>
      <w:proofErr w:type="gramEnd"/>
      <w:r w:rsidRPr="004025C8">
        <w:rPr>
          <w:rStyle w:val="label"/>
          <w:rFonts w:asciiTheme="minorHAnsi" w:hAnsiTheme="minorHAnsi"/>
          <w:sz w:val="22"/>
          <w:szCs w:val="22"/>
        </w:rPr>
        <w:t xml:space="preserve"> darf der Durchmesser am Fuss nur 10 Zentimeter betragen. Für die Verpackungshöhe stehen Ihnen Grössen von 30 bis 40 Zentimeter zur Verfügung.</w:t>
      </w:r>
    </w:p>
    <w:p w14:paraId="162A7DD6" w14:textId="77777777" w:rsidR="00F67A63" w:rsidRPr="004025C8" w:rsidRDefault="00F67A63" w:rsidP="00F67A63">
      <w:pPr>
        <w:rPr>
          <w:rStyle w:val="label"/>
          <w:rFonts w:asciiTheme="minorHAnsi" w:hAnsiTheme="minorHAnsi"/>
          <w:sz w:val="22"/>
          <w:szCs w:val="22"/>
        </w:rPr>
      </w:pPr>
    </w:p>
    <w:p w14:paraId="772A401F" w14:textId="77777777" w:rsidR="00F67A63" w:rsidRDefault="00F67A63" w:rsidP="00F67A63">
      <w:pPr>
        <w:rPr>
          <w:rStyle w:val="label"/>
          <w:rFonts w:asciiTheme="minorHAnsi" w:hAnsiTheme="minorHAnsi"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 xml:space="preserve">Sie benötigen nun den Verpackungsinhalt, der aus den einzelnen Höhen resultiert. Verwenden Sie eine </w:t>
      </w:r>
      <w:proofErr w:type="spellStart"/>
      <w:proofErr w:type="gramStart"/>
      <w:r w:rsidRPr="004025C8">
        <w:rPr>
          <w:rStyle w:val="label"/>
          <w:rFonts w:asciiTheme="minorHAnsi" w:hAnsiTheme="minorHAnsi"/>
          <w:sz w:val="22"/>
          <w:szCs w:val="22"/>
        </w:rPr>
        <w:t>while</w:t>
      </w:r>
      <w:proofErr w:type="spellEnd"/>
      <w:r w:rsidRPr="004025C8">
        <w:rPr>
          <w:rStyle w:val="label"/>
          <w:rFonts w:asciiTheme="minorHAnsi" w:hAnsiTheme="minorHAnsi"/>
          <w:sz w:val="22"/>
          <w:szCs w:val="22"/>
        </w:rPr>
        <w:t>-Schleife</w:t>
      </w:r>
      <w:proofErr w:type="gramEnd"/>
      <w:r w:rsidRPr="004025C8">
        <w:rPr>
          <w:rStyle w:val="label"/>
          <w:rFonts w:asciiTheme="minorHAnsi" w:hAnsiTheme="minorHAnsi"/>
          <w:sz w:val="22"/>
          <w:szCs w:val="22"/>
        </w:rPr>
        <w:t xml:space="preserve"> um die optimale Höhe zu ermitteln.</w:t>
      </w:r>
    </w:p>
    <w:p w14:paraId="2AEAED1C" w14:textId="77777777" w:rsidR="00F67A63" w:rsidRPr="004025C8" w:rsidRDefault="00F67A63" w:rsidP="00F67A63">
      <w:pPr>
        <w:rPr>
          <w:rStyle w:val="label"/>
          <w:rFonts w:asciiTheme="minorHAnsi" w:hAnsiTheme="minorHAnsi"/>
          <w:sz w:val="22"/>
          <w:szCs w:val="22"/>
        </w:rPr>
      </w:pPr>
    </w:p>
    <w:p w14:paraId="11970ACA" w14:textId="77777777" w:rsidR="00F67A63" w:rsidRPr="004025C8" w:rsidRDefault="00F67A63" w:rsidP="00F67A63">
      <w:pPr>
        <w:rPr>
          <w:rStyle w:val="label"/>
          <w:rFonts w:asciiTheme="minorHAnsi" w:hAnsiTheme="minorHAnsi"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>Die Formel für die Berechnung des Volumens lautet:</w:t>
      </w:r>
    </w:p>
    <w:p w14:paraId="6A85A306" w14:textId="77777777" w:rsidR="00F67A63" w:rsidRPr="004025C8" w:rsidRDefault="00F67A63" w:rsidP="00F67A63">
      <w:pPr>
        <w:ind w:firstLine="709"/>
        <w:rPr>
          <w:rFonts w:asciiTheme="minorHAnsi" w:hAnsiTheme="minorHAnsi"/>
          <w:bCs/>
          <w:sz w:val="22"/>
          <w:szCs w:val="22"/>
        </w:rPr>
      </w:pPr>
      <w:r w:rsidRPr="004025C8">
        <w:rPr>
          <w:rStyle w:val="label"/>
          <w:rFonts w:asciiTheme="minorHAnsi" w:hAnsiTheme="minorHAnsi"/>
          <w:sz w:val="22"/>
          <w:szCs w:val="22"/>
        </w:rPr>
        <w:t xml:space="preserve"> </w:t>
      </w:r>
      <m:oMath>
        <m:r>
          <w:rPr>
            <w:rStyle w:val="label"/>
            <w:rFonts w:ascii="Cambria Math" w:hAnsi="Cambria Math"/>
            <w:sz w:val="22"/>
            <w:szCs w:val="22"/>
          </w:rPr>
          <m:t xml:space="preserve">V= </m:t>
        </m:r>
        <m:f>
          <m:fPr>
            <m:ctrlPr>
              <w:rPr>
                <w:rStyle w:val="label"/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Style w:val="label"/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Style w:val="label"/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Style w:val="label"/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Style w:val="label"/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Style w:val="label"/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Style w:val="label"/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Style w:val="label"/>
            <w:rFonts w:ascii="Cambria Math" w:hAnsi="Cambria Math"/>
            <w:sz w:val="22"/>
            <w:szCs w:val="22"/>
          </w:rPr>
          <m:t>hπ</m:t>
        </m:r>
      </m:oMath>
    </w:p>
    <w:p w14:paraId="23CC0D80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</w:p>
    <w:p w14:paraId="662EA5B0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</w:p>
    <w:p w14:paraId="26974800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noProof/>
        </w:rPr>
        <w:drawing>
          <wp:inline distT="0" distB="0" distL="0" distR="0" wp14:anchorId="4FE5CCEB" wp14:editId="3DF326C4">
            <wp:extent cx="4010025" cy="2381404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183" cy="23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388" w14:textId="77777777" w:rsidR="00F67A63" w:rsidRPr="004B7BE9" w:rsidRDefault="00F67A63" w:rsidP="00F67A63">
      <w:pPr>
        <w:rPr>
          <w:rFonts w:asciiTheme="minorHAnsi" w:hAnsiTheme="minorHAnsi"/>
          <w:b/>
          <w:sz w:val="22"/>
          <w:szCs w:val="22"/>
        </w:rPr>
      </w:pPr>
    </w:p>
    <w:p w14:paraId="09D85F7B" w14:textId="310E75F4" w:rsidR="00F67A63" w:rsidRPr="004B7BE9" w:rsidRDefault="00F67A63" w:rsidP="00F67A63">
      <w:pPr>
        <w:pStyle w:val="Titel"/>
      </w:pPr>
      <w:r w:rsidRPr="004B7BE9">
        <w:t>Beantworten Sie die folgenden Fragen:</w:t>
      </w:r>
    </w:p>
    <w:p w14:paraId="4CD3B891" w14:textId="77777777" w:rsidR="00F67A63" w:rsidRPr="004B7BE9" w:rsidRDefault="00F67A63" w:rsidP="00F67A63">
      <w:pPr>
        <w:rPr>
          <w:rFonts w:asciiTheme="minorHAnsi" w:hAnsiTheme="minorHAnsi"/>
          <w:b/>
          <w:sz w:val="22"/>
          <w:szCs w:val="22"/>
        </w:rPr>
      </w:pPr>
    </w:p>
    <w:p w14:paraId="715C6611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Welches ist die </w:t>
      </w:r>
      <w:proofErr w:type="gramStart"/>
      <w:r w:rsidRPr="004B7BE9">
        <w:rPr>
          <w:rFonts w:asciiTheme="minorHAnsi" w:hAnsiTheme="minorHAnsi"/>
          <w:sz w:val="22"/>
          <w:szCs w:val="22"/>
        </w:rPr>
        <w:t>Schleifenvariable ?</w:t>
      </w:r>
      <w:proofErr w:type="gramEnd"/>
    </w:p>
    <w:p w14:paraId="00C4A0C0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Mit welchem Wert wird sie </w:t>
      </w:r>
      <w:proofErr w:type="gramStart"/>
      <w:r w:rsidRPr="004B7BE9">
        <w:rPr>
          <w:rFonts w:asciiTheme="minorHAnsi" w:hAnsiTheme="minorHAnsi"/>
          <w:sz w:val="22"/>
          <w:szCs w:val="22"/>
        </w:rPr>
        <w:t>initialisiert ?</w:t>
      </w:r>
      <w:proofErr w:type="gramEnd"/>
    </w:p>
    <w:p w14:paraId="1257A1EC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Wie lautet die Bedingung für die </w:t>
      </w:r>
      <w:proofErr w:type="gramStart"/>
      <w:r w:rsidRPr="004B7BE9">
        <w:rPr>
          <w:rFonts w:asciiTheme="minorHAnsi" w:hAnsiTheme="minorHAnsi"/>
          <w:sz w:val="22"/>
          <w:szCs w:val="22"/>
        </w:rPr>
        <w:t>Schleifenvariable ?</w:t>
      </w:r>
      <w:proofErr w:type="gramEnd"/>
    </w:p>
    <w:p w14:paraId="46EB88BE" w14:textId="77777777" w:rsidR="00F67A63" w:rsidRPr="004B7BE9" w:rsidRDefault="00F67A63" w:rsidP="00F67A63">
      <w:pPr>
        <w:rPr>
          <w:rFonts w:asciiTheme="minorHAnsi" w:hAnsiTheme="minorHAnsi"/>
          <w:sz w:val="22"/>
          <w:szCs w:val="22"/>
        </w:rPr>
      </w:pPr>
      <w:r w:rsidRPr="004B7BE9">
        <w:rPr>
          <w:rFonts w:asciiTheme="minorHAnsi" w:hAnsiTheme="minorHAnsi"/>
          <w:sz w:val="22"/>
          <w:szCs w:val="22"/>
        </w:rPr>
        <w:t xml:space="preserve">- Wie wird die Schleifenvariable </w:t>
      </w:r>
      <w:proofErr w:type="spellStart"/>
      <w:r w:rsidRPr="004B7BE9">
        <w:rPr>
          <w:rFonts w:asciiTheme="minorHAnsi" w:hAnsiTheme="minorHAnsi"/>
          <w:sz w:val="22"/>
          <w:szCs w:val="22"/>
        </w:rPr>
        <w:t>re</w:t>
      </w:r>
      <w:proofErr w:type="spellEnd"/>
      <w:r w:rsidRPr="004B7BE9">
        <w:rPr>
          <w:rFonts w:asciiTheme="minorHAnsi" w:hAnsiTheme="minorHAnsi"/>
          <w:sz w:val="22"/>
          <w:szCs w:val="22"/>
        </w:rPr>
        <w:t>-</w:t>
      </w:r>
      <w:proofErr w:type="gramStart"/>
      <w:r w:rsidRPr="004B7BE9">
        <w:rPr>
          <w:rFonts w:asciiTheme="minorHAnsi" w:hAnsiTheme="minorHAnsi"/>
          <w:sz w:val="22"/>
          <w:szCs w:val="22"/>
        </w:rPr>
        <w:t>initialisiert ?</w:t>
      </w:r>
      <w:proofErr w:type="gramEnd"/>
    </w:p>
    <w:p w14:paraId="54E9B43B" w14:textId="77777777" w:rsidR="00F67A63" w:rsidRPr="004B7BE9" w:rsidRDefault="00F67A63" w:rsidP="00F67A63">
      <w:pPr>
        <w:rPr>
          <w:rFonts w:asciiTheme="minorHAnsi" w:hAnsiTheme="minorHAnsi"/>
          <w:bCs/>
          <w:sz w:val="22"/>
          <w:szCs w:val="22"/>
        </w:rPr>
      </w:pPr>
    </w:p>
    <w:p w14:paraId="24B41D71" w14:textId="12CFDD52" w:rsidR="00F67A63" w:rsidRPr="005B26FE" w:rsidRDefault="00F67A63" w:rsidP="00F67A63">
      <w:pPr>
        <w:pStyle w:val="Titel"/>
      </w:pPr>
      <w:r>
        <w:t>Erwartete Resultate</w:t>
      </w:r>
    </w:p>
    <w:p w14:paraId="2CDA4202" w14:textId="77777777" w:rsidR="00F67A63" w:rsidRPr="005B26FE" w:rsidRDefault="00F67A63" w:rsidP="00F67A63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>Struktogramm</w:t>
      </w:r>
    </w:p>
    <w:p w14:paraId="4C2304EB" w14:textId="77777777" w:rsidR="00F67A63" w:rsidRDefault="00F67A63" w:rsidP="00F67A63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 xml:space="preserve">Quellcode </w:t>
      </w:r>
    </w:p>
    <w:p w14:paraId="76807C11" w14:textId="77777777" w:rsidR="00F67A63" w:rsidRPr="005B26FE" w:rsidRDefault="00F67A63" w:rsidP="00F67A63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F67A63" w:rsidRDefault="00824C1E" w:rsidP="00F67A63"/>
    <w:sectPr w:rsidR="00824C1E" w:rsidRPr="00F67A63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F90E9" w14:textId="77777777" w:rsidR="006F2AF4" w:rsidRDefault="006F2AF4" w:rsidP="002C4D52">
      <w:r>
        <w:separator/>
      </w:r>
    </w:p>
  </w:endnote>
  <w:endnote w:type="continuationSeparator" w:id="0">
    <w:p w14:paraId="2975DC7F" w14:textId="77777777" w:rsidR="006F2AF4" w:rsidRDefault="006F2AF4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22B9E" w14:textId="77777777" w:rsidR="006F2AF4" w:rsidRDefault="006F2AF4" w:rsidP="002C4D52">
      <w:r>
        <w:separator/>
      </w:r>
    </w:p>
  </w:footnote>
  <w:footnote w:type="continuationSeparator" w:id="0">
    <w:p w14:paraId="06B4A3A6" w14:textId="77777777" w:rsidR="006F2AF4" w:rsidRDefault="006F2AF4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67B1647D" w:rsidR="003C3179" w:rsidRPr="00766E57" w:rsidRDefault="00F67A63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6-5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proofErr w:type="spellStart"/>
    <w:r>
      <w:rPr>
        <w:rFonts w:asciiTheme="minorHAnsi" w:hAnsiTheme="minorHAnsi" w:cstheme="minorHAnsi"/>
        <w:sz w:val="28"/>
        <w:szCs w:val="28"/>
      </w:rPr>
      <w:t>while</w:t>
    </w:r>
    <w:proofErr w:type="spellEnd"/>
    <w:r>
      <w:rPr>
        <w:rFonts w:asciiTheme="minorHAnsi" w:hAnsiTheme="minorHAnsi" w:cstheme="minorHAnsi"/>
        <w:sz w:val="28"/>
        <w:szCs w:val="28"/>
      </w:rPr>
      <w:t xml:space="preserve"> 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6F2AF4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F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character" w:customStyle="1" w:styleId="label">
    <w:name w:val="label"/>
    <w:basedOn w:val="Absatz-Standardschriftart"/>
    <w:rsid w:val="00F67A63"/>
  </w:style>
  <w:style w:type="paragraph" w:styleId="Listenabsatz">
    <w:name w:val="List Paragraph"/>
    <w:basedOn w:val="Standard"/>
    <w:uiPriority w:val="34"/>
    <w:qFormat/>
    <w:rsid w:val="00F6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2021-07-10T07:25:00Z</dcterms:modified>
</cp:coreProperties>
</file>