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C6DD5A" w14:textId="77777777" w:rsidR="003827BF" w:rsidRDefault="003827BF" w:rsidP="003827B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343A12E" w14:textId="20B2B498" w:rsidR="003827BF" w:rsidRPr="006A0B46" w:rsidRDefault="003827BF" w:rsidP="003827BF">
      <w:pPr>
        <w:pStyle w:val="Titel"/>
      </w:pPr>
      <w:r w:rsidRPr="00DE338B">
        <w:t>Ziele</w:t>
      </w:r>
    </w:p>
    <w:p w14:paraId="348B40B9" w14:textId="77777777" w:rsidR="003827BF" w:rsidRPr="00DE338B" w:rsidRDefault="003827BF" w:rsidP="003827B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 können eine Funktion mit Übergabeparametern und Rückgabewert definieren und verwenden</w:t>
      </w:r>
    </w:p>
    <w:p w14:paraId="5D3EB8F8" w14:textId="77777777" w:rsidR="003827BF" w:rsidRPr="00DE338B" w:rsidRDefault="003827BF" w:rsidP="003827BF">
      <w:pPr>
        <w:rPr>
          <w:rFonts w:asciiTheme="minorHAnsi" w:hAnsiTheme="minorHAnsi" w:cstheme="minorHAnsi"/>
          <w:sz w:val="22"/>
          <w:szCs w:val="22"/>
        </w:rPr>
      </w:pPr>
    </w:p>
    <w:p w14:paraId="4A4AF209" w14:textId="77777777" w:rsidR="003827BF" w:rsidRPr="006A0B46" w:rsidRDefault="003827BF" w:rsidP="003827BF">
      <w:pPr>
        <w:pStyle w:val="Titel"/>
      </w:pPr>
      <w:r>
        <w:t>Einführung</w:t>
      </w:r>
    </w:p>
    <w:p w14:paraId="38342B59" w14:textId="77777777" w:rsidR="003827BF" w:rsidRDefault="003827BF" w:rsidP="003827B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Der </w:t>
      </w:r>
      <w:proofErr w:type="spellStart"/>
      <w:r>
        <w:rPr>
          <w:rFonts w:asciiTheme="minorHAnsi" w:hAnsiTheme="minorHAnsi" w:cstheme="minorHAnsi"/>
          <w:sz w:val="22"/>
          <w:szCs w:val="22"/>
        </w:rPr>
        <w:t>ggT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(= grösster gemeinsamer Teiler) aus zwei Zahlen a und b lässt sich nach dem folgenden Verfahren berechnen (euklidischer Algorithmus). h ist dabei eine lokale Hilfsvariable in der Funktion.</w:t>
      </w:r>
    </w:p>
    <w:p w14:paraId="446FB446" w14:textId="77777777" w:rsidR="003827BF" w:rsidRDefault="003827BF" w:rsidP="003827BF">
      <w:pPr>
        <w:rPr>
          <w:rFonts w:asciiTheme="minorHAnsi" w:hAnsiTheme="minorHAnsi" w:cstheme="minorHAnsi"/>
          <w:sz w:val="22"/>
          <w:szCs w:val="22"/>
        </w:rPr>
      </w:pPr>
      <w:r w:rsidRPr="00C24485">
        <w:rPr>
          <w:rFonts w:asciiTheme="minorHAnsi" w:hAnsiTheme="minorHAnsi" w:cstheme="minorHAnsi"/>
          <w:noProof/>
          <w:sz w:val="22"/>
          <w:szCs w:val="22"/>
          <w:lang w:val="de-DE" w:eastAsia="de-DE"/>
        </w:rPr>
        <w:drawing>
          <wp:inline distT="0" distB="0" distL="0" distR="0" wp14:anchorId="0D4436C2" wp14:editId="0CF55FAF">
            <wp:extent cx="1247775" cy="2424921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6882" cy="244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AB16" w14:textId="77777777" w:rsidR="003827BF" w:rsidRDefault="003827BF" w:rsidP="003827BF">
      <w:pPr>
        <w:rPr>
          <w:rFonts w:asciiTheme="minorHAnsi" w:hAnsiTheme="minorHAnsi" w:cstheme="minorHAnsi"/>
          <w:sz w:val="22"/>
          <w:szCs w:val="22"/>
        </w:rPr>
      </w:pPr>
    </w:p>
    <w:p w14:paraId="66A733AC" w14:textId="77777777" w:rsidR="003827BF" w:rsidRPr="00C24485" w:rsidRDefault="003827BF" w:rsidP="003827BF">
      <w:pPr>
        <w:pStyle w:val="Titel"/>
      </w:pPr>
      <w:r>
        <w:t xml:space="preserve">Aufgabenstellung </w:t>
      </w:r>
    </w:p>
    <w:p w14:paraId="37762EAB" w14:textId="77777777" w:rsidR="003827BF" w:rsidRDefault="003827BF" w:rsidP="003827BF">
      <w:p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>Schreiben Sie ein Programm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263334">
        <w:rPr>
          <w:rFonts w:asciiTheme="minorHAnsi" w:hAnsiTheme="minorHAnsi" w:cstheme="minorHAnsi"/>
          <w:sz w:val="22"/>
          <w:szCs w:val="22"/>
        </w:rPr>
        <w:t xml:space="preserve"> welches </w:t>
      </w:r>
      <w:r>
        <w:rPr>
          <w:rFonts w:asciiTheme="minorHAnsi" w:hAnsiTheme="minorHAnsi" w:cstheme="minorHAnsi"/>
          <w:sz w:val="22"/>
          <w:szCs w:val="22"/>
        </w:rPr>
        <w:t xml:space="preserve">den </w:t>
      </w:r>
      <w:proofErr w:type="spellStart"/>
      <w:r>
        <w:rPr>
          <w:rFonts w:asciiTheme="minorHAnsi" w:hAnsiTheme="minorHAnsi" w:cstheme="minorHAnsi"/>
          <w:sz w:val="22"/>
          <w:szCs w:val="22"/>
        </w:rPr>
        <w:t>ggT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aus zwei Zahlen berechnet</w:t>
      </w:r>
      <w:r w:rsidRPr="0026333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Das Programm soll in das </w:t>
      </w:r>
      <w:r w:rsidRPr="00E075EC">
        <w:rPr>
          <w:rFonts w:asciiTheme="minorHAnsi" w:hAnsiTheme="minorHAnsi" w:cstheme="minorHAnsi"/>
          <w:b/>
          <w:sz w:val="22"/>
          <w:szCs w:val="22"/>
        </w:rPr>
        <w:t>Hauptprogramm</w:t>
      </w:r>
      <w:r>
        <w:rPr>
          <w:rFonts w:asciiTheme="minorHAnsi" w:hAnsiTheme="minorHAnsi" w:cstheme="minorHAnsi"/>
          <w:sz w:val="22"/>
          <w:szCs w:val="22"/>
        </w:rPr>
        <w:t xml:space="preserve"> und eine </w:t>
      </w:r>
      <w:r w:rsidRPr="00E075EC">
        <w:rPr>
          <w:rFonts w:asciiTheme="minorHAnsi" w:hAnsiTheme="minorHAnsi" w:cstheme="minorHAnsi"/>
          <w:b/>
          <w:sz w:val="22"/>
          <w:szCs w:val="22"/>
        </w:rPr>
        <w:t>Funktion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ggT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aufgeteilt werden:</w:t>
      </w:r>
    </w:p>
    <w:p w14:paraId="4BE92026" w14:textId="77777777" w:rsidR="003827BF" w:rsidRDefault="003827BF" w:rsidP="003827BF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3C6480AF" wp14:editId="76A997AE">
            <wp:extent cx="3495675" cy="1019175"/>
            <wp:effectExtent l="0" t="0" r="9525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3D54" w14:textId="77777777" w:rsidR="003827BF" w:rsidRDefault="003827BF" w:rsidP="003827BF">
      <w:pPr>
        <w:rPr>
          <w:rFonts w:asciiTheme="minorHAnsi" w:hAnsiTheme="minorHAnsi" w:cstheme="minorHAnsi"/>
          <w:sz w:val="22"/>
          <w:szCs w:val="22"/>
        </w:rPr>
      </w:pPr>
    </w:p>
    <w:p w14:paraId="4AD48C18" w14:textId="77777777" w:rsidR="003827BF" w:rsidRDefault="003827BF" w:rsidP="003827BF">
      <w:pPr>
        <w:rPr>
          <w:rFonts w:asciiTheme="minorHAnsi" w:hAnsiTheme="minorHAnsi" w:cstheme="minorHAnsi"/>
          <w:sz w:val="22"/>
          <w:szCs w:val="22"/>
        </w:rPr>
      </w:pPr>
      <w:r w:rsidRPr="00E075EC">
        <w:rPr>
          <w:rFonts w:asciiTheme="minorHAnsi" w:hAnsiTheme="minorHAnsi" w:cstheme="minorHAnsi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2CF3CE" wp14:editId="4E9220F1">
                <wp:simplePos x="0" y="0"/>
                <wp:positionH relativeFrom="column">
                  <wp:posOffset>3674110</wp:posOffset>
                </wp:positionH>
                <wp:positionV relativeFrom="paragraph">
                  <wp:posOffset>2402205</wp:posOffset>
                </wp:positionV>
                <wp:extent cx="2360930" cy="1404620"/>
                <wp:effectExtent l="0" t="0" r="952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E8FB8" w14:textId="77777777" w:rsidR="003827BF" w:rsidRPr="00E075EC" w:rsidRDefault="003827BF" w:rsidP="003827B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075E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Erwartete Resultate</w:t>
                            </w:r>
                          </w:p>
                          <w:p w14:paraId="794C503F" w14:textId="77777777" w:rsidR="003827BF" w:rsidRPr="00E075EC" w:rsidRDefault="003827BF" w:rsidP="003827BF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Style w:val="label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075EC">
                              <w:rPr>
                                <w:rStyle w:val="label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Screenshot</w:t>
                            </w:r>
                          </w:p>
                          <w:p w14:paraId="7FAF68E2" w14:textId="77777777" w:rsidR="003827BF" w:rsidRPr="00E075EC" w:rsidRDefault="003827BF" w:rsidP="003827BF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Style w:val="label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075EC">
                              <w:rPr>
                                <w:rStyle w:val="label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Quellcode </w:t>
                            </w:r>
                          </w:p>
                          <w:p w14:paraId="0757AACE" w14:textId="77777777" w:rsidR="003827BF" w:rsidRPr="00E075EC" w:rsidRDefault="003827BF" w:rsidP="003827BF">
                            <w:pPr>
                              <w:ind w:firstLine="360"/>
                              <w:rPr>
                                <w:rStyle w:val="label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075EC">
                              <w:rPr>
                                <w:rStyle w:val="label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in Moodle hochgeladen</w:t>
                            </w:r>
                          </w:p>
                          <w:p w14:paraId="49404853" w14:textId="77777777" w:rsidR="003827BF" w:rsidRDefault="003827BF" w:rsidP="003827B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2CF3C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9.3pt;margin-top:189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" stroked="f">
                <v:textbox style="mso-fit-shape-to-text:t">
                  <w:txbxContent>
                    <w:p w14:paraId="342E8FB8" w14:textId="77777777" w:rsidR="003827BF" w:rsidRPr="00E075EC" w:rsidRDefault="003827BF" w:rsidP="003827BF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E075E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Erwartete Resultate</w:t>
                      </w:r>
                    </w:p>
                    <w:p w14:paraId="794C503F" w14:textId="77777777" w:rsidR="003827BF" w:rsidRPr="00E075EC" w:rsidRDefault="003827BF" w:rsidP="003827BF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rStyle w:val="label"/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075EC">
                        <w:rPr>
                          <w:rStyle w:val="label"/>
                          <w:rFonts w:asciiTheme="minorHAnsi" w:hAnsiTheme="minorHAnsi" w:cstheme="minorHAnsi"/>
                          <w:sz w:val="22"/>
                          <w:szCs w:val="22"/>
                        </w:rPr>
                        <w:t>Screenshot</w:t>
                      </w:r>
                    </w:p>
                    <w:p w14:paraId="7FAF68E2" w14:textId="77777777" w:rsidR="003827BF" w:rsidRPr="00E075EC" w:rsidRDefault="003827BF" w:rsidP="003827BF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rStyle w:val="label"/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075EC">
                        <w:rPr>
                          <w:rStyle w:val="label"/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Quellcode </w:t>
                      </w:r>
                    </w:p>
                    <w:p w14:paraId="0757AACE" w14:textId="77777777" w:rsidR="003827BF" w:rsidRPr="00E075EC" w:rsidRDefault="003827BF" w:rsidP="003827BF">
                      <w:pPr>
                        <w:ind w:firstLine="360"/>
                        <w:rPr>
                          <w:rStyle w:val="label"/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075EC">
                        <w:rPr>
                          <w:rStyle w:val="label"/>
                          <w:rFonts w:asciiTheme="minorHAnsi" w:hAnsiTheme="minorHAnsi" w:cstheme="minorHAnsi"/>
                          <w:sz w:val="22"/>
                          <w:szCs w:val="22"/>
                        </w:rPr>
                        <w:t>in Moodle hochgeladen</w:t>
                      </w:r>
                    </w:p>
                    <w:p w14:paraId="49404853" w14:textId="77777777" w:rsidR="003827BF" w:rsidRDefault="003827BF" w:rsidP="003827BF"/>
                  </w:txbxContent>
                </v:textbox>
                <w10:wrap type="square"/>
              </v:shape>
            </w:pict>
          </mc:Fallback>
        </mc:AlternateContent>
      </w:r>
      <w:r w:rsidRPr="00F429A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706A819" wp14:editId="356BAC29">
            <wp:extent cx="2019300" cy="2303498"/>
            <wp:effectExtent l="0" t="0" r="0" b="1905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555" cy="23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409F" w14:textId="77777777" w:rsidR="003827BF" w:rsidRDefault="003827BF" w:rsidP="003827BF">
      <w:pPr>
        <w:rPr>
          <w:rFonts w:asciiTheme="minorHAnsi" w:hAnsiTheme="minorHAnsi" w:cstheme="minorHAnsi"/>
          <w:sz w:val="22"/>
          <w:szCs w:val="22"/>
        </w:rPr>
      </w:pPr>
    </w:p>
    <w:p w14:paraId="792C4C70" w14:textId="77777777" w:rsidR="003827BF" w:rsidRDefault="003827BF" w:rsidP="003827BF">
      <w:pPr>
        <w:pStyle w:val="Titel"/>
      </w:pPr>
      <w:r w:rsidRPr="00E075EC">
        <w:t xml:space="preserve">Hinweis: </w:t>
      </w:r>
    </w:p>
    <w:p w14:paraId="7F2EEDAC" w14:textId="2E7C7F4C" w:rsidR="003827BF" w:rsidRDefault="003827BF" w:rsidP="003827BF">
      <w:pPr>
        <w:rPr>
          <w:rFonts w:asciiTheme="minorHAnsi" w:hAnsiTheme="minorHAnsi" w:cstheme="minorHAnsi"/>
          <w:sz w:val="22"/>
          <w:szCs w:val="22"/>
        </w:rPr>
      </w:pPr>
      <w:r w:rsidRPr="00E075EC">
        <w:rPr>
          <w:rFonts w:asciiTheme="minorHAnsi" w:hAnsiTheme="minorHAnsi" w:cstheme="minorHAnsi"/>
          <w:sz w:val="22"/>
          <w:szCs w:val="22"/>
        </w:rPr>
        <w:t xml:space="preserve">die Signatur der Funktion </w:t>
      </w:r>
      <w:proofErr w:type="spellStart"/>
      <w:r w:rsidRPr="00E075EC">
        <w:rPr>
          <w:rFonts w:asciiTheme="minorHAnsi" w:hAnsiTheme="minorHAnsi" w:cstheme="minorHAnsi"/>
          <w:sz w:val="22"/>
          <w:szCs w:val="22"/>
        </w:rPr>
        <w:t>ggT</w:t>
      </w:r>
      <w:proofErr w:type="spellEnd"/>
      <w:r w:rsidRPr="00E075EC">
        <w:rPr>
          <w:rFonts w:asciiTheme="minorHAnsi" w:hAnsiTheme="minorHAnsi" w:cstheme="minorHAnsi"/>
          <w:sz w:val="22"/>
          <w:szCs w:val="22"/>
        </w:rPr>
        <w:t xml:space="preserve"> lautet:</w:t>
      </w:r>
    </w:p>
    <w:p w14:paraId="4660DE7D" w14:textId="77777777" w:rsidR="003827BF" w:rsidRPr="00E075EC" w:rsidRDefault="003827BF" w:rsidP="003827BF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E075EC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E075EC">
        <w:rPr>
          <w:rFonts w:ascii="Courier New" w:hAnsi="Courier New" w:cs="Courier New"/>
          <w:sz w:val="22"/>
          <w:szCs w:val="22"/>
          <w:lang w:val="en-US"/>
        </w:rPr>
        <w:t>ggT</w:t>
      </w:r>
      <w:proofErr w:type="spellEnd"/>
      <w:r w:rsidRPr="00E075E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075EC">
        <w:rPr>
          <w:rFonts w:ascii="Courier New" w:hAnsi="Courier New" w:cs="Courier New"/>
          <w:sz w:val="22"/>
          <w:szCs w:val="22"/>
          <w:lang w:val="en-US"/>
        </w:rPr>
        <w:t>int a, int b);</w:t>
      </w:r>
    </w:p>
    <w:p w14:paraId="090B8C52" w14:textId="3E98E813" w:rsidR="00824C1E" w:rsidRPr="003827BF" w:rsidRDefault="00824C1E" w:rsidP="003827BF"/>
    <w:sectPr w:rsidR="00824C1E" w:rsidRPr="003827BF">
      <w:headerReference w:type="default" r:id="rId10"/>
      <w:footerReference w:type="default" r:id="rId11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44FB4" w14:textId="77777777" w:rsidR="00267F74" w:rsidRDefault="00267F74" w:rsidP="002C4D52">
      <w:r>
        <w:separator/>
      </w:r>
    </w:p>
  </w:endnote>
  <w:endnote w:type="continuationSeparator" w:id="0">
    <w:p w14:paraId="1F04AE21" w14:textId="77777777" w:rsidR="00267F74" w:rsidRDefault="00267F74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80DCD" w14:textId="77777777" w:rsidR="00267F74" w:rsidRDefault="00267F74" w:rsidP="002C4D52">
      <w:r>
        <w:separator/>
      </w:r>
    </w:p>
  </w:footnote>
  <w:footnote w:type="continuationSeparator" w:id="0">
    <w:p w14:paraId="3E34D094" w14:textId="77777777" w:rsidR="00267F74" w:rsidRDefault="00267F74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03D3027" w:rsidR="003C3179" w:rsidRPr="00766E57" w:rsidRDefault="006237B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7</w:t>
    </w:r>
    <w:r w:rsidR="00B01F2B">
      <w:rPr>
        <w:rFonts w:asciiTheme="minorHAnsi" w:hAnsiTheme="minorHAnsi" w:cstheme="minorHAnsi"/>
        <w:sz w:val="28"/>
        <w:szCs w:val="28"/>
      </w:rPr>
      <w:t>-</w:t>
    </w:r>
    <w:r w:rsidR="003827BF">
      <w:rPr>
        <w:rFonts w:asciiTheme="minorHAnsi" w:hAnsiTheme="minorHAnsi" w:cstheme="minorHAnsi"/>
        <w:sz w:val="28"/>
        <w:szCs w:val="28"/>
      </w:rPr>
      <w:t>6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3827BF">
      <w:rPr>
        <w:rFonts w:asciiTheme="minorHAnsi" w:hAnsiTheme="minorHAnsi"/>
        <w:sz w:val="28"/>
        <w:szCs w:val="28"/>
      </w:rPr>
      <w:t xml:space="preserve">Funktion </w:t>
    </w:r>
    <w:proofErr w:type="spellStart"/>
    <w:r w:rsidR="003827BF">
      <w:rPr>
        <w:rFonts w:asciiTheme="minorHAnsi" w:hAnsiTheme="minorHAnsi"/>
        <w:sz w:val="28"/>
        <w:szCs w:val="28"/>
      </w:rPr>
      <w:t>ggT</w:t>
    </w:r>
    <w:proofErr w:type="spellEnd"/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67F74"/>
    <w:rsid w:val="002C4D52"/>
    <w:rsid w:val="0036044A"/>
    <w:rsid w:val="003827BF"/>
    <w:rsid w:val="003C3179"/>
    <w:rsid w:val="003C5BFD"/>
    <w:rsid w:val="005C1D7C"/>
    <w:rsid w:val="00604280"/>
    <w:rsid w:val="0060543F"/>
    <w:rsid w:val="006237B0"/>
    <w:rsid w:val="00684DA5"/>
    <w:rsid w:val="0076315D"/>
    <w:rsid w:val="00766E57"/>
    <w:rsid w:val="00824C1E"/>
    <w:rsid w:val="00974798"/>
    <w:rsid w:val="00A02DCA"/>
    <w:rsid w:val="00B01F2B"/>
    <w:rsid w:val="00C06E03"/>
    <w:rsid w:val="00C142F3"/>
    <w:rsid w:val="00C34BA9"/>
    <w:rsid w:val="00C653D2"/>
    <w:rsid w:val="00CB1B33"/>
    <w:rsid w:val="00CD5ACF"/>
    <w:rsid w:val="00D86DF1"/>
    <w:rsid w:val="00EF3281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14</cp:revision>
  <cp:lastPrinted>2021-07-09T11:21:00Z</cp:lastPrinted>
  <dcterms:created xsi:type="dcterms:W3CDTF">2018-08-13T08:55:00Z</dcterms:created>
  <dcterms:modified xsi:type="dcterms:W3CDTF">2021-07-13T09:20:00Z</dcterms:modified>
</cp:coreProperties>
</file>