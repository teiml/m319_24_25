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FC79D80" w14:textId="77777777" w:rsidR="00766E57" w:rsidRDefault="00766E57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1311810B" w14:textId="495B7804" w:rsidR="00CB76BD" w:rsidRPr="00DB5B91" w:rsidRDefault="00CB76BD" w:rsidP="00CB76BD">
      <w:pPr>
        <w:pStyle w:val="Titel"/>
      </w:pPr>
      <w:r w:rsidRPr="00DC603F">
        <w:t>Ziele</w:t>
      </w:r>
    </w:p>
    <w:p w14:paraId="21903580" w14:textId="77777777" w:rsidR="00CB76BD" w:rsidRPr="00DC603F" w:rsidRDefault="00CB76BD" w:rsidP="00CB76BD">
      <w:pPr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DC603F">
        <w:rPr>
          <w:rFonts w:asciiTheme="minorHAnsi" w:hAnsiTheme="minorHAnsi"/>
          <w:sz w:val="22"/>
          <w:szCs w:val="22"/>
        </w:rPr>
        <w:t>Sie wenden den korrekten Aufbau (DEVA) für Ihr C-Programm an</w:t>
      </w:r>
    </w:p>
    <w:p w14:paraId="34613350" w14:textId="77777777" w:rsidR="00CB76BD" w:rsidRPr="00DC603F" w:rsidRDefault="00CB76BD" w:rsidP="00CB76BD">
      <w:pPr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DC603F">
        <w:rPr>
          <w:rFonts w:asciiTheme="minorHAnsi" w:hAnsiTheme="minorHAnsi"/>
          <w:sz w:val="22"/>
          <w:szCs w:val="22"/>
        </w:rPr>
        <w:t>Sie können die mathematische Funktion</w:t>
      </w:r>
      <w:r>
        <w:rPr>
          <w:rFonts w:asciiTheme="minorHAnsi" w:hAnsiTheme="minorHAnsi"/>
          <w:sz w:val="22"/>
          <w:szCs w:val="22"/>
        </w:rPr>
        <w:t xml:space="preserve">en </w:t>
      </w:r>
      <w:proofErr w:type="spellStart"/>
      <w:r>
        <w:rPr>
          <w:rFonts w:asciiTheme="minorHAnsi" w:hAnsiTheme="minorHAnsi"/>
          <w:sz w:val="22"/>
          <w:szCs w:val="22"/>
        </w:rPr>
        <w:t>sqrt</w:t>
      </w:r>
      <w:proofErr w:type="spellEnd"/>
      <w:r>
        <w:rPr>
          <w:rFonts w:asciiTheme="minorHAnsi" w:hAnsiTheme="minorHAnsi"/>
          <w:sz w:val="22"/>
          <w:szCs w:val="22"/>
        </w:rPr>
        <w:t xml:space="preserve"> und</w:t>
      </w:r>
      <w:r w:rsidRPr="00DC603F">
        <w:rPr>
          <w:rFonts w:asciiTheme="minorHAnsi" w:hAnsi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/>
          <w:sz w:val="22"/>
          <w:szCs w:val="22"/>
        </w:rPr>
        <w:t>pow</w:t>
      </w:r>
      <w:proofErr w:type="spellEnd"/>
      <w:r w:rsidRPr="00DC603F">
        <w:rPr>
          <w:rFonts w:asciiTheme="minorHAnsi" w:hAnsiTheme="minorHAnsi"/>
          <w:sz w:val="22"/>
          <w:szCs w:val="22"/>
        </w:rPr>
        <w:t xml:space="preserve"> aus der Bibliothek </w:t>
      </w:r>
      <w:proofErr w:type="spellStart"/>
      <w:r w:rsidRPr="00DC603F">
        <w:rPr>
          <w:rFonts w:asciiTheme="minorHAnsi" w:hAnsiTheme="minorHAnsi"/>
          <w:sz w:val="22"/>
          <w:szCs w:val="22"/>
        </w:rPr>
        <w:t>math.h</w:t>
      </w:r>
      <w:proofErr w:type="spellEnd"/>
      <w:r w:rsidRPr="00DC603F">
        <w:rPr>
          <w:rFonts w:asciiTheme="minorHAnsi" w:hAnsiTheme="minorHAnsi"/>
          <w:sz w:val="22"/>
          <w:szCs w:val="22"/>
        </w:rPr>
        <w:t xml:space="preserve"> anwenden</w:t>
      </w:r>
    </w:p>
    <w:p w14:paraId="0FFA464D" w14:textId="77777777" w:rsidR="00CB76BD" w:rsidRPr="00DC603F" w:rsidRDefault="00CB76BD" w:rsidP="00CB76BD">
      <w:pPr>
        <w:rPr>
          <w:rFonts w:asciiTheme="minorHAnsi" w:hAnsiTheme="minorHAnsi"/>
          <w:sz w:val="22"/>
          <w:szCs w:val="22"/>
        </w:rPr>
      </w:pPr>
    </w:p>
    <w:p w14:paraId="0F67C155" w14:textId="7630CDFE" w:rsidR="00CB76BD" w:rsidRPr="009320E1" w:rsidRDefault="00CB76BD" w:rsidP="00CB76BD">
      <w:pPr>
        <w:pStyle w:val="Titel"/>
      </w:pPr>
      <w:r w:rsidRPr="009320E1">
        <w:t>Ausga</w:t>
      </w:r>
      <w:r>
        <w:t>n</w:t>
      </w:r>
      <w:r w:rsidRPr="009320E1">
        <w:t>gslage</w:t>
      </w:r>
    </w:p>
    <w:p w14:paraId="1A7086B0" w14:textId="77777777" w:rsidR="00CB76BD" w:rsidRDefault="00CB76BD" w:rsidP="00CB76BD">
      <w:pPr>
        <w:rPr>
          <w:rFonts w:asciiTheme="minorHAnsi" w:hAnsiTheme="minorHAnsi"/>
          <w:sz w:val="22"/>
          <w:szCs w:val="22"/>
        </w:rPr>
      </w:pPr>
    </w:p>
    <w:p w14:paraId="69EBD93D" w14:textId="77777777" w:rsidR="00CB76BD" w:rsidRDefault="00CB76BD" w:rsidP="00CB76BD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Mit Hilfe des Satzes von Pythagoras lässt sich in einem rechtwinkligen Dreieck die Hypotenuse c aus den beiden Katheten a und b berechnen: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52"/>
        <w:gridCol w:w="5285"/>
      </w:tblGrid>
      <w:tr w:rsidR="00CB76BD" w14:paraId="120C7327" w14:textId="77777777" w:rsidTr="009C67A4">
        <w:tc>
          <w:tcPr>
            <w:tcW w:w="4361" w:type="dxa"/>
          </w:tcPr>
          <w:p w14:paraId="17F9E80F" w14:textId="77777777" w:rsidR="00CB76BD" w:rsidRDefault="00CB76BD" w:rsidP="009C67A4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60ACF780" wp14:editId="669FE667">
                  <wp:extent cx="2457450" cy="1394367"/>
                  <wp:effectExtent l="0" t="0" r="0" b="0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7711" cy="1394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16" w:type="dxa"/>
            <w:vAlign w:val="bottom"/>
          </w:tcPr>
          <w:p w14:paraId="69483454" w14:textId="77777777" w:rsidR="00CB76BD" w:rsidRPr="00DB5B91" w:rsidRDefault="00CB76BD" w:rsidP="009C67A4">
            <w:pPr>
              <w:rPr>
                <w:rFonts w:asciiTheme="minorHAnsi" w:hAnsiTheme="minorHAnsi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 xml:space="preserve">c= 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</w:tr>
    </w:tbl>
    <w:p w14:paraId="02AA6395" w14:textId="77777777" w:rsidR="00CB76BD" w:rsidRPr="009320E1" w:rsidRDefault="00CB76BD" w:rsidP="00CB76BD">
      <w:pPr>
        <w:rPr>
          <w:rFonts w:asciiTheme="minorHAnsi" w:hAnsiTheme="minorHAnsi"/>
          <w:sz w:val="22"/>
          <w:szCs w:val="22"/>
        </w:rPr>
      </w:pPr>
    </w:p>
    <w:p w14:paraId="5DBAF862" w14:textId="77777777" w:rsidR="00CB76BD" w:rsidRPr="00DC603F" w:rsidRDefault="00CB76BD" w:rsidP="00CB76BD">
      <w:pPr>
        <w:ind w:left="2127"/>
        <w:rPr>
          <w:rFonts w:asciiTheme="minorHAnsi" w:hAnsiTheme="minorHAnsi"/>
          <w:sz w:val="22"/>
          <w:szCs w:val="22"/>
        </w:rPr>
      </w:pPr>
    </w:p>
    <w:p w14:paraId="68D7BCB7" w14:textId="4A067E87" w:rsidR="00CB76BD" w:rsidRPr="00DC603F" w:rsidRDefault="00CB76BD" w:rsidP="00CB76BD">
      <w:pPr>
        <w:pStyle w:val="Titel"/>
      </w:pPr>
      <w:r w:rsidRPr="00DC603F">
        <w:t>Aufgabenstellung</w:t>
      </w:r>
    </w:p>
    <w:p w14:paraId="376FA5A7" w14:textId="77777777" w:rsidR="00CB76BD" w:rsidRPr="00DC603F" w:rsidRDefault="00CB76BD" w:rsidP="00CB76BD">
      <w:pPr>
        <w:rPr>
          <w:rFonts w:asciiTheme="minorHAnsi" w:hAnsiTheme="minorHAnsi"/>
          <w:sz w:val="22"/>
          <w:szCs w:val="22"/>
        </w:rPr>
      </w:pPr>
    </w:p>
    <w:p w14:paraId="5132C418" w14:textId="77777777" w:rsidR="00CB76BD" w:rsidRPr="00DC603F" w:rsidRDefault="00CB76BD" w:rsidP="00CB76BD">
      <w:pPr>
        <w:rPr>
          <w:rFonts w:asciiTheme="minorHAnsi" w:hAnsiTheme="minorHAnsi"/>
          <w:sz w:val="22"/>
          <w:szCs w:val="22"/>
        </w:rPr>
      </w:pPr>
      <w:r w:rsidRPr="00DC603F">
        <w:rPr>
          <w:rFonts w:asciiTheme="minorHAnsi" w:hAnsiTheme="minorHAnsi"/>
          <w:sz w:val="22"/>
          <w:szCs w:val="22"/>
        </w:rPr>
        <w:t xml:space="preserve">Schreiben Sie ein C-Programm, welches </w:t>
      </w:r>
      <w:r>
        <w:rPr>
          <w:rFonts w:asciiTheme="minorHAnsi" w:hAnsiTheme="minorHAnsi"/>
          <w:sz w:val="22"/>
          <w:szCs w:val="22"/>
        </w:rPr>
        <w:t>in einem rechtwinkligen Dreieck aus den beiden Katheten a und b die Hypotenuse c berechnet</w:t>
      </w:r>
      <w:r w:rsidRPr="00DC603F">
        <w:rPr>
          <w:rFonts w:asciiTheme="minorHAnsi" w:hAnsiTheme="minorHAnsi"/>
          <w:sz w:val="22"/>
          <w:szCs w:val="22"/>
        </w:rPr>
        <w:t>:</w:t>
      </w:r>
    </w:p>
    <w:p w14:paraId="2399B10D" w14:textId="77777777" w:rsidR="00CB76BD" w:rsidRPr="00DC603F" w:rsidRDefault="00CB76BD" w:rsidP="00CB76BD">
      <w:pPr>
        <w:rPr>
          <w:rFonts w:asciiTheme="minorHAnsi" w:hAnsiTheme="minorHAnsi"/>
          <w:bCs/>
          <w:sz w:val="22"/>
          <w:szCs w:val="22"/>
        </w:rPr>
      </w:pPr>
    </w:p>
    <w:p w14:paraId="5A29FB84" w14:textId="77777777" w:rsidR="00CB76BD" w:rsidRPr="00DC603F" w:rsidRDefault="00CB76BD" w:rsidP="00CB76BD">
      <w:pPr>
        <w:rPr>
          <w:rFonts w:asciiTheme="minorHAnsi" w:hAnsiTheme="minorHAnsi"/>
          <w:sz w:val="22"/>
          <w:szCs w:val="22"/>
        </w:rPr>
      </w:pPr>
      <w:r>
        <w:rPr>
          <w:noProof/>
          <w:lang w:val="de-DE"/>
        </w:rPr>
        <w:drawing>
          <wp:inline distT="0" distB="0" distL="0" distR="0" wp14:anchorId="1F56F5C1" wp14:editId="661EBC03">
            <wp:extent cx="3324225" cy="1496621"/>
            <wp:effectExtent l="0" t="0" r="0" b="8890"/>
            <wp:docPr id="3" name="Grafik 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496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2CED9" w14:textId="77777777" w:rsidR="00CB76BD" w:rsidRPr="00DC603F" w:rsidRDefault="00CB76BD" w:rsidP="00CB76BD">
      <w:pPr>
        <w:rPr>
          <w:rFonts w:asciiTheme="minorHAnsi" w:hAnsiTheme="minorHAnsi"/>
          <w:sz w:val="22"/>
          <w:szCs w:val="22"/>
        </w:rPr>
      </w:pPr>
    </w:p>
    <w:p w14:paraId="5BE610C7" w14:textId="77777777" w:rsidR="00CB76BD" w:rsidRPr="00DC603F" w:rsidRDefault="00CB76BD" w:rsidP="00CB76BD">
      <w:pPr>
        <w:rPr>
          <w:rFonts w:asciiTheme="minorHAnsi" w:hAnsiTheme="minorHAnsi"/>
          <w:sz w:val="22"/>
          <w:szCs w:val="22"/>
        </w:rPr>
      </w:pPr>
    </w:p>
    <w:p w14:paraId="241E9A1B" w14:textId="7C4A50B1" w:rsidR="00CB76BD" w:rsidRPr="00DC603F" w:rsidRDefault="00CB76BD" w:rsidP="00CB76BD">
      <w:pPr>
        <w:pStyle w:val="Titel"/>
      </w:pPr>
      <w:r w:rsidRPr="00DC603F">
        <w:t>Vorgehen</w:t>
      </w:r>
    </w:p>
    <w:p w14:paraId="450AC24B" w14:textId="77777777" w:rsidR="00CB76BD" w:rsidRDefault="00CB76BD" w:rsidP="00CB76BD">
      <w:pPr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Wenden Sie folgende Signaturen an:</w:t>
      </w:r>
    </w:p>
    <w:p w14:paraId="48CC91D6" w14:textId="77777777" w:rsidR="00CB76BD" w:rsidRDefault="00CB76BD" w:rsidP="00CB76BD">
      <w:pPr>
        <w:rPr>
          <w:rFonts w:asciiTheme="minorHAnsi" w:hAnsiTheme="minorHAnsi"/>
          <w:bCs/>
          <w:sz w:val="22"/>
          <w:szCs w:val="22"/>
        </w:rPr>
      </w:pPr>
    </w:p>
    <w:p w14:paraId="6B03895E" w14:textId="77777777" w:rsidR="00CB76BD" w:rsidRDefault="00CB76BD" w:rsidP="00CB76BD">
      <w:pPr>
        <w:rPr>
          <w:rFonts w:ascii="Courier New" w:hAnsi="Courier New" w:cs="Courier New"/>
          <w:bCs/>
          <w:sz w:val="22"/>
          <w:szCs w:val="22"/>
          <w:lang w:val="en-US"/>
        </w:rPr>
      </w:pPr>
      <w:r>
        <w:rPr>
          <w:rFonts w:ascii="Courier New" w:hAnsi="Courier New" w:cs="Courier New"/>
          <w:bCs/>
          <w:sz w:val="22"/>
          <w:szCs w:val="22"/>
        </w:rPr>
        <w:tab/>
      </w:r>
      <w:r>
        <w:rPr>
          <w:rFonts w:ascii="Courier New" w:hAnsi="Courier New" w:cs="Courier New"/>
          <w:bCs/>
          <w:sz w:val="22"/>
          <w:szCs w:val="22"/>
          <w:lang w:val="en-US"/>
        </w:rPr>
        <w:t>float</w:t>
      </w:r>
      <w:r w:rsidRPr="00153989">
        <w:rPr>
          <w:rFonts w:ascii="Courier New" w:hAnsi="Courier New" w:cs="Courier New"/>
          <w:bCs/>
          <w:sz w:val="22"/>
          <w:szCs w:val="22"/>
          <w:lang w:val="en-US"/>
        </w:rPr>
        <w:t xml:space="preserve"> </w:t>
      </w:r>
      <w:proofErr w:type="gramStart"/>
      <w:r w:rsidRPr="00153989">
        <w:rPr>
          <w:rFonts w:ascii="Courier New" w:hAnsi="Courier New" w:cs="Courier New"/>
          <w:bCs/>
          <w:sz w:val="22"/>
          <w:szCs w:val="22"/>
          <w:lang w:val="en-US"/>
        </w:rPr>
        <w:t>pow(</w:t>
      </w:r>
      <w:proofErr w:type="gramEnd"/>
      <w:r>
        <w:rPr>
          <w:rFonts w:ascii="Courier New" w:hAnsi="Courier New" w:cs="Courier New"/>
          <w:bCs/>
          <w:sz w:val="22"/>
          <w:szCs w:val="22"/>
          <w:lang w:val="en-US"/>
        </w:rPr>
        <w:t>float</w:t>
      </w:r>
      <w:r w:rsidRPr="00153989">
        <w:rPr>
          <w:rFonts w:ascii="Courier New" w:hAnsi="Courier New" w:cs="Courier New"/>
          <w:bCs/>
          <w:sz w:val="22"/>
          <w:szCs w:val="22"/>
          <w:lang w:val="en-US"/>
        </w:rPr>
        <w:t xml:space="preserve"> basis, int exponent);</w:t>
      </w:r>
    </w:p>
    <w:p w14:paraId="01B9D80F" w14:textId="77777777" w:rsidR="00CB76BD" w:rsidRPr="00153989" w:rsidRDefault="00CB76BD" w:rsidP="00CB76BD">
      <w:pPr>
        <w:rPr>
          <w:rFonts w:ascii="Courier New" w:hAnsi="Courier New" w:cs="Courier New"/>
          <w:bCs/>
          <w:sz w:val="22"/>
          <w:szCs w:val="22"/>
          <w:lang w:val="en-US"/>
        </w:rPr>
      </w:pPr>
      <w:r>
        <w:rPr>
          <w:rFonts w:ascii="Courier New" w:hAnsi="Courier New" w:cs="Courier New"/>
          <w:bCs/>
          <w:sz w:val="22"/>
          <w:szCs w:val="22"/>
          <w:lang w:val="en-US"/>
        </w:rPr>
        <w:tab/>
        <w:t>float</w:t>
      </w:r>
      <w:r w:rsidRPr="00153989">
        <w:rPr>
          <w:rFonts w:ascii="Courier New" w:hAnsi="Courier New" w:cs="Courier New"/>
          <w:bCs/>
          <w:sz w:val="22"/>
          <w:szCs w:val="22"/>
          <w:lang w:val="en-US"/>
        </w:rPr>
        <w:t xml:space="preserve"> </w:t>
      </w:r>
      <w:proofErr w:type="gramStart"/>
      <w:r>
        <w:rPr>
          <w:rFonts w:ascii="Courier New" w:hAnsi="Courier New" w:cs="Courier New"/>
          <w:bCs/>
          <w:sz w:val="22"/>
          <w:szCs w:val="22"/>
          <w:lang w:val="en-US"/>
        </w:rPr>
        <w:t>sqrt</w:t>
      </w:r>
      <w:r w:rsidRPr="00153989">
        <w:rPr>
          <w:rFonts w:ascii="Courier New" w:hAnsi="Courier New" w:cs="Courier New"/>
          <w:bCs/>
          <w:sz w:val="22"/>
          <w:szCs w:val="22"/>
          <w:lang w:val="en-US"/>
        </w:rPr>
        <w:t>(</w:t>
      </w:r>
      <w:proofErr w:type="gramEnd"/>
      <w:r>
        <w:rPr>
          <w:rFonts w:ascii="Courier New" w:hAnsi="Courier New" w:cs="Courier New"/>
          <w:bCs/>
          <w:sz w:val="22"/>
          <w:szCs w:val="22"/>
          <w:lang w:val="en-US"/>
        </w:rPr>
        <w:t>float</w:t>
      </w:r>
      <w:r w:rsidRPr="00153989">
        <w:rPr>
          <w:rFonts w:ascii="Courier New" w:hAnsi="Courier New" w:cs="Courier New"/>
          <w:bCs/>
          <w:sz w:val="22"/>
          <w:szCs w:val="22"/>
          <w:lang w:val="en-US"/>
        </w:rPr>
        <w:t xml:space="preserve"> </w:t>
      </w:r>
      <w:r>
        <w:rPr>
          <w:rFonts w:ascii="Courier New" w:hAnsi="Courier New" w:cs="Courier New"/>
          <w:bCs/>
          <w:sz w:val="22"/>
          <w:szCs w:val="22"/>
          <w:lang w:val="en-US"/>
        </w:rPr>
        <w:t>x</w:t>
      </w:r>
      <w:r w:rsidRPr="00153989">
        <w:rPr>
          <w:rFonts w:ascii="Courier New" w:hAnsi="Courier New" w:cs="Courier New"/>
          <w:bCs/>
          <w:sz w:val="22"/>
          <w:szCs w:val="22"/>
          <w:lang w:val="en-US"/>
        </w:rPr>
        <w:t>);</w:t>
      </w:r>
    </w:p>
    <w:p w14:paraId="51A26322" w14:textId="77777777" w:rsidR="00CB76BD" w:rsidRPr="00153989" w:rsidRDefault="00CB76BD" w:rsidP="00CB76BD">
      <w:pPr>
        <w:rPr>
          <w:rFonts w:asciiTheme="minorHAnsi" w:hAnsiTheme="minorHAnsi"/>
          <w:b/>
          <w:bCs/>
          <w:sz w:val="22"/>
          <w:szCs w:val="22"/>
          <w:lang w:val="en-US"/>
        </w:rPr>
      </w:pPr>
    </w:p>
    <w:p w14:paraId="5DC1E538" w14:textId="77777777" w:rsidR="00CB76BD" w:rsidRPr="00DC603F" w:rsidRDefault="00CB76BD" w:rsidP="00CB76BD">
      <w:pPr>
        <w:numPr>
          <w:ilvl w:val="0"/>
          <w:numId w:val="7"/>
        </w:numPr>
        <w:tabs>
          <w:tab w:val="left" w:pos="7230"/>
        </w:tabs>
        <w:rPr>
          <w:rFonts w:asciiTheme="minorHAnsi" w:hAnsiTheme="minorHAnsi"/>
          <w:sz w:val="22"/>
          <w:szCs w:val="22"/>
        </w:rPr>
      </w:pPr>
      <w:r w:rsidRPr="00DC603F">
        <w:rPr>
          <w:rFonts w:asciiTheme="minorHAnsi" w:hAnsiTheme="minorHAnsi"/>
          <w:bCs/>
          <w:sz w:val="22"/>
          <w:szCs w:val="22"/>
        </w:rPr>
        <w:t xml:space="preserve">Deklarieren Sie Variablen für </w:t>
      </w:r>
      <w:r>
        <w:rPr>
          <w:rFonts w:asciiTheme="minorHAnsi" w:hAnsiTheme="minorHAnsi"/>
          <w:bCs/>
          <w:sz w:val="22"/>
          <w:szCs w:val="22"/>
        </w:rPr>
        <w:t>die beiden Katheten und die Hypotenuse</w:t>
      </w:r>
      <w:r w:rsidRPr="00DC603F">
        <w:rPr>
          <w:rFonts w:asciiTheme="minorHAnsi" w:hAnsiTheme="minorHAnsi"/>
          <w:bCs/>
          <w:sz w:val="22"/>
          <w:szCs w:val="22"/>
        </w:rPr>
        <w:tab/>
      </w:r>
      <w:r w:rsidRPr="00DC603F">
        <w:rPr>
          <w:rFonts w:asciiTheme="minorHAnsi" w:hAnsiTheme="minorHAnsi"/>
          <w:bCs/>
          <w:i/>
          <w:sz w:val="22"/>
          <w:szCs w:val="22"/>
        </w:rPr>
        <w:t>(D = Deklarationen)</w:t>
      </w:r>
    </w:p>
    <w:p w14:paraId="72838C54" w14:textId="77777777" w:rsidR="00CB76BD" w:rsidRPr="00DC603F" w:rsidRDefault="00CB76BD" w:rsidP="00CB76BD">
      <w:pPr>
        <w:numPr>
          <w:ilvl w:val="0"/>
          <w:numId w:val="7"/>
        </w:numPr>
        <w:tabs>
          <w:tab w:val="left" w:pos="7230"/>
        </w:tabs>
        <w:rPr>
          <w:rFonts w:asciiTheme="minorHAnsi" w:hAnsiTheme="minorHAnsi"/>
          <w:sz w:val="22"/>
          <w:szCs w:val="22"/>
        </w:rPr>
      </w:pPr>
      <w:r w:rsidRPr="00DC603F">
        <w:rPr>
          <w:rFonts w:asciiTheme="minorHAnsi" w:hAnsiTheme="minorHAnsi"/>
          <w:bCs/>
          <w:sz w:val="22"/>
          <w:szCs w:val="22"/>
        </w:rPr>
        <w:t xml:space="preserve">Lesen Sie die </w:t>
      </w:r>
      <w:r>
        <w:rPr>
          <w:rFonts w:asciiTheme="minorHAnsi" w:hAnsiTheme="minorHAnsi"/>
          <w:bCs/>
          <w:sz w:val="22"/>
          <w:szCs w:val="22"/>
        </w:rPr>
        <w:t>Katheten</w:t>
      </w:r>
      <w:r w:rsidRPr="00DC603F">
        <w:rPr>
          <w:rFonts w:asciiTheme="minorHAnsi" w:hAnsiTheme="minorHAnsi"/>
          <w:bCs/>
          <w:sz w:val="22"/>
          <w:szCs w:val="22"/>
        </w:rPr>
        <w:t xml:space="preserve"> ein </w:t>
      </w:r>
      <w:r w:rsidRPr="00DC603F">
        <w:rPr>
          <w:rFonts w:asciiTheme="minorHAnsi" w:hAnsiTheme="minorHAnsi"/>
          <w:bCs/>
          <w:sz w:val="22"/>
          <w:szCs w:val="22"/>
        </w:rPr>
        <w:tab/>
      </w:r>
      <w:r w:rsidRPr="00DC603F">
        <w:rPr>
          <w:rFonts w:asciiTheme="minorHAnsi" w:hAnsiTheme="minorHAnsi"/>
          <w:bCs/>
          <w:i/>
          <w:sz w:val="22"/>
          <w:szCs w:val="22"/>
        </w:rPr>
        <w:t>(E = Eingabe)</w:t>
      </w:r>
    </w:p>
    <w:p w14:paraId="3BAB5D70" w14:textId="77777777" w:rsidR="00CB76BD" w:rsidRPr="00DC603F" w:rsidRDefault="00CB76BD" w:rsidP="00CB76BD">
      <w:pPr>
        <w:numPr>
          <w:ilvl w:val="0"/>
          <w:numId w:val="7"/>
        </w:numPr>
        <w:tabs>
          <w:tab w:val="left" w:pos="7230"/>
        </w:tabs>
        <w:rPr>
          <w:rFonts w:asciiTheme="minorHAnsi" w:hAnsiTheme="minorHAnsi"/>
          <w:i/>
          <w:sz w:val="22"/>
          <w:szCs w:val="22"/>
        </w:rPr>
      </w:pPr>
      <w:r w:rsidRPr="00DC603F">
        <w:rPr>
          <w:rFonts w:asciiTheme="minorHAnsi" w:hAnsiTheme="minorHAnsi"/>
          <w:bCs/>
          <w:sz w:val="22"/>
          <w:szCs w:val="22"/>
        </w:rPr>
        <w:t xml:space="preserve">Berechnen Sie die </w:t>
      </w:r>
      <w:r>
        <w:rPr>
          <w:rFonts w:asciiTheme="minorHAnsi" w:hAnsiTheme="minorHAnsi"/>
          <w:bCs/>
          <w:sz w:val="22"/>
          <w:szCs w:val="22"/>
        </w:rPr>
        <w:t>Hypotenuse</w:t>
      </w:r>
      <w:r w:rsidRPr="00DC603F">
        <w:rPr>
          <w:rFonts w:asciiTheme="minorHAnsi" w:hAnsiTheme="minorHAnsi"/>
          <w:bCs/>
          <w:sz w:val="22"/>
          <w:szCs w:val="22"/>
        </w:rPr>
        <w:tab/>
      </w:r>
      <w:r w:rsidRPr="00DC603F">
        <w:rPr>
          <w:rFonts w:asciiTheme="minorHAnsi" w:hAnsiTheme="minorHAnsi"/>
          <w:bCs/>
          <w:i/>
          <w:sz w:val="22"/>
          <w:szCs w:val="22"/>
        </w:rPr>
        <w:t>(V = Verarbeitung)</w:t>
      </w:r>
    </w:p>
    <w:p w14:paraId="382C7352" w14:textId="77777777" w:rsidR="00CB76BD" w:rsidRPr="00441086" w:rsidRDefault="00CB76BD" w:rsidP="00CB76BD">
      <w:pPr>
        <w:numPr>
          <w:ilvl w:val="0"/>
          <w:numId w:val="7"/>
        </w:numPr>
        <w:tabs>
          <w:tab w:val="left" w:pos="7230"/>
        </w:tabs>
        <w:rPr>
          <w:rFonts w:asciiTheme="minorHAnsi" w:hAnsiTheme="minorHAnsi"/>
          <w:i/>
          <w:sz w:val="22"/>
          <w:szCs w:val="22"/>
        </w:rPr>
      </w:pPr>
      <w:r w:rsidRPr="00DC603F">
        <w:rPr>
          <w:rFonts w:asciiTheme="minorHAnsi" w:hAnsiTheme="minorHAnsi"/>
          <w:bCs/>
          <w:sz w:val="22"/>
          <w:szCs w:val="22"/>
        </w:rPr>
        <w:t xml:space="preserve">Geben Sie das Resultat aus </w:t>
      </w:r>
      <w:r w:rsidRPr="00DC603F">
        <w:rPr>
          <w:rFonts w:asciiTheme="minorHAnsi" w:hAnsiTheme="minorHAnsi"/>
          <w:bCs/>
          <w:sz w:val="22"/>
          <w:szCs w:val="22"/>
        </w:rPr>
        <w:tab/>
      </w:r>
      <w:r w:rsidRPr="00DC603F">
        <w:rPr>
          <w:rFonts w:asciiTheme="minorHAnsi" w:hAnsiTheme="minorHAnsi"/>
          <w:bCs/>
          <w:i/>
          <w:sz w:val="22"/>
          <w:szCs w:val="22"/>
        </w:rPr>
        <w:t>(A = Ausgabe)</w:t>
      </w:r>
    </w:p>
    <w:p w14:paraId="1C50DE44" w14:textId="77777777" w:rsidR="00CB76BD" w:rsidRDefault="00CB76BD" w:rsidP="00CB76BD">
      <w:pPr>
        <w:tabs>
          <w:tab w:val="left" w:pos="7230"/>
        </w:tabs>
        <w:rPr>
          <w:rFonts w:asciiTheme="minorHAnsi" w:hAnsiTheme="minorHAnsi"/>
          <w:bCs/>
          <w:i/>
          <w:sz w:val="22"/>
          <w:szCs w:val="22"/>
        </w:rPr>
      </w:pPr>
    </w:p>
    <w:p w14:paraId="656BA97F" w14:textId="782D48AF" w:rsidR="00CB76BD" w:rsidRPr="00995A04" w:rsidRDefault="00CB76BD" w:rsidP="00CB76BD">
      <w:pPr>
        <w:pStyle w:val="Titel"/>
      </w:pPr>
      <w:r w:rsidRPr="00995A04">
        <w:t>Erwartete Resultate</w:t>
      </w:r>
    </w:p>
    <w:p w14:paraId="6E526252" w14:textId="77777777" w:rsidR="00CB76BD" w:rsidRPr="00995A04" w:rsidRDefault="00CB76BD" w:rsidP="00CB76BD">
      <w:pPr>
        <w:rPr>
          <w:rFonts w:asciiTheme="minorHAnsi" w:hAnsiTheme="minorHAnsi"/>
          <w:sz w:val="22"/>
          <w:szCs w:val="22"/>
        </w:rPr>
      </w:pPr>
      <w:r w:rsidRPr="00995A04">
        <w:rPr>
          <w:rFonts w:asciiTheme="minorHAnsi" w:hAnsiTheme="minorHAnsi"/>
          <w:sz w:val="22"/>
          <w:szCs w:val="22"/>
        </w:rPr>
        <w:t>- Quellcodedatei</w:t>
      </w:r>
      <w:r>
        <w:rPr>
          <w:rFonts w:asciiTheme="minorHAnsi" w:hAnsiTheme="minorHAnsi"/>
          <w:sz w:val="22"/>
          <w:szCs w:val="22"/>
        </w:rPr>
        <w:t>:</w:t>
      </w:r>
      <w:r w:rsidRPr="00995A04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  <w:t>4</w:t>
      </w:r>
      <w:r w:rsidRPr="00995A04">
        <w:rPr>
          <w:rFonts w:asciiTheme="minorHAnsi" w:hAnsiTheme="minorHAnsi"/>
          <w:sz w:val="22"/>
          <w:szCs w:val="22"/>
        </w:rPr>
        <w:t>-</w:t>
      </w:r>
      <w:r>
        <w:rPr>
          <w:rFonts w:asciiTheme="minorHAnsi" w:hAnsiTheme="minorHAnsi"/>
          <w:sz w:val="22"/>
          <w:szCs w:val="22"/>
        </w:rPr>
        <w:t>13</w:t>
      </w:r>
      <w:r w:rsidRPr="00995A04">
        <w:rPr>
          <w:rFonts w:asciiTheme="minorHAnsi" w:hAnsiTheme="minorHAnsi"/>
          <w:sz w:val="22"/>
          <w:szCs w:val="22"/>
        </w:rPr>
        <w:t>.c</w:t>
      </w:r>
    </w:p>
    <w:p w14:paraId="6992E749" w14:textId="77777777" w:rsidR="00CB76BD" w:rsidRPr="00995A04" w:rsidRDefault="00CB76BD" w:rsidP="00CB76BD">
      <w:pPr>
        <w:rPr>
          <w:rFonts w:asciiTheme="minorHAnsi" w:hAnsiTheme="minorHAnsi"/>
          <w:sz w:val="22"/>
          <w:szCs w:val="22"/>
        </w:rPr>
      </w:pPr>
      <w:r w:rsidRPr="00995A04">
        <w:rPr>
          <w:rFonts w:asciiTheme="minorHAnsi" w:hAnsiTheme="minorHAnsi"/>
          <w:sz w:val="22"/>
          <w:szCs w:val="22"/>
        </w:rPr>
        <w:t>- Screenshot des gest</w:t>
      </w:r>
      <w:r>
        <w:rPr>
          <w:rFonts w:asciiTheme="minorHAnsi" w:hAnsiTheme="minorHAnsi"/>
          <w:sz w:val="22"/>
          <w:szCs w:val="22"/>
        </w:rPr>
        <w:t>a</w:t>
      </w:r>
      <w:r w:rsidRPr="00995A04">
        <w:rPr>
          <w:rFonts w:asciiTheme="minorHAnsi" w:hAnsiTheme="minorHAnsi"/>
          <w:sz w:val="22"/>
          <w:szCs w:val="22"/>
        </w:rPr>
        <w:t>rteten Programms</w:t>
      </w:r>
      <w:r>
        <w:rPr>
          <w:rFonts w:asciiTheme="minorHAnsi" w:hAnsiTheme="minorHAnsi"/>
          <w:sz w:val="22"/>
          <w:szCs w:val="22"/>
        </w:rPr>
        <w:t>:</w:t>
      </w:r>
      <w:r>
        <w:rPr>
          <w:rFonts w:asciiTheme="minorHAnsi" w:hAnsiTheme="minorHAnsi"/>
          <w:sz w:val="22"/>
          <w:szCs w:val="22"/>
        </w:rPr>
        <w:tab/>
        <w:t>4</w:t>
      </w:r>
      <w:r w:rsidRPr="00995A04">
        <w:rPr>
          <w:rFonts w:asciiTheme="minorHAnsi" w:hAnsiTheme="minorHAnsi"/>
          <w:sz w:val="22"/>
          <w:szCs w:val="22"/>
        </w:rPr>
        <w:t>-</w:t>
      </w:r>
      <w:r>
        <w:rPr>
          <w:rFonts w:asciiTheme="minorHAnsi" w:hAnsiTheme="minorHAnsi"/>
          <w:sz w:val="22"/>
          <w:szCs w:val="22"/>
        </w:rPr>
        <w:t>13</w:t>
      </w:r>
      <w:r w:rsidRPr="00995A04">
        <w:rPr>
          <w:rFonts w:asciiTheme="minorHAnsi" w:hAnsiTheme="minorHAnsi"/>
          <w:sz w:val="22"/>
          <w:szCs w:val="22"/>
        </w:rPr>
        <w:t>.png</w:t>
      </w:r>
    </w:p>
    <w:p w14:paraId="43BFD354" w14:textId="77777777" w:rsidR="00CB76BD" w:rsidRPr="00995A04" w:rsidRDefault="00CB76BD" w:rsidP="00CB76BD">
      <w:pPr>
        <w:rPr>
          <w:rFonts w:asciiTheme="minorHAnsi" w:hAnsiTheme="minorHAnsi"/>
          <w:sz w:val="22"/>
          <w:szCs w:val="22"/>
        </w:rPr>
      </w:pPr>
    </w:p>
    <w:p w14:paraId="311B285D" w14:textId="77777777" w:rsidR="00CB76BD" w:rsidRPr="00441086" w:rsidRDefault="00CB76BD" w:rsidP="00CB76BD">
      <w:pPr>
        <w:rPr>
          <w:rFonts w:asciiTheme="minorHAnsi" w:hAnsiTheme="minorHAnsi"/>
          <w:sz w:val="22"/>
          <w:szCs w:val="22"/>
        </w:rPr>
      </w:pPr>
      <w:r w:rsidRPr="00995A04">
        <w:rPr>
          <w:rFonts w:asciiTheme="minorHAnsi" w:hAnsiTheme="minorHAnsi"/>
          <w:sz w:val="22"/>
          <w:szCs w:val="22"/>
        </w:rPr>
        <w:t>im Moodle hochgeladen</w:t>
      </w:r>
    </w:p>
    <w:p w14:paraId="79E8525F" w14:textId="77777777" w:rsidR="00CB76BD" w:rsidRPr="00B51791" w:rsidRDefault="00CB76BD" w:rsidP="00CB76BD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Zeit: 25 Minuten</w:t>
      </w:r>
    </w:p>
    <w:p w14:paraId="090B8C52" w14:textId="3E98E813" w:rsidR="00824C1E" w:rsidRPr="00824C1E" w:rsidRDefault="00824C1E">
      <w:pPr>
        <w:rPr>
          <w:rFonts w:asciiTheme="minorHAnsi" w:hAnsiTheme="minorHAnsi" w:cstheme="minorHAnsi"/>
          <w:sz w:val="22"/>
          <w:szCs w:val="22"/>
        </w:rPr>
      </w:pPr>
    </w:p>
    <w:sectPr w:rsidR="00824C1E" w:rsidRPr="00824C1E">
      <w:headerReference w:type="default" r:id="rId9"/>
      <w:footerReference w:type="default" r:id="rId10"/>
      <w:footnotePr>
        <w:pos w:val="beneathText"/>
      </w:footnotePr>
      <w:pgSz w:w="11905" w:h="16837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F22FFA" w14:textId="77777777" w:rsidR="00CF34F4" w:rsidRDefault="00CF34F4" w:rsidP="002C4D52">
      <w:r>
        <w:separator/>
      </w:r>
    </w:p>
  </w:endnote>
  <w:endnote w:type="continuationSeparator" w:id="0">
    <w:p w14:paraId="17D56F45" w14:textId="77777777" w:rsidR="00CF34F4" w:rsidRDefault="00CF34F4" w:rsidP="002C4D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E303C4" w14:textId="78C1FB0B" w:rsidR="002C4D52" w:rsidRDefault="002C4D52" w:rsidP="00604280">
    <w:pPr>
      <w:pStyle w:val="Fuzeile"/>
      <w:pBdr>
        <w:top w:val="single" w:sz="2" w:space="1" w:color="auto"/>
      </w:pBdr>
      <w:tabs>
        <w:tab w:val="clear" w:pos="4536"/>
        <w:tab w:val="left" w:pos="3119"/>
      </w:tabs>
    </w:pPr>
    <w:r w:rsidRPr="002C4D52">
      <w:rPr>
        <w:rFonts w:ascii="Calibri" w:hAnsi="Calibri"/>
        <w:sz w:val="22"/>
        <w:szCs w:val="22"/>
      </w:rPr>
      <w:t xml:space="preserve">© </w:t>
    </w:r>
    <w:r w:rsidR="005C1D7C">
      <w:rPr>
        <w:rFonts w:ascii="Calibri" w:hAnsi="Calibri"/>
        <w:sz w:val="22"/>
        <w:szCs w:val="22"/>
      </w:rPr>
      <w:t xml:space="preserve">2021 </w:t>
    </w:r>
    <w:r w:rsidR="005C1D7C" w:rsidRPr="005C1D7C">
      <w:rPr>
        <w:rFonts w:ascii="Calibri" w:hAnsi="Calibri"/>
        <w:b/>
        <w:bCs/>
        <w:sz w:val="22"/>
        <w:szCs w:val="22"/>
      </w:rPr>
      <w:t>gbs</w:t>
    </w:r>
    <w:r w:rsidR="005C1D7C">
      <w:rPr>
        <w:rFonts w:ascii="Calibri" w:hAnsi="Calibri"/>
        <w:sz w:val="22"/>
        <w:szCs w:val="22"/>
      </w:rPr>
      <w:t xml:space="preserve">sg.ch </w:t>
    </w:r>
    <w:r w:rsidR="005C1D7C" w:rsidRPr="005C1D7C">
      <w:rPr>
        <w:rFonts w:ascii="Calibri" w:hAnsi="Calibri"/>
        <w:color w:val="CCCC00"/>
        <w:sz w:val="22"/>
        <w:szCs w:val="22"/>
      </w:rPr>
      <w:t>|</w:t>
    </w:r>
    <w:r w:rsidR="005C1D7C">
      <w:rPr>
        <w:rFonts w:ascii="Calibri" w:hAnsi="Calibri"/>
        <w:sz w:val="22"/>
        <w:szCs w:val="22"/>
      </w:rPr>
      <w:t xml:space="preserve"> Informatik </w:t>
    </w:r>
    <w:r w:rsidR="005C1D7C" w:rsidRPr="005C1D7C">
      <w:rPr>
        <w:rFonts w:ascii="Calibri" w:hAnsi="Calibri"/>
        <w:color w:val="CCCC00"/>
        <w:sz w:val="22"/>
        <w:szCs w:val="22"/>
      </w:rPr>
      <w:t>|</w:t>
    </w:r>
    <w:r w:rsidR="005C1D7C">
      <w:rPr>
        <w:rFonts w:ascii="Calibri" w:hAnsi="Calibri"/>
        <w:sz w:val="22"/>
        <w:szCs w:val="22"/>
      </w:rPr>
      <w:t xml:space="preserve"> </w:t>
    </w:r>
    <w:r w:rsidRPr="002C4D52">
      <w:rPr>
        <w:rFonts w:ascii="Calibri" w:hAnsi="Calibri"/>
        <w:sz w:val="22"/>
        <w:szCs w:val="22"/>
      </w:rPr>
      <w:t>S. Dall'Acqua</w:t>
    </w:r>
    <w:r w:rsidRPr="002C4D52">
      <w:rPr>
        <w:rFonts w:ascii="Calibri" w:hAnsi="Calibri"/>
        <w:sz w:val="22"/>
        <w:szCs w:val="22"/>
      </w:rPr>
      <w:tab/>
    </w:r>
    <w:r w:rsidRPr="002C4D52">
      <w:rPr>
        <w:rFonts w:ascii="Calibri" w:hAnsi="Calibri"/>
        <w:sz w:val="22"/>
        <w:szCs w:val="22"/>
      </w:rPr>
      <w:tab/>
    </w:r>
    <w:r w:rsidRPr="002C4D52">
      <w:rPr>
        <w:rFonts w:ascii="Calibri" w:hAnsi="Calibri"/>
        <w:sz w:val="22"/>
        <w:szCs w:val="22"/>
      </w:rPr>
      <w:fldChar w:fldCharType="begin"/>
    </w:r>
    <w:r w:rsidRPr="002C4D52">
      <w:rPr>
        <w:rFonts w:ascii="Calibri" w:hAnsi="Calibri"/>
        <w:sz w:val="22"/>
        <w:szCs w:val="22"/>
      </w:rPr>
      <w:instrText xml:space="preserve"> PAGE   \* MERGEFORMAT </w:instrText>
    </w:r>
    <w:r w:rsidRPr="002C4D52">
      <w:rPr>
        <w:rFonts w:ascii="Calibri" w:hAnsi="Calibri"/>
        <w:sz w:val="22"/>
        <w:szCs w:val="22"/>
      </w:rPr>
      <w:fldChar w:fldCharType="separate"/>
    </w:r>
    <w:r w:rsidR="00824C1E">
      <w:rPr>
        <w:rFonts w:ascii="Calibri" w:hAnsi="Calibri"/>
        <w:noProof/>
        <w:sz w:val="22"/>
        <w:szCs w:val="22"/>
      </w:rPr>
      <w:t>1</w:t>
    </w:r>
    <w:r w:rsidRPr="002C4D52">
      <w:rPr>
        <w:rFonts w:ascii="Calibri" w:hAnsi="Calibri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F18266" w14:textId="77777777" w:rsidR="00CF34F4" w:rsidRDefault="00CF34F4" w:rsidP="002C4D52">
      <w:r>
        <w:separator/>
      </w:r>
    </w:p>
  </w:footnote>
  <w:footnote w:type="continuationSeparator" w:id="0">
    <w:p w14:paraId="7B808EBF" w14:textId="77777777" w:rsidR="00CF34F4" w:rsidRDefault="00CF34F4" w:rsidP="002C4D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841FDE" w14:textId="26F01B7A" w:rsidR="003C3179" w:rsidRPr="00766E57" w:rsidRDefault="00CB76BD" w:rsidP="00604280">
    <w:pPr>
      <w:pStyle w:val="Kopfzeile"/>
      <w:pBdr>
        <w:bottom w:val="single" w:sz="2" w:space="1" w:color="000000" w:themeColor="text1"/>
      </w:pBdr>
      <w:tabs>
        <w:tab w:val="clear" w:pos="4536"/>
        <w:tab w:val="clear" w:pos="9072"/>
        <w:tab w:val="left" w:pos="851"/>
        <w:tab w:val="right" w:pos="9637"/>
      </w:tabs>
      <w:rPr>
        <w:rFonts w:asciiTheme="minorHAnsi" w:hAnsiTheme="minorHAnsi" w:cstheme="minorHAnsi"/>
        <w:sz w:val="28"/>
        <w:szCs w:val="28"/>
      </w:rPr>
    </w:pPr>
    <w:r>
      <w:rPr>
        <w:rFonts w:asciiTheme="minorHAnsi" w:hAnsiTheme="minorHAnsi" w:cstheme="minorHAnsi"/>
        <w:sz w:val="28"/>
        <w:szCs w:val="28"/>
      </w:rPr>
      <w:t>4-13</w:t>
    </w:r>
    <w:r w:rsidR="00766E57" w:rsidRPr="00766E57">
      <w:rPr>
        <w:rFonts w:asciiTheme="minorHAnsi" w:hAnsiTheme="minorHAnsi" w:cstheme="minorHAnsi"/>
        <w:sz w:val="28"/>
        <w:szCs w:val="28"/>
      </w:rPr>
      <w:tab/>
    </w:r>
    <w:r>
      <w:rPr>
        <w:rFonts w:asciiTheme="minorHAnsi" w:hAnsiTheme="minorHAnsi"/>
        <w:sz w:val="28"/>
        <w:szCs w:val="28"/>
      </w:rPr>
      <w:t>Satz von Pythagoras</w:t>
    </w:r>
    <w:r w:rsidR="00766E57" w:rsidRPr="00766E57">
      <w:rPr>
        <w:rFonts w:asciiTheme="minorHAnsi" w:hAnsiTheme="minorHAnsi" w:cstheme="minorHAnsi"/>
        <w:sz w:val="28"/>
        <w:szCs w:val="28"/>
      </w:rPr>
      <w:tab/>
    </w:r>
    <w:r w:rsidR="00766E57" w:rsidRPr="00604280">
      <w:rPr>
        <w:rFonts w:asciiTheme="minorHAnsi" w:hAnsiTheme="minorHAnsi" w:cstheme="minorHAnsi"/>
        <w:color w:val="CCCC00"/>
        <w:sz w:val="28"/>
        <w:szCs w:val="28"/>
      </w:rPr>
      <w:t>M</w:t>
    </w:r>
    <w:r w:rsidR="00766E57" w:rsidRPr="00604280">
      <w:rPr>
        <w:rFonts w:asciiTheme="minorHAnsi" w:hAnsiTheme="minorHAnsi" w:cstheme="minorHAnsi"/>
        <w:color w:val="AEAAAA" w:themeColor="background2" w:themeShade="BF"/>
        <w:sz w:val="28"/>
        <w:szCs w:val="28"/>
      </w:rPr>
      <w:t>odul</w:t>
    </w:r>
    <w:r w:rsidR="00766E57" w:rsidRPr="00766E57">
      <w:rPr>
        <w:rFonts w:asciiTheme="minorHAnsi" w:hAnsiTheme="minorHAnsi" w:cstheme="minorHAnsi"/>
        <w:sz w:val="28"/>
        <w:szCs w:val="28"/>
      </w:rPr>
      <w:t xml:space="preserve"> </w:t>
    </w:r>
    <w:r w:rsidR="00766E57" w:rsidRPr="00604280">
      <w:rPr>
        <w:rFonts w:asciiTheme="minorHAnsi" w:hAnsiTheme="minorHAnsi" w:cstheme="minorHAnsi"/>
        <w:color w:val="CCCC00"/>
        <w:sz w:val="28"/>
        <w:szCs w:val="28"/>
      </w:rPr>
      <w:t>319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2DEB3CE8"/>
    <w:multiLevelType w:val="hybridMultilevel"/>
    <w:tmpl w:val="8286EA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775E04"/>
    <w:multiLevelType w:val="hybridMultilevel"/>
    <w:tmpl w:val="0200FC2E"/>
    <w:lvl w:ilvl="0" w:tplc="98881748">
      <w:start w:val="1"/>
      <w:numFmt w:val="decimal"/>
      <w:pStyle w:val="Tite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activeWritingStyle w:appName="MSWord" w:lang="de-CH" w:vendorID="64" w:dllVersion="6" w:nlCheck="1" w:checkStyle="0"/>
  <w:activeWritingStyle w:appName="MSWord" w:lang="de-CH" w:vendorID="64" w:dllVersion="0" w:nlCheck="1" w:checkStyle="0"/>
  <w:activeWritingStyle w:appName="MSWord" w:lang="en-US" w:vendorID="64" w:dllVersion="0" w:nlCheck="1" w:checkStyle="0"/>
  <w:proofState w:spelling="clean" w:grammar="clean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4DA5"/>
    <w:rsid w:val="000977E1"/>
    <w:rsid w:val="000D5E87"/>
    <w:rsid w:val="000F5493"/>
    <w:rsid w:val="000F63DE"/>
    <w:rsid w:val="00222836"/>
    <w:rsid w:val="002C4D52"/>
    <w:rsid w:val="0036044A"/>
    <w:rsid w:val="003C3179"/>
    <w:rsid w:val="003C5BFD"/>
    <w:rsid w:val="005C1D7C"/>
    <w:rsid w:val="00604280"/>
    <w:rsid w:val="00684DA5"/>
    <w:rsid w:val="00766E57"/>
    <w:rsid w:val="00824C1E"/>
    <w:rsid w:val="00974798"/>
    <w:rsid w:val="00A02DCA"/>
    <w:rsid w:val="00C06E03"/>
    <w:rsid w:val="00C142F3"/>
    <w:rsid w:val="00C34BA9"/>
    <w:rsid w:val="00C653D2"/>
    <w:rsid w:val="00CB1B33"/>
    <w:rsid w:val="00CB76BD"/>
    <w:rsid w:val="00CD5ACF"/>
    <w:rsid w:val="00CF34F4"/>
    <w:rsid w:val="00D86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16F8D29"/>
  <w15:chartTrackingRefBased/>
  <w15:docId w15:val="{54C29196-E2D2-45EC-BE9E-3BE20E031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widowControl w:val="0"/>
      <w:suppressAutoHyphens/>
    </w:pPr>
    <w:rPr>
      <w:rFonts w:ascii="Trebuchet MS" w:eastAsia="Lucida Sans Unicode" w:hAnsi="Trebuchet MS"/>
      <w:kern w:val="1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OpenSymbol"/>
    </w:rPr>
  </w:style>
  <w:style w:type="character" w:customStyle="1" w:styleId="Absatz-Standardschriftart1">
    <w:name w:val="Absatz-Standardschriftart1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Standard"/>
    <w:next w:val="Textkrper"/>
    <w:pPr>
      <w:keepNext/>
      <w:spacing w:before="240" w:after="120"/>
    </w:pPr>
    <w:rPr>
      <w:rFonts w:cs="Tahoma"/>
      <w:sz w:val="28"/>
      <w:szCs w:val="28"/>
    </w:rPr>
  </w:style>
  <w:style w:type="paragraph" w:styleId="Textkrper">
    <w:name w:val="Body Text"/>
    <w:basedOn w:val="Standard"/>
    <w:semiHidden/>
    <w:pPr>
      <w:spacing w:after="120"/>
    </w:pPr>
  </w:style>
  <w:style w:type="paragraph" w:styleId="Liste">
    <w:name w:val="List"/>
    <w:basedOn w:val="Textkrper"/>
    <w:semiHidden/>
    <w:rPr>
      <w:rFonts w:cs="Tahoma"/>
    </w:rPr>
  </w:style>
  <w:style w:type="paragraph" w:customStyle="1" w:styleId="Beschriftung1">
    <w:name w:val="Beschriftung1"/>
    <w:basedOn w:val="Standard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customStyle="1" w:styleId="Stichwort">
    <w:name w:val="Stichwort"/>
    <w:basedOn w:val="Standard"/>
    <w:next w:val="Standard"/>
    <w:pPr>
      <w:keepNext/>
      <w:spacing w:before="240"/>
    </w:pPr>
    <w:rPr>
      <w:b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Kopfzeile">
    <w:name w:val="header"/>
    <w:basedOn w:val="Standard"/>
    <w:link w:val="KopfzeileZchn"/>
    <w:uiPriority w:val="99"/>
    <w:unhideWhenUsed/>
    <w:rsid w:val="002C4D52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2C4D52"/>
    <w:rPr>
      <w:rFonts w:ascii="Trebuchet MS" w:eastAsia="Lucida Sans Unicode" w:hAnsi="Trebuchet MS"/>
      <w:kern w:val="1"/>
      <w:sz w:val="24"/>
      <w:szCs w:val="24"/>
    </w:rPr>
  </w:style>
  <w:style w:type="paragraph" w:styleId="Fuzeile">
    <w:name w:val="footer"/>
    <w:basedOn w:val="Standard"/>
    <w:link w:val="FuzeileZchn"/>
    <w:uiPriority w:val="99"/>
    <w:unhideWhenUsed/>
    <w:rsid w:val="002C4D52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2C4D52"/>
    <w:rPr>
      <w:rFonts w:ascii="Trebuchet MS" w:eastAsia="Lucida Sans Unicode" w:hAnsi="Trebuchet MS"/>
      <w:kern w:val="1"/>
      <w:sz w:val="24"/>
      <w:szCs w:val="24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66E57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66E57"/>
    <w:rPr>
      <w:rFonts w:asciiTheme="minorHAnsi" w:eastAsiaTheme="minorEastAsia" w:hAnsiTheme="minorHAnsi" w:cstheme="minorBidi"/>
      <w:color w:val="5A5A5A" w:themeColor="text1" w:themeTint="A5"/>
      <w:spacing w:val="15"/>
      <w:kern w:val="1"/>
      <w:sz w:val="22"/>
      <w:szCs w:val="22"/>
    </w:rPr>
  </w:style>
  <w:style w:type="paragraph" w:styleId="Titel">
    <w:name w:val="Title"/>
    <w:basedOn w:val="Standard"/>
    <w:next w:val="Standard"/>
    <w:link w:val="TitelZchn"/>
    <w:uiPriority w:val="10"/>
    <w:qFormat/>
    <w:rsid w:val="00766E57"/>
    <w:pPr>
      <w:numPr>
        <w:numId w:val="6"/>
      </w:numPr>
      <w:ind w:left="357" w:hanging="357"/>
      <w:contextualSpacing/>
    </w:pPr>
    <w:rPr>
      <w:rFonts w:asciiTheme="majorHAnsi" w:eastAsiaTheme="majorEastAsia" w:hAnsiTheme="majorHAnsi" w:cstheme="majorBidi"/>
      <w:b/>
      <w:kern w:val="28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66E57"/>
    <w:rPr>
      <w:rFonts w:asciiTheme="majorHAnsi" w:eastAsiaTheme="majorEastAsia" w:hAnsiTheme="majorHAnsi" w:cstheme="majorBidi"/>
      <w:b/>
      <w:kern w:val="28"/>
      <w:sz w:val="24"/>
      <w:szCs w:val="56"/>
    </w:rPr>
  </w:style>
  <w:style w:type="table" w:styleId="Tabellenraster">
    <w:name w:val="Table Grid"/>
    <w:basedOn w:val="NormaleTabelle"/>
    <w:uiPriority w:val="59"/>
    <w:rsid w:val="00CB76BD"/>
    <w:rPr>
      <w:lang w:val="de-DE"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sdallacqua</dc:creator>
  <cp:keywords/>
  <cp:lastModifiedBy>DallAcqua Silvio GBS-LPGB</cp:lastModifiedBy>
  <cp:revision>11</cp:revision>
  <cp:lastPrinted>2021-07-09T11:21:00Z</cp:lastPrinted>
  <dcterms:created xsi:type="dcterms:W3CDTF">2018-08-13T08:55:00Z</dcterms:created>
  <dcterms:modified xsi:type="dcterms:W3CDTF">2021-07-09T12:17:00Z</dcterms:modified>
</cp:coreProperties>
</file>