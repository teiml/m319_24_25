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3A0779" w14:textId="77777777" w:rsidR="003E0BA0" w:rsidRDefault="003E0BA0" w:rsidP="003E0BA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3A10001" w14:textId="09F54A8F" w:rsidR="003E0BA0" w:rsidRPr="00AD3E8E" w:rsidRDefault="003E0BA0" w:rsidP="003E0BA0">
      <w:pPr>
        <w:pStyle w:val="Titel"/>
      </w:pPr>
      <w:r w:rsidRPr="00AD3E8E">
        <w:t>Ziele</w:t>
      </w:r>
    </w:p>
    <w:p w14:paraId="1289ED06" w14:textId="77777777" w:rsidR="003E0BA0" w:rsidRDefault="003E0BA0" w:rsidP="003E0BA0">
      <w:pPr>
        <w:rPr>
          <w:rFonts w:asciiTheme="minorHAnsi" w:hAnsiTheme="minorHAnsi" w:cstheme="minorHAnsi"/>
          <w:sz w:val="22"/>
          <w:szCs w:val="22"/>
        </w:rPr>
      </w:pPr>
      <w:r w:rsidRPr="00AD3E8E">
        <w:rPr>
          <w:rFonts w:asciiTheme="minorHAnsi" w:hAnsiTheme="minorHAnsi" w:cstheme="minorHAnsi"/>
          <w:sz w:val="22"/>
          <w:szCs w:val="22"/>
        </w:rPr>
        <w:tab/>
        <w:t xml:space="preserve">Sie können verschachtelte </w:t>
      </w:r>
      <w:proofErr w:type="spellStart"/>
      <w:r w:rsidRPr="00AD3E8E">
        <w:rPr>
          <w:rFonts w:asciiTheme="minorHAnsi" w:hAnsiTheme="minorHAnsi" w:cstheme="minorHAnsi"/>
          <w:sz w:val="22"/>
          <w:szCs w:val="22"/>
        </w:rPr>
        <w:t>if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 xml:space="preserve"> ..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else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 xml:space="preserve"> ..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D3E8E">
        <w:rPr>
          <w:rFonts w:asciiTheme="minorHAnsi" w:hAnsiTheme="minorHAnsi" w:cstheme="minorHAnsi"/>
          <w:sz w:val="22"/>
          <w:szCs w:val="22"/>
        </w:rPr>
        <w:t>Statements verwenden</w:t>
      </w:r>
    </w:p>
    <w:p w14:paraId="5056BDAB" w14:textId="77777777" w:rsidR="003E0BA0" w:rsidRPr="00AD3E8E" w:rsidRDefault="003E0BA0" w:rsidP="003E0BA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Sie können verschachtelten Code korrekt formatieren</w:t>
      </w:r>
    </w:p>
    <w:p w14:paraId="2AB735B2" w14:textId="77777777" w:rsidR="003E0BA0" w:rsidRPr="00AD3E8E" w:rsidRDefault="003E0BA0" w:rsidP="003E0BA0">
      <w:pPr>
        <w:rPr>
          <w:rFonts w:asciiTheme="minorHAnsi" w:hAnsiTheme="minorHAnsi" w:cstheme="minorHAnsi"/>
          <w:sz w:val="22"/>
          <w:szCs w:val="22"/>
        </w:rPr>
      </w:pPr>
    </w:p>
    <w:p w14:paraId="5193A8B5" w14:textId="77777777" w:rsidR="003E0BA0" w:rsidRPr="00AD3E8E" w:rsidRDefault="003E0BA0" w:rsidP="003E0BA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8BC06B1" w14:textId="77777777" w:rsidR="003E0BA0" w:rsidRPr="00AD3E8E" w:rsidRDefault="003E0BA0" w:rsidP="003E0BA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0596D19" w14:textId="7C160C8C" w:rsidR="003E0BA0" w:rsidRPr="00AD3E8E" w:rsidRDefault="003E0BA0" w:rsidP="003E0BA0">
      <w:pPr>
        <w:pStyle w:val="Titel"/>
      </w:pPr>
      <w:r w:rsidRPr="00AD3E8E">
        <w:t>Aufgabenstellung</w:t>
      </w:r>
    </w:p>
    <w:p w14:paraId="11BB25C9" w14:textId="77777777" w:rsidR="003E0BA0" w:rsidRPr="00AD3E8E" w:rsidRDefault="003E0BA0" w:rsidP="003E0BA0">
      <w:pPr>
        <w:rPr>
          <w:rFonts w:asciiTheme="minorHAnsi" w:hAnsiTheme="minorHAnsi" w:cstheme="minorHAnsi"/>
          <w:sz w:val="22"/>
          <w:szCs w:val="22"/>
        </w:rPr>
      </w:pPr>
    </w:p>
    <w:p w14:paraId="53A5515B" w14:textId="77777777" w:rsidR="003E0BA0" w:rsidRPr="00AD3E8E" w:rsidRDefault="003E0BA0" w:rsidP="003E0BA0">
      <w:pPr>
        <w:rPr>
          <w:rFonts w:asciiTheme="minorHAnsi" w:hAnsiTheme="minorHAnsi" w:cstheme="minorHAnsi"/>
          <w:sz w:val="22"/>
          <w:szCs w:val="22"/>
        </w:rPr>
      </w:pPr>
      <w:r w:rsidRPr="00AD3E8E">
        <w:rPr>
          <w:rFonts w:asciiTheme="minorHAnsi" w:hAnsiTheme="minorHAnsi" w:cstheme="minorHAnsi"/>
          <w:sz w:val="22"/>
          <w:szCs w:val="22"/>
        </w:rPr>
        <w:t>Schreiben Sie ein Programm, von drei eingegebenen Zahlen immer die grösste zurückgibt.</w:t>
      </w:r>
    </w:p>
    <w:p w14:paraId="082EF8E3" w14:textId="77777777" w:rsidR="003E0BA0" w:rsidRPr="00AD3E8E" w:rsidRDefault="003E0BA0" w:rsidP="003E0BA0">
      <w:pPr>
        <w:rPr>
          <w:rFonts w:asciiTheme="minorHAnsi" w:hAnsiTheme="minorHAnsi" w:cstheme="minorHAnsi"/>
          <w:sz w:val="22"/>
          <w:szCs w:val="22"/>
        </w:rPr>
      </w:pPr>
    </w:p>
    <w:p w14:paraId="0D0ED45D" w14:textId="77777777" w:rsidR="003E0BA0" w:rsidRPr="00AD3E8E" w:rsidRDefault="003E0BA0" w:rsidP="003E0BA0">
      <w:pPr>
        <w:rPr>
          <w:rFonts w:asciiTheme="minorHAnsi" w:hAnsiTheme="minorHAnsi" w:cstheme="minorHAnsi"/>
          <w:sz w:val="22"/>
          <w:szCs w:val="22"/>
        </w:rPr>
      </w:pPr>
      <w:r w:rsidRPr="00AD3E8E">
        <w:rPr>
          <w:rFonts w:asciiTheme="minorHAnsi" w:hAnsiTheme="minorHAnsi" w:cstheme="minorHAnsi"/>
          <w:noProof/>
          <w:lang w:val="de-DE" w:eastAsia="de-DE"/>
        </w:rPr>
        <w:drawing>
          <wp:inline distT="0" distB="0" distL="0" distR="0" wp14:anchorId="0DB2EB06" wp14:editId="23EF0F23">
            <wp:extent cx="3295135" cy="1371489"/>
            <wp:effectExtent l="0" t="0" r="635" b="63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814" cy="137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BA99" w14:textId="77777777" w:rsidR="003E0BA0" w:rsidRPr="00AD3E8E" w:rsidRDefault="003E0BA0" w:rsidP="003E0BA0">
      <w:pPr>
        <w:rPr>
          <w:rFonts w:asciiTheme="minorHAnsi" w:hAnsiTheme="minorHAnsi" w:cstheme="minorHAnsi"/>
          <w:sz w:val="22"/>
          <w:szCs w:val="22"/>
        </w:rPr>
      </w:pPr>
      <w:r w:rsidRPr="00AD3E8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A0425A5" w14:textId="77777777" w:rsidR="003E0BA0" w:rsidRPr="00AD3E8E" w:rsidRDefault="003E0BA0" w:rsidP="003E0BA0">
      <w:pPr>
        <w:rPr>
          <w:rFonts w:asciiTheme="minorHAnsi" w:hAnsiTheme="minorHAnsi" w:cstheme="minorHAnsi"/>
          <w:sz w:val="22"/>
          <w:szCs w:val="22"/>
        </w:rPr>
      </w:pPr>
    </w:p>
    <w:p w14:paraId="1C250F46" w14:textId="2B1F63C3" w:rsidR="003E0BA0" w:rsidRPr="00AD3E8E" w:rsidRDefault="003E0BA0" w:rsidP="003E0BA0">
      <w:pPr>
        <w:pStyle w:val="Titel"/>
      </w:pPr>
      <w:r w:rsidRPr="00AD3E8E">
        <w:t>Vorgehen</w:t>
      </w:r>
    </w:p>
    <w:p w14:paraId="54C7AC39" w14:textId="77777777" w:rsidR="003E0BA0" w:rsidRPr="00386C9D" w:rsidRDefault="003E0BA0" w:rsidP="003E0BA0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86C9D">
        <w:rPr>
          <w:rFonts w:asciiTheme="minorHAnsi" w:hAnsiTheme="minorHAnsi" w:cstheme="minorHAnsi"/>
          <w:sz w:val="22"/>
          <w:szCs w:val="22"/>
        </w:rPr>
        <w:t>Er</w:t>
      </w:r>
      <w:r>
        <w:rPr>
          <w:rFonts w:asciiTheme="minorHAnsi" w:hAnsiTheme="minorHAnsi" w:cstheme="minorHAnsi"/>
          <w:sz w:val="22"/>
          <w:szCs w:val="22"/>
        </w:rPr>
        <w:t>gänzen</w:t>
      </w:r>
      <w:r w:rsidRPr="00386C9D">
        <w:rPr>
          <w:rFonts w:asciiTheme="minorHAnsi" w:hAnsiTheme="minorHAnsi" w:cstheme="minorHAnsi"/>
          <w:sz w:val="22"/>
          <w:szCs w:val="22"/>
        </w:rPr>
        <w:t xml:space="preserve"> Sie zuerst </w:t>
      </w:r>
      <w:r>
        <w:rPr>
          <w:rFonts w:asciiTheme="minorHAnsi" w:hAnsiTheme="minorHAnsi" w:cstheme="minorHAnsi"/>
          <w:sz w:val="22"/>
          <w:szCs w:val="22"/>
        </w:rPr>
        <w:t>das abgebildete</w:t>
      </w:r>
      <w:r w:rsidRPr="00386C9D">
        <w:rPr>
          <w:rFonts w:asciiTheme="minorHAnsi" w:hAnsiTheme="minorHAnsi" w:cstheme="minorHAnsi"/>
          <w:sz w:val="22"/>
          <w:szCs w:val="22"/>
        </w:rPr>
        <w:t xml:space="preserve"> Struktogramm des Programms</w:t>
      </w:r>
      <w:r>
        <w:rPr>
          <w:rFonts w:asciiTheme="minorHAnsi" w:hAnsiTheme="minorHAnsi" w:cstheme="minorHAnsi"/>
          <w:sz w:val="22"/>
          <w:szCs w:val="22"/>
        </w:rPr>
        <w:t xml:space="preserve">. Wie lauten die korrekten </w:t>
      </w:r>
      <w:proofErr w:type="gramStart"/>
      <w:r>
        <w:rPr>
          <w:rFonts w:asciiTheme="minorHAnsi" w:hAnsiTheme="minorHAnsi" w:cstheme="minorHAnsi"/>
          <w:sz w:val="22"/>
          <w:szCs w:val="22"/>
        </w:rPr>
        <w:t>Bedingungen ?</w:t>
      </w:r>
      <w:proofErr w:type="gramEnd"/>
      <w:r>
        <w:rPr>
          <w:rFonts w:asciiTheme="minorHAnsi" w:hAnsiTheme="minorHAnsi" w:cstheme="minorHAnsi"/>
          <w:sz w:val="22"/>
          <w:szCs w:val="22"/>
        </w:rPr>
        <w:t>??. Welche Zahl muss in der Ausgabe ??? als grösste angezeigt werden</w:t>
      </w:r>
      <w:r>
        <w:rPr>
          <w:rFonts w:asciiTheme="minorHAnsi" w:hAnsiTheme="minorHAnsi" w:cstheme="minorHAnsi"/>
          <w:sz w:val="22"/>
          <w:szCs w:val="22"/>
        </w:rPr>
        <w:br/>
      </w:r>
      <w:r w:rsidRPr="00BA0D2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5246FE8" wp14:editId="01E5E7FC">
            <wp:extent cx="1878109" cy="2067697"/>
            <wp:effectExtent l="0" t="0" r="8255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6902" cy="21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br/>
      </w:r>
    </w:p>
    <w:p w14:paraId="0B26DE9A" w14:textId="77777777" w:rsidR="003E0BA0" w:rsidRPr="00386C9D" w:rsidRDefault="003E0BA0" w:rsidP="003E0BA0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86C9D">
        <w:rPr>
          <w:rFonts w:asciiTheme="minorHAnsi" w:hAnsiTheme="minorHAnsi" w:cstheme="minorHAnsi"/>
          <w:sz w:val="22"/>
          <w:szCs w:val="22"/>
        </w:rPr>
        <w:t xml:space="preserve">Erstellen Sie aus dem Struktogramm das C-Programm </w:t>
      </w:r>
    </w:p>
    <w:p w14:paraId="6D366FE4" w14:textId="77777777" w:rsidR="003E0BA0" w:rsidRPr="00BA0D2E" w:rsidRDefault="003E0BA0" w:rsidP="003E0BA0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86C9D">
        <w:rPr>
          <w:rFonts w:asciiTheme="minorHAnsi" w:hAnsiTheme="minorHAnsi" w:cstheme="minorHAnsi"/>
          <w:sz w:val="22"/>
          <w:szCs w:val="22"/>
        </w:rPr>
        <w:t>Überprüfen Sie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386C9D">
        <w:rPr>
          <w:rFonts w:asciiTheme="minorHAnsi" w:hAnsiTheme="minorHAnsi" w:cstheme="minorHAnsi"/>
          <w:sz w:val="22"/>
          <w:szCs w:val="22"/>
        </w:rPr>
        <w:t xml:space="preserve"> dass die geschachtelten </w:t>
      </w:r>
      <w:proofErr w:type="spellStart"/>
      <w:r w:rsidRPr="00386C9D">
        <w:rPr>
          <w:rFonts w:asciiTheme="minorHAnsi" w:hAnsiTheme="minorHAnsi" w:cstheme="minorHAnsi"/>
          <w:sz w:val="22"/>
          <w:szCs w:val="22"/>
        </w:rPr>
        <w:t>if</w:t>
      </w:r>
      <w:proofErr w:type="spellEnd"/>
      <w:proofErr w:type="gramStart"/>
      <w:r w:rsidRPr="00386C9D">
        <w:rPr>
          <w:rFonts w:asciiTheme="minorHAnsi" w:hAnsiTheme="minorHAnsi" w:cstheme="minorHAnsi"/>
          <w:sz w:val="22"/>
          <w:szCs w:val="22"/>
        </w:rPr>
        <w:t xml:space="preserve"> ..</w:t>
      </w:r>
      <w:proofErr w:type="gramEnd"/>
      <w:r w:rsidRPr="00386C9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86C9D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386C9D">
        <w:rPr>
          <w:rFonts w:asciiTheme="minorHAnsi" w:hAnsiTheme="minorHAnsi" w:cstheme="minorHAnsi"/>
          <w:sz w:val="22"/>
          <w:szCs w:val="22"/>
        </w:rPr>
        <w:t xml:space="preserve"> Statements korrekt eingerückt sind</w:t>
      </w:r>
      <w:r>
        <w:rPr>
          <w:rFonts w:asciiTheme="minorHAnsi" w:hAnsiTheme="minorHAnsi" w:cstheme="minorHAnsi"/>
          <w:sz w:val="22"/>
          <w:szCs w:val="22"/>
        </w:rPr>
        <w:t>:</w:t>
      </w:r>
      <w:r w:rsidRPr="00D743A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D743AA">
        <w:rPr>
          <w:rFonts w:asciiTheme="minorHAnsi" w:hAnsiTheme="minorHAnsi"/>
          <w:b/>
          <w:bCs/>
          <w:sz w:val="22"/>
          <w:szCs w:val="22"/>
        </w:rPr>
        <w:t xml:space="preserve">1. Die öffnende und schliessende Blockklammern </w:t>
      </w:r>
      <w:proofErr w:type="gramStart"/>
      <w:r w:rsidRPr="00D743AA">
        <w:rPr>
          <w:rFonts w:asciiTheme="minorHAnsi" w:hAnsiTheme="minorHAnsi"/>
          <w:b/>
          <w:bCs/>
          <w:sz w:val="22"/>
          <w:szCs w:val="22"/>
        </w:rPr>
        <w:t>stehen</w:t>
      </w:r>
      <w:proofErr w:type="gramEnd"/>
      <w:r w:rsidRPr="00D743AA">
        <w:rPr>
          <w:rFonts w:asciiTheme="minorHAnsi" w:hAnsiTheme="minorHAnsi"/>
          <w:b/>
          <w:bCs/>
          <w:sz w:val="22"/>
          <w:szCs w:val="22"/>
        </w:rPr>
        <w:t xml:space="preserve"> links an der Vorgängerzeile ausgerichtet 2. Der Code innerhalb der öffnenden und schliessenden Blockklammern steht um 1 Tabulator nach rechts eingerückt</w:t>
      </w:r>
    </w:p>
    <w:p w14:paraId="5C6F75A3" w14:textId="77777777" w:rsidR="003E0BA0" w:rsidRPr="00386C9D" w:rsidRDefault="003E0BA0" w:rsidP="003E0BA0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Hinweis: Es gibt in dieser Aufgabe keine Verarbeitung, die ganze Fallunterscheidung findet im Ausgabeteil von DEVA statt</w:t>
      </w:r>
    </w:p>
    <w:p w14:paraId="3B00D923" w14:textId="77777777" w:rsidR="003E0BA0" w:rsidRPr="00AD3E8E" w:rsidRDefault="003E0BA0" w:rsidP="003E0BA0">
      <w:pPr>
        <w:rPr>
          <w:rFonts w:asciiTheme="minorHAnsi" w:hAnsiTheme="minorHAnsi" w:cstheme="minorHAnsi"/>
          <w:sz w:val="22"/>
          <w:szCs w:val="22"/>
        </w:rPr>
      </w:pPr>
    </w:p>
    <w:p w14:paraId="2A96F546" w14:textId="77777777" w:rsidR="003E0BA0" w:rsidRDefault="003E0BA0" w:rsidP="003E0BA0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7C4C44EF" w14:textId="1CD729E3" w:rsidR="003E0BA0" w:rsidRPr="00995A04" w:rsidRDefault="003E0BA0" w:rsidP="003E0BA0">
      <w:pPr>
        <w:pStyle w:val="Titel"/>
      </w:pPr>
      <w:r w:rsidRPr="00995A04">
        <w:t>Erwartete Resultate</w:t>
      </w:r>
    </w:p>
    <w:p w14:paraId="14FD821B" w14:textId="77777777" w:rsidR="003E0BA0" w:rsidRPr="00995A04" w:rsidRDefault="003E0BA0" w:rsidP="003E0BA0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Quellcodedatei</w:t>
      </w:r>
      <w:r>
        <w:rPr>
          <w:rFonts w:asciiTheme="minorHAnsi" w:hAnsiTheme="minorHAnsi"/>
          <w:sz w:val="22"/>
          <w:szCs w:val="22"/>
        </w:rPr>
        <w:t>:</w:t>
      </w:r>
      <w:r w:rsidRPr="00995A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5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5</w:t>
      </w:r>
      <w:r w:rsidRPr="00995A04">
        <w:rPr>
          <w:rFonts w:asciiTheme="minorHAnsi" w:hAnsiTheme="minorHAnsi"/>
          <w:sz w:val="22"/>
          <w:szCs w:val="22"/>
        </w:rPr>
        <w:t>.c</w:t>
      </w:r>
    </w:p>
    <w:p w14:paraId="5C751442" w14:textId="77777777" w:rsidR="003E0BA0" w:rsidRPr="00995A04" w:rsidRDefault="003E0BA0" w:rsidP="003E0BA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Struktogramm als </w:t>
      </w:r>
      <w:proofErr w:type="spellStart"/>
      <w:r>
        <w:rPr>
          <w:rFonts w:asciiTheme="minorHAnsi" w:hAnsiTheme="minorHAnsi"/>
          <w:sz w:val="22"/>
          <w:szCs w:val="22"/>
        </w:rPr>
        <w:t>png</w:t>
      </w:r>
      <w:proofErr w:type="spellEnd"/>
      <w:r>
        <w:rPr>
          <w:rFonts w:asciiTheme="minorHAnsi" w:hAnsiTheme="minorHAnsi"/>
          <w:sz w:val="22"/>
          <w:szCs w:val="22"/>
        </w:rPr>
        <w:t>-Datei: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5-5.png</w:t>
      </w:r>
    </w:p>
    <w:p w14:paraId="129708A3" w14:textId="77777777" w:rsidR="003E0BA0" w:rsidRPr="00995A04" w:rsidRDefault="003E0BA0" w:rsidP="003E0BA0">
      <w:pPr>
        <w:rPr>
          <w:rFonts w:asciiTheme="minorHAnsi" w:hAnsiTheme="minorHAnsi"/>
          <w:sz w:val="22"/>
          <w:szCs w:val="22"/>
        </w:rPr>
      </w:pPr>
    </w:p>
    <w:p w14:paraId="473314D4" w14:textId="77777777" w:rsidR="003E0BA0" w:rsidRPr="00995A04" w:rsidRDefault="003E0BA0" w:rsidP="003E0BA0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im Moodle hochgeladen</w:t>
      </w:r>
      <w:r>
        <w:rPr>
          <w:rFonts w:asciiTheme="minorHAnsi" w:hAnsiTheme="minorHAnsi"/>
          <w:sz w:val="22"/>
          <w:szCs w:val="22"/>
        </w:rPr>
        <w:t>, Zeit: 20 Minuten</w:t>
      </w:r>
    </w:p>
    <w:p w14:paraId="090B8C52" w14:textId="3E98E813" w:rsidR="00824C1E" w:rsidRPr="003E0BA0" w:rsidRDefault="00824C1E" w:rsidP="003E0BA0"/>
    <w:sectPr w:rsidR="00824C1E" w:rsidRPr="003E0BA0">
      <w:headerReference w:type="default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160D4" w14:textId="77777777" w:rsidR="004C6855" w:rsidRDefault="004C6855" w:rsidP="002C4D52">
      <w:r>
        <w:separator/>
      </w:r>
    </w:p>
  </w:endnote>
  <w:endnote w:type="continuationSeparator" w:id="0">
    <w:p w14:paraId="16F3E7BD" w14:textId="77777777" w:rsidR="004C6855" w:rsidRDefault="004C6855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0C9B9" w14:textId="77777777" w:rsidR="004C6855" w:rsidRDefault="004C6855" w:rsidP="002C4D52">
      <w:r>
        <w:separator/>
      </w:r>
    </w:p>
  </w:footnote>
  <w:footnote w:type="continuationSeparator" w:id="0">
    <w:p w14:paraId="779BE389" w14:textId="77777777" w:rsidR="004C6855" w:rsidRDefault="004C6855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3E121547" w:rsidR="003C3179" w:rsidRPr="00766E57" w:rsidRDefault="003E0BA0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5-5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AD3E8E">
      <w:rPr>
        <w:rFonts w:asciiTheme="minorHAnsi" w:hAnsiTheme="minorHAnsi" w:cstheme="minorHAnsi"/>
        <w:sz w:val="28"/>
        <w:szCs w:val="28"/>
      </w:rPr>
      <w:t xml:space="preserve">Verschachtelte </w:t>
    </w:r>
    <w:proofErr w:type="spellStart"/>
    <w:r w:rsidRPr="00AD3E8E">
      <w:rPr>
        <w:rFonts w:asciiTheme="minorHAnsi" w:hAnsiTheme="minorHAnsi" w:cstheme="minorHAnsi"/>
        <w:sz w:val="28"/>
        <w:szCs w:val="28"/>
      </w:rPr>
      <w:t>if</w:t>
    </w:r>
    <w:proofErr w:type="spellEnd"/>
    <w:r w:rsidRPr="00AD3E8E">
      <w:rPr>
        <w:rFonts w:asciiTheme="minorHAnsi" w:hAnsiTheme="minorHAnsi" w:cstheme="minorHAnsi"/>
        <w:sz w:val="28"/>
        <w:szCs w:val="28"/>
      </w:rPr>
      <w:t>-Statement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3A67B48"/>
    <w:multiLevelType w:val="hybridMultilevel"/>
    <w:tmpl w:val="BC72ECD8"/>
    <w:lvl w:ilvl="0" w:tplc="46047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3E0BA0"/>
    <w:rsid w:val="004C6855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3E0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2021-07-10T07:10:00Z</dcterms:modified>
</cp:coreProperties>
</file>