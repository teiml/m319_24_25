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15BD644" w14:textId="77777777" w:rsidR="00B01F2B" w:rsidRDefault="00B01F2B" w:rsidP="00B01F2B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43BA9386" w14:textId="493AD721" w:rsidR="00B01F2B" w:rsidRPr="00CE1528" w:rsidRDefault="00B01F2B" w:rsidP="00B01F2B">
      <w:pPr>
        <w:pStyle w:val="Titel"/>
      </w:pPr>
      <w:r w:rsidRPr="00DE338B">
        <w:t>Ziele</w:t>
      </w:r>
    </w:p>
    <w:p w14:paraId="67BA46E8" w14:textId="77777777" w:rsidR="00B01F2B" w:rsidRDefault="00B01F2B" w:rsidP="00B01F2B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Sie können </w:t>
      </w:r>
      <w:proofErr w:type="spellStart"/>
      <w:r>
        <w:rPr>
          <w:rFonts w:asciiTheme="minorHAnsi" w:hAnsiTheme="minorHAnsi" w:cstheme="minorHAnsi"/>
          <w:sz w:val="22"/>
          <w:szCs w:val="22"/>
        </w:rPr>
        <w:t>for</w:t>
      </w:r>
      <w:proofErr w:type="spellEnd"/>
      <w:r>
        <w:rPr>
          <w:rFonts w:asciiTheme="minorHAnsi" w:hAnsiTheme="minorHAnsi" w:cstheme="minorHAnsi"/>
          <w:sz w:val="22"/>
          <w:szCs w:val="22"/>
        </w:rPr>
        <w:t>-Schleifen korrekt einsetzen</w:t>
      </w:r>
    </w:p>
    <w:p w14:paraId="703F1A34" w14:textId="77777777" w:rsidR="00B01F2B" w:rsidRPr="00DE338B" w:rsidRDefault="00B01F2B" w:rsidP="00B01F2B">
      <w:pPr>
        <w:rPr>
          <w:rFonts w:asciiTheme="minorHAnsi" w:hAnsiTheme="minorHAnsi" w:cstheme="minorHAnsi"/>
          <w:sz w:val="22"/>
          <w:szCs w:val="22"/>
        </w:rPr>
      </w:pPr>
    </w:p>
    <w:p w14:paraId="3FDD3A9F" w14:textId="77777777" w:rsidR="00B01F2B" w:rsidRDefault="00B01F2B" w:rsidP="00B01F2B">
      <w:pPr>
        <w:rPr>
          <w:rFonts w:asciiTheme="minorHAnsi" w:hAnsiTheme="minorHAnsi" w:cstheme="minorHAnsi"/>
          <w:sz w:val="22"/>
          <w:szCs w:val="22"/>
        </w:rPr>
      </w:pPr>
    </w:p>
    <w:p w14:paraId="251EB7CF" w14:textId="77777777" w:rsidR="00B01F2B" w:rsidRPr="001153F7" w:rsidRDefault="00B01F2B" w:rsidP="00B01F2B">
      <w:pPr>
        <w:pStyle w:val="Titel"/>
      </w:pPr>
      <w:r w:rsidRPr="001153F7">
        <w:t>Aufgabe:</w:t>
      </w:r>
    </w:p>
    <w:p w14:paraId="267E5612" w14:textId="77777777" w:rsidR="00B01F2B" w:rsidRDefault="00B01F2B" w:rsidP="00B01F2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Programmieren Sie einen animierten Countdown</w:t>
      </w:r>
    </w:p>
    <w:p w14:paraId="57B8AA28" w14:textId="77777777" w:rsidR="00B01F2B" w:rsidRDefault="00B01F2B" w:rsidP="00B01F2B">
      <w:pPr>
        <w:rPr>
          <w:rFonts w:asciiTheme="minorHAnsi" w:hAnsiTheme="minorHAnsi" w:cstheme="minorHAnsi"/>
          <w:sz w:val="22"/>
          <w:szCs w:val="22"/>
        </w:rPr>
      </w:pPr>
    </w:p>
    <w:p w14:paraId="6264B485" w14:textId="77777777" w:rsidR="00B01F2B" w:rsidRDefault="00B01F2B" w:rsidP="00B01F2B">
      <w:pPr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de-DE" w:eastAsia="de-DE"/>
        </w:rPr>
        <w:drawing>
          <wp:inline distT="0" distB="0" distL="0" distR="0" wp14:anchorId="350E1750" wp14:editId="78A13725">
            <wp:extent cx="2952750" cy="280035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330C" w14:textId="77777777" w:rsidR="00B01F2B" w:rsidRDefault="00B01F2B" w:rsidP="00B01F2B">
      <w:pPr>
        <w:rPr>
          <w:rFonts w:asciiTheme="minorHAnsi" w:hAnsiTheme="minorHAnsi" w:cstheme="minorHAnsi"/>
          <w:sz w:val="22"/>
          <w:szCs w:val="22"/>
        </w:rPr>
      </w:pPr>
    </w:p>
    <w:p w14:paraId="3AA9404E" w14:textId="77777777" w:rsidR="00B01F2B" w:rsidRDefault="00B01F2B" w:rsidP="00B01F2B">
      <w:pPr>
        <w:pStyle w:val="Titel"/>
      </w:pPr>
      <w:r>
        <w:t>Anforderungen</w:t>
      </w:r>
      <w:r w:rsidRPr="001153F7">
        <w:t>:</w:t>
      </w:r>
    </w:p>
    <w:p w14:paraId="0A14CE3A" w14:textId="77777777" w:rsidR="00B01F2B" w:rsidRDefault="00B01F2B" w:rsidP="00B01F2B">
      <w:pPr>
        <w:rPr>
          <w:rFonts w:asciiTheme="minorHAnsi" w:hAnsiTheme="minorHAnsi" w:cstheme="minorHAnsi"/>
          <w:sz w:val="22"/>
          <w:szCs w:val="22"/>
        </w:rPr>
      </w:pPr>
      <w:r w:rsidRPr="001E6150">
        <w:rPr>
          <w:rFonts w:asciiTheme="minorHAnsi" w:hAnsiTheme="minorHAnsi" w:cstheme="minorHAnsi"/>
          <w:sz w:val="22"/>
          <w:szCs w:val="22"/>
        </w:rPr>
        <w:t>Die 10 Punkte</w:t>
      </w:r>
      <w:r>
        <w:rPr>
          <w:rFonts w:asciiTheme="minorHAnsi" w:hAnsiTheme="minorHAnsi" w:cstheme="minorHAnsi"/>
          <w:sz w:val="22"/>
          <w:szCs w:val="22"/>
        </w:rPr>
        <w:t xml:space="preserve"> sollen jeweils im Abstand von 100 Millisekunden der Reihe nach hinzugefügt werden. Sie können dazu die Funktion </w:t>
      </w:r>
      <w:proofErr w:type="gramStart"/>
      <w:r w:rsidRPr="001E6150">
        <w:rPr>
          <w:rFonts w:ascii="Courier New" w:hAnsi="Courier New" w:cs="Courier New"/>
          <w:sz w:val="22"/>
          <w:szCs w:val="22"/>
        </w:rPr>
        <w:t>Sleep(</w:t>
      </w:r>
      <w:proofErr w:type="gramEnd"/>
      <w:r w:rsidRPr="001E6150">
        <w:rPr>
          <w:rFonts w:ascii="Courier New" w:hAnsi="Courier New" w:cs="Courier New"/>
          <w:sz w:val="22"/>
          <w:szCs w:val="22"/>
        </w:rPr>
        <w:t>100);</w:t>
      </w:r>
      <w:r>
        <w:rPr>
          <w:rFonts w:asciiTheme="minorHAnsi" w:hAnsiTheme="minorHAnsi" w:cstheme="minorHAnsi"/>
          <w:sz w:val="22"/>
          <w:szCs w:val="22"/>
        </w:rPr>
        <w:t xml:space="preserve"> verwenden. Danach soll der jeweilige Zahl-Text ausgegeben werden. Hinweis: Der Countdown wird nicht in der korrekten Zeit ablaufen.</w:t>
      </w:r>
    </w:p>
    <w:p w14:paraId="5B382B09" w14:textId="77777777" w:rsidR="00B01F2B" w:rsidRDefault="00B01F2B" w:rsidP="00B01F2B">
      <w:pPr>
        <w:rPr>
          <w:rFonts w:asciiTheme="minorHAnsi" w:hAnsiTheme="minorHAnsi" w:cstheme="minorHAnsi"/>
          <w:sz w:val="22"/>
          <w:szCs w:val="22"/>
        </w:rPr>
      </w:pPr>
    </w:p>
    <w:p w14:paraId="14D7D94E" w14:textId="77777777" w:rsidR="00B01F2B" w:rsidRPr="001E6150" w:rsidRDefault="00B01F2B" w:rsidP="00B01F2B">
      <w:pPr>
        <w:pStyle w:val="Titel"/>
      </w:pPr>
      <w:r w:rsidRPr="001E6150">
        <w:t>Vorgehen:</w:t>
      </w:r>
    </w:p>
    <w:p w14:paraId="37B8416E" w14:textId="77777777" w:rsidR="00B01F2B" w:rsidRDefault="00B01F2B" w:rsidP="00B01F2B">
      <w:pPr>
        <w:rPr>
          <w:rFonts w:asciiTheme="minorHAnsi" w:hAnsiTheme="minorHAnsi" w:cstheme="minorHAnsi"/>
          <w:sz w:val="22"/>
          <w:szCs w:val="22"/>
        </w:rPr>
      </w:pPr>
      <w:r w:rsidRPr="00161B7C">
        <w:rPr>
          <w:rFonts w:asciiTheme="minorHAnsi" w:hAnsiTheme="minorHAnsi" w:cstheme="minorHAnsi"/>
          <w:sz w:val="22"/>
          <w:szCs w:val="22"/>
          <w:u w:val="single"/>
        </w:rPr>
        <w:t>Schritt 1:</w:t>
      </w:r>
      <w:r>
        <w:rPr>
          <w:rFonts w:asciiTheme="minorHAnsi" w:hAnsiTheme="minorHAnsi" w:cstheme="minorHAnsi"/>
          <w:sz w:val="22"/>
          <w:szCs w:val="22"/>
        </w:rPr>
        <w:t xml:space="preserve"> Ein </w:t>
      </w:r>
      <w:proofErr w:type="spellStart"/>
      <w:r>
        <w:rPr>
          <w:rFonts w:asciiTheme="minorHAnsi" w:hAnsiTheme="minorHAnsi" w:cstheme="minorHAnsi"/>
          <w:sz w:val="22"/>
          <w:szCs w:val="22"/>
        </w:rPr>
        <w:t>for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-Schleife welche der Reihe nach </w:t>
      </w:r>
      <w:proofErr w:type="spellStart"/>
      <w:r>
        <w:rPr>
          <w:rFonts w:asciiTheme="minorHAnsi" w:hAnsiTheme="minorHAnsi" w:cstheme="minorHAnsi"/>
          <w:sz w:val="22"/>
          <w:szCs w:val="22"/>
        </w:rPr>
        <w:t>ten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nine</w:t>
      </w:r>
      <w:proofErr w:type="spellEnd"/>
      <w:r>
        <w:rPr>
          <w:rFonts w:asciiTheme="minorHAnsi" w:hAnsiTheme="minorHAnsi" w:cstheme="minorHAnsi"/>
          <w:sz w:val="22"/>
          <w:szCs w:val="22"/>
        </w:rPr>
        <w:t>, ..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bis lift-off ausgibt (ohne Punkte)</w:t>
      </w:r>
    </w:p>
    <w:p w14:paraId="32B2E65D" w14:textId="77777777" w:rsidR="00B01F2B" w:rsidRPr="001E6150" w:rsidRDefault="00B01F2B" w:rsidP="00B01F2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Um den aktuellen Zahl-Text zu ermitteln, können sie mit switch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 ..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case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eine Fallunterscheidung machen.</w:t>
      </w:r>
    </w:p>
    <w:p w14:paraId="143C499E" w14:textId="77777777" w:rsidR="00B01F2B" w:rsidRDefault="00B01F2B" w:rsidP="00B01F2B">
      <w:pPr>
        <w:rPr>
          <w:rFonts w:asciiTheme="minorHAnsi" w:hAnsiTheme="minorHAnsi" w:cstheme="minorHAnsi"/>
          <w:sz w:val="22"/>
          <w:szCs w:val="22"/>
        </w:rPr>
      </w:pPr>
    </w:p>
    <w:p w14:paraId="67E0DEFB" w14:textId="77777777" w:rsidR="00B01F2B" w:rsidRDefault="00B01F2B" w:rsidP="00B01F2B">
      <w:pPr>
        <w:rPr>
          <w:rFonts w:asciiTheme="minorHAnsi" w:hAnsiTheme="minorHAnsi" w:cstheme="minorHAnsi"/>
          <w:sz w:val="22"/>
          <w:szCs w:val="22"/>
        </w:rPr>
      </w:pPr>
      <w:r w:rsidRPr="00161B7C">
        <w:rPr>
          <w:rFonts w:asciiTheme="minorHAnsi" w:hAnsiTheme="minorHAnsi" w:cstheme="minorHAnsi"/>
          <w:sz w:val="22"/>
          <w:szCs w:val="22"/>
          <w:u w:val="single"/>
        </w:rPr>
        <w:t>Schritt 2:</w:t>
      </w:r>
      <w:r>
        <w:rPr>
          <w:rFonts w:asciiTheme="minorHAnsi" w:hAnsiTheme="minorHAnsi" w:cstheme="minorHAnsi"/>
          <w:sz w:val="22"/>
          <w:szCs w:val="22"/>
        </w:rPr>
        <w:t xml:space="preserve"> Eine innere </w:t>
      </w:r>
      <w:proofErr w:type="spellStart"/>
      <w:r>
        <w:rPr>
          <w:rFonts w:asciiTheme="minorHAnsi" w:hAnsiTheme="minorHAnsi" w:cstheme="minorHAnsi"/>
          <w:sz w:val="22"/>
          <w:szCs w:val="22"/>
        </w:rPr>
        <w:t>for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-Schleife welche die Punkte ausgibt </w:t>
      </w:r>
    </w:p>
    <w:p w14:paraId="38D71FF2" w14:textId="77777777" w:rsidR="00B01F2B" w:rsidRDefault="00B01F2B" w:rsidP="00B01F2B">
      <w:pPr>
        <w:rPr>
          <w:rFonts w:asciiTheme="minorHAnsi" w:hAnsiTheme="minorHAnsi" w:cstheme="minorHAnsi"/>
          <w:sz w:val="22"/>
          <w:szCs w:val="22"/>
        </w:rPr>
      </w:pPr>
    </w:p>
    <w:p w14:paraId="2FF15BCF" w14:textId="77777777" w:rsidR="00B01F2B" w:rsidRDefault="00B01F2B" w:rsidP="00B01F2B">
      <w:pPr>
        <w:rPr>
          <w:rFonts w:asciiTheme="minorHAnsi" w:hAnsiTheme="minorHAnsi" w:cstheme="minorHAnsi"/>
          <w:sz w:val="22"/>
          <w:szCs w:val="22"/>
        </w:rPr>
      </w:pPr>
    </w:p>
    <w:p w14:paraId="595BE652" w14:textId="77777777" w:rsidR="00B01F2B" w:rsidRDefault="00B01F2B" w:rsidP="00B01F2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Damit sie die Windowsfunktion Sleep verwenden können, müssen Sie </w:t>
      </w:r>
      <w:proofErr w:type="spellStart"/>
      <w:r>
        <w:rPr>
          <w:rFonts w:asciiTheme="minorHAnsi" w:hAnsiTheme="minorHAnsi" w:cstheme="minorHAnsi"/>
          <w:sz w:val="22"/>
          <w:szCs w:val="22"/>
        </w:rPr>
        <w:t>windows.h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einbinden.</w:t>
      </w:r>
    </w:p>
    <w:p w14:paraId="359FB4A0" w14:textId="77777777" w:rsidR="00B01F2B" w:rsidRDefault="00B01F2B" w:rsidP="00B01F2B">
      <w:pPr>
        <w:rPr>
          <w:rFonts w:asciiTheme="minorHAnsi" w:hAnsiTheme="minorHAnsi" w:cstheme="minorHAnsi"/>
          <w:sz w:val="22"/>
          <w:szCs w:val="22"/>
        </w:rPr>
      </w:pPr>
    </w:p>
    <w:p w14:paraId="4AE139FD" w14:textId="054B9FC4" w:rsidR="00B01F2B" w:rsidRPr="00C95D11" w:rsidRDefault="00B01F2B" w:rsidP="00B01F2B">
      <w:pPr>
        <w:pStyle w:val="Titel"/>
        <w:rPr>
          <w:rStyle w:val="label"/>
          <w:rFonts w:asciiTheme="minorHAnsi" w:hAnsiTheme="minorHAnsi"/>
          <w:b w:val="0"/>
          <w:bCs/>
          <w:sz w:val="22"/>
          <w:szCs w:val="22"/>
        </w:rPr>
      </w:pPr>
      <w:r>
        <w:t>Erwartete Resultate</w:t>
      </w:r>
    </w:p>
    <w:p w14:paraId="3D7A6CE9" w14:textId="77777777" w:rsidR="00B01F2B" w:rsidRDefault="00B01F2B" w:rsidP="00B01F2B">
      <w:pPr>
        <w:pStyle w:val="Listenabsatz"/>
        <w:numPr>
          <w:ilvl w:val="0"/>
          <w:numId w:val="7"/>
        </w:numPr>
        <w:rPr>
          <w:rStyle w:val="label"/>
        </w:rPr>
      </w:pPr>
      <w:r>
        <w:rPr>
          <w:rStyle w:val="label"/>
          <w:rFonts w:asciiTheme="minorHAnsi" w:hAnsiTheme="minorHAnsi" w:cstheme="minorHAnsi"/>
        </w:rPr>
        <w:t>Struktogramm</w:t>
      </w:r>
    </w:p>
    <w:p w14:paraId="1CB103DC" w14:textId="77777777" w:rsidR="00B01F2B" w:rsidRDefault="00B01F2B" w:rsidP="00B01F2B">
      <w:pPr>
        <w:pStyle w:val="Listenabsatz"/>
        <w:numPr>
          <w:ilvl w:val="0"/>
          <w:numId w:val="7"/>
        </w:numPr>
        <w:rPr>
          <w:rStyle w:val="label"/>
          <w:rFonts w:asciiTheme="minorHAnsi" w:hAnsiTheme="minorHAnsi" w:cstheme="minorHAnsi"/>
        </w:rPr>
      </w:pPr>
      <w:r>
        <w:rPr>
          <w:rStyle w:val="label"/>
          <w:rFonts w:asciiTheme="minorHAnsi" w:hAnsiTheme="minorHAnsi" w:cstheme="minorHAnsi"/>
        </w:rPr>
        <w:t xml:space="preserve">Quellcode </w:t>
      </w:r>
    </w:p>
    <w:p w14:paraId="4DEDC0E6" w14:textId="77777777" w:rsidR="00B01F2B" w:rsidRDefault="00B01F2B" w:rsidP="00B01F2B">
      <w:pPr>
        <w:ind w:firstLine="360"/>
        <w:rPr>
          <w:rStyle w:val="label"/>
          <w:rFonts w:asciiTheme="minorHAnsi" w:hAnsiTheme="minorHAnsi" w:cstheme="minorHAnsi"/>
        </w:rPr>
      </w:pPr>
      <w:r>
        <w:rPr>
          <w:rStyle w:val="label"/>
          <w:rFonts w:asciiTheme="minorHAnsi" w:hAnsiTheme="minorHAnsi" w:cstheme="minorHAnsi"/>
        </w:rPr>
        <w:t>in Moodle hochgeladen</w:t>
      </w:r>
    </w:p>
    <w:p w14:paraId="090B8C52" w14:textId="3E98E813" w:rsidR="00824C1E" w:rsidRPr="00B01F2B" w:rsidRDefault="00824C1E" w:rsidP="00B01F2B"/>
    <w:sectPr w:rsidR="00824C1E" w:rsidRPr="00B01F2B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A7658" w14:textId="77777777" w:rsidR="0060543F" w:rsidRDefault="0060543F" w:rsidP="002C4D52">
      <w:r>
        <w:separator/>
      </w:r>
    </w:p>
  </w:endnote>
  <w:endnote w:type="continuationSeparator" w:id="0">
    <w:p w14:paraId="0E2886BB" w14:textId="77777777" w:rsidR="0060543F" w:rsidRDefault="0060543F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B525BA" w14:textId="77777777" w:rsidR="0060543F" w:rsidRDefault="0060543F" w:rsidP="002C4D52">
      <w:r>
        <w:separator/>
      </w:r>
    </w:p>
  </w:footnote>
  <w:footnote w:type="continuationSeparator" w:id="0">
    <w:p w14:paraId="3A6823AD" w14:textId="77777777" w:rsidR="0060543F" w:rsidRDefault="0060543F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2E805F76" w:rsidR="003C3179" w:rsidRPr="00766E57" w:rsidRDefault="00B01F2B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6-16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>
      <w:rPr>
        <w:rFonts w:asciiTheme="minorHAnsi" w:hAnsiTheme="minorHAnsi" w:cstheme="minorHAnsi"/>
        <w:sz w:val="28"/>
        <w:szCs w:val="28"/>
      </w:rPr>
      <w:t>Countdown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748E0"/>
    <w:multiLevelType w:val="hybridMultilevel"/>
    <w:tmpl w:val="F1EA64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0543F"/>
    <w:rsid w:val="00684DA5"/>
    <w:rsid w:val="00766E57"/>
    <w:rsid w:val="00824C1E"/>
    <w:rsid w:val="00974798"/>
    <w:rsid w:val="00A02DCA"/>
    <w:rsid w:val="00B01F2B"/>
    <w:rsid w:val="00C06E03"/>
    <w:rsid w:val="00C142F3"/>
    <w:rsid w:val="00C34BA9"/>
    <w:rsid w:val="00C653D2"/>
    <w:rsid w:val="00CB1B33"/>
    <w:rsid w:val="00CD5ACF"/>
    <w:rsid w:val="00D8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  <w:style w:type="paragraph" w:styleId="Listenabsatz">
    <w:name w:val="List Paragraph"/>
    <w:basedOn w:val="Standard"/>
    <w:uiPriority w:val="34"/>
    <w:qFormat/>
    <w:rsid w:val="00B01F2B"/>
    <w:pPr>
      <w:ind w:left="720"/>
      <w:contextualSpacing/>
    </w:pPr>
  </w:style>
  <w:style w:type="character" w:customStyle="1" w:styleId="label">
    <w:name w:val="label"/>
    <w:basedOn w:val="Absatz-Standardschriftart"/>
    <w:rsid w:val="00B01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2021-07-10T07:40:00Z</dcterms:modified>
</cp:coreProperties>
</file>