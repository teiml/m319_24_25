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63E35B" w14:textId="77777777" w:rsidR="00F60434" w:rsidRDefault="00F60434" w:rsidP="00F60434">
      <w:pPr>
        <w:rPr>
          <w:rFonts w:asciiTheme="minorHAnsi" w:hAnsiTheme="minorHAnsi"/>
          <w:b/>
          <w:bCs/>
          <w:sz w:val="22"/>
          <w:szCs w:val="22"/>
        </w:rPr>
      </w:pPr>
    </w:p>
    <w:p w14:paraId="337E03CE" w14:textId="0691C5F4" w:rsidR="00F60434" w:rsidRPr="004B7BE9" w:rsidRDefault="00F60434" w:rsidP="00F60434">
      <w:pPr>
        <w:pStyle w:val="Titel"/>
      </w:pPr>
      <w:r w:rsidRPr="004B7BE9">
        <w:t>Ziele</w:t>
      </w:r>
    </w:p>
    <w:p w14:paraId="0464C69D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</w:p>
    <w:p w14:paraId="2924212B" w14:textId="77777777" w:rsidR="00F60434" w:rsidRPr="004B7BE9" w:rsidRDefault="00F60434" w:rsidP="00F6043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Sie können eine korrekte </w:t>
      </w:r>
      <w:proofErr w:type="spellStart"/>
      <w:r>
        <w:rPr>
          <w:rFonts w:asciiTheme="minorHAnsi" w:hAnsiTheme="minorHAnsi"/>
          <w:sz w:val="22"/>
          <w:szCs w:val="22"/>
        </w:rPr>
        <w:t>for</w:t>
      </w:r>
      <w:proofErr w:type="spellEnd"/>
      <w:r w:rsidRPr="004B7BE9">
        <w:rPr>
          <w:rFonts w:asciiTheme="minorHAnsi" w:hAnsiTheme="minorHAnsi"/>
          <w:sz w:val="22"/>
          <w:szCs w:val="22"/>
        </w:rPr>
        <w:t>-Schleife erstellen</w:t>
      </w:r>
    </w:p>
    <w:p w14:paraId="6A1947EF" w14:textId="77777777" w:rsidR="00F60434" w:rsidRPr="004B7BE9" w:rsidRDefault="00F60434" w:rsidP="00F60434">
      <w:pPr>
        <w:ind w:left="360"/>
        <w:rPr>
          <w:rFonts w:asciiTheme="minorHAnsi" w:hAnsiTheme="minorHAnsi"/>
          <w:sz w:val="22"/>
          <w:szCs w:val="22"/>
        </w:rPr>
      </w:pPr>
    </w:p>
    <w:p w14:paraId="66E98971" w14:textId="31329EA8" w:rsidR="00F60434" w:rsidRPr="004B7BE9" w:rsidRDefault="00F60434" w:rsidP="00F60434">
      <w:pPr>
        <w:pStyle w:val="Titel"/>
      </w:pPr>
      <w:r w:rsidRPr="004B7BE9">
        <w:t xml:space="preserve">Ausgangslage </w:t>
      </w:r>
    </w:p>
    <w:p w14:paraId="284AAA4A" w14:textId="77777777" w:rsidR="00F60434" w:rsidRPr="004B7BE9" w:rsidRDefault="00F60434" w:rsidP="00F60434">
      <w:pPr>
        <w:rPr>
          <w:rFonts w:asciiTheme="minorHAnsi" w:hAnsiTheme="minorHAnsi"/>
          <w:b/>
          <w:bCs/>
          <w:sz w:val="22"/>
          <w:szCs w:val="22"/>
        </w:rPr>
      </w:pPr>
    </w:p>
    <w:p w14:paraId="5373A47C" w14:textId="77777777" w:rsidR="00F60434" w:rsidRPr="004025C8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>Sie haben als Abteilungsleiter einer Milchabfüllfirma den Auftrag erhalten, eine neuartige Verpackung für 1000 Milliliter Milch zu entwickeln. Die neue Verpackung soll die Form eines Kegels erhalten.</w:t>
      </w:r>
    </w:p>
    <w:p w14:paraId="167A0D74" w14:textId="77777777" w:rsidR="00F60434" w:rsidRPr="004B7BE9" w:rsidRDefault="00F60434" w:rsidP="00F60434">
      <w:pPr>
        <w:rPr>
          <w:rStyle w:val="label"/>
          <w:rFonts w:asciiTheme="minorHAnsi" w:hAnsiTheme="minorHAnsi"/>
        </w:rPr>
      </w:pPr>
      <w:r w:rsidRPr="004B7BE9">
        <w:rPr>
          <w:rFonts w:asciiTheme="minorHAnsi" w:hAnsiTheme="minorHAnsi"/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75A0D0C0" wp14:editId="357555E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724400" cy="2314800"/>
            <wp:effectExtent l="0" t="0" r="9525" b="0"/>
            <wp:wrapSquare wrapText="bothSides"/>
            <wp:docPr id="1" name="Grafik 1" descr="Ein Bild, das Text, Waage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Waage, Antenn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2DDE6" w14:textId="77777777" w:rsidR="00F60434" w:rsidRPr="004B7BE9" w:rsidRDefault="00F60434" w:rsidP="00F60434">
      <w:pPr>
        <w:rPr>
          <w:rStyle w:val="label"/>
          <w:rFonts w:asciiTheme="minorHAnsi" w:hAnsiTheme="minorHAnsi"/>
        </w:rPr>
      </w:pPr>
    </w:p>
    <w:p w14:paraId="62E7BAB0" w14:textId="77777777" w:rsidR="00F60434" w:rsidRPr="004025C8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  <w:proofErr w:type="gramStart"/>
      <w:r w:rsidRPr="004025C8">
        <w:rPr>
          <w:rStyle w:val="label"/>
          <w:rFonts w:asciiTheme="minorHAnsi" w:hAnsiTheme="minorHAnsi"/>
          <w:sz w:val="22"/>
          <w:szCs w:val="22"/>
        </w:rPr>
        <w:t>Wegen einiger technischer Einschränkungen,</w:t>
      </w:r>
      <w:proofErr w:type="gramEnd"/>
      <w:r w:rsidRPr="004025C8">
        <w:rPr>
          <w:rStyle w:val="label"/>
          <w:rFonts w:asciiTheme="minorHAnsi" w:hAnsiTheme="minorHAnsi"/>
          <w:sz w:val="22"/>
          <w:szCs w:val="22"/>
        </w:rPr>
        <w:t xml:space="preserve"> darf der Durchmesser am Fuss nur 10 Zentimeter betragen. Für die Verpackungshöhe stehen Ihnen Grössen von 30 bis 40 Zentimeter zur Verfügung.</w:t>
      </w:r>
    </w:p>
    <w:p w14:paraId="6EF1CE9F" w14:textId="77777777" w:rsidR="00F60434" w:rsidRPr="004025C8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</w:p>
    <w:p w14:paraId="4D909E0D" w14:textId="77777777" w:rsidR="00F60434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 xml:space="preserve">Sie benötigen nun den Verpackungsinhalt, der aus den einzelnen Höhen resultiert. Verwenden Sie eine </w:t>
      </w:r>
      <w:proofErr w:type="spellStart"/>
      <w:proofErr w:type="gramStart"/>
      <w:r w:rsidRPr="004025C8">
        <w:rPr>
          <w:rStyle w:val="label"/>
          <w:rFonts w:asciiTheme="minorHAnsi" w:hAnsiTheme="minorHAnsi"/>
          <w:sz w:val="22"/>
          <w:szCs w:val="22"/>
        </w:rPr>
        <w:t>while</w:t>
      </w:r>
      <w:proofErr w:type="spellEnd"/>
      <w:r w:rsidRPr="004025C8">
        <w:rPr>
          <w:rStyle w:val="label"/>
          <w:rFonts w:asciiTheme="minorHAnsi" w:hAnsiTheme="minorHAnsi"/>
          <w:sz w:val="22"/>
          <w:szCs w:val="22"/>
        </w:rPr>
        <w:t>-Schleife</w:t>
      </w:r>
      <w:proofErr w:type="gramEnd"/>
      <w:r w:rsidRPr="004025C8">
        <w:rPr>
          <w:rStyle w:val="label"/>
          <w:rFonts w:asciiTheme="minorHAnsi" w:hAnsiTheme="minorHAnsi"/>
          <w:sz w:val="22"/>
          <w:szCs w:val="22"/>
        </w:rPr>
        <w:t xml:space="preserve"> um die optimale Höhe zu ermitteln.</w:t>
      </w:r>
    </w:p>
    <w:p w14:paraId="400C2EF7" w14:textId="77777777" w:rsidR="00F60434" w:rsidRPr="004025C8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</w:p>
    <w:p w14:paraId="2E729632" w14:textId="77777777" w:rsidR="00F60434" w:rsidRPr="004025C8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>Die Formel für die Berechnung des Volumens lautet:</w:t>
      </w:r>
    </w:p>
    <w:p w14:paraId="7CF8B52E" w14:textId="77777777" w:rsidR="00F60434" w:rsidRPr="004025C8" w:rsidRDefault="00F60434" w:rsidP="00F60434">
      <w:pPr>
        <w:ind w:firstLine="709"/>
        <w:rPr>
          <w:rFonts w:asciiTheme="minorHAnsi" w:hAnsiTheme="minorHAnsi"/>
          <w:bCs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 xml:space="preserve"> </w:t>
      </w:r>
      <m:oMath>
        <m:r>
          <w:rPr>
            <w:rStyle w:val="label"/>
            <w:rFonts w:ascii="Cambria Math" w:hAnsi="Cambria Math"/>
            <w:sz w:val="22"/>
            <w:szCs w:val="22"/>
          </w:rPr>
          <m:t xml:space="preserve">V= </m:t>
        </m:r>
        <m:f>
          <m:fPr>
            <m:ctrlPr>
              <w:rPr>
                <w:rStyle w:val="label"/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Style w:val="label"/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Style w:val="label"/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Style w:val="label"/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Style w:val="label"/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Style w:val="label"/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Style w:val="label"/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Style w:val="label"/>
            <w:rFonts w:ascii="Cambria Math" w:hAnsi="Cambria Math"/>
            <w:sz w:val="22"/>
            <w:szCs w:val="22"/>
          </w:rPr>
          <m:t>hπ</m:t>
        </m:r>
      </m:oMath>
    </w:p>
    <w:p w14:paraId="6C4BAEAD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</w:p>
    <w:p w14:paraId="2E79248D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</w:p>
    <w:p w14:paraId="787BF8E1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noProof/>
          <w:lang w:val="de-DE" w:eastAsia="de-DE"/>
        </w:rPr>
        <w:drawing>
          <wp:inline distT="0" distB="0" distL="0" distR="0" wp14:anchorId="716C6397" wp14:editId="6635834D">
            <wp:extent cx="3672945" cy="2181225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082" cy="21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0C4" w14:textId="77777777" w:rsidR="00F60434" w:rsidRPr="004B7BE9" w:rsidRDefault="00F60434" w:rsidP="00F60434">
      <w:pPr>
        <w:rPr>
          <w:rFonts w:asciiTheme="minorHAnsi" w:hAnsiTheme="minorHAnsi"/>
          <w:b/>
          <w:sz w:val="22"/>
          <w:szCs w:val="22"/>
        </w:rPr>
      </w:pPr>
    </w:p>
    <w:p w14:paraId="11E0C0F4" w14:textId="7BB4364C" w:rsidR="00F60434" w:rsidRPr="004B7BE9" w:rsidRDefault="00F60434" w:rsidP="00F60434">
      <w:pPr>
        <w:pStyle w:val="Titel"/>
      </w:pPr>
      <w:r w:rsidRPr="004B7BE9">
        <w:t>Beantworten Sie die folgenden Fragen:</w:t>
      </w:r>
    </w:p>
    <w:p w14:paraId="76570AA2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Welches ist die </w:t>
      </w:r>
      <w:proofErr w:type="gramStart"/>
      <w:r w:rsidRPr="004B7BE9">
        <w:rPr>
          <w:rFonts w:asciiTheme="minorHAnsi" w:hAnsiTheme="minorHAnsi"/>
          <w:sz w:val="22"/>
          <w:szCs w:val="22"/>
        </w:rPr>
        <w:t>Schleifenvariable ?</w:t>
      </w:r>
      <w:proofErr w:type="gramEnd"/>
    </w:p>
    <w:p w14:paraId="043FD953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Mit welchem Wert wird sie </w:t>
      </w:r>
      <w:proofErr w:type="gramStart"/>
      <w:r w:rsidRPr="004B7BE9">
        <w:rPr>
          <w:rFonts w:asciiTheme="minorHAnsi" w:hAnsiTheme="minorHAnsi"/>
          <w:sz w:val="22"/>
          <w:szCs w:val="22"/>
        </w:rPr>
        <w:t>initialisiert ?</w:t>
      </w:r>
      <w:proofErr w:type="gramEnd"/>
    </w:p>
    <w:p w14:paraId="2080EAFE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Wie lautet die Bedingung für die </w:t>
      </w:r>
      <w:proofErr w:type="gramStart"/>
      <w:r w:rsidRPr="004B7BE9">
        <w:rPr>
          <w:rFonts w:asciiTheme="minorHAnsi" w:hAnsiTheme="minorHAnsi"/>
          <w:sz w:val="22"/>
          <w:szCs w:val="22"/>
        </w:rPr>
        <w:t>Schleifenvariable ?</w:t>
      </w:r>
      <w:proofErr w:type="gramEnd"/>
    </w:p>
    <w:p w14:paraId="0CC3E1B3" w14:textId="77777777" w:rsidR="00F60434" w:rsidRPr="004B7BE9" w:rsidRDefault="00F60434" w:rsidP="00F60434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Wie wird die Schleifenvariable </w:t>
      </w:r>
      <w:proofErr w:type="spellStart"/>
      <w:r w:rsidRPr="004B7BE9">
        <w:rPr>
          <w:rFonts w:asciiTheme="minorHAnsi" w:hAnsiTheme="minorHAnsi"/>
          <w:sz w:val="22"/>
          <w:szCs w:val="22"/>
        </w:rPr>
        <w:t>re</w:t>
      </w:r>
      <w:proofErr w:type="spellEnd"/>
      <w:r w:rsidRPr="004B7BE9">
        <w:rPr>
          <w:rFonts w:asciiTheme="minorHAnsi" w:hAnsiTheme="minorHAnsi"/>
          <w:sz w:val="22"/>
          <w:szCs w:val="22"/>
        </w:rPr>
        <w:t>-</w:t>
      </w:r>
      <w:proofErr w:type="gramStart"/>
      <w:r w:rsidRPr="004B7BE9">
        <w:rPr>
          <w:rFonts w:asciiTheme="minorHAnsi" w:hAnsiTheme="minorHAnsi"/>
          <w:sz w:val="22"/>
          <w:szCs w:val="22"/>
        </w:rPr>
        <w:t>initialisiert ?</w:t>
      </w:r>
      <w:proofErr w:type="gramEnd"/>
    </w:p>
    <w:p w14:paraId="51B6582F" w14:textId="77777777" w:rsidR="00F60434" w:rsidRPr="004B7BE9" w:rsidRDefault="00F60434" w:rsidP="00F60434">
      <w:pPr>
        <w:rPr>
          <w:rFonts w:asciiTheme="minorHAnsi" w:hAnsiTheme="minorHAnsi"/>
          <w:bCs/>
          <w:sz w:val="22"/>
          <w:szCs w:val="22"/>
        </w:rPr>
      </w:pPr>
    </w:p>
    <w:p w14:paraId="5B61D9D7" w14:textId="05BAB579" w:rsidR="00F60434" w:rsidRPr="004B7BE9" w:rsidRDefault="00F60434" w:rsidP="00F60434">
      <w:pPr>
        <w:pStyle w:val="Titel"/>
      </w:pPr>
      <w:r w:rsidRPr="004B7BE9">
        <w:t>Aufgabenstellung</w:t>
      </w:r>
    </w:p>
    <w:p w14:paraId="53EEF3FB" w14:textId="69B3CBEA" w:rsidR="00F60434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  <w:r>
        <w:rPr>
          <w:rStyle w:val="label"/>
          <w:rFonts w:asciiTheme="minorHAnsi" w:hAnsiTheme="minorHAnsi"/>
          <w:sz w:val="22"/>
          <w:szCs w:val="22"/>
        </w:rPr>
        <w:t xml:space="preserve">Passen Sie Aufgabe 6-5 so an, dass anstatt einer </w:t>
      </w:r>
      <w:proofErr w:type="spellStart"/>
      <w:r>
        <w:rPr>
          <w:rStyle w:val="label"/>
          <w:rFonts w:asciiTheme="minorHAnsi" w:hAnsiTheme="minorHAnsi"/>
          <w:sz w:val="22"/>
          <w:szCs w:val="22"/>
        </w:rPr>
        <w:t>while</w:t>
      </w:r>
      <w:proofErr w:type="spellEnd"/>
      <w:r>
        <w:rPr>
          <w:rStyle w:val="label"/>
          <w:rFonts w:asciiTheme="minorHAnsi" w:hAnsiTheme="minorHAnsi"/>
          <w:sz w:val="22"/>
          <w:szCs w:val="22"/>
        </w:rPr>
        <w:t xml:space="preserve">-Schleife eine </w:t>
      </w:r>
      <w:proofErr w:type="spellStart"/>
      <w:r>
        <w:rPr>
          <w:rStyle w:val="label"/>
          <w:rFonts w:asciiTheme="minorHAnsi" w:hAnsiTheme="minorHAnsi"/>
          <w:sz w:val="22"/>
          <w:szCs w:val="22"/>
        </w:rPr>
        <w:t>for</w:t>
      </w:r>
      <w:proofErr w:type="spellEnd"/>
      <w:r>
        <w:rPr>
          <w:rStyle w:val="label"/>
          <w:rFonts w:asciiTheme="minorHAnsi" w:hAnsiTheme="minorHAnsi"/>
          <w:sz w:val="22"/>
          <w:szCs w:val="22"/>
        </w:rPr>
        <w:t xml:space="preserve">-Schleife </w:t>
      </w:r>
      <w:proofErr w:type="gramStart"/>
      <w:r>
        <w:rPr>
          <w:rStyle w:val="label"/>
          <w:rFonts w:asciiTheme="minorHAnsi" w:hAnsiTheme="minorHAnsi"/>
          <w:sz w:val="22"/>
          <w:szCs w:val="22"/>
        </w:rPr>
        <w:t>verwendet</w:t>
      </w:r>
      <w:proofErr w:type="gramEnd"/>
      <w:r>
        <w:rPr>
          <w:rStyle w:val="label"/>
          <w:rFonts w:asciiTheme="minorHAnsi" w:hAnsiTheme="minorHAnsi"/>
          <w:sz w:val="22"/>
          <w:szCs w:val="22"/>
        </w:rPr>
        <w:t xml:space="preserve"> wird</w:t>
      </w:r>
    </w:p>
    <w:p w14:paraId="1112CD16" w14:textId="77777777" w:rsidR="00F60434" w:rsidRDefault="00F60434" w:rsidP="00F60434">
      <w:pPr>
        <w:rPr>
          <w:rStyle w:val="label"/>
          <w:rFonts w:asciiTheme="minorHAnsi" w:hAnsiTheme="minorHAnsi"/>
          <w:sz w:val="22"/>
          <w:szCs w:val="22"/>
        </w:rPr>
      </w:pPr>
    </w:p>
    <w:p w14:paraId="195283DC" w14:textId="699863F8" w:rsidR="00F60434" w:rsidRPr="00C95D11" w:rsidRDefault="00F60434" w:rsidP="00F60434">
      <w:pPr>
        <w:pStyle w:val="Titel"/>
        <w:rPr>
          <w:rStyle w:val="label"/>
          <w:rFonts w:asciiTheme="minorHAnsi" w:hAnsiTheme="minorHAnsi"/>
          <w:b w:val="0"/>
          <w:bCs/>
          <w:sz w:val="22"/>
          <w:szCs w:val="22"/>
        </w:rPr>
      </w:pPr>
      <w:r>
        <w:t>Erwartete Resultate</w:t>
      </w:r>
    </w:p>
    <w:p w14:paraId="0D99519D" w14:textId="77777777" w:rsidR="00F60434" w:rsidRDefault="00F60434" w:rsidP="00F60434">
      <w:pPr>
        <w:pStyle w:val="Listenabsatz"/>
        <w:numPr>
          <w:ilvl w:val="0"/>
          <w:numId w:val="7"/>
        </w:numPr>
        <w:rPr>
          <w:rStyle w:val="label"/>
        </w:rPr>
      </w:pPr>
      <w:r>
        <w:rPr>
          <w:rStyle w:val="label"/>
          <w:rFonts w:asciiTheme="minorHAnsi" w:hAnsiTheme="minorHAnsi" w:cstheme="minorHAnsi"/>
        </w:rPr>
        <w:t>Struktogramm</w:t>
      </w:r>
    </w:p>
    <w:p w14:paraId="4DDC9A79" w14:textId="77777777" w:rsidR="00F60434" w:rsidRDefault="00F60434" w:rsidP="00F60434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 xml:space="preserve">Quellcode </w:t>
      </w:r>
    </w:p>
    <w:p w14:paraId="231EF4C4" w14:textId="77777777" w:rsidR="00F60434" w:rsidRDefault="00F60434" w:rsidP="00F60434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F60434" w:rsidRDefault="00824C1E" w:rsidP="00F60434"/>
    <w:sectPr w:rsidR="00824C1E" w:rsidRPr="00F60434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E35A9" w14:textId="77777777" w:rsidR="00210C0A" w:rsidRDefault="00210C0A" w:rsidP="002C4D52">
      <w:r>
        <w:separator/>
      </w:r>
    </w:p>
  </w:endnote>
  <w:endnote w:type="continuationSeparator" w:id="0">
    <w:p w14:paraId="2EEDA557" w14:textId="77777777" w:rsidR="00210C0A" w:rsidRDefault="00210C0A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93F96" w14:textId="77777777" w:rsidR="00210C0A" w:rsidRDefault="00210C0A" w:rsidP="002C4D52">
      <w:r>
        <w:separator/>
      </w:r>
    </w:p>
  </w:footnote>
  <w:footnote w:type="continuationSeparator" w:id="0">
    <w:p w14:paraId="05EE470F" w14:textId="77777777" w:rsidR="00210C0A" w:rsidRDefault="00210C0A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5395A071" w:rsidR="003C3179" w:rsidRPr="00766E57" w:rsidRDefault="00F60434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</w:t>
    </w:r>
    <w:r w:rsidR="00FB5CCD">
      <w:rPr>
        <w:rFonts w:asciiTheme="minorHAnsi" w:hAnsiTheme="minorHAnsi" w:cstheme="minorHAnsi"/>
        <w:sz w:val="28"/>
        <w:szCs w:val="28"/>
      </w:rPr>
      <w:t>5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>
      <w:rPr>
        <w:rFonts w:asciiTheme="minorHAnsi" w:hAnsiTheme="minorHAnsi"/>
        <w:sz w:val="28"/>
        <w:szCs w:val="28"/>
      </w:rPr>
      <w:t>for</w:t>
    </w:r>
    <w:proofErr w:type="spellEnd"/>
    <w:r w:rsidRPr="004B7BE9">
      <w:rPr>
        <w:rFonts w:asciiTheme="minorHAnsi" w:hAnsiTheme="minorHAnsi"/>
        <w:sz w:val="28"/>
        <w:szCs w:val="28"/>
      </w:rPr>
      <w:t>-Schleife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10C0A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F60434"/>
    <w:rsid w:val="00FB5CCD"/>
    <w:rsid w:val="00F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character" w:customStyle="1" w:styleId="label">
    <w:name w:val="label"/>
    <w:basedOn w:val="Absatz-Standardschriftart"/>
    <w:rsid w:val="00F60434"/>
  </w:style>
  <w:style w:type="paragraph" w:styleId="Listenabsatz">
    <w:name w:val="List Paragraph"/>
    <w:basedOn w:val="Standard"/>
    <w:uiPriority w:val="34"/>
    <w:qFormat/>
    <w:rsid w:val="00F6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13</cp:revision>
  <cp:lastPrinted>2021-07-09T11:21:00Z</cp:lastPrinted>
  <dcterms:created xsi:type="dcterms:W3CDTF">2018-08-13T08:55:00Z</dcterms:created>
  <dcterms:modified xsi:type="dcterms:W3CDTF">2021-07-10T07:39:00Z</dcterms:modified>
</cp:coreProperties>
</file>