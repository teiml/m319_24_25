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96817AE" w14:textId="397B67AF" w:rsidR="005B65C0" w:rsidRPr="005A14A8" w:rsidRDefault="005B65C0" w:rsidP="005B65C0">
      <w:pPr>
        <w:pStyle w:val="Titel"/>
      </w:pPr>
      <w:r w:rsidRPr="005A14A8">
        <w:t>Ziele</w:t>
      </w:r>
    </w:p>
    <w:p w14:paraId="196129C8" w14:textId="77777777" w:rsidR="005B65C0" w:rsidRPr="005A14A8" w:rsidRDefault="005B65C0" w:rsidP="005B65C0">
      <w:pPr>
        <w:rPr>
          <w:rFonts w:asciiTheme="minorHAnsi" w:hAnsiTheme="minorHAnsi"/>
          <w:sz w:val="22"/>
          <w:szCs w:val="22"/>
        </w:rPr>
      </w:pPr>
    </w:p>
    <w:p w14:paraId="3F8CA0A4" w14:textId="77777777" w:rsidR="005B65C0" w:rsidRPr="005A14A8" w:rsidRDefault="005B65C0" w:rsidP="005B65C0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sz w:val="22"/>
          <w:szCs w:val="22"/>
        </w:rPr>
        <w:t>Sie wenden den korrekten Aufbau (DEVA) für Ihr C-Programm an</w:t>
      </w:r>
    </w:p>
    <w:p w14:paraId="10FB9C42" w14:textId="77777777" w:rsidR="005B65C0" w:rsidRPr="005A14A8" w:rsidRDefault="005B65C0" w:rsidP="005B65C0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sz w:val="22"/>
          <w:szCs w:val="22"/>
        </w:rPr>
        <w:t>Sie können Konstanten deklarieren und initialisieren</w:t>
      </w:r>
    </w:p>
    <w:p w14:paraId="1FA639F0" w14:textId="77777777" w:rsidR="005B65C0" w:rsidRPr="005A14A8" w:rsidRDefault="005B65C0" w:rsidP="005B65C0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sz w:val="22"/>
          <w:szCs w:val="22"/>
        </w:rPr>
        <w:t>Sie können Zahlen von der Tastatur einlesen</w:t>
      </w:r>
    </w:p>
    <w:p w14:paraId="47097B3D" w14:textId="77777777" w:rsidR="005B65C0" w:rsidRPr="005A14A8" w:rsidRDefault="005B65C0" w:rsidP="005B65C0">
      <w:pPr>
        <w:rPr>
          <w:rFonts w:asciiTheme="minorHAnsi" w:hAnsiTheme="minorHAnsi"/>
          <w:sz w:val="22"/>
          <w:szCs w:val="22"/>
        </w:rPr>
      </w:pPr>
    </w:p>
    <w:p w14:paraId="51C99ED6" w14:textId="77777777" w:rsidR="005B65C0" w:rsidRPr="005A14A8" w:rsidRDefault="005B65C0" w:rsidP="005B65C0">
      <w:pPr>
        <w:rPr>
          <w:rFonts w:asciiTheme="minorHAnsi" w:hAnsiTheme="minorHAnsi"/>
          <w:sz w:val="22"/>
          <w:szCs w:val="22"/>
        </w:rPr>
      </w:pPr>
    </w:p>
    <w:p w14:paraId="3EDF631D" w14:textId="4E457891" w:rsidR="005B65C0" w:rsidRPr="005A14A8" w:rsidRDefault="005B65C0" w:rsidP="005B65C0">
      <w:pPr>
        <w:pStyle w:val="Titel"/>
      </w:pPr>
      <w:r w:rsidRPr="005A14A8">
        <w:t>Aufgabenstellung</w:t>
      </w:r>
    </w:p>
    <w:p w14:paraId="1AEA348B" w14:textId="77777777" w:rsidR="005B65C0" w:rsidRPr="005A14A8" w:rsidRDefault="005B65C0" w:rsidP="005B65C0">
      <w:pPr>
        <w:rPr>
          <w:rFonts w:asciiTheme="minorHAnsi" w:hAnsiTheme="minorHAnsi"/>
          <w:sz w:val="22"/>
          <w:szCs w:val="22"/>
        </w:rPr>
      </w:pPr>
    </w:p>
    <w:p w14:paraId="25EE6647" w14:textId="77777777" w:rsidR="005B65C0" w:rsidRPr="005A14A8" w:rsidRDefault="005B65C0" w:rsidP="005B65C0">
      <w:pPr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sz w:val="22"/>
          <w:szCs w:val="22"/>
        </w:rPr>
        <w:t xml:space="preserve">Schreiben Sie ein C-Programm, welches aus dem Radius und der Höhe eines Zylinders dessen Oberfläche und Volumen berechnet </w:t>
      </w:r>
      <w:proofErr w:type="spellStart"/>
      <w:proofErr w:type="gramStart"/>
      <w:r w:rsidRPr="005A14A8">
        <w:rPr>
          <w:rFonts w:asciiTheme="minorHAnsi" w:hAnsiTheme="minorHAnsi"/>
          <w:sz w:val="22"/>
          <w:szCs w:val="22"/>
        </w:rPr>
        <w:t>berechnet</w:t>
      </w:r>
      <w:proofErr w:type="spellEnd"/>
      <w:r w:rsidRPr="005A14A8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p w14:paraId="45D68AF5" w14:textId="77777777" w:rsidR="005B65C0" w:rsidRPr="005A14A8" w:rsidRDefault="005B65C0" w:rsidP="005B65C0">
      <w:pPr>
        <w:rPr>
          <w:rFonts w:asciiTheme="minorHAnsi" w:hAnsiTheme="minorHAnsi"/>
          <w:bCs/>
          <w:sz w:val="22"/>
          <w:szCs w:val="22"/>
        </w:rPr>
      </w:pPr>
    </w:p>
    <w:p w14:paraId="529DB8B0" w14:textId="77777777" w:rsidR="005B65C0" w:rsidRPr="005A14A8" w:rsidRDefault="005B65C0" w:rsidP="005B65C0">
      <w:pPr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noProof/>
          <w:lang w:val="de-DE"/>
        </w:rPr>
        <w:drawing>
          <wp:inline distT="0" distB="0" distL="0" distR="0" wp14:anchorId="217A1490" wp14:editId="6373A45D">
            <wp:extent cx="5895975" cy="1762125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100F" w14:textId="77777777" w:rsidR="005B65C0" w:rsidRPr="005A14A8" w:rsidRDefault="005B65C0" w:rsidP="005B65C0">
      <w:pPr>
        <w:rPr>
          <w:rFonts w:asciiTheme="minorHAnsi" w:hAnsiTheme="minorHAnsi"/>
          <w:b/>
          <w:bCs/>
          <w:sz w:val="22"/>
          <w:szCs w:val="22"/>
        </w:rPr>
      </w:pPr>
    </w:p>
    <w:p w14:paraId="614BB3F0" w14:textId="625ACCA0" w:rsidR="005B65C0" w:rsidRPr="005A14A8" w:rsidRDefault="005B65C0" w:rsidP="005B65C0">
      <w:pPr>
        <w:pStyle w:val="Titel"/>
      </w:pPr>
      <w:r w:rsidRPr="005A14A8">
        <w:t>Formeln</w:t>
      </w:r>
    </w:p>
    <w:p w14:paraId="3042E9A3" w14:textId="77777777" w:rsidR="005B65C0" w:rsidRPr="005A14A8" w:rsidRDefault="005B65C0" w:rsidP="005B65C0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sz w:val="22"/>
          <w:szCs w:val="22"/>
        </w:rPr>
        <w:t>http://www.schulminator.com/mathematik/zylinder</w:t>
      </w:r>
    </w:p>
    <w:p w14:paraId="1209D7D4" w14:textId="77777777" w:rsidR="005B65C0" w:rsidRPr="005A14A8" w:rsidRDefault="005B65C0" w:rsidP="005B65C0">
      <w:pPr>
        <w:rPr>
          <w:rFonts w:asciiTheme="minorHAnsi" w:hAnsiTheme="minorHAnsi"/>
          <w:sz w:val="22"/>
          <w:szCs w:val="22"/>
        </w:rPr>
      </w:pPr>
    </w:p>
    <w:p w14:paraId="1EA989AE" w14:textId="6A2B8A74" w:rsidR="005B65C0" w:rsidRPr="005A14A8" w:rsidRDefault="005B65C0" w:rsidP="005B65C0">
      <w:pPr>
        <w:pStyle w:val="Titel"/>
      </w:pPr>
      <w:r w:rsidRPr="005A14A8">
        <w:t>Vorgehen</w:t>
      </w:r>
    </w:p>
    <w:p w14:paraId="69138B63" w14:textId="77777777" w:rsidR="005B65C0" w:rsidRPr="005A14A8" w:rsidRDefault="005B65C0" w:rsidP="005B65C0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bCs/>
          <w:sz w:val="22"/>
          <w:szCs w:val="22"/>
        </w:rPr>
        <w:t>Deklarieren Sie Variablen für den Radius</w:t>
      </w:r>
      <w:r>
        <w:rPr>
          <w:rFonts w:asciiTheme="minorHAnsi" w:hAnsiTheme="minorHAnsi"/>
          <w:bCs/>
          <w:sz w:val="22"/>
          <w:szCs w:val="22"/>
        </w:rPr>
        <w:t xml:space="preserve"> und die Höhe</w:t>
      </w:r>
      <w:r w:rsidRPr="005A14A8">
        <w:rPr>
          <w:rFonts w:asciiTheme="minorHAnsi" w:hAnsiTheme="minorHAnsi"/>
          <w:bCs/>
          <w:sz w:val="22"/>
          <w:szCs w:val="22"/>
        </w:rPr>
        <w:t xml:space="preserve"> des </w:t>
      </w:r>
      <w:r>
        <w:rPr>
          <w:rFonts w:asciiTheme="minorHAnsi" w:hAnsiTheme="minorHAnsi"/>
          <w:bCs/>
          <w:sz w:val="22"/>
          <w:szCs w:val="22"/>
        </w:rPr>
        <w:t>Zylinders</w:t>
      </w:r>
    </w:p>
    <w:p w14:paraId="2DD73121" w14:textId="77777777" w:rsidR="005B65C0" w:rsidRPr="005A14A8" w:rsidRDefault="005B65C0" w:rsidP="005B65C0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Deklarieren Sie Variablen für die Oberfläche und das Volumen</w:t>
      </w:r>
    </w:p>
    <w:p w14:paraId="33848280" w14:textId="77777777" w:rsidR="005B65C0" w:rsidRPr="005A14A8" w:rsidRDefault="005B65C0" w:rsidP="005B65C0">
      <w:pPr>
        <w:numPr>
          <w:ilvl w:val="0"/>
          <w:numId w:val="8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bCs/>
          <w:sz w:val="22"/>
          <w:szCs w:val="22"/>
        </w:rPr>
        <w:t xml:space="preserve">Deklarieren Sie </w:t>
      </w:r>
      <w:r>
        <w:rPr>
          <w:rFonts w:asciiTheme="minorHAnsi" w:hAnsiTheme="minorHAnsi"/>
          <w:bCs/>
          <w:sz w:val="22"/>
          <w:szCs w:val="22"/>
        </w:rPr>
        <w:t xml:space="preserve">eine </w:t>
      </w:r>
      <w:r w:rsidRPr="005A14A8">
        <w:rPr>
          <w:rFonts w:asciiTheme="minorHAnsi" w:hAnsiTheme="minorHAnsi"/>
          <w:bCs/>
          <w:sz w:val="22"/>
          <w:szCs w:val="22"/>
        </w:rPr>
        <w:t xml:space="preserve">Konstante </w:t>
      </w:r>
      <w:r>
        <w:rPr>
          <w:rFonts w:asciiTheme="minorHAnsi" w:hAnsiTheme="minorHAnsi"/>
          <w:bCs/>
          <w:sz w:val="22"/>
          <w:szCs w:val="22"/>
        </w:rPr>
        <w:t>(</w:t>
      </w:r>
      <w:proofErr w:type="spellStart"/>
      <w:r w:rsidRPr="006D30BA">
        <w:rPr>
          <w:rFonts w:ascii="Courier New" w:hAnsi="Courier New" w:cs="Courier New"/>
          <w:bCs/>
          <w:sz w:val="22"/>
          <w:szCs w:val="22"/>
        </w:rPr>
        <w:t>const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) </w:t>
      </w:r>
      <w:r w:rsidRPr="005A14A8">
        <w:rPr>
          <w:rFonts w:asciiTheme="minorHAnsi" w:hAnsiTheme="minorHAnsi"/>
          <w:bCs/>
          <w:sz w:val="22"/>
          <w:szCs w:val="22"/>
        </w:rPr>
        <w:t xml:space="preserve">für </w:t>
      </w:r>
      <w:proofErr w:type="spellStart"/>
      <w:r w:rsidRPr="005A14A8">
        <w:rPr>
          <w:rFonts w:asciiTheme="minorHAnsi" w:hAnsiTheme="minorHAnsi"/>
          <w:bCs/>
          <w:sz w:val="22"/>
          <w:szCs w:val="22"/>
        </w:rPr>
        <w:t>pi</w:t>
      </w:r>
      <w:proofErr w:type="spellEnd"/>
      <w:r w:rsidRPr="005A14A8">
        <w:rPr>
          <w:rFonts w:asciiTheme="minorHAnsi" w:hAnsiTheme="minorHAnsi"/>
          <w:bCs/>
          <w:sz w:val="22"/>
          <w:szCs w:val="22"/>
        </w:rPr>
        <w:t xml:space="preserve"> = 3.141</w:t>
      </w:r>
      <w:r>
        <w:rPr>
          <w:rFonts w:asciiTheme="minorHAnsi" w:hAnsiTheme="minorHAnsi"/>
          <w:bCs/>
          <w:sz w:val="22"/>
          <w:szCs w:val="22"/>
        </w:rPr>
        <w:t>59</w:t>
      </w:r>
      <w:r w:rsidRPr="005A14A8">
        <w:rPr>
          <w:rFonts w:asciiTheme="minorHAnsi" w:hAnsiTheme="minorHAnsi"/>
          <w:bCs/>
          <w:sz w:val="22"/>
          <w:szCs w:val="22"/>
        </w:rPr>
        <w:tab/>
      </w:r>
      <w:r w:rsidRPr="005A14A8">
        <w:rPr>
          <w:rFonts w:asciiTheme="minorHAnsi" w:hAnsiTheme="minorHAnsi"/>
          <w:bCs/>
          <w:i/>
          <w:sz w:val="22"/>
          <w:szCs w:val="22"/>
        </w:rPr>
        <w:t>(D = Deklarationen)</w:t>
      </w:r>
    </w:p>
    <w:p w14:paraId="7D8F3539" w14:textId="77777777" w:rsidR="005B65C0" w:rsidRPr="005A14A8" w:rsidRDefault="005B65C0" w:rsidP="005B65C0">
      <w:pPr>
        <w:numPr>
          <w:ilvl w:val="0"/>
          <w:numId w:val="8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bCs/>
          <w:sz w:val="22"/>
          <w:szCs w:val="22"/>
        </w:rPr>
        <w:t>Lesen Sie den Radius</w:t>
      </w:r>
      <w:r>
        <w:rPr>
          <w:rFonts w:asciiTheme="minorHAnsi" w:hAnsiTheme="minorHAnsi"/>
          <w:bCs/>
          <w:sz w:val="22"/>
          <w:szCs w:val="22"/>
        </w:rPr>
        <w:t xml:space="preserve"> und die Höhe</w:t>
      </w:r>
      <w:r w:rsidRPr="005A14A8">
        <w:rPr>
          <w:rFonts w:asciiTheme="minorHAnsi" w:hAnsiTheme="minorHAnsi"/>
          <w:bCs/>
          <w:sz w:val="22"/>
          <w:szCs w:val="22"/>
        </w:rPr>
        <w:t xml:space="preserve"> des </w:t>
      </w:r>
      <w:r>
        <w:rPr>
          <w:rFonts w:asciiTheme="minorHAnsi" w:hAnsiTheme="minorHAnsi"/>
          <w:bCs/>
          <w:sz w:val="22"/>
          <w:szCs w:val="22"/>
        </w:rPr>
        <w:t>Zylinders</w:t>
      </w:r>
      <w:r w:rsidRPr="005A14A8">
        <w:rPr>
          <w:rFonts w:asciiTheme="minorHAnsi" w:hAnsiTheme="minorHAnsi"/>
          <w:bCs/>
          <w:sz w:val="22"/>
          <w:szCs w:val="22"/>
        </w:rPr>
        <w:t xml:space="preserve"> ein </w:t>
      </w:r>
      <w:r w:rsidRPr="005A14A8">
        <w:rPr>
          <w:rFonts w:asciiTheme="minorHAnsi" w:hAnsiTheme="minorHAnsi"/>
          <w:bCs/>
          <w:sz w:val="22"/>
          <w:szCs w:val="22"/>
        </w:rPr>
        <w:tab/>
      </w:r>
      <w:r w:rsidRPr="005A14A8">
        <w:rPr>
          <w:rFonts w:asciiTheme="minorHAnsi" w:hAnsiTheme="minorHAnsi"/>
          <w:bCs/>
          <w:i/>
          <w:sz w:val="22"/>
          <w:szCs w:val="22"/>
        </w:rPr>
        <w:t>(E = Eingabe)</w:t>
      </w:r>
    </w:p>
    <w:p w14:paraId="79F9CBE8" w14:textId="77777777" w:rsidR="005B65C0" w:rsidRPr="005A14A8" w:rsidRDefault="005B65C0" w:rsidP="005B65C0">
      <w:pPr>
        <w:numPr>
          <w:ilvl w:val="0"/>
          <w:numId w:val="8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 w:rsidRPr="005A14A8">
        <w:rPr>
          <w:rFonts w:asciiTheme="minorHAnsi" w:hAnsiTheme="minorHAnsi"/>
          <w:bCs/>
          <w:sz w:val="22"/>
          <w:szCs w:val="22"/>
        </w:rPr>
        <w:t xml:space="preserve">Berechnen Sie </w:t>
      </w:r>
      <w:r>
        <w:rPr>
          <w:rFonts w:asciiTheme="minorHAnsi" w:hAnsiTheme="minorHAnsi"/>
          <w:bCs/>
          <w:sz w:val="22"/>
          <w:szCs w:val="22"/>
        </w:rPr>
        <w:t>die Oberfläche und das Volumen</w:t>
      </w:r>
      <w:r w:rsidRPr="005A14A8">
        <w:rPr>
          <w:rFonts w:asciiTheme="minorHAnsi" w:hAnsiTheme="minorHAnsi"/>
          <w:bCs/>
          <w:sz w:val="22"/>
          <w:szCs w:val="22"/>
        </w:rPr>
        <w:t xml:space="preserve"> gemäss Formel </w:t>
      </w:r>
      <w:r w:rsidRPr="005A14A8">
        <w:rPr>
          <w:rFonts w:asciiTheme="minorHAnsi" w:hAnsiTheme="minorHAnsi"/>
          <w:bCs/>
          <w:sz w:val="22"/>
          <w:szCs w:val="22"/>
        </w:rPr>
        <w:tab/>
      </w:r>
      <w:r w:rsidRPr="005A14A8">
        <w:rPr>
          <w:rFonts w:asciiTheme="minorHAnsi" w:hAnsiTheme="minorHAnsi"/>
          <w:bCs/>
          <w:i/>
          <w:sz w:val="22"/>
          <w:szCs w:val="22"/>
        </w:rPr>
        <w:t>(V = Verarbeitung)</w:t>
      </w:r>
    </w:p>
    <w:p w14:paraId="7F107B63" w14:textId="77777777" w:rsidR="005B65C0" w:rsidRPr="005A14A8" w:rsidRDefault="005B65C0" w:rsidP="005B65C0">
      <w:pPr>
        <w:numPr>
          <w:ilvl w:val="0"/>
          <w:numId w:val="8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 w:rsidRPr="005A14A8">
        <w:rPr>
          <w:rFonts w:asciiTheme="minorHAnsi" w:hAnsiTheme="minorHAnsi"/>
          <w:bCs/>
          <w:sz w:val="22"/>
          <w:szCs w:val="22"/>
        </w:rPr>
        <w:t>Geben Sie d</w:t>
      </w:r>
      <w:r>
        <w:rPr>
          <w:rFonts w:asciiTheme="minorHAnsi" w:hAnsiTheme="minorHAnsi"/>
          <w:bCs/>
          <w:sz w:val="22"/>
          <w:szCs w:val="22"/>
        </w:rPr>
        <w:t>ie</w:t>
      </w:r>
      <w:r w:rsidRPr="005A14A8">
        <w:rPr>
          <w:rFonts w:asciiTheme="minorHAnsi" w:hAnsiTheme="minorHAnsi"/>
          <w:bCs/>
          <w:sz w:val="22"/>
          <w:szCs w:val="22"/>
        </w:rPr>
        <w:t xml:space="preserve"> Resultat</w:t>
      </w:r>
      <w:r>
        <w:rPr>
          <w:rFonts w:asciiTheme="minorHAnsi" w:hAnsiTheme="minorHAnsi"/>
          <w:bCs/>
          <w:sz w:val="22"/>
          <w:szCs w:val="22"/>
        </w:rPr>
        <w:t>e</w:t>
      </w:r>
      <w:r w:rsidRPr="005A14A8">
        <w:rPr>
          <w:rFonts w:asciiTheme="minorHAnsi" w:hAnsiTheme="minorHAnsi"/>
          <w:bCs/>
          <w:sz w:val="22"/>
          <w:szCs w:val="22"/>
        </w:rPr>
        <w:t xml:space="preserve"> aus </w:t>
      </w:r>
      <w:r w:rsidRPr="005A14A8">
        <w:rPr>
          <w:rFonts w:asciiTheme="minorHAnsi" w:hAnsiTheme="minorHAnsi"/>
          <w:bCs/>
          <w:sz w:val="22"/>
          <w:szCs w:val="22"/>
        </w:rPr>
        <w:tab/>
      </w:r>
      <w:r w:rsidRPr="005A14A8">
        <w:rPr>
          <w:rFonts w:asciiTheme="minorHAnsi" w:hAnsiTheme="minorHAnsi"/>
          <w:bCs/>
          <w:i/>
          <w:sz w:val="22"/>
          <w:szCs w:val="22"/>
        </w:rPr>
        <w:t>(A = Ausgabe)</w:t>
      </w:r>
    </w:p>
    <w:p w14:paraId="365A8BC3" w14:textId="77777777" w:rsidR="005B65C0" w:rsidRPr="005A14A8" w:rsidRDefault="005B65C0" w:rsidP="005B65C0">
      <w:pPr>
        <w:numPr>
          <w:ilvl w:val="0"/>
          <w:numId w:val="8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 w:rsidRPr="005A14A8">
        <w:rPr>
          <w:rFonts w:asciiTheme="minorHAnsi" w:hAnsiTheme="minorHAnsi"/>
          <w:bCs/>
          <w:sz w:val="22"/>
          <w:szCs w:val="22"/>
        </w:rPr>
        <w:t>Fügen Sie die DEVA Ausdrücke als Kommentare hinzu</w:t>
      </w:r>
    </w:p>
    <w:p w14:paraId="4AB088FD" w14:textId="77777777" w:rsidR="005B65C0" w:rsidRDefault="005B65C0" w:rsidP="005B65C0">
      <w:pPr>
        <w:rPr>
          <w:rFonts w:asciiTheme="minorHAnsi" w:hAnsiTheme="minorHAnsi"/>
          <w:sz w:val="22"/>
          <w:szCs w:val="22"/>
        </w:rPr>
      </w:pPr>
    </w:p>
    <w:p w14:paraId="718420E2" w14:textId="6C11F48C" w:rsidR="005B65C0" w:rsidRPr="005A14A8" w:rsidRDefault="005B65C0" w:rsidP="005B65C0">
      <w:pPr>
        <w:pStyle w:val="Titel"/>
      </w:pPr>
      <w:r w:rsidRPr="005A14A8">
        <w:t>Erwartete Resultate</w:t>
      </w:r>
    </w:p>
    <w:p w14:paraId="74EE692C" w14:textId="77777777" w:rsidR="005B65C0" w:rsidRPr="005A14A8" w:rsidRDefault="005B65C0" w:rsidP="005B65C0">
      <w:pPr>
        <w:pStyle w:val="Listenabsatz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sz w:val="22"/>
          <w:szCs w:val="22"/>
        </w:rPr>
        <w:t>Quellcode inkl. DEVA Kommentare</w:t>
      </w:r>
    </w:p>
    <w:p w14:paraId="7945AC8D" w14:textId="77777777" w:rsidR="005B65C0" w:rsidRPr="005A14A8" w:rsidRDefault="005B65C0" w:rsidP="005B65C0">
      <w:pPr>
        <w:ind w:left="709"/>
        <w:rPr>
          <w:rFonts w:asciiTheme="minorHAnsi" w:hAnsiTheme="minorHAnsi"/>
          <w:sz w:val="22"/>
          <w:szCs w:val="22"/>
        </w:rPr>
      </w:pPr>
      <w:r>
        <w:rPr>
          <w:noProof/>
          <w:lang w:val="de-DE"/>
        </w:rPr>
        <w:drawing>
          <wp:inline distT="0" distB="0" distL="0" distR="0" wp14:anchorId="66756BA2" wp14:editId="41AF1C9D">
            <wp:extent cx="2933700" cy="142875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88E6" w14:textId="77777777" w:rsidR="005B65C0" w:rsidRDefault="005B65C0" w:rsidP="005B65C0">
      <w:pPr>
        <w:rPr>
          <w:rFonts w:asciiTheme="minorHAnsi" w:hAnsiTheme="minorHAnsi"/>
          <w:sz w:val="22"/>
          <w:szCs w:val="22"/>
        </w:rPr>
      </w:pPr>
    </w:p>
    <w:p w14:paraId="000593C9" w14:textId="77777777" w:rsidR="005B65C0" w:rsidRDefault="005B65C0" w:rsidP="005B65C0">
      <w:pPr>
        <w:pStyle w:val="Listenabsatz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sz w:val="22"/>
          <w:szCs w:val="22"/>
        </w:rPr>
        <w:t>Screenshot Ihres Resultates</w:t>
      </w:r>
    </w:p>
    <w:p w14:paraId="71032A49" w14:textId="77777777" w:rsidR="005B65C0" w:rsidRDefault="005B65C0" w:rsidP="005B65C0">
      <w:pPr>
        <w:pStyle w:val="Listenabsatz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30 Minuten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1B502" w14:textId="77777777" w:rsidR="00CE57E1" w:rsidRDefault="00CE57E1" w:rsidP="002C4D52">
      <w:r>
        <w:separator/>
      </w:r>
    </w:p>
  </w:endnote>
  <w:endnote w:type="continuationSeparator" w:id="0">
    <w:p w14:paraId="425B6700" w14:textId="77777777" w:rsidR="00CE57E1" w:rsidRDefault="00CE57E1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A140B" w14:textId="77777777" w:rsidR="00CE57E1" w:rsidRDefault="00CE57E1" w:rsidP="002C4D52">
      <w:r>
        <w:separator/>
      </w:r>
    </w:p>
  </w:footnote>
  <w:footnote w:type="continuationSeparator" w:id="0">
    <w:p w14:paraId="775C3DEB" w14:textId="77777777" w:rsidR="00CE57E1" w:rsidRDefault="00CE57E1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39008219" w:rsidR="003C3179" w:rsidRPr="00766E57" w:rsidRDefault="005B65C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4-8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5A14A8">
      <w:rPr>
        <w:rFonts w:asciiTheme="minorHAnsi" w:hAnsiTheme="minorHAnsi"/>
        <w:sz w:val="28"/>
        <w:szCs w:val="28"/>
      </w:rPr>
      <w:t>Zylinderberechnung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EB3CE8"/>
    <w:multiLevelType w:val="hybridMultilevel"/>
    <w:tmpl w:val="8286E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D676B"/>
    <w:multiLevelType w:val="hybridMultilevel"/>
    <w:tmpl w:val="4EB83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04FC7"/>
    <w:multiLevelType w:val="hybridMultilevel"/>
    <w:tmpl w:val="A31614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B65C0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CE57E1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5B65C0"/>
    <w:pPr>
      <w:ind w:left="720"/>
      <w:contextualSpacing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2021-07-09T12:10:00Z</dcterms:modified>
</cp:coreProperties>
</file>