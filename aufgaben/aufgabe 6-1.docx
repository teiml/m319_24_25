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C028611" w14:textId="77777777" w:rsidR="00604CA9" w:rsidRDefault="00604CA9" w:rsidP="00604CA9">
      <w:pPr>
        <w:rPr>
          <w:rFonts w:asciiTheme="minorHAnsi" w:hAnsiTheme="minorHAnsi" w:cstheme="minorHAnsi"/>
          <w:b/>
          <w:bCs/>
          <w:sz w:val="22"/>
          <w:szCs w:val="22"/>
        </w:rPr>
      </w:pPr>
    </w:p>
    <w:p w14:paraId="526A5378" w14:textId="7BF6F42E" w:rsidR="00604CA9" w:rsidRPr="00CE1A75" w:rsidRDefault="00604CA9" w:rsidP="00604CA9">
      <w:pPr>
        <w:pStyle w:val="Titel"/>
      </w:pPr>
      <w:r w:rsidRPr="00CE1A75">
        <w:t>Ziele</w:t>
      </w:r>
    </w:p>
    <w:p w14:paraId="54110EB7" w14:textId="77777777" w:rsidR="00604CA9" w:rsidRPr="00CE1A75" w:rsidRDefault="00604CA9" w:rsidP="00604CA9">
      <w:pPr>
        <w:rPr>
          <w:rFonts w:asciiTheme="minorHAnsi" w:hAnsiTheme="minorHAnsi" w:cstheme="minorHAnsi"/>
          <w:sz w:val="22"/>
          <w:szCs w:val="22"/>
        </w:rPr>
      </w:pPr>
    </w:p>
    <w:p w14:paraId="2D6E6071" w14:textId="77777777" w:rsidR="00604CA9" w:rsidRPr="00CE1A75" w:rsidRDefault="00604CA9" w:rsidP="00604CA9">
      <w:pPr>
        <w:numPr>
          <w:ilvl w:val="0"/>
          <w:numId w:val="1"/>
        </w:numPr>
        <w:rPr>
          <w:rFonts w:asciiTheme="minorHAnsi" w:hAnsiTheme="minorHAnsi" w:cstheme="minorHAnsi"/>
          <w:sz w:val="22"/>
          <w:szCs w:val="22"/>
        </w:rPr>
      </w:pPr>
      <w:r w:rsidRPr="00CE1A75">
        <w:rPr>
          <w:rFonts w:asciiTheme="minorHAnsi" w:hAnsiTheme="minorHAnsi" w:cstheme="minorHAnsi"/>
          <w:sz w:val="22"/>
          <w:szCs w:val="22"/>
        </w:rPr>
        <w:t xml:space="preserve">Erste Begegnung mit der </w:t>
      </w:r>
      <w:proofErr w:type="spellStart"/>
      <w:r w:rsidRPr="00CE1A75">
        <w:rPr>
          <w:rFonts w:asciiTheme="minorHAnsi" w:hAnsiTheme="minorHAnsi" w:cstheme="minorHAnsi"/>
          <w:sz w:val="22"/>
          <w:szCs w:val="22"/>
        </w:rPr>
        <w:t>while</w:t>
      </w:r>
      <w:proofErr w:type="spellEnd"/>
      <w:r w:rsidRPr="00CE1A75">
        <w:rPr>
          <w:rFonts w:asciiTheme="minorHAnsi" w:hAnsiTheme="minorHAnsi" w:cstheme="minorHAnsi"/>
          <w:sz w:val="22"/>
          <w:szCs w:val="22"/>
        </w:rPr>
        <w:t>-Schleife</w:t>
      </w:r>
    </w:p>
    <w:p w14:paraId="7E76A058" w14:textId="77777777" w:rsidR="00604CA9" w:rsidRPr="00CE1A75" w:rsidRDefault="00604CA9" w:rsidP="00604CA9">
      <w:pPr>
        <w:ind w:left="720" w:hanging="360"/>
        <w:rPr>
          <w:rFonts w:asciiTheme="minorHAnsi" w:hAnsiTheme="minorHAnsi" w:cstheme="minorHAnsi"/>
          <w:sz w:val="22"/>
          <w:szCs w:val="22"/>
        </w:rPr>
      </w:pPr>
    </w:p>
    <w:p w14:paraId="27F2533F" w14:textId="3D0BF6A0" w:rsidR="00604CA9" w:rsidRPr="003A19B8" w:rsidRDefault="00604CA9" w:rsidP="00604CA9">
      <w:pPr>
        <w:pStyle w:val="Titel"/>
      </w:pPr>
      <w:r w:rsidRPr="003A19B8">
        <w:t>Aufgabenstellung</w:t>
      </w:r>
      <w:r>
        <w:t xml:space="preserve"> </w:t>
      </w:r>
    </w:p>
    <w:p w14:paraId="1670545B" w14:textId="77777777" w:rsidR="00604CA9" w:rsidRPr="003A19B8" w:rsidRDefault="00604CA9" w:rsidP="00604CA9">
      <w:pPr>
        <w:rPr>
          <w:rFonts w:asciiTheme="minorHAnsi" w:hAnsiTheme="minorHAnsi"/>
          <w:sz w:val="22"/>
          <w:szCs w:val="22"/>
        </w:rPr>
      </w:pPr>
    </w:p>
    <w:p w14:paraId="6E60F0EF" w14:textId="77777777" w:rsidR="00604CA9" w:rsidRDefault="00604CA9" w:rsidP="00604CA9">
      <w:pPr>
        <w:rPr>
          <w:rFonts w:asciiTheme="minorHAnsi" w:hAnsiTheme="minorHAnsi"/>
          <w:sz w:val="22"/>
          <w:szCs w:val="22"/>
        </w:rPr>
      </w:pPr>
      <w:r w:rsidRPr="003A19B8">
        <w:rPr>
          <w:rFonts w:asciiTheme="minorHAnsi" w:hAnsiTheme="minorHAnsi"/>
          <w:sz w:val="22"/>
          <w:szCs w:val="22"/>
        </w:rPr>
        <w:t xml:space="preserve">Schreiben Sie ein Programm, welches eine Zahl von der Tastatur einliest und die Wurzel daraus berechnet. </w:t>
      </w:r>
      <w:r>
        <w:rPr>
          <w:rFonts w:asciiTheme="minorHAnsi" w:hAnsiTheme="minorHAnsi"/>
          <w:sz w:val="22"/>
          <w:szCs w:val="22"/>
        </w:rPr>
        <w:t>Die Berechnung soll allerdings nur dann stattfinden, wenn die Zahl grösser gleich 0 war, ansonsten soll die Zahl nach einer Fehlermeldung erneut eingegeben werden können.</w:t>
      </w:r>
    </w:p>
    <w:p w14:paraId="180804C7" w14:textId="77777777" w:rsidR="00604CA9" w:rsidRDefault="00604CA9" w:rsidP="00604CA9">
      <w:pPr>
        <w:rPr>
          <w:sz w:val="22"/>
          <w:szCs w:val="22"/>
        </w:rPr>
      </w:pPr>
      <w:r>
        <w:rPr>
          <w:noProof/>
        </w:rPr>
        <w:drawing>
          <wp:inline distT="0" distB="0" distL="0" distR="0" wp14:anchorId="75ABC0AA" wp14:editId="590B3F6E">
            <wp:extent cx="4219575" cy="2343150"/>
            <wp:effectExtent l="0" t="0" r="9525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BF4D4" w14:textId="77777777" w:rsidR="00604CA9" w:rsidRPr="003E5702" w:rsidRDefault="00604CA9" w:rsidP="00604CA9">
      <w:pPr>
        <w:rPr>
          <w:rFonts w:asciiTheme="minorHAnsi" w:hAnsiTheme="minorHAnsi" w:cstheme="minorHAnsi"/>
          <w:sz w:val="22"/>
          <w:szCs w:val="22"/>
        </w:rPr>
      </w:pPr>
    </w:p>
    <w:p w14:paraId="0DDC14C7" w14:textId="77777777" w:rsidR="00604CA9" w:rsidRDefault="00604CA9" w:rsidP="00604CA9">
      <w:pPr>
        <w:pStyle w:val="Titel"/>
      </w:pPr>
      <w:r w:rsidRPr="003E5702">
        <w:t>Vorgehen</w:t>
      </w:r>
    </w:p>
    <w:p w14:paraId="4F15CCC4" w14:textId="77777777" w:rsidR="00604CA9" w:rsidRPr="00DC603F" w:rsidRDefault="00604CA9" w:rsidP="00604CA9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 xml:space="preserve">Deklarieren Sie Variablen für </w:t>
      </w:r>
      <w:r>
        <w:rPr>
          <w:rFonts w:asciiTheme="minorHAnsi" w:hAnsiTheme="minorHAnsi"/>
          <w:bCs/>
          <w:sz w:val="22"/>
          <w:szCs w:val="22"/>
        </w:rPr>
        <w:t>eine Zahl und deren Wurzel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(D = Deklarationen)</w:t>
      </w:r>
    </w:p>
    <w:p w14:paraId="125D5711" w14:textId="77777777" w:rsidR="00604CA9" w:rsidRPr="00DC603F" w:rsidRDefault="00604CA9" w:rsidP="00604CA9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>Lesen Sie</w:t>
      </w:r>
      <w:r>
        <w:rPr>
          <w:rFonts w:asciiTheme="minorHAnsi" w:hAnsiTheme="minorHAnsi"/>
          <w:bCs/>
          <w:sz w:val="22"/>
          <w:szCs w:val="22"/>
        </w:rPr>
        <w:t xml:space="preserve"> mit Hilfe einer </w:t>
      </w:r>
      <w:proofErr w:type="spellStart"/>
      <w:r>
        <w:rPr>
          <w:rFonts w:asciiTheme="minorHAnsi" w:hAnsiTheme="minorHAnsi"/>
          <w:bCs/>
          <w:sz w:val="22"/>
          <w:szCs w:val="22"/>
        </w:rPr>
        <w:t>while</w:t>
      </w:r>
      <w:proofErr w:type="spellEnd"/>
      <w:r>
        <w:rPr>
          <w:rFonts w:asciiTheme="minorHAnsi" w:hAnsiTheme="minorHAnsi"/>
          <w:bCs/>
          <w:sz w:val="22"/>
          <w:szCs w:val="22"/>
        </w:rPr>
        <w:t>-</w:t>
      </w:r>
      <w:proofErr w:type="gramStart"/>
      <w:r>
        <w:rPr>
          <w:rFonts w:asciiTheme="minorHAnsi" w:hAnsiTheme="minorHAnsi"/>
          <w:bCs/>
          <w:sz w:val="22"/>
          <w:szCs w:val="22"/>
        </w:rPr>
        <w:t xml:space="preserve">Schleife 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die</w:t>
      </w:r>
      <w:proofErr w:type="gramEnd"/>
      <w:r>
        <w:rPr>
          <w:rFonts w:asciiTheme="minorHAnsi" w:hAnsiTheme="minorHAnsi"/>
          <w:bCs/>
          <w:sz w:val="22"/>
          <w:szCs w:val="22"/>
        </w:rPr>
        <w:t xml:space="preserve"> Zahl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>
        <w:rPr>
          <w:rFonts w:asciiTheme="minorHAnsi" w:hAnsiTheme="minorHAnsi"/>
          <w:bCs/>
          <w:sz w:val="22"/>
          <w:szCs w:val="22"/>
        </w:rPr>
        <w:t>solange ein</w:t>
      </w:r>
      <w:r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(E = Eingabe)</w:t>
      </w:r>
      <w:r>
        <w:rPr>
          <w:rFonts w:asciiTheme="minorHAnsi" w:hAnsiTheme="minorHAnsi"/>
          <w:bCs/>
          <w:sz w:val="22"/>
          <w:szCs w:val="22"/>
        </w:rPr>
        <w:br/>
        <w:t>bis sie grösser gleich 0 ist:</w:t>
      </w:r>
      <w:r w:rsidRPr="00DC603F">
        <w:rPr>
          <w:rFonts w:asciiTheme="minorHAnsi" w:hAnsiTheme="minorHAnsi"/>
          <w:bCs/>
          <w:sz w:val="22"/>
          <w:szCs w:val="22"/>
        </w:rPr>
        <w:t xml:space="preserve"> </w:t>
      </w:r>
      <w:r w:rsidRPr="00DC603F">
        <w:rPr>
          <w:rFonts w:asciiTheme="minorHAnsi" w:hAnsiTheme="minorHAnsi"/>
          <w:bCs/>
          <w:sz w:val="22"/>
          <w:szCs w:val="22"/>
        </w:rPr>
        <w:tab/>
      </w:r>
      <w:r>
        <w:rPr>
          <w:rFonts w:asciiTheme="minorHAnsi" w:hAnsiTheme="minorHAnsi"/>
          <w:bCs/>
          <w:i/>
          <w:sz w:val="22"/>
          <w:szCs w:val="22"/>
        </w:rPr>
        <w:br/>
      </w:r>
      <w:r w:rsidRPr="003E5702">
        <w:rPr>
          <w:rFonts w:asciiTheme="minorHAnsi" w:hAnsiTheme="minorHAnsi"/>
          <w:noProof/>
          <w:sz w:val="22"/>
          <w:szCs w:val="22"/>
        </w:rPr>
        <w:drawing>
          <wp:inline distT="0" distB="0" distL="0" distR="0" wp14:anchorId="1F8D3A9A" wp14:editId="080DDF0B">
            <wp:extent cx="1453981" cy="2276475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65635" cy="2294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1F52E" w14:textId="77777777" w:rsidR="00604CA9" w:rsidRPr="002B764E" w:rsidRDefault="00604CA9" w:rsidP="00604CA9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Berechnen Sie nun die Wurzel</w:t>
      </w:r>
      <w:r w:rsidRPr="00DC603F"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(V = Verarbeitung)</w:t>
      </w:r>
    </w:p>
    <w:p w14:paraId="74879C8E" w14:textId="77777777" w:rsidR="00604CA9" w:rsidRPr="00DC603F" w:rsidRDefault="00604CA9" w:rsidP="00604CA9">
      <w:pPr>
        <w:numPr>
          <w:ilvl w:val="0"/>
          <w:numId w:val="7"/>
        </w:numPr>
        <w:tabs>
          <w:tab w:val="left" w:pos="7230"/>
        </w:tabs>
        <w:rPr>
          <w:rFonts w:asciiTheme="minorHAnsi" w:hAnsiTheme="minorHAnsi"/>
          <w:i/>
          <w:sz w:val="22"/>
          <w:szCs w:val="22"/>
        </w:rPr>
      </w:pPr>
      <w:r>
        <w:rPr>
          <w:rFonts w:asciiTheme="minorHAnsi" w:hAnsiTheme="minorHAnsi"/>
          <w:bCs/>
          <w:sz w:val="22"/>
          <w:szCs w:val="22"/>
        </w:rPr>
        <w:t>Zeigen Sie das Resultat an</w:t>
      </w:r>
      <w:r>
        <w:rPr>
          <w:rFonts w:asciiTheme="minorHAnsi" w:hAnsiTheme="minorHAnsi"/>
          <w:bCs/>
          <w:sz w:val="22"/>
          <w:szCs w:val="22"/>
        </w:rPr>
        <w:tab/>
      </w:r>
      <w:r w:rsidRPr="00DC603F">
        <w:rPr>
          <w:rFonts w:asciiTheme="minorHAnsi" w:hAnsiTheme="minorHAnsi"/>
          <w:bCs/>
          <w:i/>
          <w:sz w:val="22"/>
          <w:szCs w:val="22"/>
        </w:rPr>
        <w:t>(A = Ausgabe)</w:t>
      </w:r>
    </w:p>
    <w:p w14:paraId="118DF24B" w14:textId="77777777" w:rsidR="00604CA9" w:rsidRPr="00DC603F" w:rsidRDefault="00604CA9" w:rsidP="00604CA9">
      <w:pPr>
        <w:tabs>
          <w:tab w:val="left" w:pos="7230"/>
        </w:tabs>
        <w:ind w:left="720"/>
        <w:rPr>
          <w:rFonts w:asciiTheme="minorHAnsi" w:hAnsiTheme="minorHAnsi"/>
          <w:i/>
          <w:sz w:val="22"/>
          <w:szCs w:val="22"/>
        </w:rPr>
      </w:pPr>
      <w:r w:rsidRPr="00DC603F">
        <w:rPr>
          <w:rFonts w:asciiTheme="minorHAnsi" w:hAnsiTheme="minorHAnsi"/>
          <w:bCs/>
          <w:sz w:val="22"/>
          <w:szCs w:val="22"/>
        </w:rPr>
        <w:tab/>
      </w:r>
    </w:p>
    <w:p w14:paraId="0D94E0B8" w14:textId="3D2893EB" w:rsidR="00604CA9" w:rsidRPr="00995A04" w:rsidRDefault="00604CA9" w:rsidP="00604CA9">
      <w:pPr>
        <w:pStyle w:val="Titel"/>
      </w:pPr>
      <w:r w:rsidRPr="00995A04">
        <w:t>Erwartete Resultate</w:t>
      </w:r>
    </w:p>
    <w:p w14:paraId="237DB289" w14:textId="77777777" w:rsidR="00604CA9" w:rsidRPr="00995A04" w:rsidRDefault="00604CA9" w:rsidP="00604CA9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Quellcodedatei</w:t>
      </w:r>
      <w:r>
        <w:rPr>
          <w:rFonts w:asciiTheme="minorHAnsi" w:hAnsiTheme="minorHAnsi"/>
          <w:sz w:val="22"/>
          <w:szCs w:val="22"/>
        </w:rPr>
        <w:t>:</w:t>
      </w:r>
      <w:r w:rsidRPr="00995A04">
        <w:rPr>
          <w:rFonts w:asciiTheme="minorHAnsi" w:hAnsiTheme="minorHAnsi"/>
          <w:sz w:val="22"/>
          <w:szCs w:val="22"/>
        </w:rPr>
        <w:t xml:space="preserve"> </w:t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</w:r>
      <w:r>
        <w:rPr>
          <w:rFonts w:asciiTheme="minorHAnsi" w:hAnsiTheme="minorHAnsi"/>
          <w:sz w:val="22"/>
          <w:szCs w:val="22"/>
        </w:rPr>
        <w:tab/>
        <w:t>6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0</w:t>
      </w:r>
      <w:r w:rsidRPr="00995A04">
        <w:rPr>
          <w:rFonts w:asciiTheme="minorHAnsi" w:hAnsiTheme="minorHAnsi"/>
          <w:sz w:val="22"/>
          <w:szCs w:val="22"/>
        </w:rPr>
        <w:t>.c</w:t>
      </w:r>
    </w:p>
    <w:p w14:paraId="2836F462" w14:textId="77777777" w:rsidR="00604CA9" w:rsidRPr="00995A04" w:rsidRDefault="00604CA9" w:rsidP="00604CA9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- Screenshot des gest</w:t>
      </w:r>
      <w:r>
        <w:rPr>
          <w:rFonts w:asciiTheme="minorHAnsi" w:hAnsiTheme="minorHAnsi"/>
          <w:sz w:val="22"/>
          <w:szCs w:val="22"/>
        </w:rPr>
        <w:t>a</w:t>
      </w:r>
      <w:r w:rsidRPr="00995A04">
        <w:rPr>
          <w:rFonts w:asciiTheme="minorHAnsi" w:hAnsiTheme="minorHAnsi"/>
          <w:sz w:val="22"/>
          <w:szCs w:val="22"/>
        </w:rPr>
        <w:t>rteten Programms</w:t>
      </w:r>
      <w:r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ab/>
        <w:t>6</w:t>
      </w:r>
      <w:r w:rsidRPr="00995A04">
        <w:rPr>
          <w:rFonts w:asciiTheme="minorHAnsi" w:hAnsiTheme="minorHAnsi"/>
          <w:sz w:val="22"/>
          <w:szCs w:val="22"/>
        </w:rPr>
        <w:t>-</w:t>
      </w:r>
      <w:r>
        <w:rPr>
          <w:rFonts w:asciiTheme="minorHAnsi" w:hAnsiTheme="minorHAnsi"/>
          <w:sz w:val="22"/>
          <w:szCs w:val="22"/>
        </w:rPr>
        <w:t>0</w:t>
      </w:r>
      <w:r w:rsidRPr="00995A04">
        <w:rPr>
          <w:rFonts w:asciiTheme="minorHAnsi" w:hAnsiTheme="minorHAnsi"/>
          <w:sz w:val="22"/>
          <w:szCs w:val="22"/>
        </w:rPr>
        <w:t>.png</w:t>
      </w:r>
    </w:p>
    <w:p w14:paraId="5F4A196F" w14:textId="77777777" w:rsidR="00604CA9" w:rsidRPr="00995A04" w:rsidRDefault="00604CA9" w:rsidP="00604CA9">
      <w:pPr>
        <w:rPr>
          <w:rFonts w:asciiTheme="minorHAnsi" w:hAnsiTheme="minorHAnsi"/>
          <w:sz w:val="22"/>
          <w:szCs w:val="22"/>
        </w:rPr>
      </w:pPr>
    </w:p>
    <w:p w14:paraId="38BE9C41" w14:textId="77777777" w:rsidR="00604CA9" w:rsidRPr="00995A04" w:rsidRDefault="00604CA9" w:rsidP="00604CA9">
      <w:pPr>
        <w:rPr>
          <w:rFonts w:asciiTheme="minorHAnsi" w:hAnsiTheme="minorHAnsi"/>
          <w:sz w:val="22"/>
          <w:szCs w:val="22"/>
        </w:rPr>
      </w:pPr>
      <w:r w:rsidRPr="00995A04">
        <w:rPr>
          <w:rFonts w:asciiTheme="minorHAnsi" w:hAnsiTheme="minorHAnsi"/>
          <w:sz w:val="22"/>
          <w:szCs w:val="22"/>
        </w:rPr>
        <w:t>im Moodle hochgeladen</w:t>
      </w:r>
    </w:p>
    <w:p w14:paraId="037D36CB" w14:textId="77777777" w:rsidR="00604CA9" w:rsidRPr="003A19B8" w:rsidRDefault="00604CA9" w:rsidP="00604CA9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Zeit: 20 Minuten</w:t>
      </w:r>
    </w:p>
    <w:p w14:paraId="090B8C52" w14:textId="3E98E813" w:rsidR="00824C1E" w:rsidRPr="00604CA9" w:rsidRDefault="00824C1E" w:rsidP="00604CA9"/>
    <w:sectPr w:rsidR="00824C1E" w:rsidRPr="00604CA9">
      <w:headerReference w:type="default" r:id="rId9"/>
      <w:footerReference w:type="default" r:id="rId10"/>
      <w:footnotePr>
        <w:pos w:val="beneathText"/>
      </w:footnotePr>
      <w:pgSz w:w="11905" w:h="16837"/>
      <w:pgMar w:top="1134" w:right="1134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8D43C9" w14:textId="77777777" w:rsidR="00EA41C1" w:rsidRDefault="00EA41C1" w:rsidP="002C4D52">
      <w:r>
        <w:separator/>
      </w:r>
    </w:p>
  </w:endnote>
  <w:endnote w:type="continuationSeparator" w:id="0">
    <w:p w14:paraId="757D5E5C" w14:textId="77777777" w:rsidR="00EA41C1" w:rsidRDefault="00EA41C1" w:rsidP="002C4D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E303C4" w14:textId="78C1FB0B" w:rsidR="002C4D52" w:rsidRDefault="002C4D52" w:rsidP="00604280">
    <w:pPr>
      <w:pStyle w:val="Fuzeile"/>
      <w:pBdr>
        <w:top w:val="single" w:sz="2" w:space="1" w:color="auto"/>
      </w:pBdr>
      <w:tabs>
        <w:tab w:val="clear" w:pos="4536"/>
        <w:tab w:val="left" w:pos="3119"/>
      </w:tabs>
    </w:pPr>
    <w:r w:rsidRPr="002C4D52">
      <w:rPr>
        <w:rFonts w:ascii="Calibri" w:hAnsi="Calibri"/>
        <w:sz w:val="22"/>
        <w:szCs w:val="22"/>
      </w:rPr>
      <w:t xml:space="preserve">© </w:t>
    </w:r>
    <w:r w:rsidR="005C1D7C">
      <w:rPr>
        <w:rFonts w:ascii="Calibri" w:hAnsi="Calibri"/>
        <w:sz w:val="22"/>
        <w:szCs w:val="22"/>
      </w:rPr>
      <w:t xml:space="preserve">2021 </w:t>
    </w:r>
    <w:r w:rsidR="005C1D7C" w:rsidRPr="005C1D7C">
      <w:rPr>
        <w:rFonts w:ascii="Calibri" w:hAnsi="Calibri"/>
        <w:b/>
        <w:bCs/>
        <w:sz w:val="22"/>
        <w:szCs w:val="22"/>
      </w:rPr>
      <w:t>gbs</w:t>
    </w:r>
    <w:r w:rsidR="005C1D7C">
      <w:rPr>
        <w:rFonts w:ascii="Calibri" w:hAnsi="Calibri"/>
        <w:sz w:val="22"/>
        <w:szCs w:val="22"/>
      </w:rPr>
      <w:t xml:space="preserve">sg.ch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Informatik </w:t>
    </w:r>
    <w:r w:rsidR="005C1D7C" w:rsidRPr="005C1D7C">
      <w:rPr>
        <w:rFonts w:ascii="Calibri" w:hAnsi="Calibri"/>
        <w:color w:val="CCCC00"/>
        <w:sz w:val="22"/>
        <w:szCs w:val="22"/>
      </w:rPr>
      <w:t>|</w:t>
    </w:r>
    <w:r w:rsidR="005C1D7C">
      <w:rPr>
        <w:rFonts w:ascii="Calibri" w:hAnsi="Calibri"/>
        <w:sz w:val="22"/>
        <w:szCs w:val="22"/>
      </w:rPr>
      <w:t xml:space="preserve"> </w:t>
    </w:r>
    <w:r w:rsidRPr="002C4D52">
      <w:rPr>
        <w:rFonts w:ascii="Calibri" w:hAnsi="Calibri"/>
        <w:sz w:val="22"/>
        <w:szCs w:val="22"/>
      </w:rPr>
      <w:t>S. Dall'Acqua</w:t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tab/>
    </w:r>
    <w:r w:rsidRPr="002C4D52">
      <w:rPr>
        <w:rFonts w:ascii="Calibri" w:hAnsi="Calibri"/>
        <w:sz w:val="22"/>
        <w:szCs w:val="22"/>
      </w:rPr>
      <w:fldChar w:fldCharType="begin"/>
    </w:r>
    <w:r w:rsidRPr="002C4D52">
      <w:rPr>
        <w:rFonts w:ascii="Calibri" w:hAnsi="Calibri"/>
        <w:sz w:val="22"/>
        <w:szCs w:val="22"/>
      </w:rPr>
      <w:instrText xml:space="preserve"> PAGE   \* MERGEFORMAT </w:instrText>
    </w:r>
    <w:r w:rsidRPr="002C4D52">
      <w:rPr>
        <w:rFonts w:ascii="Calibri" w:hAnsi="Calibri"/>
        <w:sz w:val="22"/>
        <w:szCs w:val="22"/>
      </w:rPr>
      <w:fldChar w:fldCharType="separate"/>
    </w:r>
    <w:r w:rsidR="00824C1E">
      <w:rPr>
        <w:rFonts w:ascii="Calibri" w:hAnsi="Calibri"/>
        <w:noProof/>
        <w:sz w:val="22"/>
        <w:szCs w:val="22"/>
      </w:rPr>
      <w:t>1</w:t>
    </w:r>
    <w:r w:rsidRPr="002C4D52">
      <w:rPr>
        <w:rFonts w:ascii="Calibri" w:hAnsi="Calibri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813AC29" w14:textId="77777777" w:rsidR="00EA41C1" w:rsidRDefault="00EA41C1" w:rsidP="002C4D52">
      <w:r>
        <w:separator/>
      </w:r>
    </w:p>
  </w:footnote>
  <w:footnote w:type="continuationSeparator" w:id="0">
    <w:p w14:paraId="47E0258D" w14:textId="77777777" w:rsidR="00EA41C1" w:rsidRDefault="00EA41C1" w:rsidP="002C4D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D841FDE" w14:textId="5007EC8A" w:rsidR="003C3179" w:rsidRPr="00766E57" w:rsidRDefault="00604CA9" w:rsidP="00604280">
    <w:pPr>
      <w:pStyle w:val="Kopfzeile"/>
      <w:pBdr>
        <w:bottom w:val="single" w:sz="2" w:space="1" w:color="000000" w:themeColor="text1"/>
      </w:pBdr>
      <w:tabs>
        <w:tab w:val="clear" w:pos="4536"/>
        <w:tab w:val="clear" w:pos="9072"/>
        <w:tab w:val="left" w:pos="851"/>
        <w:tab w:val="right" w:pos="9637"/>
      </w:tabs>
      <w:rPr>
        <w:rFonts w:asciiTheme="minorHAnsi" w:hAnsiTheme="minorHAnsi" w:cstheme="minorHAnsi"/>
        <w:sz w:val="28"/>
        <w:szCs w:val="28"/>
      </w:rPr>
    </w:pPr>
    <w:r>
      <w:rPr>
        <w:rFonts w:asciiTheme="minorHAnsi" w:hAnsiTheme="minorHAnsi" w:cstheme="minorHAnsi"/>
        <w:sz w:val="28"/>
        <w:szCs w:val="28"/>
      </w:rPr>
      <w:t>6-1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proofErr w:type="spellStart"/>
    <w:r w:rsidRPr="00CE1A75">
      <w:rPr>
        <w:rFonts w:asciiTheme="minorHAnsi" w:hAnsiTheme="minorHAnsi" w:cstheme="minorHAnsi"/>
        <w:sz w:val="28"/>
        <w:szCs w:val="28"/>
      </w:rPr>
      <w:t>while</w:t>
    </w:r>
    <w:proofErr w:type="spellEnd"/>
    <w:r w:rsidRPr="00CE1A75">
      <w:rPr>
        <w:rFonts w:asciiTheme="minorHAnsi" w:hAnsiTheme="minorHAnsi" w:cstheme="minorHAnsi"/>
        <w:sz w:val="28"/>
        <w:szCs w:val="28"/>
      </w:rPr>
      <w:t>-Schleife</w:t>
    </w:r>
    <w:r w:rsidR="00766E57" w:rsidRPr="00766E57">
      <w:rPr>
        <w:rFonts w:asciiTheme="minorHAnsi" w:hAnsiTheme="minorHAnsi" w:cstheme="minorHAnsi"/>
        <w:sz w:val="28"/>
        <w:szCs w:val="28"/>
      </w:rPr>
      <w:tab/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M</w:t>
    </w:r>
    <w:r w:rsidR="00766E57" w:rsidRPr="00604280">
      <w:rPr>
        <w:rFonts w:asciiTheme="minorHAnsi" w:hAnsiTheme="minorHAnsi" w:cstheme="minorHAnsi"/>
        <w:color w:val="AEAAAA" w:themeColor="background2" w:themeShade="BF"/>
        <w:sz w:val="28"/>
        <w:szCs w:val="28"/>
      </w:rPr>
      <w:t>odul</w:t>
    </w:r>
    <w:r w:rsidR="00766E57" w:rsidRPr="00766E57">
      <w:rPr>
        <w:rFonts w:asciiTheme="minorHAnsi" w:hAnsiTheme="minorHAnsi" w:cstheme="minorHAnsi"/>
        <w:sz w:val="28"/>
        <w:szCs w:val="28"/>
      </w:rPr>
      <w:t xml:space="preserve"> </w:t>
    </w:r>
    <w:r w:rsidR="00766E57" w:rsidRPr="00604280">
      <w:rPr>
        <w:rFonts w:asciiTheme="minorHAnsi" w:hAnsiTheme="minorHAnsi" w:cstheme="minorHAnsi"/>
        <w:color w:val="CCCC00"/>
        <w:sz w:val="28"/>
        <w:szCs w:val="28"/>
      </w:rPr>
      <w:t>319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2DEB3CE8"/>
    <w:multiLevelType w:val="hybridMultilevel"/>
    <w:tmpl w:val="8286EA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775E04"/>
    <w:multiLevelType w:val="hybridMultilevel"/>
    <w:tmpl w:val="0200FC2E"/>
    <w:lvl w:ilvl="0" w:tplc="98881748">
      <w:start w:val="1"/>
      <w:numFmt w:val="decimal"/>
      <w:pStyle w:val="Tite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activeWritingStyle w:appName="MSWord" w:lang="de-CH" w:vendorID="64" w:dllVersion="6" w:nlCheck="1" w:checkStyle="0"/>
  <w:activeWritingStyle w:appName="MSWord" w:lang="de-CH" w:vendorID="64" w:dllVersion="0" w:nlCheck="1" w:checkStyle="0"/>
  <w:proofState w:spelling="clean" w:grammar="clean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DA5"/>
    <w:rsid w:val="000977E1"/>
    <w:rsid w:val="000D5E87"/>
    <w:rsid w:val="000F5493"/>
    <w:rsid w:val="000F63DE"/>
    <w:rsid w:val="00222836"/>
    <w:rsid w:val="002C4D52"/>
    <w:rsid w:val="0036044A"/>
    <w:rsid w:val="003C3179"/>
    <w:rsid w:val="003C5BFD"/>
    <w:rsid w:val="005C1D7C"/>
    <w:rsid w:val="00604280"/>
    <w:rsid w:val="00604CA9"/>
    <w:rsid w:val="00684DA5"/>
    <w:rsid w:val="00766E57"/>
    <w:rsid w:val="00824C1E"/>
    <w:rsid w:val="00974798"/>
    <w:rsid w:val="00A02DCA"/>
    <w:rsid w:val="00C06E03"/>
    <w:rsid w:val="00C142F3"/>
    <w:rsid w:val="00C34BA9"/>
    <w:rsid w:val="00C653D2"/>
    <w:rsid w:val="00CB1B33"/>
    <w:rsid w:val="00CD5ACF"/>
    <w:rsid w:val="00D86DF1"/>
    <w:rsid w:val="00EA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16F8D29"/>
  <w15:chartTrackingRefBased/>
  <w15:docId w15:val="{54C29196-E2D2-45EC-BE9E-3BE20E031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ascii="Trebuchet MS" w:eastAsia="Lucida Sans Unicode" w:hAnsi="Trebuchet MS"/>
      <w:kern w:val="1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 w:cs="OpenSymbol"/>
    </w:rPr>
  </w:style>
  <w:style w:type="character" w:customStyle="1" w:styleId="Absatz-Standardschriftart1">
    <w:name w:val="Absatz-Standardschriftart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Standard"/>
    <w:next w:val="Textkrper"/>
    <w:pPr>
      <w:keepNext/>
      <w:spacing w:before="240" w:after="120"/>
    </w:pPr>
    <w:rPr>
      <w:rFonts w:cs="Tahoma"/>
      <w:sz w:val="28"/>
      <w:szCs w:val="28"/>
    </w:rPr>
  </w:style>
  <w:style w:type="paragraph" w:styleId="Textkrper">
    <w:name w:val="Body Text"/>
    <w:basedOn w:val="Standard"/>
    <w:semiHidden/>
    <w:pPr>
      <w:spacing w:after="120"/>
    </w:pPr>
  </w:style>
  <w:style w:type="paragraph" w:styleId="Liste">
    <w:name w:val="List"/>
    <w:basedOn w:val="Textkrper"/>
    <w:semiHidden/>
    <w:rPr>
      <w:rFonts w:cs="Tahoma"/>
    </w:rPr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Stichwort">
    <w:name w:val="Stichwort"/>
    <w:basedOn w:val="Standard"/>
    <w:next w:val="Standard"/>
    <w:pPr>
      <w:keepNext/>
      <w:spacing w:before="240"/>
    </w:pPr>
    <w:rPr>
      <w:b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Kopfzeile">
    <w:name w:val="header"/>
    <w:basedOn w:val="Standard"/>
    <w:link w:val="Kopf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2C4D52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C4D52"/>
    <w:rPr>
      <w:rFonts w:ascii="Trebuchet MS" w:eastAsia="Lucida Sans Unicode" w:hAnsi="Trebuchet MS"/>
      <w:kern w:val="1"/>
      <w:sz w:val="24"/>
      <w:szCs w:val="24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66E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66E57"/>
    <w:rPr>
      <w:rFonts w:asciiTheme="minorHAnsi" w:eastAsiaTheme="minorEastAsia" w:hAnsiTheme="minorHAnsi" w:cstheme="minorBidi"/>
      <w:color w:val="5A5A5A" w:themeColor="text1" w:themeTint="A5"/>
      <w:spacing w:val="15"/>
      <w:kern w:val="1"/>
      <w:sz w:val="22"/>
      <w:szCs w:val="22"/>
    </w:rPr>
  </w:style>
  <w:style w:type="paragraph" w:styleId="Titel">
    <w:name w:val="Title"/>
    <w:basedOn w:val="Standard"/>
    <w:next w:val="Standard"/>
    <w:link w:val="TitelZchn"/>
    <w:uiPriority w:val="10"/>
    <w:qFormat/>
    <w:rsid w:val="00766E57"/>
    <w:pPr>
      <w:numPr>
        <w:numId w:val="6"/>
      </w:numPr>
      <w:ind w:left="357" w:hanging="357"/>
      <w:contextualSpacing/>
    </w:pPr>
    <w:rPr>
      <w:rFonts w:asciiTheme="majorHAnsi" w:eastAsiaTheme="majorEastAsia" w:hAnsiTheme="majorHAnsi" w:cstheme="majorBidi"/>
      <w:b/>
      <w:kern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766E57"/>
    <w:rPr>
      <w:rFonts w:asciiTheme="majorHAnsi" w:eastAsiaTheme="majorEastAsia" w:hAnsiTheme="majorHAnsi" w:cstheme="majorBidi"/>
      <w:b/>
      <w:kern w:val="28"/>
      <w:sz w:val="24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sdallacqua</dc:creator>
  <cp:keywords/>
  <cp:lastModifiedBy>DallAcqua Silvio GBS-LPGB</cp:lastModifiedBy>
  <cp:revision>11</cp:revision>
  <cp:lastPrinted>2021-07-09T11:21:00Z</cp:lastPrinted>
  <dcterms:created xsi:type="dcterms:W3CDTF">2018-08-13T08:55:00Z</dcterms:created>
  <dcterms:modified xsi:type="dcterms:W3CDTF">2021-07-10T07:19:00Z</dcterms:modified>
</cp:coreProperties>
</file>