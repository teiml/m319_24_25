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0F81D4" w14:textId="77777777" w:rsidR="006B3538" w:rsidRDefault="006B3538" w:rsidP="006B3538">
      <w:pPr>
        <w:rPr>
          <w:rFonts w:asciiTheme="minorHAnsi" w:hAnsiTheme="minorHAnsi"/>
          <w:b/>
          <w:bCs/>
          <w:sz w:val="22"/>
          <w:szCs w:val="22"/>
        </w:rPr>
      </w:pPr>
    </w:p>
    <w:p w14:paraId="6ACFD8D8" w14:textId="016969E1" w:rsidR="006B3538" w:rsidRPr="003A19B8" w:rsidRDefault="006B3538" w:rsidP="006B3538">
      <w:pPr>
        <w:pStyle w:val="Titel"/>
      </w:pPr>
      <w:r w:rsidRPr="003A19B8">
        <w:t>Ziele</w:t>
      </w:r>
    </w:p>
    <w:p w14:paraId="42BECD4E" w14:textId="77777777" w:rsidR="006B3538" w:rsidRPr="003A19B8" w:rsidRDefault="006B3538" w:rsidP="006B3538">
      <w:pPr>
        <w:rPr>
          <w:rFonts w:asciiTheme="minorHAnsi" w:hAnsiTheme="minorHAnsi"/>
          <w:sz w:val="22"/>
          <w:szCs w:val="22"/>
        </w:rPr>
      </w:pPr>
    </w:p>
    <w:p w14:paraId="2CD70679" w14:textId="77777777" w:rsidR="006B3538" w:rsidRPr="003A19B8" w:rsidRDefault="006B3538" w:rsidP="006B3538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3A19B8">
        <w:rPr>
          <w:rFonts w:asciiTheme="minorHAnsi" w:hAnsiTheme="minorHAnsi"/>
          <w:sz w:val="22"/>
          <w:szCs w:val="22"/>
        </w:rPr>
        <w:t xml:space="preserve">Sie können </w:t>
      </w:r>
      <w:proofErr w:type="spellStart"/>
      <w:r w:rsidRPr="003A19B8">
        <w:rPr>
          <w:rFonts w:asciiTheme="minorHAnsi" w:hAnsiTheme="minorHAnsi"/>
          <w:sz w:val="22"/>
          <w:szCs w:val="22"/>
        </w:rPr>
        <w:t>if-else</w:t>
      </w:r>
      <w:proofErr w:type="spellEnd"/>
      <w:r w:rsidRPr="003A19B8">
        <w:rPr>
          <w:rFonts w:asciiTheme="minorHAnsi" w:hAnsiTheme="minorHAnsi"/>
          <w:sz w:val="22"/>
          <w:szCs w:val="22"/>
        </w:rPr>
        <w:t xml:space="preserve"> Statements </w:t>
      </w:r>
      <w:r>
        <w:rPr>
          <w:rFonts w:asciiTheme="minorHAnsi" w:hAnsiTheme="minorHAnsi"/>
          <w:sz w:val="22"/>
          <w:szCs w:val="22"/>
        </w:rPr>
        <w:t xml:space="preserve">in eine C-Programm </w:t>
      </w:r>
      <w:r w:rsidRPr="003A19B8">
        <w:rPr>
          <w:rFonts w:asciiTheme="minorHAnsi" w:hAnsiTheme="minorHAnsi"/>
          <w:sz w:val="22"/>
          <w:szCs w:val="22"/>
        </w:rPr>
        <w:t>verwenden</w:t>
      </w:r>
    </w:p>
    <w:p w14:paraId="50202154" w14:textId="77777777" w:rsidR="006B3538" w:rsidRPr="003A19B8" w:rsidRDefault="006B3538" w:rsidP="006B3538">
      <w:pPr>
        <w:ind w:left="720" w:hanging="360"/>
        <w:rPr>
          <w:rFonts w:asciiTheme="minorHAnsi" w:hAnsiTheme="minorHAnsi"/>
          <w:sz w:val="22"/>
          <w:szCs w:val="22"/>
        </w:rPr>
      </w:pPr>
    </w:p>
    <w:p w14:paraId="7BAB7764" w14:textId="77777777" w:rsidR="006B3538" w:rsidRPr="003A19B8" w:rsidRDefault="006B3538" w:rsidP="006B3538">
      <w:pPr>
        <w:rPr>
          <w:rFonts w:asciiTheme="minorHAnsi" w:hAnsiTheme="minorHAnsi"/>
          <w:sz w:val="22"/>
          <w:szCs w:val="22"/>
        </w:rPr>
      </w:pPr>
    </w:p>
    <w:p w14:paraId="7C103C66" w14:textId="77777777" w:rsidR="006B3538" w:rsidRPr="003A19B8" w:rsidRDefault="006B3538" w:rsidP="006B3538">
      <w:pPr>
        <w:rPr>
          <w:rFonts w:asciiTheme="minorHAnsi" w:hAnsiTheme="minorHAnsi"/>
          <w:sz w:val="22"/>
          <w:szCs w:val="22"/>
        </w:rPr>
      </w:pPr>
    </w:p>
    <w:p w14:paraId="15EA05AD" w14:textId="3ABF0384" w:rsidR="006B3538" w:rsidRPr="003A19B8" w:rsidRDefault="006B3538" w:rsidP="006B3538">
      <w:pPr>
        <w:pStyle w:val="Titel"/>
      </w:pPr>
      <w:r w:rsidRPr="003A19B8">
        <w:t>Aufgabenstellung</w:t>
      </w:r>
      <w:r>
        <w:t xml:space="preserve"> </w:t>
      </w:r>
    </w:p>
    <w:p w14:paraId="4DE8719F" w14:textId="77777777" w:rsidR="006B3538" w:rsidRPr="003A19B8" w:rsidRDefault="006B3538" w:rsidP="006B3538">
      <w:pPr>
        <w:rPr>
          <w:rFonts w:asciiTheme="minorHAnsi" w:hAnsiTheme="minorHAnsi"/>
          <w:sz w:val="22"/>
          <w:szCs w:val="22"/>
        </w:rPr>
      </w:pPr>
    </w:p>
    <w:p w14:paraId="695BCE4E" w14:textId="77777777" w:rsidR="006B3538" w:rsidRDefault="006B3538" w:rsidP="006B3538">
      <w:pPr>
        <w:rPr>
          <w:rFonts w:asciiTheme="minorHAnsi" w:hAnsiTheme="minorHAnsi"/>
          <w:sz w:val="22"/>
          <w:szCs w:val="22"/>
        </w:rPr>
      </w:pPr>
      <w:r w:rsidRPr="003A19B8">
        <w:rPr>
          <w:rFonts w:asciiTheme="minorHAnsi" w:hAnsiTheme="minorHAnsi"/>
          <w:sz w:val="22"/>
          <w:szCs w:val="22"/>
        </w:rPr>
        <w:t xml:space="preserve">Schreiben Sie ein Programm, welches eine </w:t>
      </w:r>
      <w:proofErr w:type="spellStart"/>
      <w:r>
        <w:rPr>
          <w:rFonts w:asciiTheme="minorHAnsi" w:hAnsiTheme="minorHAnsi"/>
          <w:sz w:val="22"/>
          <w:szCs w:val="22"/>
        </w:rPr>
        <w:t>f</w:t>
      </w:r>
      <w:r w:rsidRPr="003A19B8">
        <w:rPr>
          <w:rFonts w:asciiTheme="minorHAnsi" w:hAnsiTheme="minorHAnsi"/>
          <w:sz w:val="22"/>
          <w:szCs w:val="22"/>
        </w:rPr>
        <w:t>loat</w:t>
      </w:r>
      <w:proofErr w:type="spellEnd"/>
      <w:r w:rsidRPr="003A19B8">
        <w:rPr>
          <w:rFonts w:asciiTheme="minorHAnsi" w:hAnsiTheme="minorHAnsi"/>
          <w:sz w:val="22"/>
          <w:szCs w:val="22"/>
        </w:rPr>
        <w:t xml:space="preserve"> Zahl von der Tastatur einliest und die Wurzel daraus berechnet. </w:t>
      </w:r>
      <w:r>
        <w:rPr>
          <w:rFonts w:asciiTheme="minorHAnsi" w:hAnsiTheme="minorHAnsi"/>
          <w:sz w:val="22"/>
          <w:szCs w:val="22"/>
        </w:rPr>
        <w:t>Die Berechnung soll allerdings nur dann stattfinden, wenn die Zahl grösser gleich 0 war, ansonsten soll die abgebildete Fehlermeldung angezeigt werden.</w:t>
      </w:r>
    </w:p>
    <w:p w14:paraId="0206759C" w14:textId="77777777" w:rsidR="006B3538" w:rsidRDefault="006B3538" w:rsidP="006B3538">
      <w:pPr>
        <w:rPr>
          <w:rFonts w:asciiTheme="minorHAnsi" w:hAnsiTheme="minorHAnsi"/>
          <w:sz w:val="22"/>
          <w:szCs w:val="22"/>
        </w:rPr>
      </w:pPr>
    </w:p>
    <w:p w14:paraId="4CDA8B08" w14:textId="77777777" w:rsidR="006B3538" w:rsidRPr="003A19B8" w:rsidRDefault="006B3538" w:rsidP="006B353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jedem Fall soll am Ende der Text 'Programmende' ausgegeben werden</w:t>
      </w:r>
    </w:p>
    <w:p w14:paraId="771495EF" w14:textId="77777777" w:rsidR="006B3538" w:rsidRPr="003A19B8" w:rsidRDefault="006B3538" w:rsidP="006B3538">
      <w:pPr>
        <w:rPr>
          <w:rFonts w:asciiTheme="minorHAnsi" w:hAnsiTheme="minorHAnsi"/>
          <w:sz w:val="22"/>
          <w:szCs w:val="22"/>
        </w:rPr>
      </w:pPr>
    </w:p>
    <w:p w14:paraId="6BC8F579" w14:textId="77777777" w:rsidR="006B3538" w:rsidRPr="003A19B8" w:rsidRDefault="006B3538" w:rsidP="006B3538">
      <w:pPr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38ABDBEE" wp14:editId="34211CF7">
            <wp:extent cx="3095470" cy="112395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192" cy="11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0258" w14:textId="77777777" w:rsidR="006B3538" w:rsidRDefault="006B3538" w:rsidP="006B3538">
      <w:pPr>
        <w:rPr>
          <w:rFonts w:asciiTheme="minorHAnsi" w:hAnsiTheme="minorHAnsi"/>
          <w:sz w:val="22"/>
          <w:szCs w:val="22"/>
        </w:rPr>
      </w:pPr>
    </w:p>
    <w:p w14:paraId="582CA649" w14:textId="77777777" w:rsidR="006B3538" w:rsidRPr="003A19B8" w:rsidRDefault="006B3538" w:rsidP="006B3538">
      <w:pPr>
        <w:rPr>
          <w:rFonts w:asciiTheme="minorHAnsi" w:hAnsiTheme="minorHAnsi"/>
          <w:sz w:val="22"/>
          <w:szCs w:val="22"/>
        </w:rPr>
      </w:pPr>
    </w:p>
    <w:p w14:paraId="43F420D3" w14:textId="77777777" w:rsidR="006B3538" w:rsidRPr="003A19B8" w:rsidRDefault="006B3538" w:rsidP="006B3538">
      <w:pPr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756111F5" wp14:editId="27FAE93A">
            <wp:extent cx="3838575" cy="1149762"/>
            <wp:effectExtent l="0" t="0" r="0" b="0"/>
            <wp:docPr id="5" name="Grafik 5" descr="Ein Bild, das Text, schwarz, Screenshot, schlie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hwarz, Screenshot, schließe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359" cy="117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247C" w14:textId="77777777" w:rsidR="006B3538" w:rsidRDefault="006B3538" w:rsidP="006B3538">
      <w:pPr>
        <w:rPr>
          <w:rFonts w:asciiTheme="minorHAnsi" w:hAnsiTheme="minorHAnsi"/>
          <w:b/>
          <w:sz w:val="22"/>
          <w:szCs w:val="22"/>
        </w:rPr>
      </w:pPr>
    </w:p>
    <w:p w14:paraId="0C3056C2" w14:textId="77777777" w:rsidR="006B3538" w:rsidRPr="003A19B8" w:rsidRDefault="006B3538" w:rsidP="006B3538">
      <w:pPr>
        <w:rPr>
          <w:rFonts w:asciiTheme="minorHAnsi" w:hAnsiTheme="minorHAnsi"/>
          <w:b/>
          <w:sz w:val="22"/>
          <w:szCs w:val="22"/>
        </w:rPr>
      </w:pPr>
    </w:p>
    <w:p w14:paraId="357CFC50" w14:textId="2DE2EF07" w:rsidR="006B3538" w:rsidRPr="00A93157" w:rsidRDefault="006B3538" w:rsidP="006B3538">
      <w:pPr>
        <w:pStyle w:val="Titel"/>
      </w:pPr>
      <w:r>
        <w:t>Vorgehen</w:t>
      </w:r>
    </w:p>
    <w:p w14:paraId="16E84682" w14:textId="77777777" w:rsidR="006B3538" w:rsidRPr="00DC603F" w:rsidRDefault="006B3538" w:rsidP="006B3538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 xml:space="preserve">Deklarieren Sie Variablen für </w:t>
      </w:r>
      <w:r>
        <w:rPr>
          <w:rFonts w:asciiTheme="minorHAnsi" w:hAnsiTheme="minorHAnsi"/>
          <w:bCs/>
          <w:sz w:val="22"/>
          <w:szCs w:val="22"/>
        </w:rPr>
        <w:t>eine Zahl und deren Wurzel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(D = Deklarationen)</w:t>
      </w:r>
    </w:p>
    <w:p w14:paraId="67E59A9A" w14:textId="77777777" w:rsidR="006B3538" w:rsidRPr="00DC603F" w:rsidRDefault="006B3538" w:rsidP="006B3538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 xml:space="preserve">Lesen Sie </w:t>
      </w:r>
      <w:r>
        <w:rPr>
          <w:rFonts w:asciiTheme="minorHAnsi" w:hAnsiTheme="minorHAnsi"/>
          <w:bCs/>
          <w:sz w:val="22"/>
          <w:szCs w:val="22"/>
        </w:rPr>
        <w:t>die Zahl</w:t>
      </w:r>
      <w:r w:rsidRPr="00DC603F">
        <w:rPr>
          <w:rFonts w:asciiTheme="minorHAnsi" w:hAnsiTheme="minorHAnsi"/>
          <w:bCs/>
          <w:sz w:val="22"/>
          <w:szCs w:val="22"/>
        </w:rPr>
        <w:t xml:space="preserve"> ein 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(E = Eingabe)</w:t>
      </w:r>
    </w:p>
    <w:p w14:paraId="6E68FAAE" w14:textId="77777777" w:rsidR="006B3538" w:rsidRPr="002B764E" w:rsidRDefault="006B3538" w:rsidP="006B3538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Berechnen Sie die Wurzel, aber nur falls die Zahl grösser gleich 0 ist</w:t>
      </w:r>
      <w:r w:rsidRPr="00DC603F">
        <w:rPr>
          <w:rFonts w:asciiTheme="minorHAnsi" w:hAnsiTheme="minorHAnsi"/>
          <w:bCs/>
          <w:sz w:val="22"/>
          <w:szCs w:val="22"/>
        </w:rPr>
        <w:t xml:space="preserve"> 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(V = Verarbeitung)</w:t>
      </w:r>
    </w:p>
    <w:p w14:paraId="4C65E543" w14:textId="77777777" w:rsidR="006B3538" w:rsidRPr="00DC603F" w:rsidRDefault="006B3538" w:rsidP="006B3538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Zeigen Sie das Resultat an, wenn die Zahl grösser gleich 0 war.</w:t>
      </w:r>
      <w:r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(A = Ausgabe)</w:t>
      </w:r>
    </w:p>
    <w:p w14:paraId="7C192583" w14:textId="77777777" w:rsidR="006B3538" w:rsidRPr="00DC603F" w:rsidRDefault="006B3538" w:rsidP="006B3538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Zeigen Sie die Fehlermeldung an, wenn die Zahl kleiner 0 war.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(A = Ausgabe)</w:t>
      </w:r>
    </w:p>
    <w:p w14:paraId="6BC0FB30" w14:textId="77777777" w:rsidR="006B3538" w:rsidRDefault="006B3538" w:rsidP="006B3538">
      <w:pPr>
        <w:rPr>
          <w:rFonts w:asciiTheme="minorHAnsi" w:hAnsiTheme="minorHAnsi"/>
          <w:sz w:val="22"/>
          <w:szCs w:val="22"/>
        </w:rPr>
      </w:pPr>
    </w:p>
    <w:p w14:paraId="65715027" w14:textId="77777777" w:rsidR="006B3538" w:rsidRPr="003A19B8" w:rsidRDefault="006B3538" w:rsidP="006B3538">
      <w:pPr>
        <w:rPr>
          <w:rFonts w:asciiTheme="minorHAnsi" w:hAnsiTheme="minorHAnsi"/>
          <w:sz w:val="22"/>
          <w:szCs w:val="22"/>
        </w:rPr>
      </w:pPr>
    </w:p>
    <w:p w14:paraId="471CE1C7" w14:textId="5DA8676A" w:rsidR="006B3538" w:rsidRPr="00995A04" w:rsidRDefault="006B3538" w:rsidP="006B3538">
      <w:pPr>
        <w:pStyle w:val="Titel"/>
      </w:pPr>
      <w:r w:rsidRPr="00995A04">
        <w:t>Erwartete Resultate</w:t>
      </w:r>
    </w:p>
    <w:p w14:paraId="3A0E6191" w14:textId="77777777" w:rsidR="006B3538" w:rsidRPr="00995A04" w:rsidRDefault="006B3538" w:rsidP="006B3538">
      <w:pPr>
        <w:rPr>
          <w:rFonts w:asciiTheme="minorHAnsi" w:hAnsiTheme="minorHAnsi"/>
          <w:sz w:val="22"/>
          <w:szCs w:val="22"/>
        </w:rPr>
      </w:pPr>
      <w:bookmarkStart w:id="0" w:name="_Hlk54012758"/>
      <w:r w:rsidRPr="00995A04">
        <w:rPr>
          <w:rFonts w:asciiTheme="minorHAnsi" w:hAnsiTheme="minorHAnsi"/>
          <w:sz w:val="22"/>
          <w:szCs w:val="22"/>
        </w:rPr>
        <w:t>- Quellcodedatei</w:t>
      </w:r>
      <w:r>
        <w:rPr>
          <w:rFonts w:asciiTheme="minorHAnsi" w:hAnsiTheme="minorHAnsi"/>
          <w:sz w:val="22"/>
          <w:szCs w:val="22"/>
        </w:rPr>
        <w:t>:</w:t>
      </w:r>
      <w:r w:rsidRPr="00995A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5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1</w:t>
      </w:r>
      <w:r w:rsidRPr="00995A04">
        <w:rPr>
          <w:rFonts w:asciiTheme="minorHAnsi" w:hAnsiTheme="minorHAnsi"/>
          <w:sz w:val="22"/>
          <w:szCs w:val="22"/>
        </w:rPr>
        <w:t>.c</w:t>
      </w:r>
    </w:p>
    <w:p w14:paraId="54C1BC16" w14:textId="77777777" w:rsidR="006B3538" w:rsidRPr="00995A04" w:rsidRDefault="006B3538" w:rsidP="006B3538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 xml:space="preserve">2 </w:t>
      </w:r>
      <w:r w:rsidRPr="00995A04">
        <w:rPr>
          <w:rFonts w:asciiTheme="minorHAnsi" w:hAnsiTheme="minorHAnsi"/>
          <w:sz w:val="22"/>
          <w:szCs w:val="22"/>
        </w:rPr>
        <w:t>Screenshot</w:t>
      </w:r>
      <w:r>
        <w:rPr>
          <w:rFonts w:asciiTheme="minorHAnsi" w:hAnsiTheme="minorHAnsi"/>
          <w:sz w:val="22"/>
          <w:szCs w:val="22"/>
        </w:rPr>
        <w:t>s</w:t>
      </w:r>
      <w:r w:rsidRPr="00995A04">
        <w:rPr>
          <w:rFonts w:asciiTheme="minorHAnsi" w:hAnsiTheme="minorHAnsi"/>
          <w:sz w:val="22"/>
          <w:szCs w:val="22"/>
        </w:rPr>
        <w:t xml:space="preserve"> des gest</w:t>
      </w:r>
      <w:r>
        <w:rPr>
          <w:rFonts w:asciiTheme="minorHAnsi" w:hAnsiTheme="minorHAnsi"/>
          <w:sz w:val="22"/>
          <w:szCs w:val="22"/>
        </w:rPr>
        <w:t>a</w:t>
      </w:r>
      <w:r w:rsidRPr="00995A04">
        <w:rPr>
          <w:rFonts w:asciiTheme="minorHAnsi" w:hAnsiTheme="minorHAnsi"/>
          <w:sz w:val="22"/>
          <w:szCs w:val="22"/>
        </w:rPr>
        <w:t>rteten Programms</w:t>
      </w:r>
      <w:r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ab/>
        <w:t>5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1</w:t>
      </w:r>
      <w:r w:rsidRPr="00995A04">
        <w:rPr>
          <w:rFonts w:asciiTheme="minorHAnsi" w:hAnsiTheme="minorHAnsi"/>
          <w:sz w:val="22"/>
          <w:szCs w:val="22"/>
        </w:rPr>
        <w:t>.png</w:t>
      </w:r>
    </w:p>
    <w:bookmarkEnd w:id="0"/>
    <w:p w14:paraId="27596B9D" w14:textId="77777777" w:rsidR="006B3538" w:rsidRPr="00995A04" w:rsidRDefault="006B3538" w:rsidP="006B3538">
      <w:pPr>
        <w:rPr>
          <w:rFonts w:asciiTheme="minorHAnsi" w:hAnsiTheme="minorHAnsi"/>
          <w:sz w:val="22"/>
          <w:szCs w:val="22"/>
        </w:rPr>
      </w:pPr>
    </w:p>
    <w:p w14:paraId="2C8234C9" w14:textId="77777777" w:rsidR="006B3538" w:rsidRPr="00995A04" w:rsidRDefault="006B3538" w:rsidP="006B3538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im Moodle hochgeladen</w:t>
      </w:r>
    </w:p>
    <w:p w14:paraId="1A2FD931" w14:textId="77777777" w:rsidR="006B3538" w:rsidRPr="003A19B8" w:rsidRDefault="006B3538" w:rsidP="006B353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Zeit: 20 Minuten</w:t>
      </w:r>
    </w:p>
    <w:p w14:paraId="090B8C52" w14:textId="3E98E813" w:rsidR="00824C1E" w:rsidRPr="006B3538" w:rsidRDefault="00824C1E" w:rsidP="006B3538"/>
    <w:sectPr w:rsidR="00824C1E" w:rsidRPr="006B35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D7745" w14:textId="77777777" w:rsidR="00A97C0D" w:rsidRDefault="00A97C0D" w:rsidP="002C4D52">
      <w:r>
        <w:separator/>
      </w:r>
    </w:p>
  </w:endnote>
  <w:endnote w:type="continuationSeparator" w:id="0">
    <w:p w14:paraId="138CA172" w14:textId="77777777" w:rsidR="00A97C0D" w:rsidRDefault="00A97C0D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D8E9C" w14:textId="77777777" w:rsidR="006B3538" w:rsidRDefault="006B353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6CE99" w14:textId="77777777" w:rsidR="006B3538" w:rsidRDefault="006B353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C6E3B" w14:textId="77777777" w:rsidR="00A97C0D" w:rsidRDefault="00A97C0D" w:rsidP="002C4D52">
      <w:r>
        <w:separator/>
      </w:r>
    </w:p>
  </w:footnote>
  <w:footnote w:type="continuationSeparator" w:id="0">
    <w:p w14:paraId="47FE7572" w14:textId="77777777" w:rsidR="00A97C0D" w:rsidRDefault="00A97C0D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9BB1C" w14:textId="77777777" w:rsidR="006B3538" w:rsidRDefault="006B353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55A76832" w:rsidR="003C3179" w:rsidRPr="00766E57" w:rsidRDefault="006B3538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5</w:t>
    </w:r>
    <w:r w:rsidR="00766E57" w:rsidRPr="00766E57">
      <w:rPr>
        <w:rFonts w:asciiTheme="minorHAnsi" w:hAnsiTheme="minorHAnsi" w:cstheme="minorHAnsi"/>
        <w:sz w:val="28"/>
        <w:szCs w:val="28"/>
      </w:rPr>
      <w:t>-1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/>
        <w:sz w:val="28"/>
        <w:szCs w:val="28"/>
      </w:rPr>
      <w:t xml:space="preserve">Selektion mit </w:t>
    </w:r>
    <w:proofErr w:type="spellStart"/>
    <w:r>
      <w:rPr>
        <w:rFonts w:asciiTheme="minorHAnsi" w:hAnsiTheme="minorHAnsi"/>
        <w:sz w:val="28"/>
        <w:szCs w:val="28"/>
      </w:rPr>
      <w:t>if</w:t>
    </w:r>
    <w:proofErr w:type="spellEnd"/>
    <w:proofErr w:type="gramStart"/>
    <w:r>
      <w:rPr>
        <w:rFonts w:asciiTheme="minorHAnsi" w:hAnsiTheme="minorHAnsi"/>
        <w:sz w:val="28"/>
        <w:szCs w:val="28"/>
      </w:rPr>
      <w:t xml:space="preserve"> ..</w:t>
    </w:r>
    <w:proofErr w:type="gramEnd"/>
    <w:r>
      <w:rPr>
        <w:rFonts w:asciiTheme="minorHAnsi" w:hAnsiTheme="minorHAnsi"/>
        <w:sz w:val="28"/>
        <w:szCs w:val="28"/>
      </w:rPr>
      <w:t xml:space="preserve"> </w:t>
    </w:r>
    <w:proofErr w:type="spellStart"/>
    <w:r>
      <w:rPr>
        <w:rFonts w:asciiTheme="minorHAnsi" w:hAnsiTheme="minorHAnsi"/>
        <w:sz w:val="28"/>
        <w:szCs w:val="28"/>
      </w:rPr>
      <w:t>else</w:t>
    </w:r>
    <w:proofErr w:type="spellEnd"/>
    <w:proofErr w:type="gramStart"/>
    <w:r>
      <w:rPr>
        <w:rFonts w:asciiTheme="minorHAnsi" w:hAnsiTheme="minorHAnsi"/>
        <w:sz w:val="28"/>
        <w:szCs w:val="28"/>
      </w:rPr>
      <w:t xml:space="preserve"> ..</w:t>
    </w:r>
    <w:proofErr w:type="gramEnd"/>
    <w:r>
      <w:rPr>
        <w:rFonts w:asciiTheme="minorHAnsi" w:hAnsiTheme="minorHAnsi"/>
        <w:sz w:val="28"/>
        <w:szCs w:val="28"/>
      </w:rPr>
      <w:t>: Wurzel berechnen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C66B2" w14:textId="77777777" w:rsidR="006B3538" w:rsidRDefault="006B35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EB3CE8"/>
    <w:multiLevelType w:val="hybridMultilevel"/>
    <w:tmpl w:val="8286EA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84DA5"/>
    <w:rsid w:val="006B3538"/>
    <w:rsid w:val="00766E57"/>
    <w:rsid w:val="00824C1E"/>
    <w:rsid w:val="00974798"/>
    <w:rsid w:val="00A02DCA"/>
    <w:rsid w:val="00A97C0D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2021-07-10T07:04:00Z</dcterms:modified>
</cp:coreProperties>
</file>