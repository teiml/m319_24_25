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5FE4DF8" w14:textId="77777777" w:rsidR="003A0F1C" w:rsidRDefault="003A0F1C" w:rsidP="003A0F1C">
      <w:pPr>
        <w:rPr>
          <w:rFonts w:ascii="Calibri" w:hAnsi="Calibri"/>
          <w:b/>
          <w:bCs/>
          <w:sz w:val="22"/>
          <w:szCs w:val="22"/>
        </w:rPr>
      </w:pPr>
    </w:p>
    <w:p w14:paraId="6D49FCD5" w14:textId="088D0B7C" w:rsidR="003A0F1C" w:rsidRPr="009F691D" w:rsidRDefault="003A0F1C" w:rsidP="003A0F1C">
      <w:pPr>
        <w:pStyle w:val="Titel"/>
      </w:pPr>
      <w:r>
        <w:t>Ziele</w:t>
      </w:r>
    </w:p>
    <w:p w14:paraId="4A755E7B" w14:textId="77777777" w:rsidR="003A0F1C" w:rsidRPr="00020549" w:rsidRDefault="003A0F1C" w:rsidP="003A0F1C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020549">
        <w:rPr>
          <w:rFonts w:ascii="Calibri" w:hAnsi="Calibri"/>
          <w:sz w:val="22"/>
          <w:szCs w:val="22"/>
        </w:rPr>
        <w:t xml:space="preserve">Sie kennen die Verwendung der math. Grundoperationen </w:t>
      </w:r>
      <w:proofErr w:type="gramStart"/>
      <w:r w:rsidRPr="00020549">
        <w:rPr>
          <w:rFonts w:ascii="Calibri" w:hAnsi="Calibri"/>
          <w:sz w:val="22"/>
          <w:szCs w:val="22"/>
        </w:rPr>
        <w:t>+ ,</w:t>
      </w:r>
      <w:proofErr w:type="gramEnd"/>
      <w:r w:rsidRPr="00020549">
        <w:rPr>
          <w:rFonts w:ascii="Calibri" w:hAnsi="Calibri"/>
          <w:sz w:val="22"/>
          <w:szCs w:val="22"/>
        </w:rPr>
        <w:t>- ,* , /, %</w:t>
      </w:r>
    </w:p>
    <w:p w14:paraId="13B66C21" w14:textId="77777777" w:rsidR="003A0F1C" w:rsidRPr="00020549" w:rsidRDefault="003A0F1C" w:rsidP="003A0F1C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020549">
        <w:rPr>
          <w:rFonts w:ascii="Calibri" w:hAnsi="Calibri"/>
          <w:sz w:val="22"/>
          <w:szCs w:val="22"/>
        </w:rPr>
        <w:t>Sie können zwischen Ganzzahl- und Fliesskommazahldivision unterscheiden</w:t>
      </w:r>
    </w:p>
    <w:p w14:paraId="585EE07D" w14:textId="77777777" w:rsidR="003A0F1C" w:rsidRPr="00020549" w:rsidRDefault="003A0F1C" w:rsidP="003A0F1C">
      <w:pPr>
        <w:rPr>
          <w:rFonts w:ascii="Calibri" w:hAnsi="Calibri"/>
          <w:sz w:val="22"/>
          <w:szCs w:val="22"/>
        </w:rPr>
      </w:pPr>
    </w:p>
    <w:p w14:paraId="4AD70595" w14:textId="2801E63B" w:rsidR="003A0F1C" w:rsidRPr="009F691D" w:rsidRDefault="003A0F1C" w:rsidP="003A0F1C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Aufgabenstellung</w:t>
      </w:r>
    </w:p>
    <w:p w14:paraId="35FE0DBB" w14:textId="77777777" w:rsidR="003A0F1C" w:rsidRDefault="003A0F1C" w:rsidP="003A0F1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Schreiben Sie ein Programm, welches die mathematischen Rechenoperatoren am Beispiel der beiden Zahlen 1567 und 367 ausführt:</w:t>
      </w:r>
    </w:p>
    <w:p w14:paraId="6E618849" w14:textId="77777777" w:rsidR="003A0F1C" w:rsidRPr="00020549" w:rsidRDefault="003A0F1C" w:rsidP="003A0F1C">
      <w:pPr>
        <w:rPr>
          <w:rFonts w:ascii="Calibri" w:hAnsi="Calibri"/>
          <w:sz w:val="22"/>
          <w:szCs w:val="22"/>
        </w:rPr>
      </w:pPr>
    </w:p>
    <w:p w14:paraId="2EB6520E" w14:textId="77777777" w:rsidR="003A0F1C" w:rsidRPr="00020549" w:rsidRDefault="003A0F1C" w:rsidP="003A0F1C">
      <w:pPr>
        <w:rPr>
          <w:rFonts w:ascii="Calibri" w:hAnsi="Calibri"/>
          <w:sz w:val="22"/>
          <w:szCs w:val="22"/>
        </w:rPr>
      </w:pPr>
      <w:r w:rsidRPr="006B6505">
        <w:rPr>
          <w:noProof/>
        </w:rPr>
        <w:drawing>
          <wp:inline distT="0" distB="0" distL="0" distR="0" wp14:anchorId="4B28233D" wp14:editId="5DDCC6FB">
            <wp:extent cx="6115050" cy="1543050"/>
            <wp:effectExtent l="0" t="0" r="0" b="0"/>
            <wp:docPr id="1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AE8A" w14:textId="77777777" w:rsidR="003A0F1C" w:rsidRPr="00020549" w:rsidRDefault="003A0F1C" w:rsidP="003A0F1C">
      <w:pPr>
        <w:rPr>
          <w:rFonts w:ascii="Calibri" w:hAnsi="Calibri"/>
          <w:sz w:val="22"/>
          <w:szCs w:val="22"/>
        </w:rPr>
      </w:pPr>
    </w:p>
    <w:p w14:paraId="1B12BA9A" w14:textId="77777777" w:rsidR="003A0F1C" w:rsidRPr="00020549" w:rsidRDefault="003A0F1C" w:rsidP="003A0F1C">
      <w:pPr>
        <w:rPr>
          <w:rFonts w:ascii="Calibri" w:hAnsi="Calibri"/>
          <w:sz w:val="22"/>
          <w:szCs w:val="22"/>
        </w:rPr>
      </w:pPr>
      <w:r w:rsidRPr="00020549">
        <w:rPr>
          <w:rFonts w:ascii="Calibri" w:hAnsi="Calibri"/>
          <w:sz w:val="22"/>
          <w:szCs w:val="22"/>
        </w:rPr>
        <w:t>Vorgehen:</w:t>
      </w:r>
    </w:p>
    <w:p w14:paraId="388D70F3" w14:textId="77777777" w:rsidR="003A0F1C" w:rsidRPr="00020549" w:rsidRDefault="003A0F1C" w:rsidP="003A0F1C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020549">
        <w:rPr>
          <w:rFonts w:ascii="Calibri" w:hAnsi="Calibri"/>
          <w:sz w:val="22"/>
          <w:szCs w:val="22"/>
        </w:rPr>
        <w:t xml:space="preserve">Deklarieren Sie zwei Ganzzahlvariablen (Datentyp </w:t>
      </w:r>
      <w:proofErr w:type="spellStart"/>
      <w:r w:rsidRPr="00020549">
        <w:rPr>
          <w:rFonts w:ascii="Calibri" w:hAnsi="Calibri"/>
          <w:sz w:val="22"/>
          <w:szCs w:val="22"/>
        </w:rPr>
        <w:t>int</w:t>
      </w:r>
      <w:proofErr w:type="spellEnd"/>
      <w:r w:rsidRPr="00020549">
        <w:rPr>
          <w:rFonts w:ascii="Calibri" w:hAnsi="Calibri"/>
          <w:sz w:val="22"/>
          <w:szCs w:val="22"/>
        </w:rPr>
        <w:t>) und initialisieren Sie diese mit 1567 und 367.</w:t>
      </w:r>
    </w:p>
    <w:p w14:paraId="2532ED4D" w14:textId="77777777" w:rsidR="003A0F1C" w:rsidRPr="00020549" w:rsidRDefault="003A0F1C" w:rsidP="003A0F1C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020549">
        <w:rPr>
          <w:rFonts w:ascii="Calibri" w:hAnsi="Calibri"/>
          <w:sz w:val="22"/>
          <w:szCs w:val="22"/>
        </w:rPr>
        <w:t>Deklarieren Sie Variablen für die Summe, Differenz, Produkt, Quotient und den Rest</w:t>
      </w:r>
    </w:p>
    <w:p w14:paraId="2DC66057" w14:textId="77777777" w:rsidR="003A0F1C" w:rsidRPr="00020549" w:rsidRDefault="003A0F1C" w:rsidP="003A0F1C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020549">
        <w:rPr>
          <w:rFonts w:ascii="Calibri" w:hAnsi="Calibri"/>
          <w:sz w:val="22"/>
          <w:szCs w:val="22"/>
        </w:rPr>
        <w:t>Führen Sie die Berechnungen durch und geben Sie das Resultat aus.</w:t>
      </w:r>
    </w:p>
    <w:p w14:paraId="2E6ABA61" w14:textId="77777777" w:rsidR="003A0F1C" w:rsidRDefault="003A0F1C" w:rsidP="003A0F1C">
      <w:pPr>
        <w:rPr>
          <w:rFonts w:ascii="Calibri" w:hAnsi="Calibri"/>
          <w:sz w:val="22"/>
          <w:szCs w:val="22"/>
        </w:rPr>
      </w:pPr>
    </w:p>
    <w:p w14:paraId="4F7CEDBC" w14:textId="77777777" w:rsidR="003A0F1C" w:rsidRPr="00020549" w:rsidRDefault="003A0F1C" w:rsidP="003A0F1C">
      <w:pPr>
        <w:rPr>
          <w:rFonts w:ascii="Calibri" w:hAnsi="Calibri"/>
          <w:sz w:val="22"/>
          <w:szCs w:val="22"/>
        </w:rPr>
      </w:pPr>
    </w:p>
    <w:p w14:paraId="06B91E9D" w14:textId="6BEA35AE" w:rsidR="003A0F1C" w:rsidRPr="009F691D" w:rsidRDefault="003A0F1C" w:rsidP="003A0F1C">
      <w:pPr>
        <w:pStyle w:val="Titel"/>
      </w:pPr>
      <w:r>
        <w:t>Aufgabenstellung</w:t>
      </w:r>
    </w:p>
    <w:p w14:paraId="06D8344C" w14:textId="77777777" w:rsidR="003A0F1C" w:rsidRDefault="003A0F1C" w:rsidP="003A0F1C">
      <w:pPr>
        <w:rPr>
          <w:rFonts w:ascii="Calibri" w:hAnsi="Calibri"/>
          <w:sz w:val="22"/>
          <w:szCs w:val="22"/>
        </w:rPr>
      </w:pPr>
      <w:r w:rsidRPr="00020549">
        <w:rPr>
          <w:rFonts w:ascii="Calibri" w:hAnsi="Calibri"/>
          <w:sz w:val="22"/>
          <w:szCs w:val="22"/>
        </w:rPr>
        <w:t>Erweitern Sie Ihr Programm, so dass eine weitere Zeile mit dem Resultat der Division mit Nachkommastellen ausgegeben wird</w:t>
      </w:r>
      <w:r>
        <w:rPr>
          <w:rFonts w:ascii="Calibri" w:hAnsi="Calibri"/>
          <w:sz w:val="22"/>
          <w:szCs w:val="22"/>
        </w:rPr>
        <w:t xml:space="preserve"> (Fliesskommazahldivision):</w:t>
      </w:r>
    </w:p>
    <w:p w14:paraId="2F5AF11F" w14:textId="77777777" w:rsidR="003A0F1C" w:rsidRPr="00020549" w:rsidRDefault="003A0F1C" w:rsidP="003A0F1C">
      <w:pPr>
        <w:rPr>
          <w:rFonts w:ascii="Calibri" w:hAnsi="Calibri"/>
          <w:sz w:val="22"/>
          <w:szCs w:val="22"/>
        </w:rPr>
      </w:pPr>
    </w:p>
    <w:p w14:paraId="4EE0FDDD" w14:textId="77777777" w:rsidR="003A0F1C" w:rsidRPr="00020549" w:rsidRDefault="003A0F1C" w:rsidP="003A0F1C">
      <w:pPr>
        <w:rPr>
          <w:rFonts w:ascii="Calibri" w:hAnsi="Calibri"/>
          <w:sz w:val="22"/>
          <w:szCs w:val="22"/>
        </w:rPr>
      </w:pPr>
      <w:r w:rsidRPr="006B6505">
        <w:rPr>
          <w:noProof/>
        </w:rPr>
        <w:drawing>
          <wp:inline distT="0" distB="0" distL="0" distR="0" wp14:anchorId="79CA73A1" wp14:editId="66C2EFA2">
            <wp:extent cx="6115050" cy="1647825"/>
            <wp:effectExtent l="0" t="0" r="0" b="0"/>
            <wp:docPr id="10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EBB1" w14:textId="77777777" w:rsidR="003A0F1C" w:rsidRPr="00020549" w:rsidRDefault="003A0F1C" w:rsidP="003A0F1C">
      <w:pPr>
        <w:rPr>
          <w:rFonts w:ascii="Calibri" w:hAnsi="Calibri"/>
          <w:sz w:val="22"/>
          <w:szCs w:val="22"/>
        </w:rPr>
      </w:pPr>
      <w:r w:rsidRPr="00020549">
        <w:rPr>
          <w:rFonts w:ascii="Calibri" w:hAnsi="Calibri"/>
          <w:sz w:val="22"/>
          <w:szCs w:val="22"/>
        </w:rPr>
        <w:t>Vorgehen:</w:t>
      </w:r>
    </w:p>
    <w:p w14:paraId="1B99A810" w14:textId="77777777" w:rsidR="003A0F1C" w:rsidRPr="00020549" w:rsidRDefault="003A0F1C" w:rsidP="003A0F1C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020549">
        <w:rPr>
          <w:rFonts w:ascii="Calibri" w:hAnsi="Calibri"/>
          <w:sz w:val="22"/>
          <w:szCs w:val="22"/>
        </w:rPr>
        <w:t xml:space="preserve">Deklarieren Sie zwei neue Fliesskommavariablen und initialisieren Sie diese mit den entsprechenden Ganzzahlvariablen (z.B.: </w:t>
      </w:r>
      <w:proofErr w:type="spellStart"/>
      <w:r w:rsidRPr="00020549">
        <w:rPr>
          <w:rFonts w:ascii="Calibri" w:hAnsi="Calibri"/>
          <w:sz w:val="22"/>
          <w:szCs w:val="22"/>
        </w:rPr>
        <w:t>float</w:t>
      </w:r>
      <w:proofErr w:type="spellEnd"/>
      <w:r w:rsidRPr="00020549">
        <w:rPr>
          <w:rFonts w:ascii="Calibri" w:hAnsi="Calibri"/>
          <w:sz w:val="22"/>
          <w:szCs w:val="22"/>
        </w:rPr>
        <w:t xml:space="preserve"> f1 = zahl1;)</w:t>
      </w:r>
    </w:p>
    <w:p w14:paraId="70D14194" w14:textId="77777777" w:rsidR="003A0F1C" w:rsidRPr="00020549" w:rsidRDefault="003A0F1C" w:rsidP="003A0F1C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020549">
        <w:rPr>
          <w:rFonts w:ascii="Calibri" w:hAnsi="Calibri"/>
          <w:sz w:val="22"/>
          <w:szCs w:val="22"/>
        </w:rPr>
        <w:t>Deklarieren Sie eine Fliesskommavariable für die Division und führen Sie die Berechnung durch</w:t>
      </w:r>
    </w:p>
    <w:p w14:paraId="26CDCDD1" w14:textId="77777777" w:rsidR="003A0F1C" w:rsidRDefault="003A0F1C" w:rsidP="003A0F1C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020549">
        <w:rPr>
          <w:rFonts w:ascii="Calibri" w:hAnsi="Calibri"/>
          <w:sz w:val="22"/>
          <w:szCs w:val="22"/>
        </w:rPr>
        <w:t>Geben Sie das Resultat auf 4 Stellen gerundet aus.</w:t>
      </w:r>
    </w:p>
    <w:p w14:paraId="405D98ED" w14:textId="77777777" w:rsidR="003A0F1C" w:rsidRDefault="003A0F1C" w:rsidP="003A0F1C">
      <w:pPr>
        <w:rPr>
          <w:rFonts w:ascii="Calibri" w:hAnsi="Calibri"/>
          <w:sz w:val="22"/>
          <w:szCs w:val="22"/>
        </w:rPr>
      </w:pPr>
    </w:p>
    <w:p w14:paraId="61C0994F" w14:textId="77777777" w:rsidR="003A0F1C" w:rsidRDefault="003A0F1C" w:rsidP="003A0F1C">
      <w:pPr>
        <w:rPr>
          <w:rFonts w:ascii="Calibri" w:hAnsi="Calibri"/>
          <w:sz w:val="22"/>
          <w:szCs w:val="22"/>
        </w:rPr>
      </w:pPr>
    </w:p>
    <w:p w14:paraId="34C6440A" w14:textId="131A42A9" w:rsidR="003A0F1C" w:rsidRPr="009F691D" w:rsidRDefault="003A0F1C" w:rsidP="003A0F1C">
      <w:pPr>
        <w:pStyle w:val="Titel"/>
      </w:pPr>
      <w:r w:rsidRPr="004375F5">
        <w:t>Erwartete Resultat</w:t>
      </w:r>
      <w:r>
        <w:t>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FF556" wp14:editId="6523DC20">
                <wp:simplePos x="0" y="0"/>
                <wp:positionH relativeFrom="column">
                  <wp:posOffset>3337560</wp:posOffset>
                </wp:positionH>
                <wp:positionV relativeFrom="paragraph">
                  <wp:posOffset>46355</wp:posOffset>
                </wp:positionV>
                <wp:extent cx="295275" cy="514350"/>
                <wp:effectExtent l="0" t="0" r="9525" b="0"/>
                <wp:wrapNone/>
                <wp:docPr id="4" name="Geschweifte Klammer recht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514350"/>
                        </a:xfrm>
                        <a:prstGeom prst="rightBrace">
                          <a:avLst>
                            <a:gd name="adj1" fmla="val 145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12B0F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4" o:spid="_x0000_s1026" type="#_x0000_t88" style="position:absolute;margin-left:262.8pt;margin-top:3.65pt;width:23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BC0A971" wp14:editId="19312A85">
                <wp:simplePos x="0" y="0"/>
                <wp:positionH relativeFrom="column">
                  <wp:posOffset>3645535</wp:posOffset>
                </wp:positionH>
                <wp:positionV relativeFrom="paragraph">
                  <wp:posOffset>149225</wp:posOffset>
                </wp:positionV>
                <wp:extent cx="2473325" cy="283845"/>
                <wp:effectExtent l="0" t="0" r="0" b="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32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0EE11" w14:textId="77777777" w:rsidR="003A0F1C" w:rsidRPr="00BE0842" w:rsidRDefault="003A0F1C" w:rsidP="003A0F1C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BE084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in Moodle hochladen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0A971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287.05pt;margin-top:11.75pt;width:194.75pt;height:22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" stroked="f">
                <v:textbox>
                  <w:txbxContent>
                    <w:p w14:paraId="5FD0EE11" w14:textId="77777777" w:rsidR="003A0F1C" w:rsidRPr="00BE0842" w:rsidRDefault="003A0F1C" w:rsidP="003A0F1C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BE0842">
                        <w:rPr>
                          <w:rFonts w:ascii="Calibri" w:hAnsi="Calibri"/>
                          <w:sz w:val="22"/>
                          <w:szCs w:val="22"/>
                        </w:rPr>
                        <w:t>in Moodle hochladen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2D1364" w14:textId="77777777" w:rsidR="003A0F1C" w:rsidRDefault="003A0F1C" w:rsidP="003A0F1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Pr="00BE0842">
        <w:rPr>
          <w:rFonts w:ascii="Calibri" w:hAnsi="Calibri"/>
          <w:sz w:val="22"/>
          <w:szCs w:val="22"/>
        </w:rPr>
        <w:t>Quellcode</w:t>
      </w:r>
      <w:r>
        <w:rPr>
          <w:rFonts w:ascii="Calibri" w:hAnsi="Calibri"/>
          <w:sz w:val="22"/>
          <w:szCs w:val="22"/>
        </w:rPr>
        <w:t xml:space="preserve">datei mit Kopfdaten: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4-1.c</w:t>
      </w:r>
    </w:p>
    <w:p w14:paraId="1D4DC26A" w14:textId="77777777" w:rsidR="003A0F1C" w:rsidRPr="009F691D" w:rsidRDefault="003A0F1C" w:rsidP="003A0F1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Screenshot des gestarteten Programms: </w:t>
      </w:r>
      <w:r>
        <w:rPr>
          <w:rFonts w:ascii="Calibri" w:hAnsi="Calibri"/>
          <w:sz w:val="22"/>
          <w:szCs w:val="22"/>
        </w:rPr>
        <w:tab/>
        <w:t>4-1.png</w:t>
      </w:r>
    </w:p>
    <w:p w14:paraId="090B8C52" w14:textId="3E98E813" w:rsidR="00824C1E" w:rsidRPr="00824C1E" w:rsidRDefault="00824C1E">
      <w:pPr>
        <w:rPr>
          <w:rFonts w:asciiTheme="minorHAnsi" w:hAnsiTheme="minorHAnsi" w:cstheme="minorHAnsi"/>
          <w:sz w:val="22"/>
          <w:szCs w:val="22"/>
        </w:rPr>
      </w:pPr>
    </w:p>
    <w:sectPr w:rsidR="00824C1E" w:rsidRPr="00824C1E">
      <w:headerReference w:type="default" r:id="rId9"/>
      <w:footerReference w:type="default" r:id="rId10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B1F2C" w14:textId="77777777" w:rsidR="00D24419" w:rsidRDefault="00D24419" w:rsidP="002C4D52">
      <w:r>
        <w:separator/>
      </w:r>
    </w:p>
  </w:endnote>
  <w:endnote w:type="continuationSeparator" w:id="0">
    <w:p w14:paraId="5B30687F" w14:textId="77777777" w:rsidR="00D24419" w:rsidRDefault="00D24419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DE042" w14:textId="77777777" w:rsidR="00D24419" w:rsidRDefault="00D24419" w:rsidP="002C4D52">
      <w:r>
        <w:separator/>
      </w:r>
    </w:p>
  </w:footnote>
  <w:footnote w:type="continuationSeparator" w:id="0">
    <w:p w14:paraId="524DA875" w14:textId="77777777" w:rsidR="00D24419" w:rsidRDefault="00D24419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0CD5A18E" w:rsidR="003C3179" w:rsidRPr="00766E57" w:rsidRDefault="003A0F1C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4</w:t>
    </w:r>
    <w:r w:rsidR="00766E57" w:rsidRPr="00766E57">
      <w:rPr>
        <w:rFonts w:asciiTheme="minorHAnsi" w:hAnsiTheme="minorHAnsi" w:cstheme="minorHAnsi"/>
        <w:sz w:val="28"/>
        <w:szCs w:val="28"/>
      </w:rPr>
      <w:t>-1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Pr="003A0F1C">
      <w:rPr>
        <w:rFonts w:asciiTheme="minorHAnsi" w:hAnsiTheme="minorHAnsi" w:cstheme="minorHAnsi"/>
        <w:sz w:val="28"/>
        <w:szCs w:val="28"/>
      </w:rPr>
      <w:t>Mathematische Rechenoperatoren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86925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A0F1C"/>
    <w:rsid w:val="003C3179"/>
    <w:rsid w:val="003C5BFD"/>
    <w:rsid w:val="005C1D7C"/>
    <w:rsid w:val="00604280"/>
    <w:rsid w:val="00684DA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24419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2021-07-09T11:58:00Z</dcterms:modified>
</cp:coreProperties>
</file>