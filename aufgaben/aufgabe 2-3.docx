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552327" w14:textId="00738CAD" w:rsidR="00D53035" w:rsidRPr="004375F5" w:rsidRDefault="00D53035" w:rsidP="00D53035">
      <w:pPr>
        <w:pStyle w:val="Titel"/>
      </w:pPr>
      <w:r w:rsidRPr="004375F5">
        <w:t>Ziele</w:t>
      </w:r>
    </w:p>
    <w:p w14:paraId="443252E7" w14:textId="77777777" w:rsidR="00D53035" w:rsidRPr="004375F5" w:rsidRDefault="00D53035" w:rsidP="00D53035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375F5">
        <w:rPr>
          <w:rFonts w:ascii="Calibri" w:hAnsi="Calibri"/>
          <w:sz w:val="22"/>
          <w:szCs w:val="22"/>
        </w:rPr>
        <w:t xml:space="preserve">Mit dieser Aufgabe lernen Sie die Ausgabe von Text mit </w:t>
      </w:r>
      <w:proofErr w:type="spellStart"/>
      <w:r w:rsidRPr="004375F5">
        <w:rPr>
          <w:rFonts w:ascii="Calibri" w:hAnsi="Calibri"/>
          <w:sz w:val="22"/>
          <w:szCs w:val="22"/>
        </w:rPr>
        <w:t>printf</w:t>
      </w:r>
      <w:proofErr w:type="spellEnd"/>
      <w:r w:rsidRPr="004375F5">
        <w:rPr>
          <w:rFonts w:ascii="Calibri" w:hAnsi="Calibri"/>
          <w:sz w:val="22"/>
          <w:szCs w:val="22"/>
        </w:rPr>
        <w:t xml:space="preserve"> kennen</w:t>
      </w:r>
    </w:p>
    <w:p w14:paraId="59A3498C" w14:textId="77777777" w:rsidR="00D53035" w:rsidRPr="004375F5" w:rsidRDefault="00D53035" w:rsidP="00D53035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375F5">
        <w:rPr>
          <w:rFonts w:ascii="Calibri" w:hAnsi="Calibri"/>
          <w:sz w:val="22"/>
          <w:szCs w:val="22"/>
        </w:rPr>
        <w:t>Sie kennen die Steuerzeichen für Neue Zeile (\n) und Tabulator (\t)</w:t>
      </w:r>
    </w:p>
    <w:p w14:paraId="684973B2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64E86CD2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43A3A97A" w14:textId="6BE87F78" w:rsidR="00D53035" w:rsidRPr="004375F5" w:rsidRDefault="00D53035" w:rsidP="00D53035">
      <w:pPr>
        <w:pStyle w:val="Titel"/>
      </w:pPr>
      <w:r w:rsidRPr="004375F5">
        <w:t>Aufgabenstellung</w:t>
      </w:r>
    </w:p>
    <w:p w14:paraId="78A98A74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1B317BE1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  <w:r w:rsidRPr="004375F5">
        <w:rPr>
          <w:rFonts w:ascii="Calibri" w:hAnsi="Calibri"/>
          <w:sz w:val="22"/>
          <w:szCs w:val="22"/>
        </w:rPr>
        <w:t xml:space="preserve">Erstellen Sie mit den Steuerzeichen \n und \t sowie </w:t>
      </w:r>
      <w:proofErr w:type="spellStart"/>
      <w:r w:rsidRPr="004375F5">
        <w:rPr>
          <w:rFonts w:ascii="Calibri" w:hAnsi="Calibri"/>
          <w:sz w:val="22"/>
          <w:szCs w:val="22"/>
        </w:rPr>
        <w:t>Whitespaces</w:t>
      </w:r>
      <w:proofErr w:type="spellEnd"/>
      <w:r>
        <w:rPr>
          <w:rFonts w:ascii="Calibri" w:hAnsi="Calibri"/>
          <w:sz w:val="22"/>
          <w:szCs w:val="22"/>
        </w:rPr>
        <w:t xml:space="preserve"> (Leerschlag)</w:t>
      </w:r>
      <w:r w:rsidRPr="004375F5">
        <w:rPr>
          <w:rFonts w:ascii="Calibri" w:hAnsi="Calibri"/>
          <w:sz w:val="22"/>
          <w:szCs w:val="22"/>
        </w:rPr>
        <w:t xml:space="preserve"> ein Programm, das mit maximal zwei </w:t>
      </w:r>
      <w:proofErr w:type="spellStart"/>
      <w:r w:rsidRPr="004375F5">
        <w:rPr>
          <w:rFonts w:ascii="Calibri" w:hAnsi="Calibri"/>
          <w:sz w:val="22"/>
          <w:szCs w:val="22"/>
        </w:rPr>
        <w:t>printf</w:t>
      </w:r>
      <w:proofErr w:type="spellEnd"/>
      <w:r w:rsidRPr="004375F5">
        <w:rPr>
          <w:rFonts w:ascii="Calibri" w:hAnsi="Calibri"/>
          <w:sz w:val="22"/>
          <w:szCs w:val="22"/>
        </w:rPr>
        <w:t xml:space="preserve">-Befehlen die abgebildete Ausgabe erzeugt. </w:t>
      </w:r>
    </w:p>
    <w:p w14:paraId="546A2467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07037011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29EEFE30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509A5240" w14:textId="516F0865" w:rsidR="00D53035" w:rsidRPr="004375F5" w:rsidRDefault="00D53035" w:rsidP="00D53035">
      <w:pPr>
        <w:pStyle w:val="Titel"/>
      </w:pPr>
      <w:r w:rsidRPr="004375F5">
        <w:t>Erwartetes Resultat</w:t>
      </w:r>
    </w:p>
    <w:p w14:paraId="4B5240C9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6A2F" wp14:editId="67F9893A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9525" t="11430" r="9525" b="762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DEE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6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127585" wp14:editId="3E336E65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3175" t="0" r="0" b="190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F2BEE" w14:textId="77777777" w:rsidR="00D53035" w:rsidRPr="00BE0842" w:rsidRDefault="00D53035" w:rsidP="00D53035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275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RW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OqzpFY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574F2BEE" w14:textId="77777777" w:rsidR="00D53035" w:rsidRPr="00BE0842" w:rsidRDefault="00D53035" w:rsidP="00D53035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C2933" w14:textId="77777777" w:rsidR="00D53035" w:rsidRDefault="00D53035" w:rsidP="00D5303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2-2a.c</w:t>
      </w:r>
    </w:p>
    <w:p w14:paraId="75155C9F" w14:textId="77777777" w:rsidR="00D53035" w:rsidRPr="00BE0842" w:rsidRDefault="00D53035" w:rsidP="00D5303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2-2a.png</w:t>
      </w:r>
    </w:p>
    <w:p w14:paraId="4F8F2A75" w14:textId="77777777" w:rsidR="00D53035" w:rsidRPr="004375F5" w:rsidRDefault="00D53035" w:rsidP="00D53035">
      <w:pPr>
        <w:rPr>
          <w:rFonts w:ascii="Calibri" w:hAnsi="Calibri"/>
          <w:sz w:val="22"/>
          <w:szCs w:val="22"/>
        </w:rPr>
      </w:pPr>
    </w:p>
    <w:p w14:paraId="425CBD85" w14:textId="77777777" w:rsidR="00D53035" w:rsidRPr="004375F5" w:rsidRDefault="00D53035" w:rsidP="00D53035">
      <w:pPr>
        <w:rPr>
          <w:rFonts w:ascii="Calibri" w:hAnsi="Calibri"/>
          <w:noProof/>
        </w:rPr>
      </w:pPr>
      <w:r w:rsidRPr="004375F5">
        <w:rPr>
          <w:rFonts w:ascii="Calibri" w:hAnsi="Calibri"/>
          <w:noProof/>
        </w:rPr>
        <w:drawing>
          <wp:inline distT="0" distB="0" distL="0" distR="0" wp14:anchorId="561EF4ED" wp14:editId="7CA718F0">
            <wp:extent cx="5153025" cy="15525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BCE4F" w14:textId="77777777" w:rsidR="00B9664A" w:rsidRDefault="00B9664A" w:rsidP="002C4D52">
      <w:r>
        <w:separator/>
      </w:r>
    </w:p>
  </w:endnote>
  <w:endnote w:type="continuationSeparator" w:id="0">
    <w:p w14:paraId="31B2C83C" w14:textId="77777777" w:rsidR="00B9664A" w:rsidRDefault="00B9664A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47D75" w14:textId="77777777" w:rsidR="00B9664A" w:rsidRDefault="00B9664A" w:rsidP="002C4D52">
      <w:r>
        <w:separator/>
      </w:r>
    </w:p>
  </w:footnote>
  <w:footnote w:type="continuationSeparator" w:id="0">
    <w:p w14:paraId="1FFC6974" w14:textId="77777777" w:rsidR="00B9664A" w:rsidRDefault="00B9664A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603495DF" w:rsidR="003C3179" w:rsidRPr="00766E57" w:rsidRDefault="00974798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>-</w:t>
    </w:r>
    <w:r w:rsidR="00D53035">
      <w:rPr>
        <w:rFonts w:asciiTheme="minorHAnsi" w:hAnsiTheme="minorHAnsi" w:cstheme="minorHAnsi"/>
        <w:sz w:val="28"/>
        <w:szCs w:val="28"/>
      </w:rPr>
      <w:t>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D53035">
      <w:rPr>
        <w:rFonts w:asciiTheme="minorHAnsi" w:hAnsiTheme="minorHAnsi" w:cstheme="minorHAnsi"/>
        <w:sz w:val="28"/>
        <w:szCs w:val="28"/>
      </w:rPr>
      <w:t xml:space="preserve">Ausgabe mit </w:t>
    </w:r>
    <w:proofErr w:type="spellStart"/>
    <w:r w:rsidR="00D53035">
      <w:rPr>
        <w:rFonts w:asciiTheme="minorHAnsi" w:hAnsiTheme="minorHAnsi" w:cstheme="minorHAnsi"/>
        <w:sz w:val="28"/>
        <w:szCs w:val="28"/>
      </w:rPr>
      <w:t>printf</w:t>
    </w:r>
    <w:proofErr w:type="spellEnd"/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B9664A"/>
    <w:rsid w:val="00C06E03"/>
    <w:rsid w:val="00C142F3"/>
    <w:rsid w:val="00C34BA9"/>
    <w:rsid w:val="00C653D2"/>
    <w:rsid w:val="00CB1B33"/>
    <w:rsid w:val="00CD5ACF"/>
    <w:rsid w:val="00D53035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2021-07-09T11:51:00Z</dcterms:modified>
</cp:coreProperties>
</file>