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9A2AE6" w14:textId="77777777" w:rsidR="00E8330B" w:rsidRDefault="00E8330B" w:rsidP="00E8330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CCB6F9A" w14:textId="79B83A1C" w:rsidR="00E8330B" w:rsidRPr="00CE1528" w:rsidRDefault="00E8330B" w:rsidP="00E8330B">
      <w:pPr>
        <w:pStyle w:val="Titel"/>
      </w:pPr>
      <w:r w:rsidRPr="00DE338B">
        <w:t>Ziele</w:t>
      </w:r>
    </w:p>
    <w:p w14:paraId="13853D57" w14:textId="77777777" w:rsidR="00E8330B" w:rsidRDefault="00E8330B" w:rsidP="00E8330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 können eine kopfgetestete while-Schleife anwenden</w:t>
      </w:r>
    </w:p>
    <w:p w14:paraId="798EF6A3" w14:textId="77777777" w:rsidR="00E8330B" w:rsidRPr="00DE338B" w:rsidRDefault="00E8330B" w:rsidP="00E8330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 können eine Summe mit einer while-Schleife berechnen</w:t>
      </w:r>
    </w:p>
    <w:p w14:paraId="7C98C8B7" w14:textId="77777777" w:rsidR="00E8330B" w:rsidRPr="00DE338B" w:rsidRDefault="00E8330B" w:rsidP="00E8330B">
      <w:pPr>
        <w:rPr>
          <w:rFonts w:asciiTheme="minorHAnsi" w:hAnsiTheme="minorHAnsi" w:cstheme="minorHAnsi"/>
          <w:sz w:val="22"/>
          <w:szCs w:val="22"/>
        </w:rPr>
      </w:pPr>
    </w:p>
    <w:p w14:paraId="0C591E47" w14:textId="546C9497" w:rsidR="00E8330B" w:rsidRPr="00CE1528" w:rsidRDefault="00E8330B" w:rsidP="00E8330B">
      <w:pPr>
        <w:pStyle w:val="Titel"/>
      </w:pPr>
      <w:r>
        <w:t>Einführung</w:t>
      </w:r>
    </w:p>
    <w:p w14:paraId="51EB3EC4" w14:textId="77777777" w:rsidR="00E8330B" w:rsidRDefault="00E8330B" w:rsidP="00E8330B">
      <w:pPr>
        <w:rPr>
          <w:rFonts w:asciiTheme="minorHAnsi" w:hAnsiTheme="minorHAnsi" w:cstheme="minorHAnsi"/>
          <w:sz w:val="22"/>
          <w:szCs w:val="22"/>
        </w:rPr>
      </w:pPr>
      <w:r w:rsidRPr="00263334">
        <w:rPr>
          <w:rFonts w:asciiTheme="minorHAnsi" w:hAnsiTheme="minorHAnsi" w:cstheme="minorHAnsi"/>
          <w:sz w:val="22"/>
          <w:szCs w:val="22"/>
        </w:rPr>
        <w:t xml:space="preserve">Die </w:t>
      </w:r>
      <w:r w:rsidRPr="00CE1528">
        <w:rPr>
          <w:rFonts w:asciiTheme="minorHAnsi" w:hAnsiTheme="minorHAnsi" w:cstheme="minorHAnsi"/>
          <w:sz w:val="22"/>
          <w:szCs w:val="22"/>
          <w:u w:val="single"/>
        </w:rPr>
        <w:t>einfache Quersumme</w:t>
      </w:r>
      <w:r w:rsidRPr="00263334">
        <w:rPr>
          <w:rFonts w:asciiTheme="minorHAnsi" w:hAnsiTheme="minorHAnsi" w:cstheme="minorHAnsi"/>
          <w:sz w:val="22"/>
          <w:szCs w:val="22"/>
        </w:rPr>
        <w:t xml:space="preserve"> einer Zahl errechnet sich als Summe der einzelnen Ziffern.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8D3CF27" w14:textId="77777777" w:rsidR="00E8330B" w:rsidRPr="00263334" w:rsidRDefault="00E8330B" w:rsidP="00E8330B">
      <w:pPr>
        <w:rPr>
          <w:rFonts w:asciiTheme="minorHAnsi" w:hAnsiTheme="minorHAnsi" w:cstheme="minorHAnsi"/>
          <w:sz w:val="22"/>
          <w:szCs w:val="22"/>
        </w:rPr>
      </w:pPr>
      <w:r w:rsidRPr="00263334">
        <w:rPr>
          <w:rFonts w:asciiTheme="minorHAnsi" w:hAnsiTheme="minorHAnsi" w:cstheme="minorHAnsi"/>
          <w:sz w:val="22"/>
          <w:szCs w:val="22"/>
        </w:rPr>
        <w:t xml:space="preserve">Bsp.: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63334">
        <w:rPr>
          <w:rFonts w:asciiTheme="minorHAnsi" w:hAnsiTheme="minorHAnsi" w:cstheme="minorHAnsi"/>
          <w:sz w:val="22"/>
          <w:szCs w:val="22"/>
        </w:rPr>
        <w:t xml:space="preserve">8'678: Quersumme = 8 + 6 + 7 + 8 = 29 </w:t>
      </w:r>
    </w:p>
    <w:p w14:paraId="00BEDEDE" w14:textId="77777777" w:rsidR="00E8330B" w:rsidRPr="00263334" w:rsidRDefault="00E8330B" w:rsidP="00E8330B">
      <w:pPr>
        <w:rPr>
          <w:rFonts w:asciiTheme="minorHAnsi" w:hAnsiTheme="minorHAnsi" w:cstheme="minorHAnsi"/>
          <w:sz w:val="22"/>
          <w:szCs w:val="22"/>
        </w:rPr>
      </w:pPr>
    </w:p>
    <w:p w14:paraId="35789A01" w14:textId="77777777" w:rsidR="00E8330B" w:rsidRDefault="00E8330B" w:rsidP="00E8330B">
      <w:pPr>
        <w:rPr>
          <w:rFonts w:asciiTheme="minorHAnsi" w:hAnsiTheme="minorHAnsi" w:cstheme="minorHAnsi"/>
          <w:sz w:val="22"/>
          <w:szCs w:val="22"/>
        </w:rPr>
      </w:pPr>
    </w:p>
    <w:p w14:paraId="6EB8EA69" w14:textId="648D594B" w:rsidR="00E8330B" w:rsidRPr="00CE1528" w:rsidRDefault="00E8330B" w:rsidP="00E8330B">
      <w:pPr>
        <w:pStyle w:val="Titel"/>
      </w:pPr>
      <w:r>
        <w:t>Aufgabenstellung</w:t>
      </w:r>
    </w:p>
    <w:p w14:paraId="47059F7A" w14:textId="77777777" w:rsidR="00E8330B" w:rsidRDefault="00E8330B" w:rsidP="00E8330B">
      <w:pPr>
        <w:rPr>
          <w:rFonts w:asciiTheme="minorHAnsi" w:hAnsiTheme="minorHAnsi" w:cstheme="minorHAnsi"/>
          <w:sz w:val="22"/>
          <w:szCs w:val="22"/>
        </w:rPr>
      </w:pPr>
      <w:r w:rsidRPr="00263334">
        <w:rPr>
          <w:rFonts w:asciiTheme="minorHAnsi" w:hAnsiTheme="minorHAnsi" w:cstheme="minorHAnsi"/>
          <w:sz w:val="22"/>
          <w:szCs w:val="22"/>
        </w:rPr>
        <w:t>Schreiben Sie ein Programm welches die einfache Quersumme einer beliebigen Ganzzahl berechnet.</w:t>
      </w:r>
    </w:p>
    <w:p w14:paraId="3DC3E35D" w14:textId="77777777" w:rsidR="00E8330B" w:rsidRDefault="00E8330B" w:rsidP="00E8330B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53158B5E" wp14:editId="7C907CC5">
            <wp:extent cx="4495800" cy="12668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2AAC" w14:textId="77777777" w:rsidR="00E8330B" w:rsidRDefault="00E8330B" w:rsidP="00E8330B">
      <w:pPr>
        <w:rPr>
          <w:rFonts w:asciiTheme="minorHAnsi" w:hAnsiTheme="minorHAnsi" w:cstheme="minorHAnsi"/>
          <w:sz w:val="22"/>
          <w:szCs w:val="22"/>
        </w:rPr>
      </w:pPr>
    </w:p>
    <w:p w14:paraId="64CFD1B0" w14:textId="3C7707D1" w:rsidR="00E8330B" w:rsidRPr="00CE1528" w:rsidRDefault="00E8330B" w:rsidP="00E8330B">
      <w:pPr>
        <w:pStyle w:val="Titel"/>
      </w:pPr>
      <w:r w:rsidRPr="00B169BA">
        <w:t>Vorgehen</w:t>
      </w:r>
    </w:p>
    <w:p w14:paraId="13AC388A" w14:textId="77777777" w:rsidR="00E8330B" w:rsidRDefault="00E8330B" w:rsidP="00E8330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Deklarieren Sie eine Variable für die Quersumme und initialisieren Sie diese mit 0.</w:t>
      </w:r>
    </w:p>
    <w:p w14:paraId="5101B350" w14:textId="77777777" w:rsidR="00E8330B" w:rsidRDefault="00E8330B" w:rsidP="00E8330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Als Schleifenvariable können Sie die eingegebene Zahl verwenden</w:t>
      </w:r>
    </w:p>
    <w:p w14:paraId="4948F235" w14:textId="77777777" w:rsidR="00E8330B" w:rsidRDefault="00E8330B" w:rsidP="00E8330B">
      <w:pPr>
        <w:rPr>
          <w:rFonts w:asciiTheme="minorHAnsi" w:hAnsiTheme="minorHAnsi" w:cstheme="minorHAnsi"/>
          <w:sz w:val="22"/>
          <w:szCs w:val="22"/>
        </w:rPr>
      </w:pPr>
      <w:r w:rsidRPr="00824295">
        <w:rPr>
          <w:rFonts w:asciiTheme="minorHAnsi" w:hAnsiTheme="minorHAnsi" w:cstheme="minorHAnsi"/>
          <w:sz w:val="22"/>
          <w:szCs w:val="22"/>
        </w:rPr>
        <w:t xml:space="preserve">Verwenden Sie eine </w:t>
      </w:r>
      <w:r w:rsidRPr="007C41FD">
        <w:rPr>
          <w:rFonts w:asciiTheme="minorHAnsi" w:hAnsiTheme="minorHAnsi" w:cstheme="minorHAnsi"/>
          <w:b/>
          <w:sz w:val="22"/>
          <w:szCs w:val="22"/>
        </w:rPr>
        <w:t>kopfgetestete</w:t>
      </w:r>
      <w:r w:rsidRPr="00824295">
        <w:rPr>
          <w:rFonts w:asciiTheme="minorHAnsi" w:hAnsiTheme="minorHAnsi" w:cstheme="minorHAnsi"/>
          <w:sz w:val="22"/>
          <w:szCs w:val="22"/>
        </w:rPr>
        <w:t xml:space="preserve"> while-Schleife</w:t>
      </w:r>
      <w:r>
        <w:rPr>
          <w:rFonts w:asciiTheme="minorHAnsi" w:hAnsiTheme="minorHAnsi" w:cstheme="minorHAnsi"/>
          <w:sz w:val="22"/>
          <w:szCs w:val="22"/>
        </w:rPr>
        <w:t xml:space="preserve"> und darin:</w:t>
      </w:r>
    </w:p>
    <w:p w14:paraId="0E80B58C" w14:textId="77777777" w:rsidR="00E8330B" w:rsidRDefault="00E8330B" w:rsidP="00E8330B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63334">
        <w:rPr>
          <w:rFonts w:asciiTheme="minorHAnsi" w:hAnsiTheme="minorHAnsi" w:cstheme="minorHAnsi"/>
          <w:sz w:val="22"/>
          <w:szCs w:val="22"/>
        </w:rPr>
        <w:t>Schneiden Sie die hinterste Ziffer der Zahl mit dem Modulooperator % ab</w:t>
      </w:r>
    </w:p>
    <w:p w14:paraId="7AC16A9D" w14:textId="77777777" w:rsidR="00E8330B" w:rsidRPr="00263334" w:rsidRDefault="00E8330B" w:rsidP="00E8330B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Addieren Sie diese Ziffer zur Quersumme</w:t>
      </w:r>
    </w:p>
    <w:p w14:paraId="6923F00F" w14:textId="77777777" w:rsidR="00E8330B" w:rsidRPr="00263334" w:rsidRDefault="00E8330B" w:rsidP="00E8330B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Re-initialisierung: </w:t>
      </w:r>
      <w:r w:rsidRPr="00263334">
        <w:rPr>
          <w:rFonts w:asciiTheme="minorHAnsi" w:hAnsiTheme="minorHAnsi" w:cstheme="minorHAnsi"/>
          <w:sz w:val="22"/>
          <w:szCs w:val="22"/>
        </w:rPr>
        <w:t xml:space="preserve">Berechnen Sie </w:t>
      </w:r>
      <w:r>
        <w:rPr>
          <w:rFonts w:asciiTheme="minorHAnsi" w:hAnsiTheme="minorHAnsi" w:cstheme="minorHAnsi"/>
          <w:sz w:val="22"/>
          <w:szCs w:val="22"/>
        </w:rPr>
        <w:t>die</w:t>
      </w:r>
      <w:r w:rsidRPr="0026333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neue </w:t>
      </w:r>
      <w:r w:rsidRPr="00263334">
        <w:rPr>
          <w:rFonts w:asciiTheme="minorHAnsi" w:hAnsiTheme="minorHAnsi" w:cstheme="minorHAnsi"/>
          <w:sz w:val="22"/>
          <w:szCs w:val="22"/>
        </w:rPr>
        <w:t>Zahl ohne die hinterste Ziffer mit der Ganzzahldivision /</w:t>
      </w:r>
    </w:p>
    <w:p w14:paraId="22BD665D" w14:textId="77777777" w:rsidR="00E8330B" w:rsidRPr="00263334" w:rsidRDefault="00E8330B" w:rsidP="00E8330B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263334">
        <w:rPr>
          <w:rFonts w:asciiTheme="minorHAnsi" w:hAnsiTheme="minorHAnsi" w:cstheme="minorHAnsi"/>
          <w:sz w:val="22"/>
          <w:szCs w:val="22"/>
        </w:rPr>
        <w:t xml:space="preserve">Wiederholen Sie Schritte 1 </w:t>
      </w:r>
      <w:r>
        <w:rPr>
          <w:rFonts w:asciiTheme="minorHAnsi" w:hAnsiTheme="minorHAnsi" w:cstheme="minorHAnsi"/>
          <w:sz w:val="22"/>
          <w:szCs w:val="22"/>
        </w:rPr>
        <w:t>- 3</w:t>
      </w:r>
      <w:r w:rsidRPr="00263334">
        <w:rPr>
          <w:rFonts w:asciiTheme="minorHAnsi" w:hAnsiTheme="minorHAnsi" w:cstheme="minorHAnsi"/>
          <w:sz w:val="22"/>
          <w:szCs w:val="22"/>
        </w:rPr>
        <w:t xml:space="preserve"> bis </w:t>
      </w:r>
      <w:r>
        <w:rPr>
          <w:rFonts w:asciiTheme="minorHAnsi" w:hAnsiTheme="minorHAnsi" w:cstheme="minorHAnsi"/>
          <w:sz w:val="22"/>
          <w:szCs w:val="22"/>
        </w:rPr>
        <w:t>alle Ziffern abgeschnitten sind</w:t>
      </w:r>
    </w:p>
    <w:p w14:paraId="570CBB60" w14:textId="77777777" w:rsidR="00E8330B" w:rsidRDefault="00E8330B" w:rsidP="00E8330B">
      <w:pPr>
        <w:rPr>
          <w:rFonts w:asciiTheme="minorHAnsi" w:hAnsiTheme="minorHAnsi" w:cstheme="minorHAnsi"/>
          <w:sz w:val="22"/>
          <w:szCs w:val="22"/>
        </w:rPr>
      </w:pPr>
    </w:p>
    <w:p w14:paraId="1E7D378E" w14:textId="77777777" w:rsidR="00E8330B" w:rsidRDefault="00E8330B" w:rsidP="00E8330B">
      <w:pPr>
        <w:rPr>
          <w:rFonts w:ascii="Courier New" w:hAnsi="Courier New" w:cs="Courier New"/>
          <w:sz w:val="22"/>
          <w:szCs w:val="22"/>
        </w:rPr>
      </w:pPr>
    </w:p>
    <w:p w14:paraId="44C908B8" w14:textId="77777777" w:rsidR="00E8330B" w:rsidRDefault="00E8330B" w:rsidP="00E8330B">
      <w:pPr>
        <w:rPr>
          <w:rFonts w:ascii="Courier New" w:hAnsi="Courier New" w:cs="Courier New"/>
          <w:sz w:val="22"/>
          <w:szCs w:val="22"/>
        </w:rPr>
      </w:pPr>
    </w:p>
    <w:p w14:paraId="6F605548" w14:textId="1C28C404" w:rsidR="00E8330B" w:rsidRPr="00CE1528" w:rsidRDefault="00E8330B" w:rsidP="00E8330B">
      <w:pPr>
        <w:pStyle w:val="Titel"/>
      </w:pPr>
      <w:r w:rsidRPr="001E03DC">
        <w:t>Struktogramm</w:t>
      </w:r>
    </w:p>
    <w:p w14:paraId="5DB48E36" w14:textId="77777777" w:rsidR="00E8330B" w:rsidRDefault="00E8330B" w:rsidP="00E8330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Erstellen Sie das Struktogramm</w:t>
      </w:r>
    </w:p>
    <w:p w14:paraId="72C08C8C" w14:textId="77777777" w:rsidR="00E8330B" w:rsidRDefault="00E8330B" w:rsidP="00E8330B">
      <w:pPr>
        <w:rPr>
          <w:rFonts w:asciiTheme="minorHAnsi" w:hAnsiTheme="minorHAnsi" w:cstheme="minorHAnsi"/>
          <w:sz w:val="22"/>
          <w:szCs w:val="22"/>
        </w:rPr>
      </w:pPr>
    </w:p>
    <w:p w14:paraId="5FDCDC61" w14:textId="58CF3E76" w:rsidR="00E8330B" w:rsidRPr="00FB39E9" w:rsidRDefault="00E8330B" w:rsidP="00E8330B">
      <w:pPr>
        <w:pStyle w:val="Titel"/>
      </w:pPr>
      <w:r>
        <w:t>Vollständige Quersumme</w:t>
      </w:r>
    </w:p>
    <w:p w14:paraId="36FF6974" w14:textId="77777777" w:rsidR="00E8330B" w:rsidRPr="00263334" w:rsidRDefault="00E8330B" w:rsidP="00E8330B">
      <w:pPr>
        <w:rPr>
          <w:rFonts w:asciiTheme="minorHAnsi" w:hAnsiTheme="minorHAnsi" w:cstheme="minorHAnsi"/>
          <w:sz w:val="22"/>
          <w:szCs w:val="22"/>
        </w:rPr>
      </w:pPr>
      <w:r w:rsidRPr="00263334">
        <w:rPr>
          <w:rFonts w:asciiTheme="minorHAnsi" w:hAnsiTheme="minorHAnsi" w:cstheme="minorHAnsi"/>
          <w:sz w:val="22"/>
          <w:szCs w:val="22"/>
        </w:rPr>
        <w:t xml:space="preserve">Die </w:t>
      </w:r>
      <w:r w:rsidRPr="00CE1528">
        <w:rPr>
          <w:rFonts w:asciiTheme="minorHAnsi" w:hAnsiTheme="minorHAnsi" w:cstheme="minorHAnsi"/>
          <w:sz w:val="22"/>
          <w:szCs w:val="22"/>
          <w:u w:val="single"/>
        </w:rPr>
        <w:t>vollständige Quersumme</w:t>
      </w:r>
      <w:r w:rsidRPr="00263334">
        <w:rPr>
          <w:rFonts w:asciiTheme="minorHAnsi" w:hAnsiTheme="minorHAnsi" w:cstheme="minorHAnsi"/>
          <w:sz w:val="22"/>
          <w:szCs w:val="22"/>
        </w:rPr>
        <w:t xml:space="preserve"> einer Zahl errechnet sich als Summe der einzelnen Ziffern. Dabei wird der Vorgang solange wiederholt bis die Quersumme kleiner 10 ist.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63334">
        <w:rPr>
          <w:rFonts w:asciiTheme="minorHAnsi" w:hAnsiTheme="minorHAnsi" w:cstheme="minorHAnsi"/>
          <w:sz w:val="22"/>
          <w:szCs w:val="22"/>
        </w:rPr>
        <w:t>Bsp.:</w:t>
      </w:r>
    </w:p>
    <w:p w14:paraId="7F7D5669" w14:textId="77777777" w:rsidR="00E8330B" w:rsidRPr="00263334" w:rsidRDefault="00E8330B" w:rsidP="00E8330B">
      <w:pPr>
        <w:rPr>
          <w:rFonts w:asciiTheme="minorHAnsi" w:hAnsiTheme="minorHAnsi" w:cstheme="minorHAnsi"/>
          <w:sz w:val="22"/>
          <w:szCs w:val="22"/>
        </w:rPr>
      </w:pPr>
      <w:r w:rsidRPr="00263334">
        <w:rPr>
          <w:rFonts w:asciiTheme="minorHAnsi" w:hAnsiTheme="minorHAnsi" w:cstheme="minorHAnsi"/>
          <w:sz w:val="22"/>
          <w:szCs w:val="22"/>
        </w:rPr>
        <w:t xml:space="preserve">8'678: Quersumme = 8 + 6 + 7 + 8 = 29 </w:t>
      </w:r>
    </w:p>
    <w:p w14:paraId="06690118" w14:textId="77777777" w:rsidR="00E8330B" w:rsidRPr="00263334" w:rsidRDefault="00E8330B" w:rsidP="00E8330B">
      <w:pPr>
        <w:rPr>
          <w:rFonts w:asciiTheme="minorHAnsi" w:hAnsiTheme="minorHAnsi" w:cstheme="minorHAnsi"/>
          <w:sz w:val="22"/>
          <w:szCs w:val="22"/>
        </w:rPr>
      </w:pPr>
      <w:r w:rsidRPr="00263334">
        <w:rPr>
          <w:rFonts w:asciiTheme="minorHAnsi" w:hAnsiTheme="minorHAnsi" w:cstheme="minorHAnsi"/>
          <w:sz w:val="22"/>
          <w:szCs w:val="22"/>
        </w:rPr>
        <w:t>29: Quersumme = 2 + 9 = 11</w:t>
      </w:r>
    </w:p>
    <w:p w14:paraId="055BAE72" w14:textId="77777777" w:rsidR="00E8330B" w:rsidRPr="00263334" w:rsidRDefault="00E8330B" w:rsidP="00E8330B">
      <w:pPr>
        <w:rPr>
          <w:rFonts w:asciiTheme="minorHAnsi" w:hAnsiTheme="minorHAnsi" w:cstheme="minorHAnsi"/>
          <w:sz w:val="22"/>
          <w:szCs w:val="22"/>
        </w:rPr>
      </w:pPr>
      <w:r w:rsidRPr="00263334">
        <w:rPr>
          <w:rFonts w:asciiTheme="minorHAnsi" w:hAnsiTheme="minorHAnsi" w:cstheme="minorHAnsi"/>
          <w:sz w:val="22"/>
          <w:szCs w:val="22"/>
        </w:rPr>
        <w:t>11: Quersumme = 1 + 1 = 2</w:t>
      </w:r>
    </w:p>
    <w:p w14:paraId="293FEBC9" w14:textId="77777777" w:rsidR="00E8330B" w:rsidRDefault="00E8330B" w:rsidP="00E8330B">
      <w:pPr>
        <w:rPr>
          <w:rFonts w:asciiTheme="minorHAnsi" w:hAnsiTheme="minorHAnsi" w:cstheme="minorHAnsi"/>
          <w:sz w:val="22"/>
          <w:szCs w:val="22"/>
        </w:rPr>
      </w:pPr>
    </w:p>
    <w:p w14:paraId="1445437B" w14:textId="77777777" w:rsidR="00E8330B" w:rsidRDefault="00E8330B" w:rsidP="00E8330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Erweitern Sie das Programm, so dass die vollständige Quersumme berechnet wird. Ergänzen Sie das Struktogramm.</w:t>
      </w:r>
    </w:p>
    <w:p w14:paraId="403A87C5" w14:textId="77777777" w:rsidR="00E8330B" w:rsidRDefault="00E8330B" w:rsidP="00E8330B">
      <w:pPr>
        <w:rPr>
          <w:rFonts w:asciiTheme="minorHAnsi" w:hAnsiTheme="minorHAnsi" w:cstheme="minorHAnsi"/>
          <w:sz w:val="22"/>
          <w:szCs w:val="22"/>
        </w:rPr>
      </w:pPr>
    </w:p>
    <w:p w14:paraId="2077725A" w14:textId="77777777" w:rsidR="00E8330B" w:rsidRDefault="00E8330B" w:rsidP="00E8330B">
      <w:pPr>
        <w:rPr>
          <w:rFonts w:asciiTheme="minorHAnsi" w:hAnsiTheme="minorHAnsi"/>
          <w:b/>
          <w:bCs/>
          <w:sz w:val="22"/>
          <w:szCs w:val="22"/>
        </w:rPr>
      </w:pPr>
    </w:p>
    <w:p w14:paraId="216A9BBF" w14:textId="7A7A0C98" w:rsidR="00E8330B" w:rsidRPr="005B26FE" w:rsidRDefault="00E8330B" w:rsidP="00E8330B">
      <w:pPr>
        <w:pStyle w:val="Titel"/>
      </w:pPr>
      <w:r>
        <w:t>Erwartete Resultate</w:t>
      </w:r>
    </w:p>
    <w:p w14:paraId="11E5B8F2" w14:textId="77777777" w:rsidR="00E8330B" w:rsidRPr="005B26FE" w:rsidRDefault="00E8330B" w:rsidP="00E8330B">
      <w:pPr>
        <w:pStyle w:val="Listenabsatz"/>
        <w:numPr>
          <w:ilvl w:val="0"/>
          <w:numId w:val="8"/>
        </w:numPr>
        <w:rPr>
          <w:rStyle w:val="label"/>
          <w:rFonts w:asciiTheme="minorHAnsi" w:hAnsiTheme="minorHAnsi" w:cstheme="minorHAnsi"/>
        </w:rPr>
      </w:pPr>
      <w:r w:rsidRPr="005B26FE">
        <w:rPr>
          <w:rStyle w:val="label"/>
          <w:rFonts w:asciiTheme="minorHAnsi" w:hAnsiTheme="minorHAnsi" w:cstheme="minorHAnsi"/>
        </w:rPr>
        <w:t>Struktogramm</w:t>
      </w:r>
    </w:p>
    <w:p w14:paraId="34F4C520" w14:textId="77777777" w:rsidR="00E8330B" w:rsidRDefault="00E8330B" w:rsidP="00E8330B">
      <w:pPr>
        <w:pStyle w:val="Listenabsatz"/>
        <w:numPr>
          <w:ilvl w:val="0"/>
          <w:numId w:val="8"/>
        </w:numPr>
        <w:rPr>
          <w:rStyle w:val="label"/>
          <w:rFonts w:asciiTheme="minorHAnsi" w:hAnsiTheme="minorHAnsi" w:cstheme="minorHAnsi"/>
        </w:rPr>
      </w:pPr>
      <w:r w:rsidRPr="005B26FE">
        <w:rPr>
          <w:rStyle w:val="label"/>
          <w:rFonts w:asciiTheme="minorHAnsi" w:hAnsiTheme="minorHAnsi" w:cstheme="minorHAnsi"/>
        </w:rPr>
        <w:t xml:space="preserve">Quellcode </w:t>
      </w:r>
    </w:p>
    <w:p w14:paraId="2D3B32B8" w14:textId="77777777" w:rsidR="00E8330B" w:rsidRPr="005B26FE" w:rsidRDefault="00E8330B" w:rsidP="00E8330B">
      <w:pPr>
        <w:ind w:firstLine="360"/>
        <w:rPr>
          <w:rStyle w:val="label"/>
          <w:rFonts w:asciiTheme="minorHAnsi" w:hAnsiTheme="minorHAnsi" w:cstheme="minorHAnsi"/>
        </w:rPr>
      </w:pPr>
      <w:r>
        <w:rPr>
          <w:rStyle w:val="label"/>
          <w:rFonts w:asciiTheme="minorHAnsi" w:hAnsiTheme="minorHAnsi" w:cstheme="minorHAnsi"/>
        </w:rPr>
        <w:t>in Moodle hochgeladen</w:t>
      </w:r>
    </w:p>
    <w:p w14:paraId="090B8C52" w14:textId="3E98E813" w:rsidR="00824C1E" w:rsidRPr="00E8330B" w:rsidRDefault="00824C1E" w:rsidP="00E8330B"/>
    <w:sectPr w:rsidR="00824C1E" w:rsidRPr="00E833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AEBCE" w14:textId="77777777" w:rsidR="000C267D" w:rsidRDefault="000C267D" w:rsidP="002C4D52">
      <w:r>
        <w:separator/>
      </w:r>
    </w:p>
  </w:endnote>
  <w:endnote w:type="continuationSeparator" w:id="0">
    <w:p w14:paraId="25CF527B" w14:textId="77777777" w:rsidR="000C267D" w:rsidRDefault="000C267D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4CA36" w14:textId="77777777" w:rsidR="00E8330B" w:rsidRDefault="00E8330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81A07" w14:textId="77777777" w:rsidR="00E8330B" w:rsidRDefault="00E8330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86F04" w14:textId="77777777" w:rsidR="000C267D" w:rsidRDefault="000C267D" w:rsidP="002C4D52">
      <w:r>
        <w:separator/>
      </w:r>
    </w:p>
  </w:footnote>
  <w:footnote w:type="continuationSeparator" w:id="0">
    <w:p w14:paraId="76015601" w14:textId="77777777" w:rsidR="000C267D" w:rsidRDefault="000C267D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72DE6" w14:textId="77777777" w:rsidR="00E8330B" w:rsidRDefault="00E8330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76799373" w:rsidR="003C3179" w:rsidRPr="00766E57" w:rsidRDefault="00E8330B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6-13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 w:cstheme="minorHAnsi"/>
        <w:sz w:val="28"/>
        <w:szCs w:val="28"/>
      </w:rPr>
      <w:t>Quersumme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006CE" w14:textId="77777777" w:rsidR="00E8330B" w:rsidRDefault="00E8330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71802"/>
    <w:multiLevelType w:val="hybridMultilevel"/>
    <w:tmpl w:val="76AC2F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C267D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  <w:rsid w:val="00E8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E8330B"/>
    <w:pPr>
      <w:ind w:left="720"/>
      <w:contextualSpacing/>
    </w:pPr>
  </w:style>
  <w:style w:type="character" w:customStyle="1" w:styleId="label">
    <w:name w:val="label"/>
    <w:basedOn w:val="Absatz-Standardschriftart"/>
    <w:rsid w:val="00E8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2021-07-10T07:35:00Z</dcterms:modified>
</cp:coreProperties>
</file>