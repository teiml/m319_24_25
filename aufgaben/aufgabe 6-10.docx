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B91873" w14:textId="77777777" w:rsidR="003E0402" w:rsidRDefault="003E0402" w:rsidP="003E040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7D1F9E6" w14:textId="17E0F238" w:rsidR="003E0402" w:rsidRPr="00584D01" w:rsidRDefault="003E0402" w:rsidP="003E0402">
      <w:pPr>
        <w:pStyle w:val="Titel"/>
      </w:pPr>
      <w:r w:rsidRPr="000642A8">
        <w:t>Ziele</w:t>
      </w:r>
    </w:p>
    <w:p w14:paraId="0D6CCCD7" w14:textId="77777777" w:rsidR="003E0402" w:rsidRDefault="003E0402" w:rsidP="003E0402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2A8">
        <w:rPr>
          <w:rFonts w:asciiTheme="minorHAnsi" w:hAnsiTheme="minorHAnsi" w:cstheme="minorHAnsi"/>
          <w:sz w:val="22"/>
          <w:szCs w:val="22"/>
        </w:rPr>
        <w:t xml:space="preserve">Sie können die </w:t>
      </w:r>
      <w:r>
        <w:rPr>
          <w:rFonts w:asciiTheme="minorHAnsi" w:hAnsiTheme="minorHAnsi" w:cstheme="minorHAnsi"/>
          <w:sz w:val="22"/>
          <w:szCs w:val="22"/>
        </w:rPr>
        <w:t>while-Schleife in verschiedenen kombinierten Situationen anwenden.</w:t>
      </w:r>
    </w:p>
    <w:p w14:paraId="21FB173E" w14:textId="77777777" w:rsidR="003E0402" w:rsidRDefault="003E0402" w:rsidP="003E0402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8B775C6" w14:textId="77777777" w:rsidR="003E0402" w:rsidRPr="00584D01" w:rsidRDefault="003E0402" w:rsidP="003E0402">
      <w:pPr>
        <w:pStyle w:val="Titel"/>
      </w:pPr>
      <w:r>
        <w:t>Ausgangslage</w:t>
      </w:r>
    </w:p>
    <w:p w14:paraId="712DF502" w14:textId="77777777" w:rsidR="003E0402" w:rsidRDefault="003E0402" w:rsidP="003E040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Beim Nimm-Spiel liegen zu Beginn des Spieles 17 Streichhölzer auf dem Tisch. Zwei Spieler nehmen abwechslungsweise 1, 2 oder 3 Streichhölzer. Derjenige Spieler der die letzten Streichhölzer von Tisch nehmen kann, hat gewonnen.</w:t>
      </w:r>
    </w:p>
    <w:p w14:paraId="0B1D43E4" w14:textId="77777777" w:rsidR="003E0402" w:rsidRPr="000642A8" w:rsidRDefault="003E0402" w:rsidP="003E0402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345B7DA7" wp14:editId="34F03BC2">
            <wp:extent cx="4629150" cy="186918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810" cy="18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4689" w14:textId="77777777" w:rsidR="003E0402" w:rsidRPr="000642A8" w:rsidRDefault="003E0402" w:rsidP="003E0402">
      <w:pPr>
        <w:rPr>
          <w:rFonts w:asciiTheme="minorHAnsi" w:hAnsiTheme="minorHAnsi" w:cstheme="minorHAnsi"/>
          <w:sz w:val="22"/>
          <w:szCs w:val="22"/>
        </w:rPr>
      </w:pPr>
    </w:p>
    <w:p w14:paraId="4418E543" w14:textId="77777777" w:rsidR="003E0402" w:rsidRPr="000642A8" w:rsidRDefault="003E0402" w:rsidP="003E0402">
      <w:pPr>
        <w:pStyle w:val="Titel"/>
      </w:pPr>
      <w:r w:rsidRPr="000642A8">
        <w:t>Aufgabenstellung</w:t>
      </w:r>
      <w:r>
        <w:t xml:space="preserve"> 1</w:t>
      </w:r>
    </w:p>
    <w:p w14:paraId="0A201FF9" w14:textId="77777777" w:rsidR="003E0402" w:rsidRPr="000642A8" w:rsidRDefault="003E0402" w:rsidP="003E040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Das Programm benötigt eine while-Schleife, welche solange läuft als die Anzahl der Streichhölzer  (= Schleifenvariable ) auf dem Tisch grösser 0 ist. Der Anfangswert der Schleifenvariablen beträgt  17. </w:t>
      </w:r>
    </w:p>
    <w:p w14:paraId="0D7744C3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noProof/>
          <w:sz w:val="22"/>
          <w:szCs w:val="22"/>
        </w:rPr>
      </w:pPr>
    </w:p>
    <w:p w14:paraId="3395B43F" w14:textId="77777777" w:rsidR="003E0402" w:rsidRPr="000642A8" w:rsidRDefault="003E0402" w:rsidP="003E0402">
      <w:pPr>
        <w:tabs>
          <w:tab w:val="left" w:pos="1134"/>
        </w:tabs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 xml:space="preserve">Erstellen Sie zuerst ein </w:t>
      </w:r>
      <w:r w:rsidRPr="008263D5">
        <w:rPr>
          <w:rFonts w:asciiTheme="minorHAnsi" w:hAnsiTheme="minorHAnsi" w:cstheme="minorHAnsi"/>
          <w:b/>
          <w:noProof/>
          <w:sz w:val="22"/>
          <w:szCs w:val="22"/>
        </w:rPr>
        <w:t>detailliertes Struktogramm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für den Code, welches auch die Zugnummer (1-8 im Beispiel oben) und die Nummer des Spielers welcher am Zug ist (1 oder 2), berücksichtigt</w:t>
      </w:r>
    </w:p>
    <w:p w14:paraId="1130B2B3" w14:textId="77777777" w:rsidR="003E0402" w:rsidRPr="000642A8" w:rsidRDefault="003E0402" w:rsidP="003E0402">
      <w:pPr>
        <w:tabs>
          <w:tab w:val="left" w:pos="1134"/>
        </w:tabs>
        <w:rPr>
          <w:rFonts w:asciiTheme="minorHAnsi" w:hAnsiTheme="minorHAnsi" w:cstheme="minorHAnsi"/>
          <w:noProof/>
        </w:rPr>
      </w:pPr>
    </w:p>
    <w:p w14:paraId="14444064" w14:textId="77777777" w:rsidR="003E0402" w:rsidRPr="000642A8" w:rsidRDefault="003E0402" w:rsidP="003E0402">
      <w:pPr>
        <w:pStyle w:val="Titel"/>
      </w:pPr>
      <w:r w:rsidRPr="000642A8">
        <w:t>Aufgabenstellung</w:t>
      </w:r>
      <w:r>
        <w:t xml:space="preserve"> 2</w:t>
      </w:r>
    </w:p>
    <w:p w14:paraId="1966FB1F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Erstellen Sie aufgrund des Struktogrammes den </w:t>
      </w:r>
      <w:r w:rsidRPr="008263D5">
        <w:rPr>
          <w:rFonts w:asciiTheme="minorHAnsi" w:hAnsiTheme="minorHAnsi" w:cstheme="minorHAnsi"/>
          <w:b/>
        </w:rPr>
        <w:t>Programmcode</w:t>
      </w:r>
    </w:p>
    <w:p w14:paraId="1EBC8FFB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</w:rPr>
      </w:pPr>
    </w:p>
    <w:p w14:paraId="42EC611B" w14:textId="77777777" w:rsidR="003E0402" w:rsidRPr="000E3AA7" w:rsidRDefault="003E0402" w:rsidP="003E0402">
      <w:pPr>
        <w:pStyle w:val="Titel"/>
      </w:pPr>
      <w:r w:rsidRPr="000E3AA7">
        <w:t>Aufgabenstellung 3</w:t>
      </w:r>
    </w:p>
    <w:p w14:paraId="0156293F" w14:textId="77777777" w:rsidR="003E0402" w:rsidRPr="000E3AA7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 w:rsidRPr="000E3AA7">
        <w:rPr>
          <w:rFonts w:asciiTheme="minorHAnsi" w:hAnsiTheme="minorHAnsi" w:cstheme="minorHAnsi"/>
          <w:sz w:val="22"/>
          <w:szCs w:val="22"/>
        </w:rPr>
        <w:t xml:space="preserve">Es soll möglich sein ein </w:t>
      </w:r>
      <w:r w:rsidRPr="008263D5">
        <w:rPr>
          <w:rFonts w:asciiTheme="minorHAnsi" w:hAnsiTheme="minorHAnsi" w:cstheme="minorHAnsi"/>
          <w:b/>
          <w:sz w:val="22"/>
          <w:szCs w:val="22"/>
        </w:rPr>
        <w:t>weiteres Spiel</w:t>
      </w:r>
      <w:r w:rsidRPr="000E3AA7">
        <w:rPr>
          <w:rFonts w:asciiTheme="minorHAnsi" w:hAnsiTheme="minorHAnsi" w:cstheme="minorHAnsi"/>
          <w:sz w:val="22"/>
          <w:szCs w:val="22"/>
        </w:rPr>
        <w:t xml:space="preserve"> nach Rückfrage zu spielen:</w:t>
      </w:r>
    </w:p>
    <w:p w14:paraId="61790098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</w:rPr>
      </w:pPr>
      <w:r>
        <w:rPr>
          <w:noProof/>
          <w:lang w:val="de-DE" w:eastAsia="de-DE"/>
        </w:rPr>
        <w:drawing>
          <wp:inline distT="0" distB="0" distL="0" distR="0" wp14:anchorId="7F3159A0" wp14:editId="23485702">
            <wp:extent cx="4629150" cy="2410051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507" cy="24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B596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</w:rPr>
      </w:pPr>
    </w:p>
    <w:p w14:paraId="20FB3627" w14:textId="77777777" w:rsidR="003E0402" w:rsidRPr="00CC0038" w:rsidRDefault="003E0402" w:rsidP="003E0402">
      <w:pPr>
        <w:tabs>
          <w:tab w:val="left" w:pos="113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Dazu benötigen Sie eine do .. while() Schleife. Die do.. while() Schleife muss um den Code aus Aufgabenstellung 1 herumgehen.</w:t>
      </w:r>
    </w:p>
    <w:p w14:paraId="605936FB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599F1998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47A5B0F6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Ergänzen Sie das Struktogramm. Das Symbol für die do .. while() Schleife im Struktogramm sieht so aus:</w:t>
      </w:r>
    </w:p>
    <w:p w14:paraId="3A82B7EA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 w:rsidRPr="00CC0038">
        <w:rPr>
          <w:rFonts w:asciiTheme="minorHAnsi" w:hAnsiTheme="minorHAnsi" w:cstheme="minorHAnsi"/>
          <w:noProof/>
          <w:sz w:val="22"/>
          <w:szCs w:val="22"/>
          <w:lang w:val="de-DE" w:eastAsia="de-DE"/>
        </w:rPr>
        <w:lastRenderedPageBreak/>
        <w:drawing>
          <wp:inline distT="0" distB="0" distL="0" distR="0" wp14:anchorId="293EBDF9" wp14:editId="670AAF8E">
            <wp:extent cx="1676400" cy="1419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7116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14BD341C" w14:textId="77777777" w:rsidR="003E0402" w:rsidRPr="00FF49BE" w:rsidRDefault="003E0402" w:rsidP="003E0402">
      <w:pPr>
        <w:pStyle w:val="Titel"/>
      </w:pPr>
      <w:r w:rsidRPr="00FF49BE">
        <w:t>Aufgabenstellung 4</w:t>
      </w:r>
    </w:p>
    <w:p w14:paraId="3984C4DA" w14:textId="77777777" w:rsidR="003E0402" w:rsidRPr="00365B7B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 Moment ist es möglich andere Werte als 1, 2 oder 3 einzugeben, also die Regeln zu verletzen. Passen Sie den Code so an, dass nur Werte 1, 2 oder 3 akzeptiert werden. Die Zugnummer, die Spielernummer und die Anzahl der Streichhölzer werden bei einer </w:t>
      </w:r>
      <w:r w:rsidRPr="008263D5">
        <w:rPr>
          <w:rFonts w:asciiTheme="minorHAnsi" w:hAnsiTheme="minorHAnsi" w:cstheme="minorHAnsi"/>
          <w:b/>
          <w:sz w:val="22"/>
          <w:szCs w:val="22"/>
        </w:rPr>
        <w:t>ungültiger Eingabe</w:t>
      </w:r>
      <w:r>
        <w:rPr>
          <w:rFonts w:asciiTheme="minorHAnsi" w:hAnsiTheme="minorHAnsi" w:cstheme="minorHAnsi"/>
          <w:sz w:val="22"/>
          <w:szCs w:val="22"/>
        </w:rPr>
        <w:t xml:space="preserve"> nicht verändert:</w:t>
      </w:r>
    </w:p>
    <w:p w14:paraId="3580BF41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2735F536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1FFDB9F9" wp14:editId="63D441B3">
            <wp:extent cx="5972810" cy="1219835"/>
            <wp:effectExtent l="0" t="0" r="889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CEDD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7268E19A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Hier können Sie ebenfalls mit einer do ..while() Schleife arbeiten, welche solange läuft als die Anzahl der genommen Streichhölzer grösser 3 ist. Die do .. while() Schleife geht um die ganze Eingabeaufforderung.</w:t>
      </w:r>
    </w:p>
    <w:p w14:paraId="3CA3D1AC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73AF8FB8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Ergänzen Sie das Struktogramm</w:t>
      </w:r>
    </w:p>
    <w:p w14:paraId="312976B0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1EBB06B2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07FC9C74" w14:textId="77777777" w:rsidR="003E0402" w:rsidRDefault="003E0402" w:rsidP="003E0402">
      <w:pPr>
        <w:pStyle w:val="Titel"/>
      </w:pPr>
      <w:r w:rsidRPr="00FF49BE">
        <w:t xml:space="preserve">Aufgabenstellung </w:t>
      </w:r>
      <w:r>
        <w:t>5</w:t>
      </w:r>
    </w:p>
    <w:p w14:paraId="010AD40E" w14:textId="77777777" w:rsidR="003E0402" w:rsidRPr="00317FD5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Fügen Sie eine </w:t>
      </w:r>
      <w:r w:rsidRPr="008263D5">
        <w:rPr>
          <w:rFonts w:asciiTheme="minorHAnsi" w:hAnsiTheme="minorHAnsi" w:cstheme="minorHAnsi"/>
          <w:b/>
          <w:sz w:val="22"/>
          <w:szCs w:val="22"/>
        </w:rPr>
        <w:t>'graphische Benutzerfläche'</w:t>
      </w:r>
      <w:r w:rsidRPr="000E3AA7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hinzu, welche die Anzahl der Streichhölzer als senkrechte Striche symbolisiert. Beachten Sie den Leerschlag nach jeden fünften Streichholz (Stichwort: modulo 5)</w:t>
      </w:r>
    </w:p>
    <w:p w14:paraId="1775BC42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60E94B5D" wp14:editId="70FD18BB">
            <wp:extent cx="5972810" cy="1983105"/>
            <wp:effectExtent l="0" t="0" r="889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909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6B359111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 können dazu die senkrechten Striche einzeln mit einer while-Schleife ausgeben, welche solange läuft als die Anzahl der ausgegebenen Striche kleiner ist als die Anzahl der Streichhölzer.</w:t>
      </w:r>
    </w:p>
    <w:p w14:paraId="010B239E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23620598" w14:textId="77777777" w:rsidR="003E0402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027D5D9C" w14:textId="77777777" w:rsidR="003E0402" w:rsidRDefault="003E0402" w:rsidP="003E0402">
      <w:pPr>
        <w:pStyle w:val="Titel"/>
      </w:pPr>
      <w:r w:rsidRPr="00FF49BE">
        <w:t xml:space="preserve">Aufgabenstellung </w:t>
      </w:r>
      <w:r>
        <w:t>6 (optional)</w:t>
      </w:r>
    </w:p>
    <w:p w14:paraId="1E7CC9EE" w14:textId="77777777" w:rsidR="003E0402" w:rsidRPr="000E3AA7" w:rsidRDefault="003E0402" w:rsidP="003E0402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Ergänzen Sie das Programm so, dass ein Spieler alleine gegen den Computer spielen kann. Überlegen Sie sich dazu eine </w:t>
      </w:r>
      <w:r w:rsidRPr="008263D5">
        <w:rPr>
          <w:rFonts w:asciiTheme="minorHAnsi" w:hAnsiTheme="minorHAnsi" w:cstheme="minorHAnsi"/>
          <w:b/>
          <w:sz w:val="22"/>
          <w:szCs w:val="22"/>
        </w:rPr>
        <w:t>Gewinnstrategie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90B8C52" w14:textId="3E98E813" w:rsidR="00824C1E" w:rsidRPr="003E0402" w:rsidRDefault="00824C1E" w:rsidP="003E0402"/>
    <w:sectPr w:rsidR="00824C1E" w:rsidRPr="003E04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7502F" w14:textId="77777777" w:rsidR="00715B15" w:rsidRDefault="00715B15" w:rsidP="002C4D52">
      <w:r>
        <w:separator/>
      </w:r>
    </w:p>
  </w:endnote>
  <w:endnote w:type="continuationSeparator" w:id="0">
    <w:p w14:paraId="03F2FFCA" w14:textId="77777777" w:rsidR="00715B15" w:rsidRDefault="00715B15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F78E4" w14:textId="77777777" w:rsidR="003E0402" w:rsidRDefault="003E040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C3677" w14:textId="77777777" w:rsidR="003E0402" w:rsidRDefault="003E04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040D0" w14:textId="77777777" w:rsidR="00715B15" w:rsidRDefault="00715B15" w:rsidP="002C4D52">
      <w:r>
        <w:separator/>
      </w:r>
    </w:p>
  </w:footnote>
  <w:footnote w:type="continuationSeparator" w:id="0">
    <w:p w14:paraId="46080FB5" w14:textId="77777777" w:rsidR="00715B15" w:rsidRDefault="00715B15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E747" w14:textId="77777777" w:rsidR="003E0402" w:rsidRDefault="003E040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9ECCC4A" w:rsidR="003C3179" w:rsidRPr="00766E57" w:rsidRDefault="003E0402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6-10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Nimm-Spiel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52BA" w14:textId="77777777" w:rsidR="003E0402" w:rsidRDefault="003E040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3E0402"/>
    <w:rsid w:val="005C1D7C"/>
    <w:rsid w:val="00604280"/>
    <w:rsid w:val="00684DA5"/>
    <w:rsid w:val="00715B1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2021-07-10T07:32:00Z</dcterms:modified>
</cp:coreProperties>
</file>