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2A3939" w14:textId="5EE25239" w:rsidR="00EF6F6D" w:rsidRPr="00007724" w:rsidRDefault="00EF6F6D" w:rsidP="00EF6F6D">
      <w:pPr>
        <w:pStyle w:val="Titel"/>
      </w:pPr>
      <w:r w:rsidRPr="00007724">
        <w:t>Ziele</w:t>
      </w:r>
    </w:p>
    <w:p w14:paraId="04E2065E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</w:p>
    <w:p w14:paraId="6E1B02A3" w14:textId="77777777" w:rsidR="00EF6F6D" w:rsidRPr="00007724" w:rsidRDefault="00EF6F6D" w:rsidP="00EF6F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>Sie können Zahlen von der Tastatur einlesen</w:t>
      </w:r>
    </w:p>
    <w:p w14:paraId="1D4113CA" w14:textId="77777777" w:rsidR="00EF6F6D" w:rsidRPr="00007724" w:rsidRDefault="00EF6F6D" w:rsidP="00EF6F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>Sie wissen, dass Sie bei der Zahleneingabe den Adressoperator &amp; verwenden müssen</w:t>
      </w:r>
    </w:p>
    <w:p w14:paraId="64A0E780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</w:p>
    <w:p w14:paraId="0BDDFF68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</w:p>
    <w:p w14:paraId="5E9BED74" w14:textId="62D90415" w:rsidR="00EF6F6D" w:rsidRPr="00007724" w:rsidRDefault="00EF6F6D" w:rsidP="00EF6F6D">
      <w:pPr>
        <w:pStyle w:val="Titel"/>
      </w:pPr>
      <w:r w:rsidRPr="00007724">
        <w:t>Aufgabenstellung</w:t>
      </w:r>
    </w:p>
    <w:p w14:paraId="1EF16F95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</w:p>
    <w:p w14:paraId="2F5264F2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>Schreiben Sie ein C-Programm, welches zwei Zahlen von der Tastatur einliest und anschliessend die Summe der beiden Zahlen ausgibt:</w:t>
      </w:r>
    </w:p>
    <w:p w14:paraId="06F76C23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noProof/>
        </w:rPr>
        <w:drawing>
          <wp:inline distT="0" distB="0" distL="0" distR="0" wp14:anchorId="5FC9EF35" wp14:editId="60EAA18A">
            <wp:extent cx="2771775" cy="869576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347C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</w:p>
    <w:p w14:paraId="5276549C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</w:p>
    <w:p w14:paraId="2098BD2A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>Vorgehen:</w:t>
      </w:r>
    </w:p>
    <w:p w14:paraId="1E9DBB98" w14:textId="77777777" w:rsidR="00EF6F6D" w:rsidRPr="00007724" w:rsidRDefault="00EF6F6D" w:rsidP="00EF6F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>Deklarieren Sie zwei Variablen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EFC">
        <w:rPr>
          <w:rFonts w:ascii="Courier New" w:hAnsi="Courier New" w:cs="Courier New"/>
          <w:sz w:val="22"/>
          <w:szCs w:val="22"/>
        </w:rPr>
        <w:t>ersteZahl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und </w:t>
      </w:r>
      <w:proofErr w:type="spellStart"/>
      <w:proofErr w:type="gramStart"/>
      <w:r w:rsidRPr="00BF5EFC">
        <w:rPr>
          <w:rFonts w:ascii="Courier New" w:hAnsi="Courier New" w:cs="Courier New"/>
          <w:sz w:val="22"/>
          <w:szCs w:val="22"/>
        </w:rPr>
        <w:t>zweiteZahl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07724">
        <w:rPr>
          <w:rFonts w:asciiTheme="minorHAnsi" w:hAnsiTheme="minorHAnsi" w:cstheme="minorHAnsi"/>
          <w:sz w:val="22"/>
          <w:szCs w:val="22"/>
        </w:rPr>
        <w:t xml:space="preserve"> für</w:t>
      </w:r>
      <w:proofErr w:type="gramEnd"/>
      <w:r w:rsidRPr="00007724">
        <w:rPr>
          <w:rFonts w:asciiTheme="minorHAnsi" w:hAnsiTheme="minorHAnsi" w:cstheme="minorHAnsi"/>
          <w:sz w:val="22"/>
          <w:szCs w:val="22"/>
        </w:rPr>
        <w:t xml:space="preserve"> die beiden Zahlen</w:t>
      </w:r>
    </w:p>
    <w:p w14:paraId="243266B3" w14:textId="77777777" w:rsidR="00EF6F6D" w:rsidRPr="00007724" w:rsidRDefault="00EF6F6D" w:rsidP="00EF6F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 xml:space="preserve">Geben Sie die Eingabeaufforderung </w:t>
      </w:r>
      <w:r w:rsidRPr="00F06B5B">
        <w:rPr>
          <w:rFonts w:ascii="Courier New" w:hAnsi="Courier New" w:cs="Courier New"/>
          <w:sz w:val="22"/>
          <w:szCs w:val="22"/>
        </w:rPr>
        <w:t>"Bitte geben Sie die erste Zahl</w:t>
      </w:r>
      <w:r>
        <w:rPr>
          <w:rFonts w:ascii="Courier New" w:hAnsi="Courier New" w:cs="Courier New"/>
          <w:sz w:val="22"/>
          <w:szCs w:val="22"/>
        </w:rPr>
        <w:t xml:space="preserve"> ein</w:t>
      </w:r>
      <w:r w:rsidRPr="00F06B5B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F06B5B">
        <w:rPr>
          <w:rFonts w:ascii="Courier New" w:hAnsi="Courier New" w:cs="Courier New"/>
          <w:sz w:val="22"/>
          <w:szCs w:val="22"/>
        </w:rPr>
        <w:t>"</w:t>
      </w:r>
      <w:r w:rsidRPr="00007724">
        <w:rPr>
          <w:rFonts w:asciiTheme="minorHAnsi" w:hAnsiTheme="minorHAnsi" w:cstheme="minorHAnsi"/>
          <w:sz w:val="22"/>
          <w:szCs w:val="22"/>
        </w:rPr>
        <w:t xml:space="preserve">  mit</w:t>
      </w:r>
      <w:proofErr w:type="gramEnd"/>
      <w:r w:rsidRPr="000077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6B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07724">
        <w:rPr>
          <w:rFonts w:asciiTheme="minorHAnsi" w:hAnsiTheme="minorHAnsi" w:cstheme="minorHAnsi"/>
          <w:sz w:val="22"/>
          <w:szCs w:val="22"/>
        </w:rPr>
        <w:t xml:space="preserve"> aus</w:t>
      </w:r>
    </w:p>
    <w:p w14:paraId="3C9AA882" w14:textId="77777777" w:rsidR="00EF6F6D" w:rsidRPr="00007724" w:rsidRDefault="00EF6F6D" w:rsidP="00EF6F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 xml:space="preserve">Lesen Sie die Eingabe mit </w:t>
      </w:r>
      <w:proofErr w:type="spellStart"/>
      <w:r w:rsidRPr="00007724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007724">
        <w:rPr>
          <w:rFonts w:asciiTheme="minorHAnsi" w:hAnsiTheme="minorHAnsi" w:cstheme="minorHAnsi"/>
          <w:sz w:val="22"/>
          <w:szCs w:val="22"/>
        </w:rPr>
        <w:t xml:space="preserve"> ein und weisen Sie diese der Variablen für die erste Zahl.</w:t>
      </w:r>
    </w:p>
    <w:p w14:paraId="143F6802" w14:textId="77777777" w:rsidR="00EF6F6D" w:rsidRPr="00007724" w:rsidRDefault="00EF6F6D" w:rsidP="00EF6F6D">
      <w:pPr>
        <w:ind w:left="720" w:hanging="360"/>
        <w:rPr>
          <w:rFonts w:asciiTheme="minorHAnsi" w:hAnsiTheme="minorHAnsi" w:cstheme="minorHAnsi"/>
          <w:b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ab/>
      </w:r>
      <w:r w:rsidRPr="00007724">
        <w:rPr>
          <w:rFonts w:asciiTheme="minorHAnsi" w:hAnsiTheme="minorHAnsi" w:cstheme="minorHAnsi"/>
          <w:b/>
          <w:sz w:val="22"/>
          <w:szCs w:val="22"/>
        </w:rPr>
        <w:t>!! Achtung: Den Adressoperator &amp; nicht vergessen</w:t>
      </w:r>
      <w:proofErr w:type="gramStart"/>
      <w:r w:rsidRPr="00007724">
        <w:rPr>
          <w:rFonts w:asciiTheme="minorHAnsi" w:hAnsiTheme="minorHAnsi" w:cstheme="minorHAnsi"/>
          <w:b/>
          <w:sz w:val="22"/>
          <w:szCs w:val="22"/>
        </w:rPr>
        <w:t>. !!</w:t>
      </w:r>
      <w:proofErr w:type="gramEnd"/>
    </w:p>
    <w:p w14:paraId="5F85D3F7" w14:textId="77777777" w:rsidR="00EF6F6D" w:rsidRPr="00007724" w:rsidRDefault="00EF6F6D" w:rsidP="00EF6F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>Machen Sie dasselbe mit der zweiten Zahl</w:t>
      </w:r>
    </w:p>
    <w:p w14:paraId="2C219043" w14:textId="77777777" w:rsidR="00EF6F6D" w:rsidRPr="00007724" w:rsidRDefault="00EF6F6D" w:rsidP="00EF6F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 xml:space="preserve">Geben Sie die Summe wie oben mit </w:t>
      </w:r>
      <w:proofErr w:type="spellStart"/>
      <w:r w:rsidRPr="00F06B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07724">
        <w:rPr>
          <w:rFonts w:asciiTheme="minorHAnsi" w:hAnsiTheme="minorHAnsi" w:cstheme="minorHAnsi"/>
          <w:sz w:val="22"/>
          <w:szCs w:val="22"/>
        </w:rPr>
        <w:t xml:space="preserve"> aus.</w:t>
      </w:r>
    </w:p>
    <w:p w14:paraId="1EA8128A" w14:textId="77777777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</w:p>
    <w:p w14:paraId="30DBF474" w14:textId="14C99FEA" w:rsidR="00EF6F6D" w:rsidRPr="00007724" w:rsidRDefault="00EF6F6D" w:rsidP="00EF6F6D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D89BAB3" wp14:editId="23627FB2">
                <wp:simplePos x="0" y="0"/>
                <wp:positionH relativeFrom="column">
                  <wp:posOffset>3314700</wp:posOffset>
                </wp:positionH>
                <wp:positionV relativeFrom="paragraph">
                  <wp:posOffset>148590</wp:posOffset>
                </wp:positionV>
                <wp:extent cx="3457575" cy="1435735"/>
                <wp:effectExtent l="0" t="0" r="9525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43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C2DEF" w14:textId="6517B9BC" w:rsidR="00EF6F6D" w:rsidRPr="00995A04" w:rsidRDefault="00EF6F6D" w:rsidP="00EF6F6D">
                            <w:pPr>
                              <w:pStyle w:val="Titel"/>
                              <w:numPr>
                                <w:ilvl w:val="0"/>
                                <w:numId w:val="0"/>
                              </w:numPr>
                              <w:ind w:left="357" w:hanging="357"/>
                            </w:pPr>
                            <w:r w:rsidRPr="00995A04">
                              <w:t>Erwartete Resultate</w:t>
                            </w:r>
                          </w:p>
                          <w:p w14:paraId="7F0AF98B" w14:textId="3B21B94A" w:rsidR="00EF6F6D" w:rsidRPr="00995A04" w:rsidRDefault="00EF6F6D" w:rsidP="00EF6F6D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- Quellcodedatei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  <w:t>4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7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.c</w:t>
                            </w:r>
                          </w:p>
                          <w:p w14:paraId="631453E3" w14:textId="57D81AEA" w:rsidR="00EF6F6D" w:rsidRPr="00995A04" w:rsidRDefault="00EF6F6D" w:rsidP="00EF6F6D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- Screenshot des gest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rteten Programms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  <w:t>4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7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.png</w:t>
                            </w:r>
                          </w:p>
                          <w:p w14:paraId="1DE31830" w14:textId="77777777" w:rsidR="00EF6F6D" w:rsidRPr="00995A04" w:rsidRDefault="00EF6F6D" w:rsidP="00EF6F6D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2C23B26B" w14:textId="77777777" w:rsidR="00EF6F6D" w:rsidRDefault="00EF6F6D" w:rsidP="00EF6F6D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im Moodle hochgeladen</w:t>
                            </w:r>
                          </w:p>
                          <w:p w14:paraId="7080898F" w14:textId="77777777" w:rsidR="00EF6F6D" w:rsidRPr="00995A04" w:rsidRDefault="00EF6F6D" w:rsidP="00EF6F6D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373A25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Zeit: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25 Minuten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BAB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261pt;margin-top:11.7pt;width:272.25pt;height:113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" stroked="f">
                <v:textbox>
                  <w:txbxContent>
                    <w:p w14:paraId="47CC2DEF" w14:textId="6517B9BC" w:rsidR="00EF6F6D" w:rsidRPr="00995A04" w:rsidRDefault="00EF6F6D" w:rsidP="00EF6F6D">
                      <w:pPr>
                        <w:pStyle w:val="Titel"/>
                        <w:numPr>
                          <w:ilvl w:val="0"/>
                          <w:numId w:val="0"/>
                        </w:numPr>
                        <w:ind w:left="357" w:hanging="357"/>
                      </w:pPr>
                      <w:r w:rsidRPr="00995A04">
                        <w:t>Erwartete Resultate</w:t>
                      </w:r>
                    </w:p>
                    <w:p w14:paraId="7F0AF98B" w14:textId="3B21B94A" w:rsidR="00EF6F6D" w:rsidRPr="00995A04" w:rsidRDefault="00EF6F6D" w:rsidP="00EF6F6D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- Quellcodedatei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: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  <w:t>4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7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.c</w:t>
                      </w:r>
                    </w:p>
                    <w:p w14:paraId="631453E3" w14:textId="57D81AEA" w:rsidR="00EF6F6D" w:rsidRPr="00995A04" w:rsidRDefault="00EF6F6D" w:rsidP="00EF6F6D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- Screenshot des gest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a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rteten Programms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  <w:t>4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7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.png</w:t>
                      </w:r>
                    </w:p>
                    <w:p w14:paraId="1DE31830" w14:textId="77777777" w:rsidR="00EF6F6D" w:rsidRPr="00995A04" w:rsidRDefault="00EF6F6D" w:rsidP="00EF6F6D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2C23B26B" w14:textId="77777777" w:rsidR="00EF6F6D" w:rsidRDefault="00EF6F6D" w:rsidP="00EF6F6D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im Moodle hochgeladen</w:t>
                      </w:r>
                    </w:p>
                    <w:p w14:paraId="7080898F" w14:textId="77777777" w:rsidR="00EF6F6D" w:rsidRPr="00995A04" w:rsidRDefault="00EF6F6D" w:rsidP="00EF6F6D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373A25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Zeit: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25 Minuten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3DC216" w14:textId="21B8C1E7" w:rsidR="00EF6F6D" w:rsidRPr="00007724" w:rsidRDefault="00EF6F6D" w:rsidP="00EF6F6D">
      <w:pPr>
        <w:pStyle w:val="Titel"/>
      </w:pPr>
      <w:r w:rsidRPr="00007724">
        <w:t>Aufgabenstellung</w:t>
      </w:r>
    </w:p>
    <w:p w14:paraId="394B8575" w14:textId="77777777" w:rsidR="00EF6F6D" w:rsidRPr="00007724" w:rsidRDefault="00EF6F6D" w:rsidP="00EF6F6D">
      <w:pPr>
        <w:rPr>
          <w:rFonts w:asciiTheme="minorHAnsi" w:hAnsiTheme="minorHAnsi" w:cstheme="minorHAnsi"/>
          <w:bCs/>
          <w:sz w:val="22"/>
          <w:szCs w:val="22"/>
        </w:rPr>
      </w:pPr>
    </w:p>
    <w:p w14:paraId="214BAD94" w14:textId="77777777" w:rsidR="00EF6F6D" w:rsidRPr="00007724" w:rsidRDefault="00EF6F6D" w:rsidP="00EF6F6D">
      <w:pPr>
        <w:rPr>
          <w:rFonts w:asciiTheme="minorHAnsi" w:hAnsiTheme="minorHAnsi" w:cstheme="minorHAnsi"/>
          <w:bCs/>
          <w:sz w:val="22"/>
          <w:szCs w:val="22"/>
        </w:rPr>
      </w:pPr>
      <w:r w:rsidRPr="00007724">
        <w:rPr>
          <w:rFonts w:asciiTheme="minorHAnsi" w:hAnsiTheme="minorHAnsi" w:cstheme="minorHAnsi"/>
          <w:bCs/>
          <w:sz w:val="22"/>
          <w:szCs w:val="22"/>
        </w:rPr>
        <w:t xml:space="preserve">Ergänzen Sie das Programm um die Berechnung der </w:t>
      </w:r>
    </w:p>
    <w:p w14:paraId="6F4EBE0F" w14:textId="77777777" w:rsidR="00EF6F6D" w:rsidRPr="00007724" w:rsidRDefault="00EF6F6D" w:rsidP="00EF6F6D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bCs/>
          <w:sz w:val="22"/>
          <w:szCs w:val="22"/>
        </w:rPr>
      </w:pPr>
      <w:r w:rsidRPr="00007724">
        <w:rPr>
          <w:rFonts w:asciiTheme="minorHAnsi" w:hAnsiTheme="minorHAnsi" w:cstheme="minorHAnsi"/>
          <w:bCs/>
          <w:sz w:val="22"/>
          <w:szCs w:val="22"/>
        </w:rPr>
        <w:t>Differenz</w:t>
      </w:r>
    </w:p>
    <w:p w14:paraId="3ADE479A" w14:textId="77777777" w:rsidR="00EF6F6D" w:rsidRPr="00007724" w:rsidRDefault="00EF6F6D" w:rsidP="00EF6F6D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bCs/>
          <w:sz w:val="22"/>
          <w:szCs w:val="22"/>
        </w:rPr>
      </w:pPr>
      <w:r w:rsidRPr="00007724">
        <w:rPr>
          <w:rFonts w:asciiTheme="minorHAnsi" w:hAnsiTheme="minorHAnsi" w:cstheme="minorHAnsi"/>
          <w:bCs/>
          <w:sz w:val="22"/>
          <w:szCs w:val="22"/>
        </w:rPr>
        <w:t>Produkt</w:t>
      </w:r>
    </w:p>
    <w:p w14:paraId="7C6DA60D" w14:textId="77777777" w:rsidR="00EF6F6D" w:rsidRPr="00007724" w:rsidRDefault="00EF6F6D" w:rsidP="00EF6F6D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bCs/>
          <w:sz w:val="22"/>
          <w:szCs w:val="22"/>
        </w:rPr>
      </w:pPr>
      <w:r w:rsidRPr="00007724">
        <w:rPr>
          <w:rFonts w:asciiTheme="minorHAnsi" w:hAnsiTheme="minorHAnsi" w:cstheme="minorHAnsi"/>
          <w:bCs/>
          <w:sz w:val="22"/>
          <w:szCs w:val="22"/>
        </w:rPr>
        <w:t>Ganzzahldivision mit Rest</w:t>
      </w:r>
      <w:r>
        <w:rPr>
          <w:rFonts w:asciiTheme="minorHAnsi" w:hAnsiTheme="minorHAnsi" w:cstheme="minorHAnsi"/>
          <w:bCs/>
          <w:sz w:val="22"/>
          <w:szCs w:val="22"/>
        </w:rPr>
        <w:t xml:space="preserve"> (Modulo)</w:t>
      </w:r>
    </w:p>
    <w:p w14:paraId="15882907" w14:textId="77777777" w:rsidR="00EF6F6D" w:rsidRPr="00007724" w:rsidRDefault="00EF6F6D" w:rsidP="00EF6F6D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bCs/>
          <w:sz w:val="22"/>
          <w:szCs w:val="22"/>
        </w:rPr>
      </w:pPr>
      <w:r w:rsidRPr="00007724">
        <w:rPr>
          <w:rFonts w:asciiTheme="minorHAnsi" w:hAnsiTheme="minorHAnsi" w:cstheme="minorHAnsi"/>
          <w:bCs/>
          <w:sz w:val="22"/>
          <w:szCs w:val="22"/>
        </w:rPr>
        <w:t>Fliesskommadivision</w:t>
      </w:r>
    </w:p>
    <w:p w14:paraId="239A9F07" w14:textId="77777777" w:rsidR="00EF6F6D" w:rsidRPr="00007724" w:rsidRDefault="00EF6F6D" w:rsidP="00EF6F6D">
      <w:pPr>
        <w:rPr>
          <w:rFonts w:asciiTheme="minorHAnsi" w:hAnsiTheme="minorHAnsi" w:cstheme="minorHAnsi"/>
          <w:bCs/>
          <w:sz w:val="22"/>
          <w:szCs w:val="22"/>
        </w:rPr>
      </w:pPr>
    </w:p>
    <w:p w14:paraId="7DD38CD5" w14:textId="77777777" w:rsidR="00EF6F6D" w:rsidRDefault="00EF6F6D" w:rsidP="00EF6F6D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4440A72" wp14:editId="61516CB0">
            <wp:extent cx="3448050" cy="1635679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468" cy="16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78C" w14:textId="77777777" w:rsidR="00EF6F6D" w:rsidRDefault="00EF6F6D" w:rsidP="00EF6F6D">
      <w:pPr>
        <w:rPr>
          <w:rFonts w:asciiTheme="minorHAnsi" w:hAnsiTheme="minorHAnsi" w:cstheme="minorHAnsi"/>
          <w:sz w:val="22"/>
          <w:szCs w:val="22"/>
        </w:rPr>
      </w:pPr>
    </w:p>
    <w:p w14:paraId="10644C8E" w14:textId="77777777" w:rsidR="00EF6F6D" w:rsidRDefault="00EF6F6D" w:rsidP="00EF6F6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Vorgehen für die Fliesskommadivision:</w:t>
      </w:r>
    </w:p>
    <w:p w14:paraId="72D99D21" w14:textId="77777777" w:rsidR="00EF6F6D" w:rsidRPr="00007724" w:rsidRDefault="00EF6F6D" w:rsidP="00EF6F6D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 xml:space="preserve">Deklarieren Sie zwei Fliesskommazahlen </w:t>
      </w:r>
      <w:r w:rsidRPr="00F06B5B">
        <w:rPr>
          <w:rFonts w:ascii="Courier New" w:hAnsi="Courier New" w:cs="Courier New"/>
          <w:sz w:val="22"/>
          <w:szCs w:val="22"/>
        </w:rPr>
        <w:t>f1</w:t>
      </w:r>
      <w:r w:rsidRPr="00007724">
        <w:rPr>
          <w:rFonts w:asciiTheme="minorHAnsi" w:hAnsiTheme="minorHAnsi" w:cstheme="minorHAnsi"/>
          <w:sz w:val="22"/>
          <w:szCs w:val="22"/>
        </w:rPr>
        <w:t xml:space="preserve"> und </w:t>
      </w:r>
      <w:r w:rsidRPr="00F06B5B">
        <w:rPr>
          <w:rFonts w:ascii="Courier New" w:hAnsi="Courier New" w:cs="Courier New"/>
          <w:sz w:val="22"/>
          <w:szCs w:val="22"/>
        </w:rPr>
        <w:t>f2</w:t>
      </w:r>
    </w:p>
    <w:p w14:paraId="216DE803" w14:textId="77777777" w:rsidR="00EF6F6D" w:rsidRPr="00007724" w:rsidRDefault="00EF6F6D" w:rsidP="00EF6F6D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 xml:space="preserve">Weisen Sie </w:t>
      </w:r>
      <w:r w:rsidRPr="00F06B5B">
        <w:rPr>
          <w:rFonts w:ascii="Courier New" w:hAnsi="Courier New" w:cs="Courier New"/>
          <w:sz w:val="22"/>
          <w:szCs w:val="22"/>
        </w:rPr>
        <w:t>f1</w:t>
      </w:r>
      <w:r w:rsidRPr="00007724">
        <w:rPr>
          <w:rFonts w:asciiTheme="minorHAnsi" w:hAnsiTheme="minorHAnsi" w:cstheme="minorHAnsi"/>
          <w:sz w:val="22"/>
          <w:szCs w:val="22"/>
        </w:rPr>
        <w:t xml:space="preserve"> den Wert von </w:t>
      </w:r>
      <w:proofErr w:type="spellStart"/>
      <w:r w:rsidRPr="00F06B5B">
        <w:rPr>
          <w:rFonts w:ascii="Courier New" w:hAnsi="Courier New" w:cs="Courier New"/>
          <w:sz w:val="22"/>
          <w:szCs w:val="22"/>
        </w:rPr>
        <w:t>ersteZahl</w:t>
      </w:r>
      <w:proofErr w:type="spellEnd"/>
      <w:r w:rsidRPr="00007724">
        <w:rPr>
          <w:rFonts w:asciiTheme="minorHAnsi" w:hAnsiTheme="minorHAnsi" w:cstheme="minorHAnsi"/>
          <w:sz w:val="22"/>
          <w:szCs w:val="22"/>
        </w:rPr>
        <w:t xml:space="preserve"> und </w:t>
      </w:r>
      <w:r w:rsidRPr="00F06B5B">
        <w:rPr>
          <w:rFonts w:ascii="Courier New" w:hAnsi="Courier New" w:cs="Courier New"/>
          <w:sz w:val="22"/>
          <w:szCs w:val="22"/>
        </w:rPr>
        <w:t>f2</w:t>
      </w:r>
      <w:r w:rsidRPr="00007724">
        <w:rPr>
          <w:rFonts w:asciiTheme="minorHAnsi" w:hAnsiTheme="minorHAnsi" w:cstheme="minorHAnsi"/>
          <w:sz w:val="22"/>
          <w:szCs w:val="22"/>
        </w:rPr>
        <w:t xml:space="preserve"> den Wert von </w:t>
      </w:r>
      <w:proofErr w:type="spellStart"/>
      <w:r w:rsidRPr="00F06B5B">
        <w:rPr>
          <w:rFonts w:ascii="Courier New" w:hAnsi="Courier New" w:cs="Courier New"/>
          <w:sz w:val="22"/>
          <w:szCs w:val="22"/>
        </w:rPr>
        <w:t>zweiteZahl</w:t>
      </w:r>
      <w:proofErr w:type="spellEnd"/>
      <w:r w:rsidRPr="00007724">
        <w:rPr>
          <w:rFonts w:asciiTheme="minorHAnsi" w:hAnsiTheme="minorHAnsi" w:cstheme="minorHAnsi"/>
          <w:sz w:val="22"/>
          <w:szCs w:val="22"/>
        </w:rPr>
        <w:t xml:space="preserve"> zu</w:t>
      </w:r>
    </w:p>
    <w:p w14:paraId="106A79A8" w14:textId="77777777" w:rsidR="00EF6F6D" w:rsidRPr="00007724" w:rsidRDefault="00EF6F6D" w:rsidP="00EF6F6D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07724">
        <w:rPr>
          <w:rFonts w:asciiTheme="minorHAnsi" w:hAnsiTheme="minorHAnsi" w:cstheme="minorHAnsi"/>
          <w:sz w:val="22"/>
          <w:szCs w:val="22"/>
        </w:rPr>
        <w:t xml:space="preserve">Berechnen Sie die Fliesskommadivision mit </w:t>
      </w:r>
      <w:r w:rsidRPr="00F06B5B">
        <w:rPr>
          <w:rFonts w:ascii="Courier New" w:hAnsi="Courier New" w:cs="Courier New"/>
          <w:sz w:val="22"/>
          <w:szCs w:val="22"/>
        </w:rPr>
        <w:t>f1</w:t>
      </w:r>
      <w:r w:rsidRPr="00007724">
        <w:rPr>
          <w:rFonts w:asciiTheme="minorHAnsi" w:hAnsiTheme="minorHAnsi" w:cstheme="minorHAnsi"/>
          <w:sz w:val="22"/>
          <w:szCs w:val="22"/>
        </w:rPr>
        <w:t xml:space="preserve"> und </w:t>
      </w:r>
      <w:r w:rsidRPr="00F06B5B">
        <w:rPr>
          <w:rFonts w:ascii="Courier New" w:hAnsi="Courier New" w:cs="Courier New"/>
          <w:sz w:val="22"/>
          <w:szCs w:val="22"/>
        </w:rPr>
        <w:t>f2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F5743" w14:textId="77777777" w:rsidR="00430A4B" w:rsidRDefault="00430A4B" w:rsidP="002C4D52">
      <w:r>
        <w:separator/>
      </w:r>
    </w:p>
  </w:endnote>
  <w:endnote w:type="continuationSeparator" w:id="0">
    <w:p w14:paraId="21681258" w14:textId="77777777" w:rsidR="00430A4B" w:rsidRDefault="00430A4B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E264C" w14:textId="77777777" w:rsidR="00430A4B" w:rsidRDefault="00430A4B" w:rsidP="002C4D52">
      <w:r>
        <w:separator/>
      </w:r>
    </w:p>
  </w:footnote>
  <w:footnote w:type="continuationSeparator" w:id="0">
    <w:p w14:paraId="32B3ED3E" w14:textId="77777777" w:rsidR="00430A4B" w:rsidRDefault="00430A4B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3A385DC0" w:rsidR="003C3179" w:rsidRPr="00766E57" w:rsidRDefault="00EF6F6D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4-7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007724">
      <w:rPr>
        <w:rFonts w:asciiTheme="minorHAnsi" w:hAnsiTheme="minorHAnsi" w:cstheme="minorHAnsi"/>
        <w:sz w:val="28"/>
        <w:szCs w:val="28"/>
      </w:rPr>
      <w:t>Dateneingabe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6089"/>
    <w:multiLevelType w:val="hybridMultilevel"/>
    <w:tmpl w:val="450671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F75A8"/>
    <w:multiLevelType w:val="hybridMultilevel"/>
    <w:tmpl w:val="0E204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430A4B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  <w:rsid w:val="00E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EF6F6D"/>
    <w:pPr>
      <w:ind w:left="720"/>
      <w:contextualSpacing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2021-07-09T12:08:00Z</dcterms:modified>
</cp:coreProperties>
</file>