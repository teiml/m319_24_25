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66B6FB" w14:textId="77777777" w:rsidR="002C0870" w:rsidRDefault="002C0870" w:rsidP="002C0870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EFEA68B" w14:textId="6C77B4F9" w:rsidR="002C0870" w:rsidRPr="00CE1528" w:rsidRDefault="002C0870" w:rsidP="002C0870">
      <w:pPr>
        <w:pStyle w:val="Titel"/>
      </w:pPr>
      <w:r w:rsidRPr="00DE338B">
        <w:t>Ziele</w:t>
      </w:r>
    </w:p>
    <w:p w14:paraId="2A47F7EA" w14:textId="77777777" w:rsidR="002C0870" w:rsidRDefault="002C0870" w:rsidP="002C0870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Sie können mit einer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 die grösste und kleinste Eingabezahl bestimmen</w:t>
      </w:r>
    </w:p>
    <w:p w14:paraId="25FEA88C" w14:textId="77777777" w:rsidR="002C0870" w:rsidRPr="00DE338B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3594C2D9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2703DD52" w14:textId="77777777" w:rsidR="002C0870" w:rsidRPr="001153F7" w:rsidRDefault="002C0870" w:rsidP="002C0870">
      <w:pPr>
        <w:pStyle w:val="Titel"/>
      </w:pPr>
      <w:r w:rsidRPr="001153F7">
        <w:t>Aufgabe:</w:t>
      </w:r>
    </w:p>
    <w:p w14:paraId="5A4E4823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Lesen Sie zunächst die Anzahl der einzugebenden Werte ein. Anschliessend soll </w:t>
      </w:r>
      <w:proofErr w:type="gramStart"/>
      <w:r>
        <w:rPr>
          <w:rFonts w:asciiTheme="minorHAnsi" w:hAnsiTheme="minorHAnsi" w:cstheme="minorHAnsi"/>
          <w:sz w:val="22"/>
          <w:szCs w:val="22"/>
        </w:rPr>
        <w:t>aus den eingegeben Zahlen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die grösste und die kleinste bestimmt werden. Die eingegebenen Zahlen sollen im Bereich 0 - 1000 liegen.</w:t>
      </w:r>
    </w:p>
    <w:p w14:paraId="08324D25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0CC64389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6C62F5DE" wp14:editId="2B7F4421">
            <wp:extent cx="2882692" cy="214312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1494" cy="21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9000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48B61070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0BA17A9F" w14:textId="77777777" w:rsidR="002C0870" w:rsidRPr="001E6150" w:rsidRDefault="002C0870" w:rsidP="002C0870">
      <w:pPr>
        <w:pStyle w:val="Titel"/>
      </w:pPr>
      <w:r w:rsidRPr="001E6150">
        <w:t>Vorgehen:</w:t>
      </w:r>
    </w:p>
    <w:p w14:paraId="4CE9E8BF" w14:textId="77777777" w:rsidR="002C0870" w:rsidRPr="00FA519B" w:rsidRDefault="002C0870" w:rsidP="002C0870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A519B">
        <w:rPr>
          <w:rFonts w:asciiTheme="minorHAnsi" w:hAnsiTheme="minorHAnsi" w:cstheme="minorHAnsi"/>
          <w:sz w:val="22"/>
          <w:szCs w:val="22"/>
        </w:rPr>
        <w:t xml:space="preserve">Deklarieren zwei Variablen </w:t>
      </w:r>
      <w:r w:rsidRPr="00FA519B">
        <w:rPr>
          <w:rFonts w:ascii="Courier New" w:hAnsi="Courier New" w:cs="Courier New"/>
          <w:b/>
          <w:sz w:val="22"/>
          <w:szCs w:val="22"/>
        </w:rPr>
        <w:t>maximum</w:t>
      </w:r>
      <w:r w:rsidRPr="00FA519B">
        <w:rPr>
          <w:rFonts w:asciiTheme="minorHAnsi" w:hAnsiTheme="minorHAnsi" w:cstheme="minorHAnsi"/>
          <w:sz w:val="22"/>
          <w:szCs w:val="22"/>
        </w:rPr>
        <w:t xml:space="preserve"> und </w:t>
      </w:r>
      <w:proofErr w:type="spellStart"/>
      <w:r w:rsidRPr="00FA519B">
        <w:rPr>
          <w:rFonts w:ascii="Courier New" w:hAnsi="Courier New" w:cs="Courier New"/>
          <w:b/>
          <w:sz w:val="22"/>
          <w:szCs w:val="22"/>
        </w:rPr>
        <w:t>minimum</w:t>
      </w:r>
      <w:proofErr w:type="spellEnd"/>
      <w:r w:rsidRPr="00FA519B">
        <w:rPr>
          <w:rFonts w:asciiTheme="minorHAnsi" w:hAnsiTheme="minorHAnsi" w:cstheme="minorHAnsi"/>
          <w:sz w:val="22"/>
          <w:szCs w:val="22"/>
        </w:rPr>
        <w:t xml:space="preserve"> und initialisieren Sie diese mit 0 bzw. 1000.</w:t>
      </w:r>
    </w:p>
    <w:p w14:paraId="4492D010" w14:textId="77777777" w:rsidR="002C0870" w:rsidRPr="00FA519B" w:rsidRDefault="002C0870" w:rsidP="002C0870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A519B">
        <w:rPr>
          <w:rFonts w:asciiTheme="minorHAnsi" w:hAnsiTheme="minorHAnsi" w:cstheme="minorHAnsi"/>
          <w:sz w:val="22"/>
          <w:szCs w:val="22"/>
        </w:rPr>
        <w:t xml:space="preserve">Nach jeder Eingabe </w:t>
      </w:r>
      <w:proofErr w:type="spellStart"/>
      <w:r w:rsidRPr="00FA519B">
        <w:rPr>
          <w:rFonts w:asciiTheme="minorHAnsi" w:hAnsiTheme="minorHAnsi" w:cstheme="minorHAnsi"/>
          <w:sz w:val="22"/>
          <w:szCs w:val="22"/>
        </w:rPr>
        <w:t>könnnen</w:t>
      </w:r>
      <w:proofErr w:type="spellEnd"/>
      <w:r w:rsidRPr="00FA519B">
        <w:rPr>
          <w:rFonts w:asciiTheme="minorHAnsi" w:hAnsiTheme="minorHAnsi" w:cstheme="minorHAnsi"/>
          <w:sz w:val="22"/>
          <w:szCs w:val="22"/>
        </w:rPr>
        <w:t xml:space="preserve"> Sie </w:t>
      </w:r>
      <w:proofErr w:type="gramStart"/>
      <w:r w:rsidRPr="00FA519B">
        <w:rPr>
          <w:rFonts w:asciiTheme="minorHAnsi" w:hAnsiTheme="minorHAnsi" w:cstheme="minorHAnsi"/>
          <w:sz w:val="22"/>
          <w:szCs w:val="22"/>
        </w:rPr>
        <w:t>überprüfen</w:t>
      </w:r>
      <w:proofErr w:type="gramEnd"/>
      <w:r w:rsidRPr="00FA519B">
        <w:rPr>
          <w:rFonts w:asciiTheme="minorHAnsi" w:hAnsiTheme="minorHAnsi" w:cstheme="minorHAnsi"/>
          <w:sz w:val="22"/>
          <w:szCs w:val="22"/>
        </w:rPr>
        <w:t xml:space="preserve"> ob die eingegebene Zahl grösser als das </w:t>
      </w:r>
      <w:r w:rsidRPr="00FA519B">
        <w:rPr>
          <w:rFonts w:ascii="Courier New" w:hAnsi="Courier New" w:cs="Courier New"/>
          <w:b/>
          <w:sz w:val="22"/>
          <w:szCs w:val="22"/>
        </w:rPr>
        <w:t>maximum</w:t>
      </w:r>
      <w:r w:rsidRPr="00FA519B">
        <w:rPr>
          <w:rFonts w:asciiTheme="minorHAnsi" w:hAnsiTheme="minorHAnsi" w:cstheme="minorHAnsi"/>
          <w:sz w:val="22"/>
          <w:szCs w:val="22"/>
        </w:rPr>
        <w:t xml:space="preserve"> ist. </w:t>
      </w:r>
    </w:p>
    <w:p w14:paraId="4F44C623" w14:textId="77777777" w:rsidR="002C0870" w:rsidRPr="00FA519B" w:rsidRDefault="002C0870" w:rsidP="002C0870">
      <w:pPr>
        <w:pStyle w:val="Listenabsatz"/>
        <w:numPr>
          <w:ilvl w:val="0"/>
          <w:numId w:val="8"/>
        </w:numPr>
        <w:rPr>
          <w:rFonts w:ascii="Courier New" w:hAnsi="Courier New" w:cs="Courier New"/>
          <w:b/>
          <w:sz w:val="22"/>
          <w:szCs w:val="22"/>
        </w:rPr>
      </w:pPr>
      <w:r w:rsidRPr="00FA519B">
        <w:rPr>
          <w:rFonts w:asciiTheme="minorHAnsi" w:hAnsiTheme="minorHAnsi" w:cstheme="minorHAnsi"/>
          <w:sz w:val="22"/>
          <w:szCs w:val="22"/>
        </w:rPr>
        <w:t>Falls dies der Fall ist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FA519B">
        <w:rPr>
          <w:rFonts w:asciiTheme="minorHAnsi" w:hAnsiTheme="minorHAnsi" w:cstheme="minorHAnsi"/>
          <w:sz w:val="22"/>
          <w:szCs w:val="22"/>
        </w:rPr>
        <w:t xml:space="preserve"> wird die eingegebene Zahl </w:t>
      </w:r>
      <w:r>
        <w:rPr>
          <w:rFonts w:asciiTheme="minorHAnsi" w:hAnsiTheme="minorHAnsi" w:cstheme="minorHAnsi"/>
          <w:sz w:val="22"/>
          <w:szCs w:val="22"/>
        </w:rPr>
        <w:t>zum</w:t>
      </w:r>
      <w:r w:rsidRPr="00FA519B">
        <w:rPr>
          <w:rFonts w:asciiTheme="minorHAnsi" w:hAnsiTheme="minorHAnsi" w:cstheme="minorHAnsi"/>
          <w:sz w:val="22"/>
          <w:szCs w:val="22"/>
        </w:rPr>
        <w:t xml:space="preserve"> neue</w:t>
      </w:r>
      <w:r>
        <w:rPr>
          <w:rFonts w:asciiTheme="minorHAnsi" w:hAnsiTheme="minorHAnsi" w:cstheme="minorHAnsi"/>
          <w:sz w:val="22"/>
          <w:szCs w:val="22"/>
        </w:rPr>
        <w:t>n</w:t>
      </w:r>
      <w:r w:rsidRPr="00FA519B">
        <w:rPr>
          <w:rFonts w:asciiTheme="minorHAnsi" w:hAnsiTheme="minorHAnsi" w:cstheme="minorHAnsi"/>
          <w:sz w:val="22"/>
          <w:szCs w:val="22"/>
        </w:rPr>
        <w:t xml:space="preserve"> </w:t>
      </w:r>
      <w:r w:rsidRPr="00FA519B">
        <w:rPr>
          <w:rFonts w:ascii="Courier New" w:hAnsi="Courier New" w:cs="Courier New"/>
          <w:b/>
          <w:sz w:val="22"/>
          <w:szCs w:val="22"/>
        </w:rPr>
        <w:t>maximum</w:t>
      </w:r>
    </w:p>
    <w:p w14:paraId="1C71FBC4" w14:textId="77777777" w:rsidR="002C0870" w:rsidRPr="00FA519B" w:rsidRDefault="002C0870" w:rsidP="002C0870">
      <w:pPr>
        <w:pStyle w:val="Listenabsatz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FA519B">
        <w:rPr>
          <w:rFonts w:asciiTheme="minorHAnsi" w:hAnsiTheme="minorHAnsi" w:cs="Courier New"/>
          <w:sz w:val="22"/>
          <w:szCs w:val="22"/>
        </w:rPr>
        <w:t xml:space="preserve">Mit dem </w:t>
      </w:r>
      <w:proofErr w:type="spellStart"/>
      <w:r w:rsidRPr="00FA519B">
        <w:rPr>
          <w:rFonts w:ascii="Courier New" w:hAnsi="Courier New" w:cs="Courier New"/>
          <w:b/>
          <w:sz w:val="22"/>
          <w:szCs w:val="22"/>
        </w:rPr>
        <w:t>minimum</w:t>
      </w:r>
      <w:proofErr w:type="spellEnd"/>
      <w:r w:rsidRPr="00FA519B">
        <w:rPr>
          <w:rFonts w:asciiTheme="minorHAnsi" w:hAnsiTheme="minorHAnsi" w:cs="Courier New"/>
          <w:sz w:val="22"/>
          <w:szCs w:val="22"/>
        </w:rPr>
        <w:t xml:space="preserve"> können Sie analog verfahren</w:t>
      </w:r>
    </w:p>
    <w:p w14:paraId="5BD459E1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7C88F81B" w14:textId="77777777" w:rsidR="002C0870" w:rsidRDefault="002C0870" w:rsidP="002C0870">
      <w:pPr>
        <w:rPr>
          <w:rFonts w:asciiTheme="minorHAnsi" w:hAnsiTheme="minorHAnsi" w:cstheme="minorHAnsi"/>
          <w:sz w:val="22"/>
          <w:szCs w:val="22"/>
        </w:rPr>
      </w:pPr>
    </w:p>
    <w:p w14:paraId="2DA32F2D" w14:textId="77777777" w:rsidR="002C0870" w:rsidRPr="00C61DEE" w:rsidRDefault="002C0870" w:rsidP="002C0870">
      <w:pPr>
        <w:pStyle w:val="Titel"/>
      </w:pPr>
      <w:r>
        <w:t>Erwartete Resultate</w:t>
      </w:r>
      <w:r w:rsidRPr="00C61DEE">
        <w:t>:</w:t>
      </w:r>
    </w:p>
    <w:p w14:paraId="6855A57D" w14:textId="77777777" w:rsidR="002C0870" w:rsidRPr="00161B7C" w:rsidRDefault="002C0870" w:rsidP="002C087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61B7C">
        <w:rPr>
          <w:rFonts w:asciiTheme="minorHAnsi" w:hAnsiTheme="minorHAnsi" w:cstheme="minorHAnsi"/>
          <w:sz w:val="22"/>
          <w:szCs w:val="22"/>
        </w:rPr>
        <w:t>Que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161B7C">
        <w:rPr>
          <w:rFonts w:asciiTheme="minorHAnsi" w:hAnsiTheme="minorHAnsi" w:cstheme="minorHAnsi"/>
          <w:sz w:val="22"/>
          <w:szCs w:val="22"/>
        </w:rPr>
        <w:t>lcode</w:t>
      </w:r>
    </w:p>
    <w:p w14:paraId="38BAABF0" w14:textId="77777777" w:rsidR="002C0870" w:rsidRPr="00161B7C" w:rsidRDefault="002C0870" w:rsidP="002C0870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61B7C">
        <w:rPr>
          <w:rFonts w:asciiTheme="minorHAnsi" w:hAnsiTheme="minorHAnsi" w:cstheme="minorHAnsi"/>
          <w:sz w:val="22"/>
          <w:szCs w:val="22"/>
        </w:rPr>
        <w:t>Struktogramm</w:t>
      </w:r>
    </w:p>
    <w:p w14:paraId="090B8C52" w14:textId="3E98E813" w:rsidR="00824C1E" w:rsidRPr="002C0870" w:rsidRDefault="00824C1E" w:rsidP="002C0870"/>
    <w:sectPr w:rsidR="00824C1E" w:rsidRPr="002C0870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8FAD" w14:textId="77777777" w:rsidR="00FC39EC" w:rsidRDefault="00FC39EC" w:rsidP="002C4D52">
      <w:r>
        <w:separator/>
      </w:r>
    </w:p>
  </w:endnote>
  <w:endnote w:type="continuationSeparator" w:id="0">
    <w:p w14:paraId="71F24FF9" w14:textId="77777777" w:rsidR="00FC39EC" w:rsidRDefault="00FC39EC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A363F" w14:textId="77777777" w:rsidR="00FC39EC" w:rsidRDefault="00FC39EC" w:rsidP="002C4D52">
      <w:r>
        <w:separator/>
      </w:r>
    </w:p>
  </w:footnote>
  <w:footnote w:type="continuationSeparator" w:id="0">
    <w:p w14:paraId="12487DE7" w14:textId="77777777" w:rsidR="00FC39EC" w:rsidRDefault="00FC39EC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0AF6CBAC" w:rsidR="003C3179" w:rsidRPr="00766E57" w:rsidRDefault="002C0870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6-14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Pr="002C0870">
      <w:rPr>
        <w:rFonts w:asciiTheme="minorHAnsi" w:hAnsiTheme="minorHAnsi" w:cstheme="minorHAnsi"/>
        <w:sz w:val="28"/>
        <w:szCs w:val="28"/>
      </w:rPr>
      <w:t>Kleinste und grösste Zahl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A0F50"/>
    <w:multiLevelType w:val="hybridMultilevel"/>
    <w:tmpl w:val="634E09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34CA8"/>
    <w:multiLevelType w:val="hybridMultilevel"/>
    <w:tmpl w:val="38629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0870"/>
    <w:rsid w:val="002C4D52"/>
    <w:rsid w:val="0036044A"/>
    <w:rsid w:val="003C3179"/>
    <w:rsid w:val="003C5BFD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F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2C0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2021-07-10T07:36:00Z</dcterms:modified>
</cp:coreProperties>
</file>