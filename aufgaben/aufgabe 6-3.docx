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2774AB" w14:textId="77777777" w:rsidR="00B93BC4" w:rsidRDefault="00B93BC4" w:rsidP="00B93BC4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F63B6D8" w14:textId="64745D2D" w:rsidR="00B93BC4" w:rsidRPr="00C45C6E" w:rsidRDefault="00B93BC4" w:rsidP="00B93BC4">
      <w:pPr>
        <w:pStyle w:val="Titel"/>
      </w:pPr>
      <w:r w:rsidRPr="00CE1A75">
        <w:t>Ziele</w:t>
      </w:r>
    </w:p>
    <w:p w14:paraId="2F6A6EA9" w14:textId="77777777" w:rsidR="00B93BC4" w:rsidRPr="00CE1A75" w:rsidRDefault="00B93BC4" w:rsidP="00B93BC4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 kennen die Bedeutung und den Umgang mit Schleifenvariablen</w:t>
      </w:r>
    </w:p>
    <w:p w14:paraId="21241C58" w14:textId="77777777" w:rsidR="00B93BC4" w:rsidRDefault="00B93BC4" w:rsidP="00B93BC4">
      <w:pPr>
        <w:ind w:left="720" w:hanging="360"/>
        <w:rPr>
          <w:rFonts w:asciiTheme="minorHAnsi" w:hAnsiTheme="minorHAnsi" w:cstheme="minorHAnsi"/>
          <w:sz w:val="22"/>
          <w:szCs w:val="22"/>
        </w:rPr>
      </w:pPr>
    </w:p>
    <w:p w14:paraId="0160125F" w14:textId="10D3D723" w:rsidR="00B93BC4" w:rsidRPr="00C45C6E" w:rsidRDefault="00B93BC4" w:rsidP="00B93BC4">
      <w:pPr>
        <w:pStyle w:val="Titel"/>
      </w:pPr>
      <w:r w:rsidRPr="00C45C6E">
        <w:t>Aufgabenstellung</w:t>
      </w:r>
    </w:p>
    <w:p w14:paraId="5DAD750A" w14:textId="77777777" w:rsidR="00B93BC4" w:rsidRPr="00C45C6E" w:rsidRDefault="00B93BC4" w:rsidP="00B93BC4">
      <w:pPr>
        <w:tabs>
          <w:tab w:val="left" w:leader="dot" w:pos="8931"/>
        </w:tabs>
        <w:rPr>
          <w:rFonts w:asciiTheme="minorHAnsi" w:hAnsiTheme="minorHAnsi" w:cstheme="minorHAnsi"/>
          <w:sz w:val="22"/>
          <w:szCs w:val="22"/>
        </w:rPr>
      </w:pPr>
      <w:r w:rsidRPr="00C45C6E">
        <w:rPr>
          <w:rFonts w:asciiTheme="minorHAnsi" w:hAnsiTheme="minorHAnsi" w:cstheme="minorHAnsi"/>
          <w:sz w:val="22"/>
          <w:szCs w:val="22"/>
        </w:rPr>
        <w:t xml:space="preserve">Schreiben Sie bei den folgenden Codefragmenten auf, welche Ausgabe auf der Konsole erscheint und formulieren Sie die Bedingung und </w:t>
      </w:r>
      <w:proofErr w:type="spellStart"/>
      <w:r w:rsidRPr="00C45C6E">
        <w:rPr>
          <w:rFonts w:asciiTheme="minorHAnsi" w:hAnsiTheme="minorHAnsi" w:cstheme="minorHAnsi"/>
          <w:sz w:val="22"/>
          <w:szCs w:val="22"/>
        </w:rPr>
        <w:t>Reinitialisierung</w:t>
      </w:r>
      <w:proofErr w:type="spellEnd"/>
      <w:r w:rsidRPr="00C45C6E">
        <w:rPr>
          <w:rFonts w:asciiTheme="minorHAnsi" w:hAnsiTheme="minorHAnsi" w:cstheme="minorHAnsi"/>
          <w:sz w:val="22"/>
          <w:szCs w:val="22"/>
        </w:rPr>
        <w:t xml:space="preserve"> der Schleifenvariablen mit Worten. </w:t>
      </w:r>
    </w:p>
    <w:p w14:paraId="626FF91E" w14:textId="77777777" w:rsidR="00B93BC4" w:rsidRPr="00722988" w:rsidRDefault="00B93BC4" w:rsidP="00B93BC4">
      <w:pPr>
        <w:tabs>
          <w:tab w:val="left" w:leader="dot" w:pos="8931"/>
        </w:tabs>
        <w:rPr>
          <w:rFonts w:asciiTheme="minorHAnsi" w:hAnsiTheme="minorHAnsi" w:cstheme="minorHAnsi"/>
        </w:rPr>
      </w:pPr>
    </w:p>
    <w:tbl>
      <w:tblPr>
        <w:tblStyle w:val="Tabellenraster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93BC4" w14:paraId="111E44C1" w14:textId="77777777" w:rsidTr="00581D99">
        <w:tc>
          <w:tcPr>
            <w:tcW w:w="9639" w:type="dxa"/>
          </w:tcPr>
          <w:p w14:paraId="7CB4DC32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3;</w:t>
            </w:r>
            <w:proofErr w:type="gramEnd"/>
          </w:p>
          <w:p w14:paraId="4170645F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while (</w:t>
            </w:r>
            <w:proofErr w:type="spell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20)</w:t>
            </w:r>
          </w:p>
          <w:p w14:paraId="0FC7743F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1C33F4B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"%d ", </w:t>
            </w:r>
            <w:proofErr w:type="spell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A60191A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722988">
              <w:rPr>
                <w:rFonts w:ascii="Courier New" w:hAnsi="Courier New" w:cs="Courier New"/>
                <w:sz w:val="20"/>
                <w:szCs w:val="20"/>
              </w:rPr>
              <w:t>i = i * 2;</w:t>
            </w:r>
          </w:p>
          <w:p w14:paraId="03AFFA34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B93BC4" w14:paraId="00D3AE03" w14:textId="77777777" w:rsidTr="00581D99">
        <w:tc>
          <w:tcPr>
            <w:tcW w:w="9639" w:type="dxa"/>
          </w:tcPr>
          <w:p w14:paraId="51406BDD" w14:textId="77777777" w:rsidR="00B93BC4" w:rsidRDefault="00B93BC4" w:rsidP="00581D99">
            <w:pPr>
              <w:tabs>
                <w:tab w:val="left" w:leader="dot" w:pos="8255"/>
              </w:tabs>
              <w:rPr>
                <w:rFonts w:asciiTheme="minorHAnsi" w:hAnsiTheme="minorHAnsi" w:cstheme="minorHAnsi"/>
              </w:rPr>
            </w:pPr>
            <w:r w:rsidRPr="00722988">
              <w:rPr>
                <w:rFonts w:asciiTheme="minorHAnsi" w:hAnsiTheme="minorHAnsi" w:cstheme="minorHAnsi"/>
              </w:rPr>
              <w:t xml:space="preserve">Ausgabe: </w:t>
            </w:r>
          </w:p>
          <w:p w14:paraId="2F76EFA1" w14:textId="77777777" w:rsidR="00B93BC4" w:rsidRPr="00722988" w:rsidRDefault="00B93BC4" w:rsidP="00581D99">
            <w:pPr>
              <w:tabs>
                <w:tab w:val="left" w:leader="dot" w:pos="8255"/>
              </w:tabs>
              <w:rPr>
                <w:rFonts w:asciiTheme="minorHAnsi" w:hAnsiTheme="minorHAnsi" w:cstheme="minorHAnsi"/>
              </w:rPr>
            </w:pPr>
          </w:p>
        </w:tc>
      </w:tr>
      <w:tr w:rsidR="00B93BC4" w14:paraId="1C5AF4F3" w14:textId="77777777" w:rsidTr="00581D99">
        <w:tc>
          <w:tcPr>
            <w:tcW w:w="9639" w:type="dxa"/>
          </w:tcPr>
          <w:p w14:paraId="53C7573F" w14:textId="77777777" w:rsidR="00B93BC4" w:rsidRDefault="00B93BC4" w:rsidP="00581D99">
            <w:pPr>
              <w:tabs>
                <w:tab w:val="left" w:pos="3861"/>
              </w:tabs>
              <w:rPr>
                <w:rFonts w:asciiTheme="minorHAnsi" w:hAnsiTheme="minorHAnsi" w:cstheme="minorHAnsi"/>
                <w:b/>
              </w:rPr>
            </w:pPr>
            <w:r w:rsidRPr="00722988">
              <w:rPr>
                <w:rFonts w:asciiTheme="minorHAnsi" w:hAnsiTheme="minorHAnsi" w:cstheme="minorHAnsi"/>
              </w:rPr>
              <w:t xml:space="preserve">Initialisierung der Schleifenvariable: </w:t>
            </w:r>
            <w:r>
              <w:rPr>
                <w:rFonts w:asciiTheme="minorHAnsi" w:hAnsiTheme="minorHAnsi" w:cstheme="minorHAnsi"/>
              </w:rPr>
              <w:tab/>
            </w:r>
            <w:r w:rsidRPr="00722988">
              <w:rPr>
                <w:rFonts w:asciiTheme="minorHAnsi" w:hAnsiTheme="minorHAnsi" w:cstheme="minorHAnsi"/>
                <w:b/>
              </w:rPr>
              <w:t>i wird mit 3 initialisiert</w:t>
            </w:r>
          </w:p>
          <w:p w14:paraId="216AE188" w14:textId="77777777" w:rsidR="00B93BC4" w:rsidRPr="00722988" w:rsidRDefault="00B93BC4" w:rsidP="00581D99">
            <w:pPr>
              <w:tabs>
                <w:tab w:val="left" w:pos="3861"/>
              </w:tabs>
              <w:rPr>
                <w:rFonts w:asciiTheme="minorHAnsi" w:hAnsiTheme="minorHAnsi" w:cstheme="minorHAnsi"/>
              </w:rPr>
            </w:pPr>
          </w:p>
        </w:tc>
      </w:tr>
      <w:tr w:rsidR="00B93BC4" w14:paraId="74B483E8" w14:textId="77777777" w:rsidTr="00581D99">
        <w:tc>
          <w:tcPr>
            <w:tcW w:w="9639" w:type="dxa"/>
          </w:tcPr>
          <w:p w14:paraId="6873E03F" w14:textId="77777777" w:rsidR="00B93BC4" w:rsidRDefault="00B93BC4" w:rsidP="00581D99">
            <w:pPr>
              <w:tabs>
                <w:tab w:val="left" w:pos="3861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Bedingung</w:t>
            </w:r>
            <w:r w:rsidRPr="00722988">
              <w:rPr>
                <w:rFonts w:asciiTheme="minorHAnsi" w:hAnsiTheme="minorHAnsi" w:cstheme="minorHAnsi"/>
              </w:rPr>
              <w:t xml:space="preserve">: </w:t>
            </w:r>
            <w:r w:rsidRPr="00722988">
              <w:rPr>
                <w:rFonts w:asciiTheme="minorHAnsi" w:hAnsiTheme="minorHAnsi" w:cstheme="minorHAnsi"/>
              </w:rPr>
              <w:tab/>
            </w:r>
            <w:proofErr w:type="gramStart"/>
            <w:r w:rsidRPr="00722988">
              <w:rPr>
                <w:rFonts w:asciiTheme="minorHAnsi" w:hAnsiTheme="minorHAnsi" w:cstheme="minorHAnsi"/>
                <w:b/>
              </w:rPr>
              <w:t>solange</w:t>
            </w:r>
            <w:proofErr w:type="gramEnd"/>
            <w:r w:rsidRPr="00722988">
              <w:rPr>
                <w:rFonts w:asciiTheme="minorHAnsi" w:hAnsiTheme="minorHAnsi" w:cstheme="minorHAnsi"/>
                <w:b/>
              </w:rPr>
              <w:t xml:space="preserve"> i kleiner gleich 20</w:t>
            </w:r>
          </w:p>
          <w:p w14:paraId="406EC626" w14:textId="77777777" w:rsidR="00B93BC4" w:rsidRPr="00722988" w:rsidRDefault="00B93BC4" w:rsidP="00581D99">
            <w:pPr>
              <w:tabs>
                <w:tab w:val="left" w:pos="3861"/>
              </w:tabs>
              <w:rPr>
                <w:rFonts w:asciiTheme="minorHAnsi" w:hAnsiTheme="minorHAnsi" w:cstheme="minorHAnsi"/>
              </w:rPr>
            </w:pPr>
          </w:p>
        </w:tc>
      </w:tr>
      <w:tr w:rsidR="00B93BC4" w14:paraId="5F954F79" w14:textId="77777777" w:rsidTr="00581D99">
        <w:tc>
          <w:tcPr>
            <w:tcW w:w="9639" w:type="dxa"/>
          </w:tcPr>
          <w:p w14:paraId="4C354EE5" w14:textId="77777777" w:rsidR="00B93BC4" w:rsidRDefault="00B93BC4" w:rsidP="00581D99">
            <w:pPr>
              <w:tabs>
                <w:tab w:val="left" w:pos="3861"/>
              </w:tabs>
              <w:rPr>
                <w:rFonts w:asciiTheme="minorHAnsi" w:hAnsiTheme="minorHAnsi" w:cstheme="minorHAnsi"/>
                <w:b/>
              </w:rPr>
            </w:pPr>
            <w:proofErr w:type="spellStart"/>
            <w:r w:rsidRPr="00722988">
              <w:rPr>
                <w:rFonts w:asciiTheme="minorHAnsi" w:hAnsiTheme="minorHAnsi" w:cstheme="minorHAnsi"/>
              </w:rPr>
              <w:t>Reinitialisierung</w:t>
            </w:r>
            <w:proofErr w:type="spellEnd"/>
            <w:r w:rsidRPr="00722988">
              <w:rPr>
                <w:rFonts w:asciiTheme="minorHAnsi" w:hAnsiTheme="minorHAnsi" w:cstheme="minorHAnsi"/>
              </w:rPr>
              <w:t>:</w:t>
            </w:r>
            <w:r w:rsidRPr="00722988">
              <w:rPr>
                <w:rFonts w:asciiTheme="minorHAnsi" w:hAnsiTheme="minorHAnsi" w:cstheme="minorHAnsi"/>
              </w:rPr>
              <w:tab/>
            </w:r>
            <w:r w:rsidRPr="00722988">
              <w:rPr>
                <w:rFonts w:asciiTheme="minorHAnsi" w:hAnsiTheme="minorHAnsi" w:cstheme="minorHAnsi"/>
                <w:b/>
              </w:rPr>
              <w:t>i wird bei jeden Schleifendurchlauf verdoppelt</w:t>
            </w:r>
          </w:p>
          <w:p w14:paraId="34208B85" w14:textId="77777777" w:rsidR="00B93BC4" w:rsidRPr="00722988" w:rsidRDefault="00B93BC4" w:rsidP="00581D99">
            <w:pPr>
              <w:tabs>
                <w:tab w:val="left" w:pos="3861"/>
              </w:tabs>
              <w:rPr>
                <w:rFonts w:asciiTheme="minorHAnsi" w:hAnsiTheme="minorHAnsi" w:cstheme="minorHAnsi"/>
              </w:rPr>
            </w:pPr>
          </w:p>
        </w:tc>
      </w:tr>
    </w:tbl>
    <w:p w14:paraId="7E16ACD8" w14:textId="77777777" w:rsidR="00B93BC4" w:rsidRDefault="00B93BC4" w:rsidP="00B93BC4">
      <w:pPr>
        <w:tabs>
          <w:tab w:val="left" w:leader="dot" w:pos="8931"/>
        </w:tabs>
      </w:pPr>
    </w:p>
    <w:tbl>
      <w:tblPr>
        <w:tblStyle w:val="Tabellenraster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93BC4" w14:paraId="2425E825" w14:textId="77777777" w:rsidTr="00581D99">
        <w:tc>
          <w:tcPr>
            <w:tcW w:w="9639" w:type="dxa"/>
          </w:tcPr>
          <w:p w14:paraId="46F1DD25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>int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zahl = 0;</w:t>
            </w:r>
          </w:p>
          <w:p w14:paraId="47BDA5E3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>while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(zahl &lt; 5)</w:t>
            </w:r>
          </w:p>
          <w:p w14:paraId="5191E050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>{</w:t>
            </w:r>
          </w:p>
          <w:p w14:paraId="645737A6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 </w:t>
            </w:r>
            <w:proofErr w:type="spellStart"/>
            <w:proofErr w:type="gramStart"/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>printf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>(</w:t>
            </w:r>
            <w:proofErr w:type="gramEnd"/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>"%d ", zahl%2);</w:t>
            </w:r>
          </w:p>
          <w:p w14:paraId="00FECC4D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 </w:t>
            </w:r>
            <w:r w:rsidRPr="00722988">
              <w:rPr>
                <w:rFonts w:ascii="Courier New" w:hAnsi="Courier New" w:cs="Courier New"/>
                <w:sz w:val="20"/>
                <w:szCs w:val="20"/>
              </w:rPr>
              <w:t>zahl += 1;</w:t>
            </w:r>
          </w:p>
          <w:p w14:paraId="49F05627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B93BC4" w14:paraId="25DADF9F" w14:textId="77777777" w:rsidTr="00581D99">
        <w:tc>
          <w:tcPr>
            <w:tcW w:w="9639" w:type="dxa"/>
          </w:tcPr>
          <w:p w14:paraId="5D478771" w14:textId="77777777" w:rsidR="00B93BC4" w:rsidRDefault="00B93BC4" w:rsidP="00581D99">
            <w:pPr>
              <w:tabs>
                <w:tab w:val="left" w:leader="dot" w:pos="8255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722988">
              <w:rPr>
                <w:rFonts w:asciiTheme="minorHAnsi" w:hAnsiTheme="minorHAnsi" w:cstheme="minorHAnsi"/>
              </w:rPr>
              <w:t xml:space="preserve">Ausgabe: </w:t>
            </w:r>
          </w:p>
          <w:p w14:paraId="1C23D624" w14:textId="77777777" w:rsidR="00B93BC4" w:rsidRPr="00722988" w:rsidRDefault="00B93BC4" w:rsidP="00581D99">
            <w:pPr>
              <w:tabs>
                <w:tab w:val="left" w:leader="dot" w:pos="8255"/>
              </w:tabs>
              <w:rPr>
                <w:rFonts w:asciiTheme="minorHAnsi" w:hAnsiTheme="minorHAnsi" w:cstheme="minorHAnsi"/>
              </w:rPr>
            </w:pPr>
          </w:p>
        </w:tc>
      </w:tr>
      <w:tr w:rsidR="00B93BC4" w14:paraId="192E44E9" w14:textId="77777777" w:rsidTr="00581D99">
        <w:tc>
          <w:tcPr>
            <w:tcW w:w="9639" w:type="dxa"/>
          </w:tcPr>
          <w:p w14:paraId="58C1A79C" w14:textId="77777777" w:rsidR="00B93BC4" w:rsidRDefault="00B93BC4" w:rsidP="00581D99">
            <w:pPr>
              <w:tabs>
                <w:tab w:val="left" w:leader="dot" w:pos="82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722988">
              <w:rPr>
                <w:rFonts w:asciiTheme="minorHAnsi" w:hAnsiTheme="minorHAnsi" w:cstheme="minorHAnsi"/>
              </w:rPr>
              <w:t xml:space="preserve">Initialisierung der Schleifenvariable: </w:t>
            </w:r>
          </w:p>
          <w:p w14:paraId="1847E524" w14:textId="77777777" w:rsidR="00B93BC4" w:rsidRPr="00722988" w:rsidRDefault="00B93BC4" w:rsidP="00581D99">
            <w:pPr>
              <w:tabs>
                <w:tab w:val="left" w:leader="dot" w:pos="8256"/>
              </w:tabs>
              <w:rPr>
                <w:rFonts w:asciiTheme="minorHAnsi" w:hAnsiTheme="minorHAnsi" w:cstheme="minorHAnsi"/>
              </w:rPr>
            </w:pPr>
          </w:p>
        </w:tc>
      </w:tr>
      <w:tr w:rsidR="00B93BC4" w14:paraId="791A2ECD" w14:textId="77777777" w:rsidTr="00581D99">
        <w:tc>
          <w:tcPr>
            <w:tcW w:w="9639" w:type="dxa"/>
          </w:tcPr>
          <w:p w14:paraId="1F166647" w14:textId="77777777" w:rsidR="00B93BC4" w:rsidRDefault="00B93BC4" w:rsidP="00581D99">
            <w:pPr>
              <w:tabs>
                <w:tab w:val="left" w:leader="dot" w:pos="82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Bedingung</w:t>
            </w:r>
            <w:r w:rsidRPr="00722988">
              <w:rPr>
                <w:rFonts w:asciiTheme="minorHAnsi" w:hAnsiTheme="minorHAnsi" w:cstheme="minorHAnsi"/>
              </w:rPr>
              <w:t xml:space="preserve">: </w:t>
            </w:r>
          </w:p>
          <w:p w14:paraId="395E7E25" w14:textId="77777777" w:rsidR="00B93BC4" w:rsidRPr="00722988" w:rsidRDefault="00B93BC4" w:rsidP="00581D99">
            <w:pPr>
              <w:tabs>
                <w:tab w:val="left" w:leader="dot" w:pos="8256"/>
              </w:tabs>
              <w:rPr>
                <w:rFonts w:asciiTheme="minorHAnsi" w:hAnsiTheme="minorHAnsi" w:cstheme="minorHAnsi"/>
              </w:rPr>
            </w:pPr>
          </w:p>
        </w:tc>
      </w:tr>
      <w:tr w:rsidR="00B93BC4" w14:paraId="4CDDED7B" w14:textId="77777777" w:rsidTr="00581D99">
        <w:tc>
          <w:tcPr>
            <w:tcW w:w="9639" w:type="dxa"/>
          </w:tcPr>
          <w:p w14:paraId="7C8254BF" w14:textId="77777777" w:rsidR="00B93BC4" w:rsidRDefault="00B93BC4" w:rsidP="00581D99">
            <w:pPr>
              <w:tabs>
                <w:tab w:val="left" w:leader="dot" w:pos="8114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22988">
              <w:rPr>
                <w:rFonts w:asciiTheme="minorHAnsi" w:hAnsiTheme="minorHAnsi" w:cstheme="minorHAnsi"/>
              </w:rPr>
              <w:t>Reinitialisierung</w:t>
            </w:r>
            <w:proofErr w:type="spellEnd"/>
            <w:r w:rsidRPr="00722988">
              <w:rPr>
                <w:rFonts w:asciiTheme="minorHAnsi" w:hAnsiTheme="minorHAnsi" w:cstheme="minorHAnsi"/>
              </w:rPr>
              <w:t>:</w:t>
            </w:r>
          </w:p>
          <w:p w14:paraId="2EFA2158" w14:textId="77777777" w:rsidR="00B93BC4" w:rsidRPr="00722988" w:rsidRDefault="00B93BC4" w:rsidP="00581D99">
            <w:pPr>
              <w:tabs>
                <w:tab w:val="left" w:leader="dot" w:pos="8114"/>
              </w:tabs>
              <w:rPr>
                <w:rFonts w:asciiTheme="minorHAnsi" w:hAnsiTheme="minorHAnsi" w:cstheme="minorHAnsi"/>
              </w:rPr>
            </w:pPr>
          </w:p>
        </w:tc>
      </w:tr>
    </w:tbl>
    <w:p w14:paraId="78EC7094" w14:textId="77777777" w:rsidR="00B93BC4" w:rsidRDefault="00B93BC4" w:rsidP="00B93BC4">
      <w:pPr>
        <w:tabs>
          <w:tab w:val="left" w:leader="dot" w:pos="8931"/>
        </w:tabs>
      </w:pPr>
    </w:p>
    <w:tbl>
      <w:tblPr>
        <w:tblStyle w:val="Tabellenraster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93BC4" w:rsidRPr="00E84025" w14:paraId="28218FDA" w14:textId="77777777" w:rsidTr="00581D99">
        <w:tc>
          <w:tcPr>
            <w:tcW w:w="9639" w:type="dxa"/>
          </w:tcPr>
          <w:p w14:paraId="21A7E95C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>int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z = 3;</w:t>
            </w:r>
          </w:p>
          <w:p w14:paraId="41B0312F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proofErr w:type="spellStart"/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>while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(z == 20)</w:t>
            </w:r>
          </w:p>
          <w:p w14:paraId="1F5BABD9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>{</w:t>
            </w:r>
          </w:p>
          <w:p w14:paraId="1ADC5A28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 </w:t>
            </w:r>
            <w:proofErr w:type="spellStart"/>
            <w:proofErr w:type="gramStart"/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>printf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>(</w:t>
            </w:r>
            <w:proofErr w:type="gramEnd"/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>"%d ", z);</w:t>
            </w:r>
          </w:p>
          <w:p w14:paraId="127B7E76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 </w:t>
            </w: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z *= </w:t>
            </w:r>
            <w:proofErr w:type="gram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2;</w:t>
            </w:r>
            <w:proofErr w:type="gramEnd"/>
          </w:p>
          <w:p w14:paraId="26AF24C0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  <w:tr w:rsidR="00B93BC4" w14:paraId="676744D4" w14:textId="77777777" w:rsidTr="00581D99">
        <w:tc>
          <w:tcPr>
            <w:tcW w:w="9639" w:type="dxa"/>
          </w:tcPr>
          <w:p w14:paraId="2A985738" w14:textId="77777777" w:rsidR="00B93BC4" w:rsidRDefault="00B93BC4" w:rsidP="00581D99">
            <w:pPr>
              <w:tabs>
                <w:tab w:val="left" w:leader="dot" w:pos="8255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722988">
              <w:rPr>
                <w:rFonts w:asciiTheme="minorHAnsi" w:hAnsiTheme="minorHAnsi" w:cstheme="minorHAnsi"/>
              </w:rPr>
              <w:t xml:space="preserve">Ausgabe: </w:t>
            </w:r>
          </w:p>
          <w:p w14:paraId="3156BB96" w14:textId="77777777" w:rsidR="00B93BC4" w:rsidRPr="00722988" w:rsidRDefault="00B93BC4" w:rsidP="00581D99">
            <w:pPr>
              <w:tabs>
                <w:tab w:val="left" w:leader="dot" w:pos="8255"/>
              </w:tabs>
              <w:rPr>
                <w:rFonts w:asciiTheme="minorHAnsi" w:hAnsiTheme="minorHAnsi" w:cstheme="minorHAnsi"/>
              </w:rPr>
            </w:pPr>
          </w:p>
        </w:tc>
      </w:tr>
      <w:tr w:rsidR="00B93BC4" w14:paraId="44D13864" w14:textId="77777777" w:rsidTr="00581D99">
        <w:tc>
          <w:tcPr>
            <w:tcW w:w="9639" w:type="dxa"/>
          </w:tcPr>
          <w:p w14:paraId="7FC862F6" w14:textId="77777777" w:rsidR="00B93BC4" w:rsidRDefault="00B93BC4" w:rsidP="00581D99">
            <w:pPr>
              <w:tabs>
                <w:tab w:val="left" w:leader="dot" w:pos="82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722988">
              <w:rPr>
                <w:rFonts w:asciiTheme="minorHAnsi" w:hAnsiTheme="minorHAnsi" w:cstheme="minorHAnsi"/>
              </w:rPr>
              <w:t xml:space="preserve">Initialisierung der Schleifenvariable: </w:t>
            </w:r>
          </w:p>
          <w:p w14:paraId="4589716D" w14:textId="77777777" w:rsidR="00B93BC4" w:rsidRPr="00722988" w:rsidRDefault="00B93BC4" w:rsidP="00581D99">
            <w:pPr>
              <w:tabs>
                <w:tab w:val="left" w:leader="dot" w:pos="8256"/>
              </w:tabs>
              <w:rPr>
                <w:rFonts w:asciiTheme="minorHAnsi" w:hAnsiTheme="minorHAnsi" w:cstheme="minorHAnsi"/>
              </w:rPr>
            </w:pPr>
          </w:p>
        </w:tc>
      </w:tr>
      <w:tr w:rsidR="00B93BC4" w14:paraId="03B1FED8" w14:textId="77777777" w:rsidTr="00581D99">
        <w:tc>
          <w:tcPr>
            <w:tcW w:w="9639" w:type="dxa"/>
          </w:tcPr>
          <w:p w14:paraId="296D2D58" w14:textId="77777777" w:rsidR="00B93BC4" w:rsidRDefault="00B93BC4" w:rsidP="00581D99">
            <w:pPr>
              <w:tabs>
                <w:tab w:val="left" w:leader="dot" w:pos="82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Bedingung</w:t>
            </w:r>
            <w:r w:rsidRPr="00722988">
              <w:rPr>
                <w:rFonts w:asciiTheme="minorHAnsi" w:hAnsiTheme="minorHAnsi" w:cstheme="minorHAnsi"/>
              </w:rPr>
              <w:t xml:space="preserve">: </w:t>
            </w:r>
          </w:p>
          <w:p w14:paraId="5C715AB7" w14:textId="77777777" w:rsidR="00B93BC4" w:rsidRPr="00722988" w:rsidRDefault="00B93BC4" w:rsidP="00581D99">
            <w:pPr>
              <w:tabs>
                <w:tab w:val="left" w:leader="dot" w:pos="8256"/>
              </w:tabs>
              <w:rPr>
                <w:rFonts w:asciiTheme="minorHAnsi" w:hAnsiTheme="minorHAnsi" w:cstheme="minorHAnsi"/>
              </w:rPr>
            </w:pPr>
          </w:p>
        </w:tc>
      </w:tr>
      <w:tr w:rsidR="00B93BC4" w14:paraId="152C66D8" w14:textId="77777777" w:rsidTr="00581D99">
        <w:tc>
          <w:tcPr>
            <w:tcW w:w="9639" w:type="dxa"/>
          </w:tcPr>
          <w:p w14:paraId="5E8A4835" w14:textId="77777777" w:rsidR="00B93BC4" w:rsidRDefault="00B93BC4" w:rsidP="00581D99">
            <w:pPr>
              <w:tabs>
                <w:tab w:val="left" w:leader="dot" w:pos="8114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22988">
              <w:rPr>
                <w:rFonts w:asciiTheme="minorHAnsi" w:hAnsiTheme="minorHAnsi" w:cstheme="minorHAnsi"/>
              </w:rPr>
              <w:t>Reinitialisierung</w:t>
            </w:r>
            <w:proofErr w:type="spellEnd"/>
            <w:r w:rsidRPr="00722988">
              <w:rPr>
                <w:rFonts w:asciiTheme="minorHAnsi" w:hAnsiTheme="minorHAnsi" w:cstheme="minorHAnsi"/>
              </w:rPr>
              <w:t>:</w:t>
            </w:r>
          </w:p>
          <w:p w14:paraId="7A010BBE" w14:textId="77777777" w:rsidR="00B93BC4" w:rsidRPr="00722988" w:rsidRDefault="00B93BC4" w:rsidP="00581D99">
            <w:pPr>
              <w:tabs>
                <w:tab w:val="left" w:leader="dot" w:pos="8114"/>
              </w:tabs>
              <w:rPr>
                <w:rFonts w:asciiTheme="minorHAnsi" w:hAnsiTheme="minorHAnsi" w:cstheme="minorHAnsi"/>
              </w:rPr>
            </w:pPr>
          </w:p>
        </w:tc>
      </w:tr>
    </w:tbl>
    <w:p w14:paraId="637238D2" w14:textId="77777777" w:rsidR="00B93BC4" w:rsidRDefault="00B93BC4" w:rsidP="00B93BC4">
      <w:pPr>
        <w:tabs>
          <w:tab w:val="left" w:leader="dot" w:pos="8931"/>
        </w:tabs>
      </w:pPr>
    </w:p>
    <w:tbl>
      <w:tblPr>
        <w:tblStyle w:val="Tabellenraster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93BC4" w:rsidRPr="00E84025" w14:paraId="1AF7C1F5" w14:textId="77777777" w:rsidTr="00581D99">
        <w:tc>
          <w:tcPr>
            <w:tcW w:w="9639" w:type="dxa"/>
          </w:tcPr>
          <w:p w14:paraId="2FFAADA7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int </w:t>
            </w:r>
            <w:proofErr w:type="spell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24;</w:t>
            </w:r>
            <w:proofErr w:type="gramEnd"/>
          </w:p>
          <w:p w14:paraId="3EE49F95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while (</w:t>
            </w:r>
            <w:proofErr w:type="spell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1)</w:t>
            </w:r>
          </w:p>
          <w:p w14:paraId="63CAEEA5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B320FC5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"%d ", </w:t>
            </w:r>
            <w:proofErr w:type="spell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A9404FB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2B8FFA4F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//</w:t>
            </w:r>
            <w:proofErr w:type="spell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wenn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gerade</w:t>
            </w:r>
            <w:proofErr w:type="spellEnd"/>
          </w:p>
          <w:p w14:paraId="4D827C78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 2 == 0)</w:t>
            </w:r>
          </w:p>
          <w:p w14:paraId="21EDE448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 </w:t>
            </w:r>
            <w:proofErr w:type="gramStart"/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>2;</w:t>
            </w:r>
            <w:proofErr w:type="gramEnd"/>
          </w:p>
          <w:p w14:paraId="3E5B6C15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544E37DF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22988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57C24279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</w:rPr>
              <w:t xml:space="preserve">     i = 3 * i + 1;</w:t>
            </w:r>
          </w:p>
          <w:p w14:paraId="527CFB57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1FC31B37" w14:textId="77777777" w:rsidR="00B93BC4" w:rsidRPr="00722988" w:rsidRDefault="00B93BC4" w:rsidP="00581D99">
            <w:pPr>
              <w:tabs>
                <w:tab w:val="left" w:leader="dot" w:pos="8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2298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B93BC4" w14:paraId="49C4A9F1" w14:textId="77777777" w:rsidTr="00581D99">
        <w:tc>
          <w:tcPr>
            <w:tcW w:w="9639" w:type="dxa"/>
          </w:tcPr>
          <w:p w14:paraId="2DD89797" w14:textId="77777777" w:rsidR="00B93BC4" w:rsidRDefault="00B93BC4" w:rsidP="00581D99">
            <w:pPr>
              <w:tabs>
                <w:tab w:val="left" w:leader="dot" w:pos="8255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722988">
              <w:rPr>
                <w:rFonts w:asciiTheme="minorHAnsi" w:hAnsiTheme="minorHAnsi" w:cstheme="minorHAnsi"/>
              </w:rPr>
              <w:t xml:space="preserve">Ausgabe: </w:t>
            </w:r>
          </w:p>
          <w:p w14:paraId="693C4F8C" w14:textId="77777777" w:rsidR="00B93BC4" w:rsidRPr="00722988" w:rsidRDefault="00B93BC4" w:rsidP="00581D99">
            <w:pPr>
              <w:tabs>
                <w:tab w:val="left" w:leader="dot" w:pos="8255"/>
              </w:tabs>
              <w:rPr>
                <w:rFonts w:asciiTheme="minorHAnsi" w:hAnsiTheme="minorHAnsi" w:cstheme="minorHAnsi"/>
              </w:rPr>
            </w:pPr>
          </w:p>
        </w:tc>
      </w:tr>
      <w:tr w:rsidR="00B93BC4" w14:paraId="70CBE6C2" w14:textId="77777777" w:rsidTr="00581D99">
        <w:tc>
          <w:tcPr>
            <w:tcW w:w="9639" w:type="dxa"/>
          </w:tcPr>
          <w:p w14:paraId="18B8549A" w14:textId="77777777" w:rsidR="00B93BC4" w:rsidRDefault="00B93BC4" w:rsidP="00581D99">
            <w:pPr>
              <w:tabs>
                <w:tab w:val="left" w:leader="dot" w:pos="82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722988">
              <w:rPr>
                <w:rFonts w:asciiTheme="minorHAnsi" w:hAnsiTheme="minorHAnsi" w:cstheme="minorHAnsi"/>
              </w:rPr>
              <w:t xml:space="preserve">Initialisierung der Schleifenvariable: </w:t>
            </w:r>
          </w:p>
          <w:p w14:paraId="72924772" w14:textId="77777777" w:rsidR="00B93BC4" w:rsidRPr="00722988" w:rsidRDefault="00B93BC4" w:rsidP="00581D99">
            <w:pPr>
              <w:tabs>
                <w:tab w:val="left" w:leader="dot" w:pos="8256"/>
              </w:tabs>
              <w:rPr>
                <w:rFonts w:asciiTheme="minorHAnsi" w:hAnsiTheme="minorHAnsi" w:cstheme="minorHAnsi"/>
              </w:rPr>
            </w:pPr>
          </w:p>
        </w:tc>
      </w:tr>
      <w:tr w:rsidR="00B93BC4" w14:paraId="58990913" w14:textId="77777777" w:rsidTr="00581D99">
        <w:tc>
          <w:tcPr>
            <w:tcW w:w="9639" w:type="dxa"/>
          </w:tcPr>
          <w:p w14:paraId="5960948A" w14:textId="77777777" w:rsidR="00B93BC4" w:rsidRDefault="00B93BC4" w:rsidP="00581D99">
            <w:pPr>
              <w:tabs>
                <w:tab w:val="left" w:leader="dot" w:pos="82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Bedingung</w:t>
            </w:r>
            <w:r w:rsidRPr="00722988">
              <w:rPr>
                <w:rFonts w:asciiTheme="minorHAnsi" w:hAnsiTheme="minorHAnsi" w:cstheme="minorHAnsi"/>
              </w:rPr>
              <w:t xml:space="preserve">: </w:t>
            </w:r>
          </w:p>
          <w:p w14:paraId="692F59E8" w14:textId="77777777" w:rsidR="00B93BC4" w:rsidRPr="00722988" w:rsidRDefault="00B93BC4" w:rsidP="00581D99">
            <w:pPr>
              <w:tabs>
                <w:tab w:val="left" w:leader="dot" w:pos="8256"/>
              </w:tabs>
              <w:rPr>
                <w:rFonts w:asciiTheme="minorHAnsi" w:hAnsiTheme="minorHAnsi" w:cstheme="minorHAnsi"/>
              </w:rPr>
            </w:pPr>
          </w:p>
        </w:tc>
      </w:tr>
      <w:tr w:rsidR="00B93BC4" w14:paraId="645929E7" w14:textId="77777777" w:rsidTr="00581D99">
        <w:tc>
          <w:tcPr>
            <w:tcW w:w="9639" w:type="dxa"/>
          </w:tcPr>
          <w:p w14:paraId="01FDF80C" w14:textId="77777777" w:rsidR="00B93BC4" w:rsidRDefault="00B93BC4" w:rsidP="00581D99">
            <w:pPr>
              <w:tabs>
                <w:tab w:val="left" w:leader="dot" w:pos="8114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22988">
              <w:rPr>
                <w:rFonts w:asciiTheme="minorHAnsi" w:hAnsiTheme="minorHAnsi" w:cstheme="minorHAnsi"/>
              </w:rPr>
              <w:t>Reinitialisierung</w:t>
            </w:r>
            <w:proofErr w:type="spellEnd"/>
            <w:r w:rsidRPr="00722988">
              <w:rPr>
                <w:rFonts w:asciiTheme="minorHAnsi" w:hAnsiTheme="minorHAnsi" w:cstheme="minorHAnsi"/>
              </w:rPr>
              <w:t>:</w:t>
            </w:r>
          </w:p>
          <w:p w14:paraId="0721852F" w14:textId="77777777" w:rsidR="00B93BC4" w:rsidRDefault="00B93BC4" w:rsidP="00581D99">
            <w:pPr>
              <w:tabs>
                <w:tab w:val="left" w:leader="dot" w:pos="8114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BFEFE9F" w14:textId="77777777" w:rsidR="00B93BC4" w:rsidRDefault="00B93BC4" w:rsidP="00581D99">
            <w:pPr>
              <w:tabs>
                <w:tab w:val="left" w:leader="dot" w:pos="8114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07ADA1D" w14:textId="77777777" w:rsidR="00B93BC4" w:rsidRDefault="00B93BC4" w:rsidP="00581D99">
            <w:pPr>
              <w:tabs>
                <w:tab w:val="left" w:leader="dot" w:pos="8114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40E7C9D" w14:textId="77777777" w:rsidR="00B93BC4" w:rsidRDefault="00B93BC4" w:rsidP="00581D99">
            <w:pPr>
              <w:tabs>
                <w:tab w:val="left" w:leader="dot" w:pos="8114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ACF6ED3" w14:textId="77777777" w:rsidR="00B93BC4" w:rsidRPr="00722988" w:rsidRDefault="00B93BC4" w:rsidP="00581D99">
            <w:pPr>
              <w:tabs>
                <w:tab w:val="left" w:leader="dot" w:pos="8114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DB5BAE" w14:textId="77777777" w:rsidR="00B93BC4" w:rsidRPr="00722988" w:rsidRDefault="00B93BC4" w:rsidP="00581D99">
            <w:pPr>
              <w:tabs>
                <w:tab w:val="left" w:leader="dot" w:pos="8114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93BC4" w14:paraId="77BC26AB" w14:textId="77777777" w:rsidTr="00581D99">
        <w:tc>
          <w:tcPr>
            <w:tcW w:w="9639" w:type="dxa"/>
          </w:tcPr>
          <w:p w14:paraId="4BA98152" w14:textId="77777777" w:rsidR="00B93BC4" w:rsidRPr="00722988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  <w:r w:rsidRPr="00722988">
              <w:rPr>
                <w:rFonts w:asciiTheme="minorHAnsi" w:hAnsiTheme="minorHAnsi" w:cstheme="minorHAnsi"/>
              </w:rPr>
              <w:t>Struktogramm:</w:t>
            </w:r>
          </w:p>
          <w:p w14:paraId="40D3110A" w14:textId="77777777" w:rsidR="00B93BC4" w:rsidRPr="00722988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  <w:p w14:paraId="7C4175D6" w14:textId="77777777" w:rsidR="00B93BC4" w:rsidRPr="00722988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  <w:p w14:paraId="76527E56" w14:textId="77777777" w:rsidR="00B93BC4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  <w:p w14:paraId="55C5A326" w14:textId="77777777" w:rsidR="00B93BC4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  <w:p w14:paraId="1A10D707" w14:textId="77777777" w:rsidR="00B93BC4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  <w:p w14:paraId="1315E271" w14:textId="77777777" w:rsidR="00B93BC4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  <w:p w14:paraId="499CB3AF" w14:textId="77777777" w:rsidR="00B93BC4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  <w:p w14:paraId="1BA627FA" w14:textId="77777777" w:rsidR="00B93BC4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  <w:p w14:paraId="50586EC5" w14:textId="77777777" w:rsidR="00B93BC4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  <w:p w14:paraId="6B9E6A4F" w14:textId="77777777" w:rsidR="00B93BC4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  <w:p w14:paraId="3761445F" w14:textId="77777777" w:rsidR="00B93BC4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  <w:p w14:paraId="2988CB1A" w14:textId="77777777" w:rsidR="00B93BC4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  <w:p w14:paraId="7FE46F12" w14:textId="77777777" w:rsidR="00B93BC4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  <w:p w14:paraId="79860271" w14:textId="77777777" w:rsidR="00B93BC4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  <w:p w14:paraId="2518A176" w14:textId="77777777" w:rsidR="00B93BC4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  <w:p w14:paraId="3CF701CF" w14:textId="77777777" w:rsidR="00B93BC4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  <w:p w14:paraId="6B0D4926" w14:textId="77777777" w:rsidR="00B93BC4" w:rsidRPr="00722988" w:rsidRDefault="00B93BC4" w:rsidP="00581D99">
            <w:pPr>
              <w:tabs>
                <w:tab w:val="left" w:leader="dot" w:pos="2301"/>
              </w:tabs>
              <w:rPr>
                <w:rFonts w:asciiTheme="minorHAnsi" w:hAnsiTheme="minorHAnsi" w:cstheme="minorHAnsi"/>
              </w:rPr>
            </w:pPr>
          </w:p>
        </w:tc>
      </w:tr>
    </w:tbl>
    <w:p w14:paraId="082475AC" w14:textId="77777777" w:rsidR="00B93BC4" w:rsidRPr="00CE1A75" w:rsidRDefault="00B93BC4" w:rsidP="00B93BC4">
      <w:pPr>
        <w:rPr>
          <w:rFonts w:asciiTheme="minorHAnsi" w:hAnsiTheme="minorHAnsi" w:cstheme="minorHAnsi"/>
          <w:sz w:val="22"/>
          <w:szCs w:val="22"/>
        </w:rPr>
      </w:pPr>
    </w:p>
    <w:p w14:paraId="79C2EB39" w14:textId="77777777" w:rsidR="00B93BC4" w:rsidRPr="00CE1A75" w:rsidRDefault="00B93BC4" w:rsidP="00B93BC4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45C6DC33" w14:textId="20EFB2D4" w:rsidR="00B93BC4" w:rsidRPr="00995A04" w:rsidRDefault="00B93BC4" w:rsidP="00B93BC4">
      <w:pPr>
        <w:pStyle w:val="Titel"/>
      </w:pPr>
      <w:r w:rsidRPr="00995A04">
        <w:t>Erwartete Resultate</w:t>
      </w:r>
    </w:p>
    <w:p w14:paraId="78FA58FB" w14:textId="77777777" w:rsidR="00B93BC4" w:rsidRPr="00995A04" w:rsidRDefault="00B93BC4" w:rsidP="00B93BC4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Korrekt gelöste Aufgaben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373487D3" w14:textId="77777777" w:rsidR="00B93BC4" w:rsidRPr="00995A04" w:rsidRDefault="00B93BC4" w:rsidP="00B93BC4">
      <w:pPr>
        <w:rPr>
          <w:rFonts w:asciiTheme="minorHAnsi" w:hAnsiTheme="minorHAnsi"/>
          <w:sz w:val="22"/>
          <w:szCs w:val="22"/>
        </w:rPr>
      </w:pPr>
    </w:p>
    <w:p w14:paraId="754B8031" w14:textId="77777777" w:rsidR="00B93BC4" w:rsidRPr="00995A04" w:rsidRDefault="00B93BC4" w:rsidP="00B93BC4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im Moodle hochgeladen</w:t>
      </w:r>
      <w:r>
        <w:rPr>
          <w:rFonts w:asciiTheme="minorHAnsi" w:hAnsiTheme="minorHAnsi"/>
          <w:sz w:val="22"/>
          <w:szCs w:val="22"/>
        </w:rPr>
        <w:t xml:space="preserve"> (als </w:t>
      </w:r>
      <w:proofErr w:type="spellStart"/>
      <w:r>
        <w:rPr>
          <w:rFonts w:asciiTheme="minorHAnsi" w:hAnsiTheme="minorHAnsi"/>
          <w:sz w:val="22"/>
          <w:szCs w:val="22"/>
        </w:rPr>
        <w:t>pdf</w:t>
      </w:r>
      <w:proofErr w:type="spellEnd"/>
      <w:r>
        <w:rPr>
          <w:rFonts w:asciiTheme="minorHAnsi" w:hAnsiTheme="minorHAnsi"/>
          <w:sz w:val="22"/>
          <w:szCs w:val="22"/>
        </w:rPr>
        <w:t xml:space="preserve"> oder Foto)</w:t>
      </w:r>
    </w:p>
    <w:p w14:paraId="6C81D022" w14:textId="77777777" w:rsidR="00B93BC4" w:rsidRPr="00AD7F6A" w:rsidRDefault="00B93BC4" w:rsidP="00B93BC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Zeit: 25 Minuten</w:t>
      </w:r>
    </w:p>
    <w:p w14:paraId="090B8C52" w14:textId="3E98E813" w:rsidR="00824C1E" w:rsidRPr="00B93BC4" w:rsidRDefault="00824C1E" w:rsidP="00B93BC4"/>
    <w:sectPr w:rsidR="00824C1E" w:rsidRPr="00B93BC4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D4026" w14:textId="77777777" w:rsidR="0020447F" w:rsidRDefault="0020447F" w:rsidP="002C4D52">
      <w:r>
        <w:separator/>
      </w:r>
    </w:p>
  </w:endnote>
  <w:endnote w:type="continuationSeparator" w:id="0">
    <w:p w14:paraId="2E2FD770" w14:textId="77777777" w:rsidR="0020447F" w:rsidRDefault="0020447F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1E630" w14:textId="77777777" w:rsidR="0020447F" w:rsidRDefault="0020447F" w:rsidP="002C4D52">
      <w:r>
        <w:separator/>
      </w:r>
    </w:p>
  </w:footnote>
  <w:footnote w:type="continuationSeparator" w:id="0">
    <w:p w14:paraId="4825AE54" w14:textId="77777777" w:rsidR="0020447F" w:rsidRDefault="0020447F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08E4061D" w:rsidR="003C3179" w:rsidRPr="00766E57" w:rsidRDefault="00B93BC4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6-3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 w:cstheme="minorHAnsi"/>
        <w:sz w:val="28"/>
        <w:szCs w:val="28"/>
      </w:rPr>
      <w:t>Schleifenvariable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0447F"/>
    <w:rsid w:val="00222836"/>
    <w:rsid w:val="002C4D52"/>
    <w:rsid w:val="0036044A"/>
    <w:rsid w:val="003C3179"/>
    <w:rsid w:val="003C5BFD"/>
    <w:rsid w:val="005C1D7C"/>
    <w:rsid w:val="00604280"/>
    <w:rsid w:val="00684DA5"/>
    <w:rsid w:val="00766E57"/>
    <w:rsid w:val="00824C1E"/>
    <w:rsid w:val="00974798"/>
    <w:rsid w:val="00A02DCA"/>
    <w:rsid w:val="00B93BC4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table" w:styleId="Tabellenraster">
    <w:name w:val="Table Grid"/>
    <w:basedOn w:val="NormaleTabelle"/>
    <w:uiPriority w:val="59"/>
    <w:rsid w:val="00B93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2021-07-10T07:22:00Z</dcterms:modified>
</cp:coreProperties>
</file>