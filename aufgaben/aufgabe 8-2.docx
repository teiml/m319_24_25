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6970F0" w14:textId="44374C03" w:rsidR="00E34531" w:rsidRPr="008605BA" w:rsidRDefault="00E34531" w:rsidP="00E34531">
      <w:pPr>
        <w:pStyle w:val="Titel"/>
      </w:pPr>
      <w:r w:rsidRPr="008605BA">
        <w:t>Ziele</w:t>
      </w:r>
    </w:p>
    <w:p w14:paraId="041E7D0F" w14:textId="77777777" w:rsidR="00E34531" w:rsidRPr="008605BA" w:rsidRDefault="00E34531" w:rsidP="00E3453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E2070">
        <w:rPr>
          <w:rFonts w:asciiTheme="minorHAnsi" w:hAnsiTheme="minorHAnsi" w:cstheme="minorHAnsi"/>
          <w:sz w:val="22"/>
          <w:szCs w:val="22"/>
        </w:rPr>
        <w:t>Sie können mit Arrays umgehen</w:t>
      </w:r>
    </w:p>
    <w:p w14:paraId="20B06212" w14:textId="77777777" w:rsidR="00E34531" w:rsidRDefault="00E34531" w:rsidP="00E34531">
      <w:pPr>
        <w:ind w:left="360"/>
        <w:rPr>
          <w:sz w:val="22"/>
          <w:szCs w:val="22"/>
        </w:rPr>
      </w:pPr>
    </w:p>
    <w:p w14:paraId="29AF1A2B" w14:textId="186BDFDE" w:rsidR="00E34531" w:rsidRPr="008605BA" w:rsidRDefault="00E34531" w:rsidP="00E34531">
      <w:pPr>
        <w:pStyle w:val="Titel"/>
      </w:pPr>
      <w:r w:rsidRPr="008605BA">
        <w:t>Ausgangslage</w:t>
      </w:r>
    </w:p>
    <w:p w14:paraId="3D8B9DFE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  <w:r w:rsidRPr="008605BA">
        <w:rPr>
          <w:rFonts w:asciiTheme="minorHAnsi" w:hAnsiTheme="minorHAnsi" w:cstheme="minorHAnsi"/>
          <w:sz w:val="22"/>
          <w:szCs w:val="22"/>
        </w:rPr>
        <w:t>Sie haben die Aufgabe, aus einer Reihe Temperatur Messdaten, unter anderem die durchschnittliche</w:t>
      </w:r>
      <w:r w:rsidRPr="008605BA">
        <w:rPr>
          <w:rFonts w:asciiTheme="minorHAnsi" w:hAnsiTheme="minorHAnsi" w:cstheme="minorHAnsi"/>
          <w:sz w:val="22"/>
          <w:szCs w:val="22"/>
        </w:rPr>
        <w:br/>
        <w:t>Temperatur, höchste bzw. tiefste Temperatur herauszufinden.</w:t>
      </w:r>
      <w:r w:rsidRPr="008605BA">
        <w:rPr>
          <w:rFonts w:asciiTheme="minorHAnsi" w:hAnsiTheme="minorHAnsi" w:cstheme="minorHAnsi"/>
          <w:sz w:val="22"/>
          <w:szCs w:val="22"/>
        </w:rPr>
        <w:br/>
        <w:t>Weil Sie planen das Programm später auszubauen (z.B. Kurvendarstellung) wollen Sie die Werte im</w:t>
      </w:r>
      <w:r w:rsidRPr="008605BA">
        <w:rPr>
          <w:rFonts w:asciiTheme="minorHAnsi" w:hAnsiTheme="minorHAnsi" w:cstheme="minorHAnsi"/>
          <w:sz w:val="22"/>
          <w:szCs w:val="22"/>
        </w:rPr>
        <w:br/>
        <w:t xml:space="preserve">Arbeitsspeicher behalten, konkret </w:t>
      </w:r>
      <w:proofErr w:type="gramStart"/>
      <w:r w:rsidRPr="008605BA">
        <w:rPr>
          <w:rFonts w:asciiTheme="minorHAnsi" w:hAnsiTheme="minorHAnsi" w:cstheme="minorHAnsi"/>
          <w:sz w:val="22"/>
          <w:szCs w:val="22"/>
        </w:rPr>
        <w:t>in einer Array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(Grösse 100)</w:t>
      </w:r>
      <w:r w:rsidRPr="008605BA">
        <w:rPr>
          <w:rFonts w:asciiTheme="minorHAnsi" w:hAnsiTheme="minorHAnsi" w:cstheme="minorHAnsi"/>
          <w:sz w:val="22"/>
          <w:szCs w:val="22"/>
        </w:rPr>
        <w:t>.</w:t>
      </w:r>
    </w:p>
    <w:p w14:paraId="3038DFDB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</w:p>
    <w:p w14:paraId="10F0B272" w14:textId="7D77FF3E" w:rsidR="00E34531" w:rsidRPr="008605BA" w:rsidRDefault="00E34531" w:rsidP="00E34531">
      <w:pPr>
        <w:pStyle w:val="Titel"/>
      </w:pPr>
      <w:r w:rsidRPr="008605BA">
        <w:t>Aufgabenstellung</w:t>
      </w:r>
    </w:p>
    <w:p w14:paraId="7CFA89BD" w14:textId="77777777" w:rsidR="00E34531" w:rsidRPr="008605BA" w:rsidRDefault="00E34531" w:rsidP="00E34531">
      <w:pPr>
        <w:widowControl/>
        <w:suppressAutoHyphens w:val="0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Sie ein Programm in C, nach dem folgenden Schema:</w:t>
      </w:r>
    </w:p>
    <w:p w14:paraId="32831F0F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Begrüssungsmeldung</w:t>
      </w:r>
    </w:p>
    <w:p w14:paraId="6B4B3E9D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Anzahl Messpunkte N anfordern</w:t>
      </w:r>
    </w:p>
    <w:p w14:paraId="40AE07C5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N einlesen</w:t>
      </w:r>
    </w:p>
    <w:p w14:paraId="6F6CD86C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Die N Messwerte einer nach dem andern anfordern und in einem Array speichern.</w:t>
      </w:r>
    </w:p>
    <w:p w14:paraId="3DB7887E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Das Array </w:t>
      </w:r>
      <w:proofErr w:type="gramStart"/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scannen</w:t>
      </w:r>
      <w:proofErr w:type="gramEnd"/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, dabei </w:t>
      </w:r>
    </w:p>
    <w:p w14:paraId="44FC1AEC" w14:textId="77777777" w:rsidR="00E34531" w:rsidRPr="008605BA" w:rsidRDefault="00E34531" w:rsidP="00E34531">
      <w:pPr>
        <w:widowControl/>
        <w:numPr>
          <w:ilvl w:val="1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bisherige höchst-Temperatur ermitteln</w:t>
      </w:r>
    </w:p>
    <w:p w14:paraId="16A19EB6" w14:textId="77777777" w:rsidR="00E34531" w:rsidRPr="008605BA" w:rsidRDefault="00E34531" w:rsidP="00E34531">
      <w:pPr>
        <w:widowControl/>
        <w:numPr>
          <w:ilvl w:val="1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bisherige tiefst-Temperatur ermitteln</w:t>
      </w:r>
    </w:p>
    <w:p w14:paraId="515270D3" w14:textId="77777777" w:rsidR="00E34531" w:rsidRPr="008605BA" w:rsidRDefault="00E34531" w:rsidP="00E34531">
      <w:pPr>
        <w:widowControl/>
        <w:numPr>
          <w:ilvl w:val="1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Summe alle Temperaturwerte bilden</w:t>
      </w:r>
    </w:p>
    <w:p w14:paraId="62BF3E25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Durchschnitt = Summe/N</w:t>
      </w:r>
    </w:p>
    <w:p w14:paraId="5DBFF612" w14:textId="77777777" w:rsidR="00E34531" w:rsidRPr="008605BA" w:rsidRDefault="00E34531" w:rsidP="00E34531">
      <w:pPr>
        <w:widowControl/>
        <w:numPr>
          <w:ilvl w:val="0"/>
          <w:numId w:val="12"/>
        </w:numPr>
        <w:suppressAutoHyphens w:val="0"/>
        <w:spacing w:before="100" w:beforeAutospacing="1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8605BA">
        <w:rPr>
          <w:rFonts w:asciiTheme="minorHAnsi" w:eastAsia="Times New Roman" w:hAnsiTheme="minorHAnsi" w:cstheme="minorHAnsi"/>
          <w:kern w:val="0"/>
          <w:sz w:val="22"/>
          <w:szCs w:val="22"/>
        </w:rPr>
        <w:t>Höchste, tiefste und durchschnittliche Temperatur ausgeben.</w:t>
      </w:r>
    </w:p>
    <w:p w14:paraId="284FE835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9B5643" wp14:editId="3148FE5D">
            <wp:extent cx="3076575" cy="1584437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932" cy="15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819D" w14:textId="08F4A50C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</w:p>
    <w:p w14:paraId="05474931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</w:p>
    <w:p w14:paraId="1ACF9885" w14:textId="7F87E52E" w:rsidR="00E34531" w:rsidRPr="008605BA" w:rsidRDefault="00E34531" w:rsidP="00E34531">
      <w:pPr>
        <w:pStyle w:val="Titel"/>
      </w:pPr>
      <w:r w:rsidRPr="008605BA">
        <w:t>Aufgabenstellung</w:t>
      </w:r>
    </w:p>
    <w:p w14:paraId="291AF73E" w14:textId="3B479272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Erstellen Sie zusätzlich einen graphischen Temperaturverlauf (Balkendiagramm):</w:t>
      </w:r>
    </w:p>
    <w:p w14:paraId="43CA0564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</w:p>
    <w:p w14:paraId="0A8BBF99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ABB1594" wp14:editId="4F648F41">
            <wp:extent cx="2698832" cy="2771775"/>
            <wp:effectExtent l="0" t="0" r="635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221" cy="27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B4B" w14:textId="77777777" w:rsidR="00E34531" w:rsidRDefault="00E34531" w:rsidP="00E34531">
      <w:pPr>
        <w:rPr>
          <w:rFonts w:asciiTheme="minorHAnsi" w:hAnsiTheme="minorHAnsi" w:cstheme="minorHAnsi"/>
          <w:sz w:val="22"/>
          <w:szCs w:val="22"/>
        </w:rPr>
      </w:pPr>
    </w:p>
    <w:p w14:paraId="090B8C52" w14:textId="3E98E813" w:rsidR="00824C1E" w:rsidRPr="00E34531" w:rsidRDefault="00824C1E" w:rsidP="00E34531"/>
    <w:sectPr w:rsidR="00824C1E" w:rsidRPr="00E34531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32347" w14:textId="77777777" w:rsidR="00420C8D" w:rsidRDefault="00420C8D" w:rsidP="002C4D52">
      <w:r>
        <w:separator/>
      </w:r>
    </w:p>
  </w:endnote>
  <w:endnote w:type="continuationSeparator" w:id="0">
    <w:p w14:paraId="70A6B3FC" w14:textId="77777777" w:rsidR="00420C8D" w:rsidRDefault="00420C8D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A4A2" w14:textId="77777777" w:rsidR="00420C8D" w:rsidRDefault="00420C8D" w:rsidP="002C4D52">
      <w:r>
        <w:separator/>
      </w:r>
    </w:p>
  </w:footnote>
  <w:footnote w:type="continuationSeparator" w:id="0">
    <w:p w14:paraId="4A7329C1" w14:textId="77777777" w:rsidR="00420C8D" w:rsidRDefault="00420C8D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E857F87" w:rsidR="003C3179" w:rsidRPr="00766E57" w:rsidRDefault="00AB61C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8-</w:t>
    </w:r>
    <w:r w:rsidR="00E34531"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E34531">
      <w:rPr>
        <w:rFonts w:asciiTheme="minorHAnsi" w:hAnsiTheme="minorHAnsi"/>
        <w:sz w:val="28"/>
        <w:szCs w:val="28"/>
      </w:rPr>
      <w:t>Wetterdaten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4F63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C7EC8"/>
    <w:multiLevelType w:val="hybridMultilevel"/>
    <w:tmpl w:val="7548D8AE"/>
    <w:lvl w:ilvl="0" w:tplc="DDAC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2451B"/>
    <w:multiLevelType w:val="multilevel"/>
    <w:tmpl w:val="E052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67F74"/>
    <w:rsid w:val="002C1D65"/>
    <w:rsid w:val="002C4D52"/>
    <w:rsid w:val="0036044A"/>
    <w:rsid w:val="003827BF"/>
    <w:rsid w:val="003C3179"/>
    <w:rsid w:val="003C5BFD"/>
    <w:rsid w:val="00420C8D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AB61C5"/>
    <w:rsid w:val="00B01F2B"/>
    <w:rsid w:val="00C06E03"/>
    <w:rsid w:val="00C142F3"/>
    <w:rsid w:val="00C34BA9"/>
    <w:rsid w:val="00C653D2"/>
    <w:rsid w:val="00CB1B33"/>
    <w:rsid w:val="00CD5ACF"/>
    <w:rsid w:val="00D86DF1"/>
    <w:rsid w:val="00E34531"/>
    <w:rsid w:val="00EF3281"/>
    <w:rsid w:val="00EF72F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  <w:style w:type="table" w:styleId="Tabellenraster">
    <w:name w:val="Table Grid"/>
    <w:basedOn w:val="NormaleTabelle"/>
    <w:uiPriority w:val="59"/>
    <w:rsid w:val="00AB61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16</cp:revision>
  <cp:lastPrinted>2021-07-09T11:21:00Z</cp:lastPrinted>
  <dcterms:created xsi:type="dcterms:W3CDTF">2018-08-13T08:55:00Z</dcterms:created>
  <dcterms:modified xsi:type="dcterms:W3CDTF">2021-07-14T08:25:00Z</dcterms:modified>
</cp:coreProperties>
</file>