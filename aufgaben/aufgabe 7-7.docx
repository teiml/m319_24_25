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65F33A" w14:textId="77777777" w:rsidR="004E6324" w:rsidRDefault="004E6324" w:rsidP="004E6324">
      <w:pPr>
        <w:tabs>
          <w:tab w:val="left" w:leader="dot" w:pos="9072"/>
        </w:tabs>
        <w:rPr>
          <w:rFonts w:asciiTheme="minorHAnsi" w:hAnsiTheme="minorHAnsi" w:cstheme="minorHAnsi"/>
        </w:rPr>
      </w:pPr>
    </w:p>
    <w:p w14:paraId="7C575E8B" w14:textId="1FF8FF46" w:rsidR="004E6324" w:rsidRPr="008F4AD3" w:rsidRDefault="004E6324" w:rsidP="004E6324">
      <w:pPr>
        <w:tabs>
          <w:tab w:val="left" w:leader="dot" w:pos="907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Finden Sie zuerst heraus um welche Art von Funktion es sich handelt. Ergänzen Sie anschliessend die fehlenden Bestandteile beim </w:t>
      </w:r>
      <w:r w:rsidRPr="008F4AD3">
        <w:rPr>
          <w:rFonts w:asciiTheme="minorHAnsi" w:hAnsiTheme="minorHAnsi" w:cstheme="minorHAnsi"/>
          <w:b/>
        </w:rPr>
        <w:t>Funktionsaufruf</w:t>
      </w:r>
      <w:r>
        <w:rPr>
          <w:rFonts w:asciiTheme="minorHAnsi" w:hAnsiTheme="minorHAnsi" w:cstheme="minorHAnsi"/>
        </w:rPr>
        <w:t xml:space="preserve"> und bei der </w:t>
      </w:r>
      <w:r w:rsidRPr="008F4AD3">
        <w:rPr>
          <w:rFonts w:asciiTheme="minorHAnsi" w:hAnsiTheme="minorHAnsi" w:cstheme="minorHAnsi"/>
          <w:b/>
        </w:rPr>
        <w:t>Funktionsdefinition</w:t>
      </w:r>
      <w:r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</w:rPr>
        <w:t>Es kann auch sein, dass nichts einzusetzen ist.</w:t>
      </w:r>
    </w:p>
    <w:p w14:paraId="090B8C52" w14:textId="1830C6E6" w:rsidR="00824C1E" w:rsidRDefault="00824C1E" w:rsidP="004E6324"/>
    <w:p w14:paraId="224B1C54" w14:textId="77777777" w:rsidR="004E6324" w:rsidRDefault="004E6324" w:rsidP="004E6324"/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455"/>
        <w:gridCol w:w="2517"/>
        <w:gridCol w:w="5255"/>
        <w:gridCol w:w="6510"/>
      </w:tblGrid>
      <w:tr w:rsidR="004E6324" w14:paraId="598F32C6" w14:textId="77777777" w:rsidTr="004E6324">
        <w:tc>
          <w:tcPr>
            <w:tcW w:w="455" w:type="dxa"/>
            <w:shd w:val="clear" w:color="auto" w:fill="D9D9D9" w:themeFill="background1" w:themeFillShade="D9"/>
          </w:tcPr>
          <w:p w14:paraId="23731E73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Nr</w:t>
            </w:r>
            <w:proofErr w:type="spellEnd"/>
          </w:p>
        </w:tc>
        <w:tc>
          <w:tcPr>
            <w:tcW w:w="2517" w:type="dxa"/>
            <w:shd w:val="clear" w:color="auto" w:fill="D9D9D9" w:themeFill="background1" w:themeFillShade="D9"/>
          </w:tcPr>
          <w:p w14:paraId="1263E2E5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Funktion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1D0418C0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Funktionsaufruf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1364203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Funktionsdefinition</w:t>
            </w:r>
          </w:p>
        </w:tc>
      </w:tr>
      <w:tr w:rsidR="004E6324" w:rsidRPr="003F29AA" w14:paraId="4B17E50C" w14:textId="77777777" w:rsidTr="004E6324">
        <w:tc>
          <w:tcPr>
            <w:tcW w:w="455" w:type="dxa"/>
          </w:tcPr>
          <w:p w14:paraId="659BACEB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17" w:type="dxa"/>
          </w:tcPr>
          <w:p w14:paraId="2045AF28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2C5D47B5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1194AABF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0F671983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 w:cs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</w:tc>
        <w:tc>
          <w:tcPr>
            <w:tcW w:w="5255" w:type="dxa"/>
          </w:tcPr>
          <w:p w14:paraId="014A6BF1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F1BBC9E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61FB87E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9F57682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//Titel des Programmes anzeigen</w:t>
            </w:r>
          </w:p>
          <w:p w14:paraId="28D001F4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4EE7A99F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28630EE5" w14:textId="77777777" w:rsidR="004E6324" w:rsidRPr="00830B67" w:rsidRDefault="004E6324" w:rsidP="0038279B">
            <w:pPr>
              <w:tabs>
                <w:tab w:val="left" w:pos="318"/>
              </w:tabs>
              <w:rPr>
                <w:rFonts w:asciiTheme="minorHAnsi" w:hAnsiTheme="minorHAnsi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7B3F25FA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0A0F044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//Eingabe, usw...</w:t>
            </w:r>
          </w:p>
          <w:p w14:paraId="792E31B3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C35876D" w14:textId="77777777" w:rsidR="004E6324" w:rsidRPr="003F29AA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6510" w:type="dxa"/>
          </w:tcPr>
          <w:p w14:paraId="2C9953EA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1350077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95FA182" w14:textId="77777777" w:rsidR="004E6324" w:rsidRPr="003F29AA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 </w:t>
            </w:r>
            <w:proofErr w:type="gramStart"/>
            <w:r w:rsidRPr="003F29AA">
              <w:rPr>
                <w:rFonts w:ascii="Courier New" w:hAnsi="Courier New" w:cs="Courier New"/>
                <w:sz w:val="18"/>
                <w:szCs w:val="18"/>
              </w:rPr>
              <w:t>titelAusgeben(</w:t>
            </w:r>
            <w:proofErr w:type="gramEnd"/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</w:t>
            </w:r>
            <w:r w:rsidRPr="003F29A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4C3CE9F" w14:textId="77777777" w:rsidR="004E6324" w:rsidRPr="003F29AA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F29A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6DA6DCD" w14:textId="77777777" w:rsidR="004E6324" w:rsidRPr="003F29AA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F29A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3F29AA">
              <w:rPr>
                <w:rFonts w:ascii="Courier New" w:hAnsi="Courier New" w:cs="Courier New"/>
                <w:sz w:val="18"/>
                <w:szCs w:val="18"/>
              </w:rPr>
              <w:t>rintf</w:t>
            </w:r>
            <w:proofErr w:type="spellEnd"/>
            <w:r w:rsidRPr="003F29AA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"Notenk</w:t>
            </w:r>
            <w:r w:rsidRPr="003F29AA"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3F29AA">
              <w:rPr>
                <w:rFonts w:ascii="Courier New" w:hAnsi="Courier New" w:cs="Courier New"/>
                <w:sz w:val="18"/>
                <w:szCs w:val="18"/>
              </w:rPr>
              <w:t>kulator"\n);</w:t>
            </w:r>
          </w:p>
          <w:p w14:paraId="04B30241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F29AA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3F29AA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3F29AA"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/>
                <w:sz w:val="18"/>
                <w:szCs w:val="18"/>
              </w:rPr>
              <w:t>---------------</w:t>
            </w:r>
            <w:r w:rsidRPr="003F29AA">
              <w:rPr>
                <w:rFonts w:ascii="Courier New" w:hAnsi="Courier New" w:cs="Courier New"/>
                <w:sz w:val="18"/>
                <w:szCs w:val="18"/>
              </w:rPr>
              <w:t>-\n")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26A349A" w14:textId="77777777" w:rsidR="004E6324" w:rsidRPr="003F29AA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F70F29B" w14:textId="77777777" w:rsidR="004E6324" w:rsidRPr="003F29AA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3F29A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E6324" w:rsidRPr="00BB322C" w14:paraId="6CFC3E3D" w14:textId="77777777" w:rsidTr="004E6324">
        <w:tc>
          <w:tcPr>
            <w:tcW w:w="455" w:type="dxa"/>
          </w:tcPr>
          <w:p w14:paraId="6EBAD4CC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17" w:type="dxa"/>
          </w:tcPr>
          <w:p w14:paraId="10829557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7CA7EE90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517800D9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03C56C76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 w:cs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</w:tc>
        <w:tc>
          <w:tcPr>
            <w:tcW w:w="5255" w:type="dxa"/>
          </w:tcPr>
          <w:p w14:paraId="47DEA65C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3A0F9CE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19C1A46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CA89904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zahl1 = 35, zahl2 = 23;</w:t>
            </w:r>
          </w:p>
          <w:p w14:paraId="5B030106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D4B2377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//Produkt der beiden Zahlen mit Funktion</w:t>
            </w:r>
          </w:p>
          <w:p w14:paraId="669C4F5D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//berechnen und ausgeben</w:t>
            </w:r>
          </w:p>
          <w:p w14:paraId="159D9966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5A12A622" w14:textId="77777777" w:rsidR="004E6324" w:rsidRPr="00830B67" w:rsidRDefault="004E6324" w:rsidP="0038279B">
            <w:pPr>
              <w:tabs>
                <w:tab w:val="left" w:pos="318"/>
              </w:tabs>
              <w:rPr>
                <w:rFonts w:asciiTheme="minorHAnsi" w:hAnsiTheme="minorHAnsi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187C5C84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5F5F896" w14:textId="77777777" w:rsidR="004E6324" w:rsidRPr="003F29AA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6510" w:type="dxa"/>
          </w:tcPr>
          <w:p w14:paraId="784E7B04" w14:textId="77777777" w:rsidR="004E6324" w:rsidRPr="0091144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  <w:p w14:paraId="75D23146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1BB94F21" w14:textId="77777777" w:rsidR="004E6324" w:rsidRPr="0091144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............. </w:t>
            </w:r>
            <w:proofErr w:type="gramStart"/>
            <w:r w:rsidRPr="00911448">
              <w:rPr>
                <w:rFonts w:ascii="Courier New" w:hAnsi="Courier New" w:cs="Courier New"/>
                <w:sz w:val="18"/>
                <w:szCs w:val="18"/>
                <w:lang w:val="fr-CH"/>
              </w:rPr>
              <w:t>multi(</w:t>
            </w:r>
            <w:proofErr w:type="gramEnd"/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</w:t>
            </w:r>
            <w:r w:rsidRPr="00911448">
              <w:rPr>
                <w:rFonts w:ascii="Courier New" w:hAnsi="Courier New" w:cs="Courier New"/>
                <w:sz w:val="18"/>
                <w:szCs w:val="18"/>
                <w:lang w:val="fr-CH"/>
              </w:rPr>
              <w:t>)</w:t>
            </w:r>
          </w:p>
          <w:p w14:paraId="2F1D72D7" w14:textId="77777777" w:rsidR="004E6324" w:rsidRPr="0091144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911448">
              <w:rPr>
                <w:rFonts w:ascii="Courier New" w:hAnsi="Courier New" w:cs="Courier New"/>
                <w:sz w:val="18"/>
                <w:szCs w:val="18"/>
                <w:lang w:val="fr-CH"/>
              </w:rPr>
              <w:t>{</w:t>
            </w:r>
          </w:p>
          <w:p w14:paraId="17CB7162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911448">
              <w:rPr>
                <w:rFonts w:ascii="Courier New" w:hAnsi="Courier New" w:cs="Courier New"/>
                <w:sz w:val="18"/>
                <w:szCs w:val="18"/>
                <w:lang w:val="fr-CH"/>
              </w:rPr>
              <w:tab/>
            </w:r>
            <w:proofErr w:type="gramStart"/>
            <w:r w:rsidRPr="00BB322C">
              <w:rPr>
                <w:rFonts w:ascii="Courier New" w:hAnsi="Courier New" w:cs="Courier New"/>
                <w:sz w:val="18"/>
                <w:szCs w:val="18"/>
                <w:lang w:val="fr-CH"/>
              </w:rPr>
              <w:t>printf(</w:t>
            </w:r>
            <w:proofErr w:type="gramEnd"/>
            <w:r w:rsidRPr="00BB322C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"%d * %d = </w:t>
            </w:r>
            <w:r>
              <w:rPr>
                <w:rFonts w:ascii="Courier New" w:hAnsi="Courier New" w:cs="Courier New"/>
                <w:sz w:val="18"/>
                <w:szCs w:val="18"/>
                <w:lang w:val="fr-CH"/>
              </w:rPr>
              <w:t>%</w:t>
            </w:r>
            <w:r w:rsidRPr="00BB322C">
              <w:rPr>
                <w:rFonts w:ascii="Courier New" w:hAnsi="Courier New" w:cs="Courier New"/>
                <w:sz w:val="18"/>
                <w:szCs w:val="18"/>
                <w:lang w:val="fr-CH"/>
              </w:rPr>
              <w:t>d", val_1, val_2, val_1*val2)</w:t>
            </w:r>
            <w:r>
              <w:rPr>
                <w:rFonts w:ascii="Courier New" w:hAnsi="Courier New" w:cs="Courier New"/>
                <w:sz w:val="18"/>
                <w:szCs w:val="18"/>
                <w:lang w:val="fr-CH"/>
              </w:rPr>
              <w:t>;</w:t>
            </w:r>
          </w:p>
          <w:p w14:paraId="72C976D1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  <w:p w14:paraId="35E0354D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CH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..................................................................</w:t>
            </w:r>
          </w:p>
          <w:p w14:paraId="75698ABC" w14:textId="77777777" w:rsidR="004E6324" w:rsidRPr="00BB322C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CH"/>
              </w:rPr>
              <w:t>}</w:t>
            </w:r>
          </w:p>
        </w:tc>
      </w:tr>
      <w:tr w:rsidR="004E6324" w:rsidRPr="003F29AA" w14:paraId="60851404" w14:textId="77777777" w:rsidTr="004E6324">
        <w:tc>
          <w:tcPr>
            <w:tcW w:w="455" w:type="dxa"/>
          </w:tcPr>
          <w:p w14:paraId="23EC9263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17" w:type="dxa"/>
          </w:tcPr>
          <w:p w14:paraId="45B8ACEB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</w:p>
          <w:p w14:paraId="58CE7BC0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046E606D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1975E9C0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5B952E69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 w:cs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</w:tc>
        <w:tc>
          <w:tcPr>
            <w:tcW w:w="5255" w:type="dxa"/>
          </w:tcPr>
          <w:p w14:paraId="05224CD0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0FE972CD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9E5CE89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03109C0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breite = 10.5,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laenge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5.2,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flaeche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44FFC7F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0B963D47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//Fläche des Rechteckes berechnen</w:t>
            </w:r>
          </w:p>
          <w:p w14:paraId="1DB9758E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EDF9B3B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3530DB0" w14:textId="77777777" w:rsidR="004E6324" w:rsidRDefault="004E6324" w:rsidP="0038279B">
            <w:pPr>
              <w:tabs>
                <w:tab w:val="left" w:pos="318"/>
              </w:tabs>
              <w:rPr>
                <w:rFonts w:asciiTheme="minorHAnsi" w:hAnsiTheme="minorHAnsi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7440D819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6AF3C00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"Die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Flaeche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betraegt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f%",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flaeche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B9DD532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3108A91F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44CC874" w14:textId="77777777" w:rsidR="004E6324" w:rsidRPr="003F29AA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510" w:type="dxa"/>
          </w:tcPr>
          <w:p w14:paraId="00B2DAD8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88235A2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6506549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.............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flaecheBerechnen(</w:t>
            </w:r>
            <w:proofErr w:type="gramEnd"/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..............................................................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54A9A3B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A0B94D1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flaeche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958BF0F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flaeche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b * l;</w:t>
            </w:r>
          </w:p>
          <w:p w14:paraId="5CA697EF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E1FA4D4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...................................................................</w:t>
            </w:r>
          </w:p>
          <w:p w14:paraId="1F0366A2" w14:textId="77777777" w:rsidR="004E6324" w:rsidRPr="003F29AA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E6324" w:rsidRPr="003F29AA" w14:paraId="2FBD8966" w14:textId="77777777" w:rsidTr="004E6324">
        <w:tc>
          <w:tcPr>
            <w:tcW w:w="455" w:type="dxa"/>
          </w:tcPr>
          <w:p w14:paraId="6C5DBC03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2517" w:type="dxa"/>
          </w:tcPr>
          <w:p w14:paraId="6302A1C5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</w:p>
          <w:p w14:paraId="7704E4F2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11D004B7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74518A10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772A80BE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3499FFD2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</w:p>
        </w:tc>
        <w:tc>
          <w:tcPr>
            <w:tcW w:w="5255" w:type="dxa"/>
          </w:tcPr>
          <w:p w14:paraId="12F7EC71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C3653A9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B346577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42575BA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//Deklarationen, Titel,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Eingabe,...</w:t>
            </w:r>
            <w:proofErr w:type="gramEnd"/>
          </w:p>
          <w:p w14:paraId="2C221ED6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25.5;</w:t>
            </w:r>
          </w:p>
          <w:p w14:paraId="3405CF69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5DF2B68D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//Ausgabe des Resultates mit Funktion</w:t>
            </w:r>
          </w:p>
          <w:p w14:paraId="43521D08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4030A5A1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54EF6A5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resultatAusgeben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  <w:proofErr w:type="gramEnd"/>
            <w:r>
              <w:rPr>
                <w:rFonts w:asciiTheme="minorHAnsi" w:hAnsiTheme="minorHAnsi" w:cs="Courier New"/>
                <w:sz w:val="18"/>
                <w:szCs w:val="18"/>
              </w:rPr>
              <w:t xml:space="preserve"> );</w:t>
            </w:r>
          </w:p>
          <w:p w14:paraId="6158D3A8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7BCCB52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510" w:type="dxa"/>
          </w:tcPr>
          <w:p w14:paraId="10D0C2DD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33D042FF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57A6F8A4" w14:textId="77777777" w:rsidR="004E6324" w:rsidRPr="004C5E31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.............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 w:rsidRPr="004C5E3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</w:t>
            </w:r>
            <w:proofErr w:type="spellEnd"/>
            <w:r w:rsidRPr="004C5E3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B9D9AC6" w14:textId="77777777" w:rsidR="004E6324" w:rsidRPr="00685A3C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85A3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84766B0" w14:textId="77777777" w:rsidR="004E6324" w:rsidRPr="00685A3C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563B2FB9" w14:textId="77777777" w:rsidR="004E6324" w:rsidRPr="004C5E31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85A3C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4C5E3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4C5E3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5E31">
              <w:rPr>
                <w:rFonts w:ascii="Courier New" w:hAnsi="Courier New" w:cs="Courier New"/>
                <w:sz w:val="18"/>
                <w:szCs w:val="18"/>
              </w:rPr>
              <w:t xml:space="preserve">"Das Resultat ist: %f", 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</w:t>
            </w:r>
            <w:r w:rsidRPr="004C5E3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7A2B87B" w14:textId="77777777" w:rsidR="004E6324" w:rsidRPr="004C5E31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88C0C37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85A3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E6324" w:rsidRPr="003F29AA" w14:paraId="6323A65D" w14:textId="77777777" w:rsidTr="004E6324">
        <w:tc>
          <w:tcPr>
            <w:tcW w:w="455" w:type="dxa"/>
          </w:tcPr>
          <w:p w14:paraId="154CEBCB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17" w:type="dxa"/>
          </w:tcPr>
          <w:p w14:paraId="42FE8723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</w:p>
          <w:p w14:paraId="399332FD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5F17F59D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353682D8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07466726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</w:tc>
        <w:tc>
          <w:tcPr>
            <w:tcW w:w="5255" w:type="dxa"/>
          </w:tcPr>
          <w:p w14:paraId="32EFC5A4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337DFE32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38D80EF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6981036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//Deklarationen, Titel,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Eingabe,...</w:t>
            </w:r>
            <w:proofErr w:type="gramEnd"/>
          </w:p>
          <w:p w14:paraId="72B2DB14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25;</w:t>
            </w:r>
          </w:p>
          <w:p w14:paraId="528B8AF2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4E5E4958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//Ausgabe des Resultates als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Graphik(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Sterne)</w:t>
            </w:r>
          </w:p>
          <w:p w14:paraId="1230903C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6C1A0A69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3E0E5C53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47F8B17F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ABE2AB5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C7925DD" w14:textId="77777777" w:rsidR="004E6324" w:rsidRPr="003F29AA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510" w:type="dxa"/>
          </w:tcPr>
          <w:p w14:paraId="2EAE6D65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4A79AEC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5CEF4AC4" w14:textId="77777777" w:rsidR="004E6324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.............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graphikAnzeigen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)</w:t>
            </w:r>
          </w:p>
          <w:p w14:paraId="631424EE" w14:textId="77777777" w:rsidR="004E6324" w:rsidRPr="005D398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{</w:t>
            </w:r>
          </w:p>
          <w:p w14:paraId="16D9B59A" w14:textId="77777777" w:rsidR="004E6324" w:rsidRPr="005D3988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</w:p>
          <w:p w14:paraId="39188114" w14:textId="77777777" w:rsidR="004E6324" w:rsidRPr="005D3988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r w:rsidRPr="005D3988">
              <w:rPr>
                <w:rFonts w:asciiTheme="minorHAnsi" w:hAnsiTheme="minorHAnsi" w:cs="Courier New"/>
                <w:sz w:val="18"/>
                <w:szCs w:val="18"/>
                <w:lang w:val="de-DE"/>
              </w:rPr>
              <w:t>...........................................................................................</w:t>
            </w:r>
          </w:p>
          <w:p w14:paraId="7C1CB594" w14:textId="77777777" w:rsidR="004E6324" w:rsidRPr="005D398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  <w:p w14:paraId="746EDC62" w14:textId="77777777" w:rsidR="004E6324" w:rsidRPr="005D398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proofErr w:type="spellStart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while</w:t>
            </w:r>
            <w:proofErr w:type="spellEnd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(</w:t>
            </w:r>
            <w:proofErr w:type="spellStart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count</w:t>
            </w:r>
            <w:proofErr w:type="spellEnd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&lt; </w:t>
            </w:r>
            <w:proofErr w:type="spellStart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anzahl</w:t>
            </w:r>
            <w:proofErr w:type="spellEnd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)</w:t>
            </w:r>
          </w:p>
          <w:p w14:paraId="5C0991E9" w14:textId="77777777" w:rsidR="004E6324" w:rsidRPr="005D3988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  <w:t>{</w:t>
            </w:r>
          </w:p>
          <w:p w14:paraId="762F90A7" w14:textId="77777777" w:rsidR="004E6324" w:rsidRPr="005D3988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proofErr w:type="spellStart"/>
            <w:proofErr w:type="gramStart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printf</w:t>
            </w:r>
            <w:proofErr w:type="spellEnd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(</w:t>
            </w:r>
            <w:proofErr w:type="gramEnd"/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>"*");</w:t>
            </w:r>
          </w:p>
          <w:p w14:paraId="19CD3DEC" w14:textId="77777777" w:rsidR="004E6324" w:rsidRPr="007F7566" w:rsidRDefault="004E6324" w:rsidP="0038279B">
            <w:pPr>
              <w:tabs>
                <w:tab w:val="left" w:pos="339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r w:rsidRPr="005D3988"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</w:r>
            <w:r w:rsidRPr="007F7566">
              <w:rPr>
                <w:rFonts w:ascii="Courier New" w:hAnsi="Courier New" w:cs="Courier New"/>
                <w:sz w:val="18"/>
                <w:szCs w:val="18"/>
                <w:lang w:val="en-US"/>
              </w:rPr>
              <w:t>count+</w:t>
            </w:r>
            <w:proofErr w:type="gramStart"/>
            <w:r w:rsidRPr="007F7566">
              <w:rPr>
                <w:rFonts w:ascii="Courier New" w:hAnsi="Courier New" w:cs="Courier New"/>
                <w:sz w:val="18"/>
                <w:szCs w:val="18"/>
                <w:lang w:val="en-US"/>
              </w:rPr>
              <w:t>+;</w:t>
            </w:r>
            <w:proofErr w:type="gramEnd"/>
          </w:p>
          <w:p w14:paraId="71CD45E5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7F7566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AFF671D" w14:textId="77777777" w:rsidR="004E6324" w:rsidRPr="003F29AA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E6324" w:rsidRPr="003F29AA" w14:paraId="3A577B03" w14:textId="77777777" w:rsidTr="004E6324">
        <w:tc>
          <w:tcPr>
            <w:tcW w:w="455" w:type="dxa"/>
          </w:tcPr>
          <w:p w14:paraId="69B22E1A" w14:textId="77777777" w:rsidR="004E6324" w:rsidRDefault="004E6324" w:rsidP="0038279B">
            <w:pPr>
              <w:tabs>
                <w:tab w:val="left" w:leader="dot" w:pos="907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17" w:type="dxa"/>
          </w:tcPr>
          <w:p w14:paraId="739F7FFF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</w:p>
          <w:p w14:paraId="48FE50B3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ohne Rückgabewert</w:t>
            </w:r>
          </w:p>
          <w:p w14:paraId="5F6AAEA1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ohne Rückgabewert</w:t>
            </w:r>
          </w:p>
          <w:p w14:paraId="1ABA3AE5" w14:textId="77777777" w:rsidR="004E6324" w:rsidRDefault="004E6324" w:rsidP="0038279B">
            <w:pPr>
              <w:tabs>
                <w:tab w:val="left" w:leader="dot" w:pos="9072"/>
              </w:tabs>
              <w:ind w:left="303" w:hanging="303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ohne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  <w:p w14:paraId="757225F3" w14:textId="77777777" w:rsidR="004E6324" w:rsidRDefault="004E6324" w:rsidP="0038279B">
            <w:pPr>
              <w:tabs>
                <w:tab w:val="left" w:leader="dot" w:pos="9072"/>
              </w:tabs>
              <w:ind w:left="303" w:hanging="284"/>
              <w:rPr>
                <w:rFonts w:asciiTheme="minorHAnsi" w:hAnsiTheme="minorHAnsi"/>
              </w:rPr>
            </w:pPr>
            <w:r w:rsidRPr="00386CD7">
              <w:rPr>
                <w:rFonts w:asciiTheme="minorHAnsi" w:hAnsiTheme="minorHAnsi"/>
              </w:rPr>
              <w:sym w:font="Wingdings" w:char="006F"/>
            </w:r>
            <w:r>
              <w:rPr>
                <w:rFonts w:asciiTheme="minorHAnsi" w:hAnsiTheme="minorHAnsi"/>
              </w:rPr>
              <w:t xml:space="preserve">  mit Parameter </w:t>
            </w:r>
            <w:r>
              <w:rPr>
                <w:rFonts w:asciiTheme="minorHAnsi" w:hAnsiTheme="minorHAnsi"/>
              </w:rPr>
              <w:br/>
              <w:t>mit Rückgabewert</w:t>
            </w:r>
          </w:p>
        </w:tc>
        <w:tc>
          <w:tcPr>
            <w:tcW w:w="5255" w:type="dxa"/>
          </w:tcPr>
          <w:p w14:paraId="3726D569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7D5F9FB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6E3EE0C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//Deklarationen</w:t>
            </w:r>
          </w:p>
          <w:p w14:paraId="4130105C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zahl_1, zahl_2;</w:t>
            </w:r>
          </w:p>
          <w:p w14:paraId="6BF076A1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0303FD32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//Zahl 1 einlesen</w:t>
            </w:r>
          </w:p>
          <w:p w14:paraId="4B1520A2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0491CCE9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zahl_1 = 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</w:t>
            </w:r>
          </w:p>
          <w:p w14:paraId="686EB9E5" w14:textId="77777777" w:rsidR="004E6324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ADE6951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17B548B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//Zahl 2 einlesen</w:t>
            </w:r>
          </w:p>
          <w:p w14:paraId="336725C0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71FF4A5" w14:textId="77777777" w:rsidR="004E6324" w:rsidRDefault="004E6324" w:rsidP="0038279B">
            <w:pPr>
              <w:tabs>
                <w:tab w:val="left" w:pos="318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3FF912C4" w14:textId="77777777" w:rsidR="004E6324" w:rsidRPr="003F29AA" w:rsidRDefault="004E6324" w:rsidP="0038279B">
            <w:pPr>
              <w:tabs>
                <w:tab w:val="left" w:pos="318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6510" w:type="dxa"/>
          </w:tcPr>
          <w:p w14:paraId="5151C537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907AAEB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4634CE57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Theme="minorHAnsi" w:hAnsiTheme="minorHAnsi" w:cs="Courier New"/>
                <w:sz w:val="18"/>
                <w:szCs w:val="18"/>
              </w:rPr>
              <w:t xml:space="preserve">........................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zahlEinlesen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  <w:proofErr w:type="gramEnd"/>
            <w:r>
              <w:rPr>
                <w:rFonts w:asciiTheme="minorHAnsi" w:hAnsiTheme="minorHAnsi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2DCB8B1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8A65D62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zahl;</w:t>
            </w:r>
          </w:p>
          <w:p w14:paraId="41592E7A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1558C8CD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"Bitte geben Sie eine Zahl ein: ");</w:t>
            </w:r>
          </w:p>
          <w:p w14:paraId="0A1C2915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"%f", &amp;zahl);</w:t>
            </w:r>
          </w:p>
          <w:p w14:paraId="7560BE7A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1B7842D6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......................................</w:t>
            </w:r>
            <w:r>
              <w:rPr>
                <w:rFonts w:asciiTheme="minorHAnsi" w:hAnsiTheme="minorHAnsi" w:cs="Courier New"/>
                <w:sz w:val="18"/>
                <w:szCs w:val="18"/>
              </w:rPr>
              <w:t>....................................................</w:t>
            </w:r>
            <w:r w:rsidRPr="00830B67">
              <w:rPr>
                <w:rFonts w:asciiTheme="minorHAnsi" w:hAnsiTheme="minorHAnsi" w:cs="Courier New"/>
                <w:sz w:val="18"/>
                <w:szCs w:val="18"/>
              </w:rPr>
              <w:t>.</w:t>
            </w:r>
          </w:p>
          <w:p w14:paraId="6FA8D099" w14:textId="77777777" w:rsidR="004E6324" w:rsidRDefault="004E6324" w:rsidP="0038279B">
            <w:pPr>
              <w:tabs>
                <w:tab w:val="left" w:pos="339"/>
                <w:tab w:val="left" w:leader="dot" w:pos="9072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90156FD" w14:textId="77777777" w:rsidR="004E6324" w:rsidRPr="004E6324" w:rsidRDefault="004E6324" w:rsidP="004E6324"/>
    <w:sectPr w:rsidR="004E6324" w:rsidRPr="004E6324" w:rsidSect="004E6324">
      <w:headerReference w:type="default" r:id="rId7"/>
      <w:footerReference w:type="default" r:id="rId8"/>
      <w:footnotePr>
        <w:pos w:val="beneathText"/>
      </w:footnotePr>
      <w:pgSz w:w="16837" w:h="11905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58377" w14:textId="77777777" w:rsidR="00471237" w:rsidRDefault="00471237" w:rsidP="002C4D52">
      <w:r>
        <w:separator/>
      </w:r>
    </w:p>
  </w:endnote>
  <w:endnote w:type="continuationSeparator" w:id="0">
    <w:p w14:paraId="0642D224" w14:textId="77777777" w:rsidR="00471237" w:rsidRDefault="00471237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4E6324">
    <w:pPr>
      <w:pStyle w:val="Fuzeile"/>
      <w:pBdr>
        <w:top w:val="single" w:sz="2" w:space="1" w:color="auto"/>
      </w:pBdr>
      <w:tabs>
        <w:tab w:val="clear" w:pos="4536"/>
        <w:tab w:val="clear" w:pos="9072"/>
        <w:tab w:val="left" w:pos="3119"/>
        <w:tab w:val="right" w:pos="14034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6BAF" w14:textId="77777777" w:rsidR="00471237" w:rsidRDefault="00471237" w:rsidP="002C4D52">
      <w:r>
        <w:separator/>
      </w:r>
    </w:p>
  </w:footnote>
  <w:footnote w:type="continuationSeparator" w:id="0">
    <w:p w14:paraId="4EC57280" w14:textId="77777777" w:rsidR="00471237" w:rsidRDefault="00471237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42396BB" w:rsidR="003C3179" w:rsidRPr="00766E57" w:rsidRDefault="006237B0" w:rsidP="004E6324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14569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4E6324">
      <w:rPr>
        <w:rFonts w:asciiTheme="minorHAnsi" w:hAnsiTheme="minorHAnsi" w:cstheme="minorHAnsi"/>
        <w:sz w:val="28"/>
        <w:szCs w:val="28"/>
      </w:rPr>
      <w:t>7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3827BF">
      <w:rPr>
        <w:rFonts w:asciiTheme="minorHAnsi" w:hAnsiTheme="minorHAnsi"/>
        <w:sz w:val="28"/>
        <w:szCs w:val="28"/>
      </w:rPr>
      <w:t>Funktion</w:t>
    </w:r>
    <w:r w:rsidR="004E6324">
      <w:rPr>
        <w:rFonts w:asciiTheme="minorHAnsi" w:hAnsiTheme="minorHAnsi"/>
        <w:sz w:val="28"/>
        <w:szCs w:val="28"/>
      </w:rPr>
      <w:t>en ergänzen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67F74"/>
    <w:rsid w:val="002C4D52"/>
    <w:rsid w:val="0036044A"/>
    <w:rsid w:val="003827BF"/>
    <w:rsid w:val="003C3179"/>
    <w:rsid w:val="003C5BFD"/>
    <w:rsid w:val="00471237"/>
    <w:rsid w:val="004E6324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4E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15</cp:revision>
  <cp:lastPrinted>2021-07-09T11:21:00Z</cp:lastPrinted>
  <dcterms:created xsi:type="dcterms:W3CDTF">2018-08-13T08:55:00Z</dcterms:created>
  <dcterms:modified xsi:type="dcterms:W3CDTF">2021-07-13T09:25:00Z</dcterms:modified>
</cp:coreProperties>
</file>