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485332" w14:textId="77777777" w:rsidR="0076315D" w:rsidRDefault="0076315D" w:rsidP="0076315D">
      <w:pPr>
        <w:rPr>
          <w:rFonts w:asciiTheme="minorHAnsi" w:hAnsiTheme="minorHAnsi"/>
          <w:b/>
          <w:bCs/>
          <w:sz w:val="22"/>
          <w:szCs w:val="22"/>
        </w:rPr>
      </w:pPr>
    </w:p>
    <w:p w14:paraId="52D5A497" w14:textId="0395F0EC" w:rsidR="0076315D" w:rsidRPr="00977279" w:rsidRDefault="0076315D" w:rsidP="0076315D">
      <w:pPr>
        <w:pStyle w:val="Titel"/>
      </w:pPr>
      <w:r w:rsidRPr="003D3913">
        <w:t>Ziele</w:t>
      </w:r>
    </w:p>
    <w:p w14:paraId="69180EC4" w14:textId="77777777" w:rsidR="0076315D" w:rsidRPr="003D3913" w:rsidRDefault="0076315D" w:rsidP="0076315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D3913">
        <w:rPr>
          <w:rFonts w:asciiTheme="minorHAnsi" w:hAnsiTheme="minorHAnsi"/>
          <w:sz w:val="22"/>
          <w:szCs w:val="22"/>
        </w:rPr>
        <w:t xml:space="preserve">Sie können Funktionen </w:t>
      </w:r>
      <w:r>
        <w:rPr>
          <w:rFonts w:asciiTheme="minorHAnsi" w:hAnsiTheme="minorHAnsi"/>
          <w:sz w:val="22"/>
          <w:szCs w:val="22"/>
        </w:rPr>
        <w:t xml:space="preserve">programmieren und </w:t>
      </w:r>
      <w:r w:rsidRPr="003D3913">
        <w:rPr>
          <w:rFonts w:asciiTheme="minorHAnsi" w:hAnsiTheme="minorHAnsi"/>
          <w:sz w:val="22"/>
          <w:szCs w:val="22"/>
        </w:rPr>
        <w:t>verwenden</w:t>
      </w:r>
    </w:p>
    <w:p w14:paraId="5AFB7435" w14:textId="77777777" w:rsidR="0076315D" w:rsidRPr="003D3913" w:rsidRDefault="0076315D" w:rsidP="0076315D">
      <w:pPr>
        <w:rPr>
          <w:rFonts w:asciiTheme="minorHAnsi" w:hAnsiTheme="minorHAnsi"/>
          <w:sz w:val="22"/>
          <w:szCs w:val="22"/>
        </w:rPr>
      </w:pPr>
    </w:p>
    <w:p w14:paraId="7BA5EA85" w14:textId="77777777" w:rsidR="0076315D" w:rsidRDefault="0076315D" w:rsidP="0076315D">
      <w:pPr>
        <w:pStyle w:val="Titel"/>
      </w:pPr>
      <w:r w:rsidRPr="003D3913">
        <w:t>Aufgabenstellung</w:t>
      </w:r>
    </w:p>
    <w:p w14:paraId="2722E548" w14:textId="77777777" w:rsidR="0076315D" w:rsidRDefault="0076315D" w:rsidP="0076315D">
      <w:pPr>
        <w:rPr>
          <w:rFonts w:asciiTheme="minorHAnsi" w:hAnsiTheme="minorHAnsi" w:cstheme="minorHAnsi"/>
          <w:bCs/>
          <w:sz w:val="22"/>
          <w:szCs w:val="22"/>
        </w:rPr>
      </w:pPr>
      <w:r w:rsidRPr="000C3081">
        <w:rPr>
          <w:rFonts w:asciiTheme="minorHAnsi" w:hAnsiTheme="minorHAnsi" w:cstheme="minorHAnsi"/>
          <w:bCs/>
          <w:sz w:val="22"/>
          <w:szCs w:val="22"/>
        </w:rPr>
        <w:t>Erstellen Sie ein Programm, welche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Pr="000C3081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2 Zahlen einliest und die Summe der beiden Zahlen ausgibt </w:t>
      </w:r>
    </w:p>
    <w:p w14:paraId="00C2C377" w14:textId="77777777" w:rsidR="0076315D" w:rsidRPr="000C3081" w:rsidRDefault="0076315D" w:rsidP="0076315D">
      <w:pPr>
        <w:rPr>
          <w:rFonts w:asciiTheme="minorHAnsi" w:hAnsiTheme="minorHAnsi" w:cstheme="minorHAnsi"/>
          <w:bCs/>
          <w:sz w:val="22"/>
          <w:szCs w:val="22"/>
        </w:rPr>
      </w:pPr>
    </w:p>
    <w:p w14:paraId="4AD16A92" w14:textId="77777777" w:rsidR="0076315D" w:rsidRPr="000C3081" w:rsidRDefault="0076315D" w:rsidP="0076315D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B496849" wp14:editId="7A32A4A3">
            <wp:extent cx="5495925" cy="27241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41AC" w14:textId="77777777" w:rsidR="0076315D" w:rsidRDefault="0076315D" w:rsidP="0076315D">
      <w:pPr>
        <w:rPr>
          <w:rFonts w:asciiTheme="minorHAnsi" w:hAnsiTheme="minorHAnsi" w:cstheme="minorHAnsi"/>
          <w:sz w:val="22"/>
          <w:szCs w:val="22"/>
        </w:rPr>
      </w:pPr>
    </w:p>
    <w:p w14:paraId="0ECE589A" w14:textId="77777777" w:rsidR="0076315D" w:rsidRPr="00ED3403" w:rsidRDefault="0076315D" w:rsidP="0076315D">
      <w:pPr>
        <w:pStyle w:val="Titel"/>
      </w:pPr>
      <w:r w:rsidRPr="00ED3403">
        <w:t>Vorgehen:</w:t>
      </w:r>
    </w:p>
    <w:p w14:paraId="1D29BBC1" w14:textId="1A879A09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Gehen Sie vom Programm aus Aufgabe 7-</w:t>
      </w:r>
      <w:r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aus.</w:t>
      </w:r>
    </w:p>
    <w:p w14:paraId="65148A3E" w14:textId="77777777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Erstellen Sie eine Funktion </w:t>
      </w:r>
      <w:r w:rsidRPr="00D47F6A">
        <w:rPr>
          <w:rFonts w:ascii="Courier New" w:hAnsi="Courier New" w:cs="Courier New"/>
          <w:sz w:val="22"/>
          <w:szCs w:val="22"/>
        </w:rPr>
        <w:t>titelAusgeben</w:t>
      </w:r>
      <w:r>
        <w:rPr>
          <w:rFonts w:asciiTheme="minorHAnsi" w:hAnsiTheme="minorHAnsi" w:cstheme="minorHAnsi"/>
          <w:sz w:val="22"/>
          <w:szCs w:val="22"/>
        </w:rPr>
        <w:t>, welche den abgebildeten Titel ausgibt</w:t>
      </w:r>
    </w:p>
    <w:p w14:paraId="60085007" w14:textId="77777777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Deklarieren Sie im Hauptprogramm zwei Variablen a und b</w:t>
      </w:r>
    </w:p>
    <w:p w14:paraId="39F2FEC6" w14:textId="77777777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Erstellen Sie eine Funktion </w:t>
      </w:r>
      <w:r w:rsidRPr="00D47F6A">
        <w:rPr>
          <w:rFonts w:ascii="Courier New" w:hAnsi="Courier New" w:cs="Courier New"/>
          <w:sz w:val="22"/>
          <w:szCs w:val="22"/>
        </w:rPr>
        <w:t>zahlEinlesen</w:t>
      </w:r>
      <w:r>
        <w:rPr>
          <w:rFonts w:asciiTheme="minorHAnsi" w:hAnsiTheme="minorHAnsi" w:cstheme="minorHAnsi"/>
          <w:sz w:val="22"/>
          <w:szCs w:val="22"/>
        </w:rPr>
        <w:t xml:space="preserve">, welche eine Zahl einliest und diese mit </w:t>
      </w:r>
      <w:r w:rsidRPr="00D47F6A">
        <w:rPr>
          <w:rFonts w:ascii="Courier New" w:hAnsi="Courier New" w:cs="Courier New"/>
          <w:sz w:val="22"/>
          <w:szCs w:val="22"/>
        </w:rPr>
        <w:t>return</w:t>
      </w:r>
      <w:r>
        <w:rPr>
          <w:rFonts w:asciiTheme="minorHAnsi" w:hAnsiTheme="minorHAnsi" w:cstheme="minorHAnsi"/>
          <w:sz w:val="22"/>
          <w:szCs w:val="22"/>
        </w:rPr>
        <w:t xml:space="preserve"> ans Hauptprogramm zurückgibt (Funktion mit Rückgabewert, ohne Parameter) und den Variablen a und b zuweist.</w:t>
      </w:r>
    </w:p>
    <w:p w14:paraId="3A24D0CA" w14:textId="77777777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Berechnen Sie die Summe der beiden Zahlen mit Hilfe der Funktion </w:t>
      </w:r>
      <w:r w:rsidRPr="00D47F6A">
        <w:rPr>
          <w:rFonts w:ascii="Courier New" w:hAnsi="Courier New" w:cs="Courier New"/>
          <w:sz w:val="22"/>
          <w:szCs w:val="22"/>
        </w:rPr>
        <w:t>berechneSumme</w:t>
      </w:r>
      <w:r>
        <w:rPr>
          <w:rFonts w:asciiTheme="minorHAnsi" w:hAnsiTheme="minorHAnsi" w:cstheme="minorHAnsi"/>
          <w:sz w:val="22"/>
          <w:szCs w:val="22"/>
        </w:rPr>
        <w:t xml:space="preserve"> aus 7-1d</w:t>
      </w:r>
    </w:p>
    <w:p w14:paraId="316AAD93" w14:textId="77777777" w:rsidR="0076315D" w:rsidRPr="00D47F6A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Geben Sie das Resultat mit der Funktion </w:t>
      </w:r>
      <w:r w:rsidRPr="00D47F6A">
        <w:rPr>
          <w:rFonts w:ascii="Courier New" w:hAnsi="Courier New" w:cs="Courier New"/>
          <w:sz w:val="22"/>
          <w:szCs w:val="22"/>
        </w:rPr>
        <w:t>resultatAnzeigen</w:t>
      </w:r>
      <w:r>
        <w:rPr>
          <w:rFonts w:asciiTheme="minorHAnsi" w:hAnsiTheme="minorHAnsi" w:cstheme="minorHAnsi"/>
          <w:sz w:val="22"/>
          <w:szCs w:val="22"/>
        </w:rPr>
        <w:t xml:space="preserve"> aus 7-1b aus</w:t>
      </w:r>
    </w:p>
    <w:p w14:paraId="6491B239" w14:textId="77777777" w:rsidR="0076315D" w:rsidRPr="00ED3403" w:rsidRDefault="0076315D" w:rsidP="0076315D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Ergänzen Sie im Hauptprogramm die DEVA-Kommentare</w:t>
      </w:r>
    </w:p>
    <w:p w14:paraId="446F1C08" w14:textId="77777777" w:rsidR="0076315D" w:rsidRDefault="0076315D" w:rsidP="0076315D">
      <w:pPr>
        <w:rPr>
          <w:rFonts w:asciiTheme="minorHAnsi" w:hAnsiTheme="minorHAnsi"/>
          <w:b/>
          <w:bCs/>
          <w:sz w:val="22"/>
          <w:szCs w:val="22"/>
        </w:rPr>
      </w:pPr>
    </w:p>
    <w:p w14:paraId="75934B40" w14:textId="77777777" w:rsidR="0076315D" w:rsidRDefault="0076315D" w:rsidP="0076315D">
      <w:pPr>
        <w:pStyle w:val="Titel"/>
      </w:pPr>
      <w:bookmarkStart w:id="0" w:name="_Hlk61506875"/>
      <w:r>
        <w:t>Hinweis:</w:t>
      </w:r>
    </w:p>
    <w:p w14:paraId="2EBAC91E" w14:textId="77777777" w:rsidR="0076315D" w:rsidRDefault="0076315D" w:rsidP="0076315D">
      <w:pPr>
        <w:rPr>
          <w:rFonts w:asciiTheme="minorHAnsi" w:hAnsiTheme="minorHAnsi"/>
          <w:sz w:val="22"/>
          <w:szCs w:val="22"/>
        </w:rPr>
      </w:pPr>
      <w:r w:rsidRPr="000C3081">
        <w:rPr>
          <w:rFonts w:asciiTheme="minorHAnsi" w:hAnsiTheme="minorHAnsi"/>
          <w:sz w:val="22"/>
          <w:szCs w:val="22"/>
        </w:rPr>
        <w:t>Die Signatur</w:t>
      </w:r>
      <w:r>
        <w:rPr>
          <w:rFonts w:asciiTheme="minorHAnsi" w:hAnsiTheme="minorHAnsi"/>
          <w:sz w:val="22"/>
          <w:szCs w:val="22"/>
        </w:rPr>
        <w:t>en der 4</w:t>
      </w:r>
      <w:r w:rsidRPr="000C3081">
        <w:rPr>
          <w:rFonts w:asciiTheme="minorHAnsi" w:hAnsiTheme="minorHAnsi"/>
          <w:sz w:val="22"/>
          <w:szCs w:val="22"/>
        </w:rPr>
        <w:t xml:space="preserve"> Funktion</w:t>
      </w:r>
      <w:r>
        <w:rPr>
          <w:rFonts w:asciiTheme="minorHAnsi" w:hAnsiTheme="minorHAnsi"/>
          <w:sz w:val="22"/>
          <w:szCs w:val="22"/>
        </w:rPr>
        <w:t>en</w:t>
      </w:r>
      <w:r w:rsidRPr="000C3081">
        <w:rPr>
          <w:rFonts w:asciiTheme="minorHAnsi" w:hAnsiTheme="minorHAnsi"/>
          <w:sz w:val="22"/>
          <w:szCs w:val="22"/>
        </w:rPr>
        <w:t xml:space="preserve"> laut</w:t>
      </w:r>
      <w:r>
        <w:rPr>
          <w:rFonts w:asciiTheme="minorHAnsi" w:hAnsiTheme="minorHAnsi"/>
          <w:sz w:val="22"/>
          <w:szCs w:val="22"/>
        </w:rPr>
        <w:t>en</w:t>
      </w:r>
      <w:r w:rsidRPr="000C308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4EC248E8" w14:textId="77777777" w:rsidR="0076315D" w:rsidRPr="00D47F6A" w:rsidRDefault="0076315D" w:rsidP="0076315D">
      <w:pPr>
        <w:rPr>
          <w:rFonts w:ascii="Courier New" w:hAnsi="Courier New" w:cs="Courier New"/>
          <w:b/>
          <w:bCs/>
          <w:sz w:val="22"/>
          <w:szCs w:val="22"/>
        </w:rPr>
      </w:pPr>
      <w:r w:rsidRPr="00D47F6A">
        <w:rPr>
          <w:rFonts w:ascii="Courier New" w:hAnsi="Courier New" w:cs="Courier New"/>
          <w:b/>
          <w:bCs/>
          <w:sz w:val="22"/>
          <w:szCs w:val="22"/>
        </w:rPr>
        <w:t>void titelAusgeben();</w:t>
      </w:r>
    </w:p>
    <w:p w14:paraId="0E73D14A" w14:textId="77777777" w:rsidR="0076315D" w:rsidRPr="00D47F6A" w:rsidRDefault="0076315D" w:rsidP="0076315D">
      <w:pPr>
        <w:rPr>
          <w:rFonts w:ascii="Courier New" w:hAnsi="Courier New" w:cs="Courier New"/>
          <w:b/>
          <w:bCs/>
          <w:sz w:val="22"/>
          <w:szCs w:val="22"/>
        </w:rPr>
      </w:pPr>
      <w:r w:rsidRPr="00D47F6A">
        <w:rPr>
          <w:rFonts w:ascii="Courier New" w:hAnsi="Courier New" w:cs="Courier New"/>
          <w:b/>
          <w:bCs/>
          <w:sz w:val="22"/>
          <w:szCs w:val="22"/>
        </w:rPr>
        <w:t>int zahlEinlesen();</w:t>
      </w:r>
    </w:p>
    <w:p w14:paraId="0C30B1AB" w14:textId="77777777" w:rsidR="0076315D" w:rsidRDefault="0076315D" w:rsidP="0076315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int</w:t>
      </w:r>
      <w:r w:rsidRPr="000C308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47F6A">
        <w:rPr>
          <w:rFonts w:ascii="Courier New" w:hAnsi="Courier New" w:cs="Courier New"/>
          <w:b/>
          <w:bCs/>
          <w:sz w:val="22"/>
          <w:szCs w:val="22"/>
        </w:rPr>
        <w:t>berechneSumme(int z1, int z2)</w:t>
      </w:r>
      <w:r w:rsidRPr="000C3081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31C9FEC" w14:textId="77777777" w:rsidR="0076315D" w:rsidRPr="00D47F6A" w:rsidRDefault="0076315D" w:rsidP="0076315D">
      <w:pPr>
        <w:rPr>
          <w:rFonts w:ascii="Courier New" w:hAnsi="Courier New" w:cs="Courier New"/>
          <w:b/>
          <w:bCs/>
          <w:sz w:val="22"/>
          <w:szCs w:val="22"/>
        </w:rPr>
      </w:pPr>
      <w:r w:rsidRPr="00D47F6A">
        <w:rPr>
          <w:rFonts w:ascii="Courier New" w:hAnsi="Courier New" w:cs="Courier New"/>
          <w:b/>
          <w:bCs/>
          <w:sz w:val="22"/>
          <w:szCs w:val="22"/>
        </w:rPr>
        <w:t>void resultatAnzeigen(int res)</w:t>
      </w:r>
      <w:r>
        <w:rPr>
          <w:rFonts w:ascii="Courier New" w:hAnsi="Courier New" w:cs="Courier New"/>
          <w:b/>
          <w:bCs/>
          <w:sz w:val="22"/>
          <w:szCs w:val="22"/>
        </w:rPr>
        <w:t>;</w:t>
      </w:r>
    </w:p>
    <w:bookmarkEnd w:id="0"/>
    <w:p w14:paraId="3C30006B" w14:textId="77777777" w:rsidR="0076315D" w:rsidRDefault="0076315D" w:rsidP="0076315D">
      <w:pPr>
        <w:rPr>
          <w:rFonts w:asciiTheme="minorHAnsi" w:hAnsiTheme="minorHAnsi"/>
          <w:b/>
          <w:bCs/>
          <w:sz w:val="22"/>
          <w:szCs w:val="22"/>
        </w:rPr>
      </w:pPr>
    </w:p>
    <w:p w14:paraId="188CE0FD" w14:textId="77777777" w:rsidR="0076315D" w:rsidRPr="003D3913" w:rsidRDefault="0076315D" w:rsidP="0076315D">
      <w:pPr>
        <w:pStyle w:val="Titel"/>
      </w:pPr>
      <w:r w:rsidRPr="003D3913">
        <w:t>Erwartete Resultate</w:t>
      </w:r>
    </w:p>
    <w:p w14:paraId="6FA014C3" w14:textId="5026D92F" w:rsidR="0076315D" w:rsidRPr="00977279" w:rsidRDefault="0076315D" w:rsidP="0076315D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77279">
        <w:rPr>
          <w:rFonts w:asciiTheme="minorHAnsi" w:hAnsiTheme="minorHAnsi"/>
          <w:sz w:val="22"/>
          <w:szCs w:val="22"/>
        </w:rPr>
        <w:t xml:space="preserve">Quellcode mit </w:t>
      </w:r>
      <w:r>
        <w:rPr>
          <w:rFonts w:asciiTheme="minorHAnsi" w:hAnsiTheme="minorHAnsi"/>
          <w:sz w:val="22"/>
          <w:szCs w:val="22"/>
        </w:rPr>
        <w:t xml:space="preserve">4 </w:t>
      </w:r>
      <w:r w:rsidRPr="00977279">
        <w:rPr>
          <w:rFonts w:asciiTheme="minorHAnsi" w:hAnsiTheme="minorHAnsi"/>
          <w:sz w:val="22"/>
          <w:szCs w:val="22"/>
        </w:rPr>
        <w:t>Funktion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7-</w:t>
      </w:r>
      <w:r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>.c in Moodle hochgeladen</w:t>
      </w:r>
    </w:p>
    <w:p w14:paraId="090B8C52" w14:textId="3E98E813" w:rsidR="00824C1E" w:rsidRPr="0076315D" w:rsidRDefault="00824C1E" w:rsidP="0076315D"/>
    <w:sectPr w:rsidR="00824C1E" w:rsidRPr="0076315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DFB86" w14:textId="77777777" w:rsidR="00EF3281" w:rsidRDefault="00EF3281" w:rsidP="002C4D52">
      <w:r>
        <w:separator/>
      </w:r>
    </w:p>
  </w:endnote>
  <w:endnote w:type="continuationSeparator" w:id="0">
    <w:p w14:paraId="1290E697" w14:textId="77777777" w:rsidR="00EF3281" w:rsidRDefault="00EF3281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D3E7" w14:textId="77777777" w:rsidR="00EF3281" w:rsidRDefault="00EF3281" w:rsidP="002C4D52">
      <w:r>
        <w:separator/>
      </w:r>
    </w:p>
  </w:footnote>
  <w:footnote w:type="continuationSeparator" w:id="0">
    <w:p w14:paraId="4C4E0951" w14:textId="77777777" w:rsidR="00EF3281" w:rsidRDefault="00EF3281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6457CAF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76315D"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315D">
      <w:rPr>
        <w:rFonts w:asciiTheme="minorHAnsi" w:hAnsiTheme="minorHAnsi"/>
        <w:sz w:val="28"/>
        <w:szCs w:val="28"/>
      </w:rPr>
      <w:t>Programm mit 4 Funktionen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13</cp:revision>
  <cp:lastPrinted>2021-07-09T11:21:00Z</cp:lastPrinted>
  <dcterms:created xsi:type="dcterms:W3CDTF">2018-08-13T08:55:00Z</dcterms:created>
  <dcterms:modified xsi:type="dcterms:W3CDTF">2021-07-13T09:16:00Z</dcterms:modified>
</cp:coreProperties>
</file>