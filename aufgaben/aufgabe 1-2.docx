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8138442" w14:textId="49C9E821" w:rsidR="00CB0D5F" w:rsidRPr="00E75EAE" w:rsidRDefault="00CB0D5F" w:rsidP="00CB0D5F">
      <w:pPr>
        <w:pStyle w:val="Titel"/>
      </w:pPr>
      <w:r w:rsidRPr="00E75EAE">
        <w:t>Ziele</w:t>
      </w:r>
    </w:p>
    <w:p w14:paraId="1FC5DA34" w14:textId="77777777" w:rsidR="00CB0D5F" w:rsidRPr="00E75EAE" w:rsidRDefault="00CB0D5F" w:rsidP="00CB0D5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75EAE">
        <w:rPr>
          <w:rFonts w:asciiTheme="minorHAnsi" w:hAnsiTheme="minorHAnsi" w:cstheme="minorHAnsi"/>
          <w:sz w:val="22"/>
          <w:szCs w:val="22"/>
        </w:rPr>
        <w:t xml:space="preserve">Sie </w:t>
      </w:r>
      <w:r>
        <w:rPr>
          <w:rFonts w:asciiTheme="minorHAnsi" w:hAnsiTheme="minorHAnsi" w:cstheme="minorHAnsi"/>
          <w:sz w:val="22"/>
          <w:szCs w:val="22"/>
        </w:rPr>
        <w:t>können</w:t>
      </w:r>
      <w:r w:rsidRPr="00E75EAE">
        <w:rPr>
          <w:rFonts w:asciiTheme="minorHAnsi" w:hAnsiTheme="minorHAnsi" w:cstheme="minorHAnsi"/>
          <w:sz w:val="22"/>
          <w:szCs w:val="22"/>
        </w:rPr>
        <w:t xml:space="preserve"> eine Aufgabe</w:t>
      </w:r>
      <w:r>
        <w:rPr>
          <w:rFonts w:asciiTheme="minorHAnsi" w:hAnsiTheme="minorHAnsi" w:cstheme="minorHAnsi"/>
          <w:sz w:val="22"/>
          <w:szCs w:val="22"/>
        </w:rPr>
        <w:t xml:space="preserve"> in Einzelschritte zerlegen </w:t>
      </w:r>
      <w:r w:rsidRPr="00E75EAE">
        <w:rPr>
          <w:rFonts w:asciiTheme="minorHAnsi" w:hAnsiTheme="minorHAnsi" w:cstheme="minorHAnsi"/>
          <w:sz w:val="22"/>
          <w:szCs w:val="22"/>
        </w:rPr>
        <w:t xml:space="preserve">und </w:t>
      </w:r>
      <w:r>
        <w:rPr>
          <w:rFonts w:asciiTheme="minorHAnsi" w:hAnsiTheme="minorHAnsi" w:cstheme="minorHAnsi"/>
          <w:sz w:val="22"/>
          <w:szCs w:val="22"/>
        </w:rPr>
        <w:t>das</w:t>
      </w:r>
      <w:r w:rsidRPr="00E75EAE">
        <w:rPr>
          <w:rFonts w:asciiTheme="minorHAnsi" w:hAnsiTheme="minorHAnsi" w:cstheme="minorHAnsi"/>
          <w:sz w:val="22"/>
          <w:szCs w:val="22"/>
        </w:rPr>
        <w:t xml:space="preserve"> Verfahren (=Algorithmus) </w:t>
      </w:r>
      <w:r>
        <w:rPr>
          <w:rFonts w:asciiTheme="minorHAnsi" w:hAnsiTheme="minorHAnsi" w:cstheme="minorHAnsi"/>
          <w:sz w:val="22"/>
          <w:szCs w:val="22"/>
        </w:rPr>
        <w:t>mit einem Flussdiagramm skizzieren</w:t>
      </w:r>
    </w:p>
    <w:p w14:paraId="0450CB0B" w14:textId="77777777" w:rsidR="00CB0D5F" w:rsidRPr="00E75EAE" w:rsidRDefault="00CB0D5F" w:rsidP="00CB0D5F">
      <w:pPr>
        <w:rPr>
          <w:rFonts w:asciiTheme="minorHAnsi" w:hAnsiTheme="minorHAnsi" w:cstheme="minorHAnsi"/>
          <w:sz w:val="22"/>
          <w:szCs w:val="22"/>
        </w:rPr>
      </w:pPr>
    </w:p>
    <w:p w14:paraId="2A8A29C8" w14:textId="61DB0A76" w:rsidR="00CB0D5F" w:rsidRPr="00E75EAE" w:rsidRDefault="00CB0D5F" w:rsidP="00CB0D5F">
      <w:pPr>
        <w:pStyle w:val="Titel"/>
      </w:pPr>
      <w:r w:rsidRPr="00E75EAE">
        <w:t>Aufgabenstellung</w:t>
      </w:r>
    </w:p>
    <w:p w14:paraId="1171ADC2" w14:textId="77777777" w:rsidR="00CB0D5F" w:rsidRPr="00E75EAE" w:rsidRDefault="00CB0D5F" w:rsidP="00CB0D5F">
      <w:pPr>
        <w:rPr>
          <w:rFonts w:asciiTheme="minorHAnsi" w:hAnsiTheme="minorHAnsi" w:cstheme="minorHAnsi"/>
          <w:sz w:val="22"/>
          <w:szCs w:val="22"/>
        </w:rPr>
      </w:pPr>
    </w:p>
    <w:p w14:paraId="5123A59F" w14:textId="77777777" w:rsidR="00CB0D5F" w:rsidRDefault="00CB0D5F" w:rsidP="00CB0D5F">
      <w:pPr>
        <w:rPr>
          <w:rFonts w:asciiTheme="minorHAnsi" w:hAnsiTheme="minorHAnsi" w:cstheme="minorHAnsi"/>
          <w:sz w:val="22"/>
          <w:szCs w:val="22"/>
        </w:rPr>
      </w:pPr>
      <w:r w:rsidRPr="00E75EAE">
        <w:rPr>
          <w:rFonts w:asciiTheme="minorHAnsi" w:hAnsiTheme="minorHAnsi" w:cstheme="minorHAnsi"/>
          <w:sz w:val="22"/>
          <w:szCs w:val="22"/>
        </w:rPr>
        <w:t xml:space="preserve">Skizzieren Sie </w:t>
      </w:r>
      <w:r>
        <w:rPr>
          <w:rFonts w:asciiTheme="minorHAnsi" w:hAnsiTheme="minorHAnsi" w:cstheme="minorHAnsi"/>
          <w:sz w:val="22"/>
          <w:szCs w:val="22"/>
        </w:rPr>
        <w:t>mit Hilfe eines Flussdiagrammes</w:t>
      </w:r>
      <w:r w:rsidRPr="00E75EAE">
        <w:rPr>
          <w:rFonts w:asciiTheme="minorHAnsi" w:hAnsiTheme="minorHAnsi" w:cstheme="minorHAnsi"/>
          <w:sz w:val="22"/>
          <w:szCs w:val="22"/>
        </w:rPr>
        <w:t xml:space="preserve"> ein Verfahren mit welchem eine Zahl darauf getestet werden kann, ob sie eine Primzahl ist oder nicht.</w:t>
      </w:r>
    </w:p>
    <w:p w14:paraId="5F959CCD" w14:textId="77777777" w:rsidR="00CB0D5F" w:rsidRDefault="00CB0D5F" w:rsidP="00CB0D5F">
      <w:pPr>
        <w:rPr>
          <w:rFonts w:asciiTheme="minorHAnsi" w:hAnsiTheme="minorHAnsi" w:cstheme="minorHAnsi"/>
          <w:sz w:val="22"/>
          <w:szCs w:val="22"/>
        </w:rPr>
      </w:pPr>
    </w:p>
    <w:p w14:paraId="09AD4EBA" w14:textId="2B2D2DDB" w:rsidR="00CB0D5F" w:rsidRPr="00824C1E" w:rsidRDefault="00CB0D5F" w:rsidP="00CB0D5F">
      <w:pPr>
        <w:pStyle w:val="Titel"/>
      </w:pPr>
      <w:r w:rsidRPr="00824C1E">
        <w:t xml:space="preserve">Zeit </w:t>
      </w:r>
    </w:p>
    <w:p w14:paraId="58B1D869" w14:textId="77777777" w:rsidR="00CB0D5F" w:rsidRDefault="00CB0D5F" w:rsidP="00CB0D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 Minuten</w:t>
      </w:r>
    </w:p>
    <w:p w14:paraId="39C81FBE" w14:textId="77777777" w:rsidR="00CB0D5F" w:rsidRDefault="00CB0D5F" w:rsidP="00CB0D5F">
      <w:pPr>
        <w:rPr>
          <w:rFonts w:asciiTheme="minorHAnsi" w:hAnsiTheme="minorHAnsi" w:cstheme="minorHAnsi"/>
          <w:sz w:val="22"/>
          <w:szCs w:val="22"/>
        </w:rPr>
      </w:pPr>
    </w:p>
    <w:p w14:paraId="4D768F91" w14:textId="7F44EDFE" w:rsidR="00CB0D5F" w:rsidRDefault="00CB0D5F" w:rsidP="00CB0D5F">
      <w:pPr>
        <w:pStyle w:val="Titel"/>
      </w:pPr>
      <w:r w:rsidRPr="00824C1E">
        <w:t>Erwartete Resultate</w:t>
      </w:r>
    </w:p>
    <w:p w14:paraId="586E9BD2" w14:textId="77777777" w:rsidR="00CB0D5F" w:rsidRPr="00824C1E" w:rsidRDefault="00CB0D5F" w:rsidP="00CB0D5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Flussdiagramm in Moodle hochgeladen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8F90" w14:textId="77777777" w:rsidR="009404D4" w:rsidRDefault="009404D4" w:rsidP="002C4D52">
      <w:r>
        <w:separator/>
      </w:r>
    </w:p>
  </w:endnote>
  <w:endnote w:type="continuationSeparator" w:id="0">
    <w:p w14:paraId="3426EB30" w14:textId="77777777" w:rsidR="009404D4" w:rsidRDefault="009404D4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CB0D5F">
    <w:pPr>
      <w:pStyle w:val="Fuzeile"/>
      <w:pBdr>
        <w:top w:val="single" w:sz="2" w:space="1" w:color="000000" w:themeColor="text1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EEBB" w14:textId="77777777" w:rsidR="009404D4" w:rsidRDefault="009404D4" w:rsidP="002C4D52">
      <w:r>
        <w:separator/>
      </w:r>
    </w:p>
  </w:footnote>
  <w:footnote w:type="continuationSeparator" w:id="0">
    <w:p w14:paraId="330AFA14" w14:textId="77777777" w:rsidR="009404D4" w:rsidRDefault="009404D4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99C95C9" w:rsidR="003C3179" w:rsidRPr="00766E57" w:rsidRDefault="00974798" w:rsidP="00CB0D5F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>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CB0D5F">
      <w:rPr>
        <w:rFonts w:asciiTheme="minorHAnsi" w:hAnsiTheme="minorHAnsi" w:cstheme="minorHAnsi"/>
        <w:sz w:val="28"/>
        <w:szCs w:val="28"/>
      </w:rPr>
      <w:t>Primzahlen Algorithmus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CB0D5F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CB0D5F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CB0D5F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C4D52"/>
    <w:rsid w:val="0036044A"/>
    <w:rsid w:val="003C3179"/>
    <w:rsid w:val="003C5BFD"/>
    <w:rsid w:val="005C1D7C"/>
    <w:rsid w:val="00684DA5"/>
    <w:rsid w:val="00766E57"/>
    <w:rsid w:val="00824C1E"/>
    <w:rsid w:val="009404D4"/>
    <w:rsid w:val="00974798"/>
    <w:rsid w:val="00A02DCA"/>
    <w:rsid w:val="00C06E03"/>
    <w:rsid w:val="00C142F3"/>
    <w:rsid w:val="00C34BA9"/>
    <w:rsid w:val="00C50F00"/>
    <w:rsid w:val="00C653D2"/>
    <w:rsid w:val="00CB0D5F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10</cp:revision>
  <cp:lastPrinted>2021-07-09T10:17:00Z</cp:lastPrinted>
  <dcterms:created xsi:type="dcterms:W3CDTF">2018-08-13T08:55:00Z</dcterms:created>
  <dcterms:modified xsi:type="dcterms:W3CDTF">2021-07-09T11:31:00Z</dcterms:modified>
</cp:coreProperties>
</file>