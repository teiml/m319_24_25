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DFFC180" w14:textId="669105B5" w:rsidR="001F4BB1" w:rsidRPr="0016792D" w:rsidRDefault="001F4BB1" w:rsidP="001F4BB1">
      <w:pPr>
        <w:pStyle w:val="Titel"/>
      </w:pPr>
      <w:r w:rsidRPr="0016792D">
        <w:t>Ziele</w:t>
      </w:r>
    </w:p>
    <w:p w14:paraId="17AF2531" w14:textId="77777777" w:rsidR="001F4BB1" w:rsidRPr="0016792D" w:rsidRDefault="001F4BB1" w:rsidP="001F4BB1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6792D">
        <w:rPr>
          <w:rFonts w:asciiTheme="minorHAnsi" w:hAnsiTheme="minorHAnsi"/>
          <w:sz w:val="22"/>
          <w:szCs w:val="22"/>
        </w:rPr>
        <w:t xml:space="preserve">Sie können </w:t>
      </w:r>
      <w:r>
        <w:rPr>
          <w:rFonts w:asciiTheme="minorHAnsi" w:hAnsiTheme="minorHAnsi"/>
          <w:sz w:val="22"/>
          <w:szCs w:val="22"/>
        </w:rPr>
        <w:t>eine C-Referenz verwenden</w:t>
      </w:r>
    </w:p>
    <w:p w14:paraId="35328C89" w14:textId="77777777" w:rsidR="001F4BB1" w:rsidRDefault="001F4BB1" w:rsidP="001F4BB1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16792D">
        <w:rPr>
          <w:rFonts w:asciiTheme="minorHAnsi" w:hAnsiTheme="minorHAnsi"/>
          <w:sz w:val="22"/>
          <w:szCs w:val="22"/>
        </w:rPr>
        <w:t>Sie wenden den korrekten Aufbau (DEVA) für Ihr C-Programm an</w:t>
      </w:r>
    </w:p>
    <w:p w14:paraId="6F464566" w14:textId="77777777" w:rsidR="001F4BB1" w:rsidRPr="0016792D" w:rsidRDefault="001F4BB1" w:rsidP="001F4BB1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Sie können Funktionen aus der Mathematikbibliothek </w:t>
      </w:r>
      <w:proofErr w:type="spellStart"/>
      <w:r>
        <w:rPr>
          <w:rFonts w:asciiTheme="minorHAnsi" w:hAnsiTheme="minorHAnsi"/>
          <w:sz w:val="22"/>
          <w:szCs w:val="22"/>
        </w:rPr>
        <w:t>math.h</w:t>
      </w:r>
      <w:proofErr w:type="spellEnd"/>
      <w:r>
        <w:rPr>
          <w:rFonts w:asciiTheme="minorHAnsi" w:hAnsiTheme="minorHAnsi"/>
          <w:sz w:val="22"/>
          <w:szCs w:val="22"/>
        </w:rPr>
        <w:t xml:space="preserve"> anwenden</w:t>
      </w:r>
    </w:p>
    <w:p w14:paraId="75E14DE4" w14:textId="77777777" w:rsidR="001F4BB1" w:rsidRPr="0016792D" w:rsidRDefault="001F4BB1" w:rsidP="001F4BB1">
      <w:pPr>
        <w:rPr>
          <w:rFonts w:asciiTheme="minorHAnsi" w:hAnsiTheme="minorHAnsi"/>
          <w:sz w:val="22"/>
          <w:szCs w:val="22"/>
        </w:rPr>
      </w:pPr>
    </w:p>
    <w:p w14:paraId="5F761D23" w14:textId="6494D3CF" w:rsidR="001F4BB1" w:rsidRPr="0016792D" w:rsidRDefault="001F4BB1" w:rsidP="001F4BB1">
      <w:pPr>
        <w:pStyle w:val="Titel"/>
      </w:pPr>
      <w:r w:rsidRPr="0016792D">
        <w:t>Aufgabenstellung</w:t>
      </w:r>
    </w:p>
    <w:p w14:paraId="5148A48D" w14:textId="77777777" w:rsidR="001F4BB1" w:rsidRPr="0016792D" w:rsidRDefault="001F4BB1" w:rsidP="001F4BB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Lesen Sie eine Zahl mit Nachkommastellen ein und die gewünschte Rundung. Runden Sie die eingelesene Zahl auf die Anzahl der angegebenen Nachkommastellen.</w:t>
      </w:r>
    </w:p>
    <w:p w14:paraId="6ADD9115" w14:textId="77777777" w:rsidR="001F4BB1" w:rsidRPr="0016792D" w:rsidRDefault="001F4BB1" w:rsidP="001F4BB1">
      <w:pPr>
        <w:rPr>
          <w:rFonts w:asciiTheme="minorHAnsi" w:hAnsiTheme="minorHAnsi"/>
          <w:sz w:val="22"/>
          <w:szCs w:val="22"/>
        </w:rPr>
      </w:pPr>
    </w:p>
    <w:p w14:paraId="5113C6FE" w14:textId="77777777" w:rsidR="001F4BB1" w:rsidRPr="0016792D" w:rsidRDefault="001F4BB1" w:rsidP="001F4BB1">
      <w:pPr>
        <w:rPr>
          <w:rFonts w:asciiTheme="minorHAnsi" w:hAnsiTheme="minorHAnsi"/>
          <w:noProof/>
        </w:rPr>
      </w:pPr>
      <w:r>
        <w:rPr>
          <w:noProof/>
        </w:rPr>
        <w:drawing>
          <wp:inline distT="0" distB="0" distL="0" distR="0" wp14:anchorId="485059A0" wp14:editId="4D8B1A0E">
            <wp:extent cx="6119495" cy="21971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DB8E" w14:textId="77777777" w:rsidR="001F4BB1" w:rsidRPr="0016792D" w:rsidRDefault="001F4BB1" w:rsidP="001F4BB1">
      <w:pPr>
        <w:rPr>
          <w:rFonts w:asciiTheme="minorHAnsi" w:hAnsiTheme="minorHAnsi"/>
          <w:b/>
          <w:bCs/>
          <w:sz w:val="22"/>
          <w:szCs w:val="22"/>
        </w:rPr>
      </w:pPr>
    </w:p>
    <w:p w14:paraId="0784DC43" w14:textId="77777777" w:rsidR="001F4BB1" w:rsidRPr="0016792D" w:rsidRDefault="001F4BB1" w:rsidP="001F4BB1">
      <w:pPr>
        <w:rPr>
          <w:rFonts w:asciiTheme="minorHAnsi" w:hAnsiTheme="minorHAnsi"/>
          <w:sz w:val="22"/>
          <w:szCs w:val="22"/>
        </w:rPr>
      </w:pPr>
    </w:p>
    <w:p w14:paraId="0F02AB9E" w14:textId="3C8E8AFC" w:rsidR="001F4BB1" w:rsidRPr="0016792D" w:rsidRDefault="001F4BB1" w:rsidP="001F4BB1">
      <w:pPr>
        <w:pStyle w:val="Titel"/>
      </w:pPr>
      <w:r w:rsidRPr="0016792D">
        <w:t>Vorgehen</w:t>
      </w:r>
    </w:p>
    <w:p w14:paraId="747E857E" w14:textId="77777777" w:rsidR="001F4BB1" w:rsidRPr="0005346B" w:rsidRDefault="001F4BB1" w:rsidP="001F4BB1">
      <w:pPr>
        <w:numPr>
          <w:ilvl w:val="0"/>
          <w:numId w:val="7"/>
        </w:numPr>
        <w:tabs>
          <w:tab w:val="left" w:pos="7513"/>
        </w:tabs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Überlegen Sie wie die Berechnung funktionieren könnte.</w:t>
      </w:r>
      <w:r>
        <w:rPr>
          <w:rFonts w:asciiTheme="minorHAnsi" w:hAnsiTheme="minorHAnsi"/>
          <w:sz w:val="22"/>
          <w:szCs w:val="22"/>
        </w:rPr>
        <w:br/>
        <w:t xml:space="preserve">Hinweise: Verwenden Sie die Funktionen </w:t>
      </w:r>
      <w:proofErr w:type="spellStart"/>
      <w:r w:rsidRPr="00823A58">
        <w:rPr>
          <w:rFonts w:ascii="Courier New" w:hAnsi="Courier New" w:cs="Courier New"/>
          <w:sz w:val="22"/>
          <w:szCs w:val="22"/>
        </w:rPr>
        <w:t>pow</w:t>
      </w:r>
      <w:proofErr w:type="spellEnd"/>
      <w:r>
        <w:rPr>
          <w:rFonts w:asciiTheme="minorHAnsi" w:hAnsiTheme="minorHAnsi"/>
          <w:sz w:val="22"/>
          <w:szCs w:val="22"/>
        </w:rPr>
        <w:t xml:space="preserve"> (zur Basis 10) und </w:t>
      </w:r>
      <w:proofErr w:type="spellStart"/>
      <w:r w:rsidRPr="00823A58">
        <w:rPr>
          <w:rFonts w:ascii="Courier New" w:hAnsi="Courier New" w:cs="Courier New"/>
          <w:sz w:val="22"/>
          <w:szCs w:val="22"/>
        </w:rPr>
        <w:t>round</w:t>
      </w:r>
      <w:proofErr w:type="spellEnd"/>
      <w:r>
        <w:rPr>
          <w:rFonts w:asciiTheme="minorHAnsi" w:hAnsiTheme="minorHAnsi"/>
          <w:sz w:val="22"/>
          <w:szCs w:val="22"/>
        </w:rPr>
        <w:t xml:space="preserve"> aus </w:t>
      </w:r>
      <w:proofErr w:type="spellStart"/>
      <w:r>
        <w:rPr>
          <w:rFonts w:asciiTheme="minorHAnsi" w:hAnsiTheme="minorHAnsi"/>
          <w:sz w:val="22"/>
          <w:szCs w:val="22"/>
        </w:rPr>
        <w:t>math.h</w:t>
      </w:r>
      <w:proofErr w:type="spellEnd"/>
    </w:p>
    <w:p w14:paraId="34D41C59" w14:textId="77777777" w:rsidR="001F4BB1" w:rsidRPr="0005346B" w:rsidRDefault="001F4BB1" w:rsidP="001F4BB1">
      <w:pPr>
        <w:numPr>
          <w:ilvl w:val="0"/>
          <w:numId w:val="7"/>
        </w:numPr>
        <w:tabs>
          <w:tab w:val="left" w:pos="7513"/>
        </w:tabs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Verwenden Sie eine C-Referenz für </w:t>
      </w:r>
      <w:proofErr w:type="spellStart"/>
      <w:r>
        <w:rPr>
          <w:rFonts w:asciiTheme="minorHAnsi" w:hAnsiTheme="minorHAnsi"/>
          <w:bCs/>
          <w:sz w:val="22"/>
          <w:szCs w:val="22"/>
        </w:rPr>
        <w:t>math.h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(oder C++ - Referenz) für die Funktionen </w:t>
      </w:r>
      <w:r>
        <w:rPr>
          <w:rFonts w:asciiTheme="minorHAnsi" w:hAnsiTheme="minorHAnsi"/>
          <w:bCs/>
          <w:sz w:val="22"/>
          <w:szCs w:val="22"/>
        </w:rPr>
        <w:br/>
        <w:t>(</w:t>
      </w:r>
      <w:proofErr w:type="spellStart"/>
      <w:r>
        <w:rPr>
          <w:rFonts w:asciiTheme="minorHAnsi" w:hAnsiTheme="minorHAnsi"/>
          <w:bCs/>
          <w:sz w:val="22"/>
          <w:szCs w:val="22"/>
        </w:rPr>
        <w:t>z.B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</w:t>
      </w:r>
      <w:r w:rsidRPr="00651CC8">
        <w:rPr>
          <w:rFonts w:asciiTheme="minorHAnsi" w:hAnsiTheme="minorHAnsi"/>
          <w:bCs/>
          <w:sz w:val="22"/>
          <w:szCs w:val="22"/>
        </w:rPr>
        <w:t>http://www.cplusplus.com/reference/cmath/</w:t>
      </w:r>
      <w:r>
        <w:rPr>
          <w:rFonts w:asciiTheme="minorHAnsi" w:hAnsiTheme="minorHAnsi"/>
          <w:bCs/>
          <w:sz w:val="22"/>
          <w:szCs w:val="22"/>
        </w:rPr>
        <w:t>)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B60C4" w14:textId="77777777" w:rsidR="00C43D69" w:rsidRDefault="00C43D69" w:rsidP="002C4D52">
      <w:r>
        <w:separator/>
      </w:r>
    </w:p>
  </w:endnote>
  <w:endnote w:type="continuationSeparator" w:id="0">
    <w:p w14:paraId="4CD276FF" w14:textId="77777777" w:rsidR="00C43D69" w:rsidRDefault="00C43D69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4B967" w14:textId="77777777" w:rsidR="00C43D69" w:rsidRDefault="00C43D69" w:rsidP="002C4D52">
      <w:r>
        <w:separator/>
      </w:r>
    </w:p>
  </w:footnote>
  <w:footnote w:type="continuationSeparator" w:id="0">
    <w:p w14:paraId="31915007" w14:textId="77777777" w:rsidR="00C43D69" w:rsidRDefault="00C43D69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5C3BF282" w:rsidR="003C3179" w:rsidRPr="00766E57" w:rsidRDefault="001F4BB1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4-14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/>
        <w:sz w:val="28"/>
        <w:szCs w:val="28"/>
      </w:rPr>
      <w:t>Runden auf Anzahl Stellen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EB3CE8"/>
    <w:multiLevelType w:val="hybridMultilevel"/>
    <w:tmpl w:val="8286EA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1F4BB1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43D6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2021-07-09T12:18:00Z</dcterms:modified>
</cp:coreProperties>
</file>