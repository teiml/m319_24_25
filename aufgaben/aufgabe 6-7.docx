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3CBF096" w14:textId="77777777" w:rsidR="005D4930" w:rsidRDefault="005D4930" w:rsidP="005D493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89E98EB" w14:textId="45A0C5AA" w:rsidR="005D4930" w:rsidRPr="00584D01" w:rsidRDefault="005D4930" w:rsidP="005D4930">
      <w:pPr>
        <w:pStyle w:val="Titel"/>
      </w:pPr>
      <w:r w:rsidRPr="000642A8">
        <w:t>Ziele</w:t>
      </w:r>
    </w:p>
    <w:p w14:paraId="775D6ED2" w14:textId="77777777" w:rsidR="005D4930" w:rsidRDefault="005D4930" w:rsidP="005D4930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642A8">
        <w:rPr>
          <w:rFonts w:asciiTheme="minorHAnsi" w:hAnsiTheme="minorHAnsi" w:cstheme="minorHAnsi"/>
          <w:sz w:val="22"/>
          <w:szCs w:val="22"/>
        </w:rPr>
        <w:t xml:space="preserve">Sie können </w:t>
      </w:r>
      <w:r>
        <w:rPr>
          <w:rFonts w:asciiTheme="minorHAnsi" w:hAnsiTheme="minorHAnsi" w:cstheme="minorHAnsi"/>
          <w:sz w:val="22"/>
          <w:szCs w:val="22"/>
        </w:rPr>
        <w:t>eine fussgesteuerte do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 ..</w:t>
      </w:r>
      <w:proofErr w:type="gramEnd"/>
      <w:r w:rsidRPr="000642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while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-Schleife mit </w:t>
      </w:r>
      <w:proofErr w:type="spellStart"/>
      <w:r>
        <w:rPr>
          <w:rFonts w:asciiTheme="minorHAnsi" w:hAnsiTheme="minorHAnsi" w:cstheme="minorHAnsi"/>
          <w:sz w:val="22"/>
          <w:szCs w:val="22"/>
        </w:rPr>
        <w:t>if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else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(oder switch </w:t>
      </w:r>
      <w:proofErr w:type="spellStart"/>
      <w:r>
        <w:rPr>
          <w:rFonts w:asciiTheme="minorHAnsi" w:hAnsiTheme="minorHAnsi" w:cstheme="minorHAnsi"/>
          <w:sz w:val="22"/>
          <w:szCs w:val="22"/>
        </w:rPr>
        <w:t>case</w:t>
      </w:r>
      <w:proofErr w:type="spellEnd"/>
      <w:r>
        <w:rPr>
          <w:rFonts w:asciiTheme="minorHAnsi" w:hAnsiTheme="minorHAnsi" w:cstheme="minorHAnsi"/>
          <w:sz w:val="22"/>
          <w:szCs w:val="22"/>
        </w:rPr>
        <w:t>) kombinieren.</w:t>
      </w:r>
    </w:p>
    <w:p w14:paraId="56716D71" w14:textId="77777777" w:rsidR="005D4930" w:rsidRDefault="005D4930" w:rsidP="005D493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8806B54" w14:textId="77777777" w:rsidR="005D4930" w:rsidRDefault="005D4930" w:rsidP="005D4930">
      <w:pPr>
        <w:pStyle w:val="Titel"/>
      </w:pPr>
      <w:r>
        <w:t>Aufgabenstellung</w:t>
      </w:r>
    </w:p>
    <w:p w14:paraId="51A26934" w14:textId="77777777" w:rsidR="005D4930" w:rsidRDefault="005D4930" w:rsidP="005D4930">
      <w:pPr>
        <w:tabs>
          <w:tab w:val="left" w:pos="1134"/>
        </w:tabs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Erstellen Sie einen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Temperaturumrechner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 von Celsius - </w:t>
      </w:r>
      <w:proofErr w:type="gramStart"/>
      <w:r>
        <w:rPr>
          <w:rFonts w:asciiTheme="minorHAnsi" w:hAnsiTheme="minorHAnsi" w:cstheme="minorHAnsi"/>
          <w:bCs/>
          <w:sz w:val="22"/>
          <w:szCs w:val="22"/>
        </w:rPr>
        <w:t>Fahrenheit</w:t>
      </w:r>
      <w:proofErr w:type="gramEnd"/>
      <w:r>
        <w:rPr>
          <w:rFonts w:asciiTheme="minorHAnsi" w:hAnsiTheme="minorHAnsi" w:cstheme="minorHAnsi"/>
          <w:bCs/>
          <w:sz w:val="22"/>
          <w:szCs w:val="22"/>
        </w:rPr>
        <w:t xml:space="preserve"> bei dem der Benutzer die Art der Umrechnung wählen oder das Programm mit 0 beenden kann:</w:t>
      </w:r>
    </w:p>
    <w:p w14:paraId="5EAADB1D" w14:textId="77777777" w:rsidR="005D4930" w:rsidRDefault="005D4930" w:rsidP="005D4930">
      <w:pPr>
        <w:tabs>
          <w:tab w:val="left" w:pos="1134"/>
        </w:tabs>
        <w:rPr>
          <w:rFonts w:asciiTheme="minorHAnsi" w:hAnsiTheme="minorHAnsi" w:cstheme="minorHAnsi"/>
          <w:bCs/>
          <w:sz w:val="22"/>
          <w:szCs w:val="22"/>
        </w:rPr>
      </w:pPr>
    </w:p>
    <w:p w14:paraId="5BA4BE9A" w14:textId="77777777" w:rsidR="005D4930" w:rsidRDefault="005D4930" w:rsidP="005D4930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de-DE" w:eastAsia="de-DE"/>
        </w:rPr>
        <w:drawing>
          <wp:inline distT="0" distB="0" distL="0" distR="0" wp14:anchorId="66ADE95D" wp14:editId="38DE9570">
            <wp:extent cx="4829175" cy="3663598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727" cy="36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F655" w14:textId="77777777" w:rsidR="005D4930" w:rsidRDefault="005D4930" w:rsidP="005D4930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</w:p>
    <w:p w14:paraId="2366F34C" w14:textId="77777777" w:rsidR="005D4930" w:rsidRPr="00D36F47" w:rsidRDefault="005D4930" w:rsidP="005D4930">
      <w:pPr>
        <w:pStyle w:val="Titel"/>
      </w:pPr>
      <w:r w:rsidRPr="00D36F47">
        <w:t>Vorgehen</w:t>
      </w:r>
    </w:p>
    <w:p w14:paraId="3F906AF9" w14:textId="77777777" w:rsidR="005D4930" w:rsidRDefault="005D4930" w:rsidP="005D4930">
      <w:pPr>
        <w:pStyle w:val="Listenabsatz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Verwenden Sie eine fussgesteuerte do</w:t>
      </w:r>
      <w:proofErr w:type="gramStart"/>
      <w:r>
        <w:rPr>
          <w:rFonts w:asciiTheme="minorHAnsi" w:hAnsiTheme="minorHAnsi"/>
          <w:sz w:val="22"/>
          <w:szCs w:val="22"/>
        </w:rPr>
        <w:t xml:space="preserve"> ..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while</w:t>
      </w:r>
      <w:proofErr w:type="spellEnd"/>
      <w:r>
        <w:rPr>
          <w:rFonts w:asciiTheme="minorHAnsi" w:hAnsiTheme="minorHAnsi"/>
          <w:sz w:val="22"/>
          <w:szCs w:val="22"/>
        </w:rPr>
        <w:t xml:space="preserve"> - </w:t>
      </w:r>
      <w:proofErr w:type="gramStart"/>
      <w:r>
        <w:rPr>
          <w:rFonts w:asciiTheme="minorHAnsi" w:hAnsiTheme="minorHAnsi"/>
          <w:sz w:val="22"/>
          <w:szCs w:val="22"/>
        </w:rPr>
        <w:t>Schleife</w:t>
      </w:r>
      <w:proofErr w:type="gramEnd"/>
      <w:r>
        <w:rPr>
          <w:rFonts w:asciiTheme="minorHAnsi" w:hAnsiTheme="minorHAnsi"/>
          <w:sz w:val="22"/>
          <w:szCs w:val="22"/>
        </w:rPr>
        <w:t xml:space="preserve"> um eine erneute Berechnung durchzuführen</w:t>
      </w:r>
    </w:p>
    <w:p w14:paraId="2264AD6C" w14:textId="77777777" w:rsidR="005D4930" w:rsidRDefault="005D4930" w:rsidP="005D4930">
      <w:pPr>
        <w:pStyle w:val="Listenabsatz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Verwenden Sie innerhalb der Schleife </w:t>
      </w:r>
      <w:proofErr w:type="spellStart"/>
      <w:r>
        <w:rPr>
          <w:rFonts w:asciiTheme="minorHAnsi" w:hAnsiTheme="minorHAnsi"/>
          <w:sz w:val="22"/>
          <w:szCs w:val="22"/>
        </w:rPr>
        <w:t>if</w:t>
      </w:r>
      <w:proofErr w:type="spellEnd"/>
      <w:proofErr w:type="gramStart"/>
      <w:r>
        <w:rPr>
          <w:rFonts w:asciiTheme="minorHAnsi" w:hAnsiTheme="minorHAnsi"/>
          <w:sz w:val="22"/>
          <w:szCs w:val="22"/>
        </w:rPr>
        <w:t xml:space="preserve"> ..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else</w:t>
      </w:r>
      <w:proofErr w:type="spellEnd"/>
      <w:r>
        <w:rPr>
          <w:rFonts w:asciiTheme="minorHAnsi" w:hAnsiTheme="minorHAnsi"/>
          <w:sz w:val="22"/>
          <w:szCs w:val="22"/>
        </w:rPr>
        <w:t xml:space="preserve"> Statements (alternativ: switch</w:t>
      </w:r>
      <w:proofErr w:type="gramStart"/>
      <w:r>
        <w:rPr>
          <w:rFonts w:asciiTheme="minorHAnsi" w:hAnsiTheme="minorHAnsi"/>
          <w:sz w:val="22"/>
          <w:szCs w:val="22"/>
        </w:rPr>
        <w:t xml:space="preserve"> ..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case</w:t>
      </w:r>
      <w:proofErr w:type="spellEnd"/>
      <w:r>
        <w:rPr>
          <w:rFonts w:asciiTheme="minorHAnsi" w:hAnsiTheme="minorHAnsi"/>
          <w:sz w:val="22"/>
          <w:szCs w:val="22"/>
        </w:rPr>
        <w:t>) für die Behandlung der 3 Fälle</w:t>
      </w:r>
    </w:p>
    <w:p w14:paraId="0B5DCF58" w14:textId="77777777" w:rsidR="005D4930" w:rsidRPr="008B3883" w:rsidRDefault="005D4930" w:rsidP="005D4930">
      <w:pPr>
        <w:pStyle w:val="Listenabsatz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Bei der Eingabe von 0 soll die Schleife verlassen werden und das Programm beendet werden</w:t>
      </w:r>
    </w:p>
    <w:p w14:paraId="28E824E8" w14:textId="77777777" w:rsidR="005D4930" w:rsidRDefault="005D4930" w:rsidP="005D4930">
      <w:pPr>
        <w:pStyle w:val="Listenabsatz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Bei der Eingabe von 1 soll eine Umrechnung von Celsius nach Fahrenheit stattfinden</w:t>
      </w:r>
    </w:p>
    <w:p w14:paraId="6CDCAC20" w14:textId="77777777" w:rsidR="005D4930" w:rsidRPr="00D36F47" w:rsidRDefault="005D4930" w:rsidP="005D4930">
      <w:pPr>
        <w:pStyle w:val="Listenabsatz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Bei der Eingabe von 2 soll eine Umrechnung von Fahrenheit nach Celsius stattfinden</w:t>
      </w:r>
    </w:p>
    <w:p w14:paraId="68C42B47" w14:textId="77777777" w:rsidR="005D4930" w:rsidRPr="00D36F47" w:rsidRDefault="005D4930" w:rsidP="005D4930">
      <w:pPr>
        <w:pStyle w:val="Listenabsatz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D36F47">
        <w:rPr>
          <w:rFonts w:asciiTheme="minorHAnsi" w:hAnsiTheme="minorHAnsi"/>
          <w:sz w:val="22"/>
          <w:szCs w:val="22"/>
        </w:rPr>
        <w:t>Die Formel</w:t>
      </w:r>
      <w:r>
        <w:rPr>
          <w:rFonts w:asciiTheme="minorHAnsi" w:hAnsiTheme="minorHAnsi"/>
          <w:sz w:val="22"/>
          <w:szCs w:val="22"/>
        </w:rPr>
        <w:t>n für die Umrechnung lauten</w:t>
      </w:r>
      <w:r w:rsidRPr="00D36F47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br/>
      </w:r>
    </w:p>
    <w:p w14:paraId="48BD331C" w14:textId="77777777" w:rsidR="005D4930" w:rsidRPr="008B3883" w:rsidRDefault="005D4930" w:rsidP="005D4930">
      <w:pPr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°F=°C ×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9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  <m:r>
          <w:rPr>
            <w:rFonts w:ascii="Cambria Math" w:hAnsi="Cambria Math"/>
            <w:sz w:val="22"/>
            <w:szCs w:val="22"/>
          </w:rPr>
          <m:t>+32</m:t>
        </m:r>
      </m:oMath>
      <w:r>
        <w:rPr>
          <w:sz w:val="22"/>
          <w:szCs w:val="22"/>
        </w:rPr>
        <w:t xml:space="preserve">           und              </w:t>
      </w:r>
      <m:oMath>
        <m:r>
          <w:rPr>
            <w:rFonts w:ascii="Cambria Math" w:hAnsi="Cambria Math"/>
            <w:sz w:val="22"/>
            <w:szCs w:val="22"/>
          </w:rPr>
          <m:t>°C=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9</m:t>
            </m:r>
          </m:den>
        </m:f>
        <m:r>
          <w:rPr>
            <w:rFonts w:ascii="Cambria Math" w:hAnsi="Cambria Math"/>
            <w:sz w:val="22"/>
            <w:szCs w:val="22"/>
          </w:rPr>
          <m:t>×(°F-32)</m:t>
        </m:r>
      </m:oMath>
    </w:p>
    <w:p w14:paraId="1D5E9DBA" w14:textId="77777777" w:rsidR="005D4930" w:rsidRDefault="005D4930" w:rsidP="005D4930">
      <w:pPr>
        <w:rPr>
          <w:rFonts w:asciiTheme="minorHAnsi" w:hAnsiTheme="minorHAnsi"/>
          <w:b/>
          <w:bCs/>
          <w:sz w:val="22"/>
          <w:szCs w:val="22"/>
        </w:rPr>
      </w:pPr>
    </w:p>
    <w:p w14:paraId="51D5B944" w14:textId="77777777" w:rsidR="005D4930" w:rsidRDefault="005D4930" w:rsidP="005D4930">
      <w:pPr>
        <w:rPr>
          <w:rFonts w:asciiTheme="minorHAnsi" w:hAnsiTheme="minorHAnsi"/>
          <w:b/>
          <w:bCs/>
          <w:sz w:val="22"/>
          <w:szCs w:val="22"/>
        </w:rPr>
      </w:pPr>
    </w:p>
    <w:p w14:paraId="0F315799" w14:textId="77777777" w:rsidR="005D4930" w:rsidRPr="005B26FE" w:rsidRDefault="005D4930" w:rsidP="005D4930">
      <w:pPr>
        <w:pStyle w:val="Titel"/>
      </w:pPr>
      <w:r>
        <w:t>Erwartete Resultate</w:t>
      </w:r>
    </w:p>
    <w:p w14:paraId="72FA3FA7" w14:textId="77777777" w:rsidR="005D4930" w:rsidRPr="005B26FE" w:rsidRDefault="005D4930" w:rsidP="005D4930">
      <w:pPr>
        <w:pStyle w:val="Listenabsatz"/>
        <w:numPr>
          <w:ilvl w:val="0"/>
          <w:numId w:val="8"/>
        </w:numPr>
        <w:rPr>
          <w:rStyle w:val="label"/>
          <w:rFonts w:asciiTheme="minorHAnsi" w:hAnsiTheme="minorHAnsi" w:cstheme="minorHAnsi"/>
        </w:rPr>
      </w:pPr>
      <w:r w:rsidRPr="005B26FE">
        <w:rPr>
          <w:rStyle w:val="label"/>
          <w:rFonts w:asciiTheme="minorHAnsi" w:hAnsiTheme="minorHAnsi" w:cstheme="minorHAnsi"/>
        </w:rPr>
        <w:t>Struktogramm</w:t>
      </w:r>
    </w:p>
    <w:p w14:paraId="0568D6EB" w14:textId="77777777" w:rsidR="005D4930" w:rsidRDefault="005D4930" w:rsidP="005D4930">
      <w:pPr>
        <w:pStyle w:val="Listenabsatz"/>
        <w:numPr>
          <w:ilvl w:val="0"/>
          <w:numId w:val="8"/>
        </w:numPr>
        <w:rPr>
          <w:rStyle w:val="label"/>
          <w:rFonts w:asciiTheme="minorHAnsi" w:hAnsiTheme="minorHAnsi" w:cstheme="minorHAnsi"/>
        </w:rPr>
      </w:pPr>
      <w:r w:rsidRPr="005B26FE">
        <w:rPr>
          <w:rStyle w:val="label"/>
          <w:rFonts w:asciiTheme="minorHAnsi" w:hAnsiTheme="minorHAnsi" w:cstheme="minorHAnsi"/>
        </w:rPr>
        <w:t xml:space="preserve">Quellcode </w:t>
      </w:r>
    </w:p>
    <w:p w14:paraId="2209A28E" w14:textId="77777777" w:rsidR="005D4930" w:rsidRPr="005B26FE" w:rsidRDefault="005D4930" w:rsidP="005D4930">
      <w:pPr>
        <w:ind w:firstLine="360"/>
        <w:rPr>
          <w:rStyle w:val="label"/>
          <w:rFonts w:asciiTheme="minorHAnsi" w:hAnsiTheme="minorHAnsi" w:cstheme="minorHAnsi"/>
        </w:rPr>
      </w:pPr>
      <w:r>
        <w:rPr>
          <w:rStyle w:val="label"/>
          <w:rFonts w:asciiTheme="minorHAnsi" w:hAnsiTheme="minorHAnsi" w:cstheme="minorHAnsi"/>
        </w:rPr>
        <w:t>in Moodle hochgeladen</w:t>
      </w:r>
    </w:p>
    <w:p w14:paraId="090B8C52" w14:textId="3E98E813" w:rsidR="00824C1E" w:rsidRPr="005D4930" w:rsidRDefault="00824C1E" w:rsidP="005D4930"/>
    <w:sectPr w:rsidR="00824C1E" w:rsidRPr="005D4930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5C905" w14:textId="77777777" w:rsidR="009E0329" w:rsidRDefault="009E0329" w:rsidP="002C4D52">
      <w:r>
        <w:separator/>
      </w:r>
    </w:p>
  </w:endnote>
  <w:endnote w:type="continuationSeparator" w:id="0">
    <w:p w14:paraId="58CD2DB3" w14:textId="77777777" w:rsidR="009E0329" w:rsidRDefault="009E0329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3922C" w14:textId="77777777" w:rsidR="009E0329" w:rsidRDefault="009E0329" w:rsidP="002C4D52">
      <w:r>
        <w:separator/>
      </w:r>
    </w:p>
  </w:footnote>
  <w:footnote w:type="continuationSeparator" w:id="0">
    <w:p w14:paraId="7A1A04AA" w14:textId="77777777" w:rsidR="009E0329" w:rsidRDefault="009E0329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4C21A39F" w:rsidR="003C3179" w:rsidRPr="00766E57" w:rsidRDefault="005D4930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6-7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 w:cstheme="minorHAnsi"/>
        <w:sz w:val="28"/>
        <w:szCs w:val="28"/>
      </w:rPr>
      <w:t>do</w:t>
    </w:r>
    <w:proofErr w:type="gramStart"/>
    <w:r>
      <w:rPr>
        <w:rFonts w:asciiTheme="minorHAnsi" w:hAnsiTheme="minorHAnsi" w:cstheme="minorHAnsi"/>
        <w:sz w:val="28"/>
        <w:szCs w:val="28"/>
      </w:rPr>
      <w:t xml:space="preserve"> ..</w:t>
    </w:r>
    <w:proofErr w:type="gramEnd"/>
    <w:r>
      <w:rPr>
        <w:rFonts w:asciiTheme="minorHAnsi" w:hAnsiTheme="minorHAnsi" w:cstheme="minorHAnsi"/>
        <w:sz w:val="28"/>
        <w:szCs w:val="28"/>
      </w:rPr>
      <w:t xml:space="preserve"> </w:t>
    </w:r>
    <w:proofErr w:type="spellStart"/>
    <w:proofErr w:type="gramStart"/>
    <w:r>
      <w:rPr>
        <w:rFonts w:asciiTheme="minorHAnsi" w:hAnsiTheme="minorHAnsi" w:cstheme="minorHAnsi"/>
        <w:sz w:val="28"/>
        <w:szCs w:val="28"/>
      </w:rPr>
      <w:t>while</w:t>
    </w:r>
    <w:proofErr w:type="spellEnd"/>
    <w:r>
      <w:rPr>
        <w:rFonts w:asciiTheme="minorHAnsi" w:hAnsiTheme="minorHAnsi" w:cstheme="minorHAnsi"/>
        <w:sz w:val="28"/>
        <w:szCs w:val="28"/>
      </w:rPr>
      <w:t xml:space="preserve">  -</w:t>
    </w:r>
    <w:proofErr w:type="gramEnd"/>
    <w:r>
      <w:rPr>
        <w:rFonts w:asciiTheme="minorHAnsi" w:hAnsiTheme="minorHAnsi" w:cstheme="minorHAnsi"/>
        <w:sz w:val="28"/>
        <w:szCs w:val="28"/>
      </w:rPr>
      <w:t xml:space="preserve"> Schleife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75F7B"/>
    <w:multiLevelType w:val="hybridMultilevel"/>
    <w:tmpl w:val="947E2E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748E0"/>
    <w:multiLevelType w:val="hybridMultilevel"/>
    <w:tmpl w:val="F1EA6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C1D7C"/>
    <w:rsid w:val="005D4930"/>
    <w:rsid w:val="00604280"/>
    <w:rsid w:val="00684DA5"/>
    <w:rsid w:val="00766E57"/>
    <w:rsid w:val="00824C1E"/>
    <w:rsid w:val="00974798"/>
    <w:rsid w:val="009E0329"/>
    <w:rsid w:val="00A02DCA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5D4930"/>
    <w:pPr>
      <w:ind w:left="720"/>
      <w:contextualSpacing/>
    </w:pPr>
  </w:style>
  <w:style w:type="character" w:customStyle="1" w:styleId="label">
    <w:name w:val="label"/>
    <w:basedOn w:val="Absatz-Standardschriftart"/>
    <w:rsid w:val="005D4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2021-07-10T07:27:00Z</dcterms:modified>
</cp:coreProperties>
</file>