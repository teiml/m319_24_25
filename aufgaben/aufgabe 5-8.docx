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E258C3" w14:textId="77777777" w:rsidR="002E2152" w:rsidRDefault="002E2152" w:rsidP="002E215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BB178FC" w14:textId="3CD57B27" w:rsidR="002E2152" w:rsidRPr="001B5EFE" w:rsidRDefault="002E2152" w:rsidP="002E2152">
      <w:pPr>
        <w:pStyle w:val="Titel"/>
      </w:pPr>
      <w:r w:rsidRPr="001B5EFE">
        <w:t>Ziele</w:t>
      </w:r>
    </w:p>
    <w:p w14:paraId="727B262C" w14:textId="77777777" w:rsidR="002E2152" w:rsidRDefault="002E2152" w:rsidP="002E2152">
      <w:pPr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ab/>
        <w:t xml:space="preserve">Sie können </w:t>
      </w:r>
      <w:r>
        <w:rPr>
          <w:rFonts w:asciiTheme="minorHAnsi" w:hAnsiTheme="minorHAnsi" w:cstheme="minorHAnsi"/>
          <w:sz w:val="22"/>
          <w:szCs w:val="22"/>
        </w:rPr>
        <w:t>mehrfache Selektion im Fall des Schaltjahrtests anwenden</w:t>
      </w:r>
    </w:p>
    <w:p w14:paraId="797462E3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Sie können das DEVA Prinzip umsetzen</w:t>
      </w:r>
    </w:p>
    <w:p w14:paraId="010296E1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</w:p>
    <w:p w14:paraId="5B62E551" w14:textId="356DB179" w:rsidR="002E2152" w:rsidRPr="001B5EFE" w:rsidRDefault="002E2152" w:rsidP="002E2152">
      <w:pPr>
        <w:pStyle w:val="Titel"/>
      </w:pPr>
      <w:r w:rsidRPr="001B5EFE">
        <w:t>Aufgabenstellung</w:t>
      </w:r>
    </w:p>
    <w:p w14:paraId="7C043B60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</w:p>
    <w:p w14:paraId="4966CD35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Schreiben Sie ein Programm, welches ein Jahr darauf testet, ob es ein Schaltjahr ist oder nicht.</w:t>
      </w:r>
    </w:p>
    <w:p w14:paraId="07DB437F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18DA3D33" wp14:editId="076A8880">
            <wp:extent cx="2781300" cy="5905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EFE">
        <w:rPr>
          <w:rFonts w:asciiTheme="minorHAnsi" w:hAnsiTheme="minorHAnsi" w:cstheme="minorHAnsi"/>
          <w:sz w:val="22"/>
          <w:szCs w:val="22"/>
        </w:rPr>
        <w:t xml:space="preserve"> </w:t>
      </w:r>
      <w:r w:rsidRPr="001B5EFE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1D03481B" wp14:editId="21F1F0BA">
            <wp:extent cx="2809875" cy="581025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F6E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</w:p>
    <w:p w14:paraId="35F76C98" w14:textId="0A50C4BF" w:rsidR="002E2152" w:rsidRPr="001B5EFE" w:rsidRDefault="002E2152" w:rsidP="002E2152">
      <w:pPr>
        <w:pStyle w:val="Titel"/>
      </w:pPr>
      <w:r w:rsidRPr="001B5EFE">
        <w:t>Hinweise</w:t>
      </w:r>
    </w:p>
    <w:p w14:paraId="700DCE72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Die Regeln für ein Schaltjahr lauten:</w:t>
      </w:r>
    </w:p>
    <w:p w14:paraId="5CB5EA57" w14:textId="77777777" w:rsidR="002E2152" w:rsidRPr="001B5EFE" w:rsidRDefault="002E2152" w:rsidP="002E2152">
      <w:pPr>
        <w:pStyle w:val="Aufzhlungszeichen21"/>
        <w:numPr>
          <w:ilvl w:val="0"/>
          <w:numId w:val="1"/>
        </w:numPr>
        <w:tabs>
          <w:tab w:val="clear" w:pos="720"/>
          <w:tab w:val="num" w:pos="432"/>
          <w:tab w:val="left" w:pos="3617"/>
        </w:tabs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Ein Jahr ist ein Schaltjahr, wenn es durch 4 teilbar ist.</w:t>
      </w:r>
    </w:p>
    <w:p w14:paraId="49EC006B" w14:textId="77777777" w:rsidR="002E2152" w:rsidRPr="001B5EFE" w:rsidRDefault="002E2152" w:rsidP="002E2152">
      <w:pPr>
        <w:pStyle w:val="Aufzhlungszeichen21"/>
        <w:numPr>
          <w:ilvl w:val="0"/>
          <w:numId w:val="1"/>
        </w:numPr>
        <w:tabs>
          <w:tab w:val="clear" w:pos="720"/>
          <w:tab w:val="num" w:pos="432"/>
          <w:tab w:val="left" w:pos="3617"/>
        </w:tabs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Es ist aber kein Schaltjahr, wenn es durch 100 teilbar ist.</w:t>
      </w:r>
    </w:p>
    <w:p w14:paraId="7DD8E986" w14:textId="77777777" w:rsidR="002E2152" w:rsidRPr="001B5EFE" w:rsidRDefault="002E2152" w:rsidP="002E2152">
      <w:pPr>
        <w:pStyle w:val="Aufzhlungszeichen21"/>
        <w:numPr>
          <w:ilvl w:val="0"/>
          <w:numId w:val="1"/>
        </w:numPr>
        <w:tabs>
          <w:tab w:val="clear" w:pos="720"/>
          <w:tab w:val="num" w:pos="432"/>
        </w:tabs>
        <w:spacing w:after="57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1B5EFE">
        <w:rPr>
          <w:rFonts w:asciiTheme="minorHAnsi" w:hAnsiTheme="minorHAnsi" w:cstheme="minorHAnsi"/>
          <w:bCs w:val="0"/>
          <w:color w:val="000000"/>
          <w:sz w:val="22"/>
          <w:szCs w:val="22"/>
        </w:rPr>
        <w:t>Es ist aber doch ein Schaltjahr, wenn es durch 400 teilbar ist.</w:t>
      </w:r>
    </w:p>
    <w:p w14:paraId="0583C606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</w:p>
    <w:p w14:paraId="2B508FE6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CDCE5" wp14:editId="57A3286A">
                <wp:simplePos x="0" y="0"/>
                <wp:positionH relativeFrom="column">
                  <wp:posOffset>3769360</wp:posOffset>
                </wp:positionH>
                <wp:positionV relativeFrom="paragraph">
                  <wp:posOffset>-635</wp:posOffset>
                </wp:positionV>
                <wp:extent cx="2374265" cy="1403985"/>
                <wp:effectExtent l="0" t="0" r="952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5ECC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671F2">
                              <w:rPr>
                                <w:rFonts w:asciiTheme="minorHAnsi" w:hAnsiTheme="minorHAnsi"/>
                              </w:rPr>
                              <w:t>//Deklarationen</w:t>
                            </w:r>
                          </w:p>
                          <w:p w14:paraId="7B9584AF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671F2">
                              <w:rPr>
                                <w:rFonts w:asciiTheme="minorHAnsi" w:hAnsiTheme="minorHAnsi"/>
                              </w:rPr>
                              <w:t>//Eingabe</w:t>
                            </w:r>
                          </w:p>
                          <w:p w14:paraId="32101FD7" w14:textId="77777777" w:rsidR="002E215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FA25518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671F2">
                              <w:rPr>
                                <w:rFonts w:asciiTheme="minorHAnsi" w:hAnsiTheme="minorHAnsi"/>
                              </w:rPr>
                              <w:t>//Verarbeitung</w:t>
                            </w:r>
                          </w:p>
                          <w:p w14:paraId="01A75955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C1ABCAB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8C494BB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88AC082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E08131D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6D24236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B42E311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00DC7AA" w14:textId="77777777" w:rsidR="002E2152" w:rsidRPr="004671F2" w:rsidRDefault="002E2152" w:rsidP="002E215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4671F2">
                              <w:rPr>
                                <w:rFonts w:asciiTheme="minorHAnsi" w:hAnsiTheme="minorHAnsi"/>
                              </w:rPr>
                              <w:t>//Ausgabe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CDC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8pt;margin-top:-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" stroked="f">
                <v:textbox style="mso-fit-shape-to-text:t">
                  <w:txbxContent>
                    <w:p w14:paraId="4E645ECC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  <w:r w:rsidRPr="004671F2">
                        <w:rPr>
                          <w:rFonts w:asciiTheme="minorHAnsi" w:hAnsiTheme="minorHAnsi"/>
                        </w:rPr>
                        <w:t>//Deklarationen</w:t>
                      </w:r>
                    </w:p>
                    <w:p w14:paraId="7B9584AF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  <w:r w:rsidRPr="004671F2">
                        <w:rPr>
                          <w:rFonts w:asciiTheme="minorHAnsi" w:hAnsiTheme="minorHAnsi"/>
                        </w:rPr>
                        <w:t>//Eingabe</w:t>
                      </w:r>
                    </w:p>
                    <w:p w14:paraId="32101FD7" w14:textId="77777777" w:rsidR="002E215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FA25518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  <w:r w:rsidRPr="004671F2">
                        <w:rPr>
                          <w:rFonts w:asciiTheme="minorHAnsi" w:hAnsiTheme="minorHAnsi"/>
                        </w:rPr>
                        <w:t>//Verarbeitung</w:t>
                      </w:r>
                    </w:p>
                    <w:p w14:paraId="01A75955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0C1ABCAB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78C494BB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88AC082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6E08131D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46D24236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0B42E311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00DC7AA" w14:textId="77777777" w:rsidR="002E2152" w:rsidRPr="004671F2" w:rsidRDefault="002E2152" w:rsidP="002E2152">
                      <w:pPr>
                        <w:rPr>
                          <w:rFonts w:asciiTheme="minorHAnsi" w:hAnsiTheme="minorHAnsi"/>
                        </w:rPr>
                      </w:pPr>
                      <w:r w:rsidRPr="004671F2">
                        <w:rPr>
                          <w:rFonts w:asciiTheme="minorHAnsi" w:hAnsiTheme="minorHAnsi"/>
                        </w:rPr>
                        <w:t>//Ausgabe</w:t>
                      </w:r>
                    </w:p>
                  </w:txbxContent>
                </v:textbox>
              </v:shape>
            </w:pict>
          </mc:Fallback>
        </mc:AlternateContent>
      </w:r>
      <w:r w:rsidRPr="001B5EFE">
        <w:rPr>
          <w:rFonts w:asciiTheme="minorHAnsi" w:hAnsiTheme="minorHAnsi" w:cstheme="minorHAns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24194" wp14:editId="53AA80CA">
                <wp:simplePos x="0" y="0"/>
                <wp:positionH relativeFrom="column">
                  <wp:posOffset>-43815</wp:posOffset>
                </wp:positionH>
                <wp:positionV relativeFrom="paragraph">
                  <wp:posOffset>1993265</wp:posOffset>
                </wp:positionV>
                <wp:extent cx="5200650" cy="0"/>
                <wp:effectExtent l="0" t="0" r="19050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634FA" id="Gerade Verbindung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156.95pt" to="406.0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1B5EFE">
        <w:rPr>
          <w:rFonts w:asciiTheme="minorHAnsi" w:hAnsiTheme="minorHAnsi" w:cstheme="minorHAns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B9DCC" wp14:editId="718181D5">
                <wp:simplePos x="0" y="0"/>
                <wp:positionH relativeFrom="column">
                  <wp:posOffset>3810</wp:posOffset>
                </wp:positionH>
                <wp:positionV relativeFrom="paragraph">
                  <wp:posOffset>516890</wp:posOffset>
                </wp:positionV>
                <wp:extent cx="5200650" cy="0"/>
                <wp:effectExtent l="0" t="0" r="19050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FE6B9" id="Gerade Verbindung 1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40.7pt" to="409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1B5EFE">
        <w:rPr>
          <w:rFonts w:asciiTheme="minorHAnsi" w:hAnsiTheme="minorHAnsi" w:cstheme="minorHAns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EC9B5" wp14:editId="1F6CEC03">
                <wp:simplePos x="0" y="0"/>
                <wp:positionH relativeFrom="column">
                  <wp:posOffset>3810</wp:posOffset>
                </wp:positionH>
                <wp:positionV relativeFrom="paragraph">
                  <wp:posOffset>231140</wp:posOffset>
                </wp:positionV>
                <wp:extent cx="5200650" cy="0"/>
                <wp:effectExtent l="0" t="0" r="19050" b="1905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A3CCA" id="Gerade Verbindung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8.2pt" to="409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1B5EFE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30A6FEF7" wp14:editId="11901556">
            <wp:extent cx="3524250" cy="289890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625" cy="28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3B7A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</w:rPr>
      </w:pPr>
    </w:p>
    <w:p w14:paraId="2CCF97C1" w14:textId="0FDF9074" w:rsidR="002E2152" w:rsidRPr="001B5EFE" w:rsidRDefault="002E2152" w:rsidP="002E2152">
      <w:pPr>
        <w:pStyle w:val="Titel"/>
      </w:pPr>
      <w:r w:rsidRPr="001B5EFE">
        <w:t>Anforderungen</w:t>
      </w:r>
    </w:p>
    <w:p w14:paraId="32FD9830" w14:textId="77777777" w:rsidR="002E2152" w:rsidRPr="001B5EFE" w:rsidRDefault="002E2152" w:rsidP="002E2152">
      <w:pPr>
        <w:pStyle w:val="Listenabsatz"/>
        <w:numPr>
          <w:ilvl w:val="0"/>
          <w:numId w:val="7"/>
        </w:numPr>
        <w:ind w:left="426"/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Umgekehrte Bedingungen verwenden (</w:t>
      </w:r>
      <w:r w:rsidRPr="001B5EFE">
        <w:rPr>
          <w:rFonts w:asciiTheme="minorHAnsi" w:hAnsiTheme="minorHAnsi" w:cstheme="minorHAnsi"/>
          <w:sz w:val="22"/>
          <w:szCs w:val="22"/>
          <w:u w:val="single"/>
        </w:rPr>
        <w:t>nicht</w:t>
      </w:r>
      <w:r w:rsidRPr="001B5EFE">
        <w:rPr>
          <w:rFonts w:asciiTheme="minorHAnsi" w:hAnsiTheme="minorHAnsi" w:cstheme="minorHAnsi"/>
          <w:sz w:val="22"/>
          <w:szCs w:val="22"/>
        </w:rPr>
        <w:t xml:space="preserve"> durch 4 </w:t>
      </w:r>
      <w:proofErr w:type="gramStart"/>
      <w:r w:rsidRPr="001B5EFE">
        <w:rPr>
          <w:rFonts w:asciiTheme="minorHAnsi" w:hAnsiTheme="minorHAnsi" w:cstheme="minorHAnsi"/>
          <w:sz w:val="22"/>
          <w:szCs w:val="22"/>
        </w:rPr>
        <w:t>teilbar,..</w:t>
      </w:r>
      <w:proofErr w:type="gramEnd"/>
      <w:r w:rsidRPr="001B5EFE">
        <w:rPr>
          <w:rFonts w:asciiTheme="minorHAnsi" w:hAnsiTheme="minorHAnsi" w:cstheme="minorHAnsi"/>
          <w:sz w:val="22"/>
          <w:szCs w:val="22"/>
        </w:rPr>
        <w:t>)</w:t>
      </w:r>
    </w:p>
    <w:p w14:paraId="45C43172" w14:textId="77777777" w:rsidR="002E2152" w:rsidRDefault="002E2152" w:rsidP="002E2152">
      <w:pPr>
        <w:pStyle w:val="Listenabsatz"/>
        <w:numPr>
          <w:ilvl w:val="0"/>
          <w:numId w:val="7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B5EFE">
        <w:rPr>
          <w:rFonts w:asciiTheme="minorHAnsi" w:hAnsiTheme="minorHAnsi" w:cstheme="minorHAnsi"/>
          <w:sz w:val="22"/>
          <w:szCs w:val="22"/>
          <w:lang w:val="en-US"/>
        </w:rPr>
        <w:t xml:space="preserve">if…  </w:t>
      </w:r>
      <w:proofErr w:type="spellStart"/>
      <w:proofErr w:type="gramStart"/>
      <w:r w:rsidRPr="001B5EFE">
        <w:rPr>
          <w:rFonts w:asciiTheme="minorHAnsi" w:hAnsiTheme="minorHAnsi" w:cstheme="minorHAnsi"/>
          <w:sz w:val="22"/>
          <w:szCs w:val="22"/>
          <w:lang w:val="en-US"/>
        </w:rPr>
        <w:t>mit</w:t>
      </w:r>
      <w:proofErr w:type="spellEnd"/>
      <w:r w:rsidRPr="001B5EFE">
        <w:rPr>
          <w:rFonts w:asciiTheme="minorHAnsi" w:hAnsiTheme="minorHAnsi" w:cstheme="minorHAnsi"/>
          <w:sz w:val="22"/>
          <w:szCs w:val="22"/>
          <w:lang w:val="en-US"/>
        </w:rPr>
        <w:t xml:space="preserve">  else</w:t>
      </w:r>
      <w:proofErr w:type="gramEnd"/>
      <w:r w:rsidRPr="001B5EFE">
        <w:rPr>
          <w:rFonts w:asciiTheme="minorHAnsi" w:hAnsiTheme="minorHAnsi" w:cstheme="minorHAnsi"/>
          <w:sz w:val="22"/>
          <w:szCs w:val="22"/>
          <w:lang w:val="en-US"/>
        </w:rPr>
        <w:t xml:space="preserve"> if…   else if…   else…  </w:t>
      </w:r>
      <w:proofErr w:type="spellStart"/>
      <w:r w:rsidRPr="001B5EFE">
        <w:rPr>
          <w:rFonts w:asciiTheme="minorHAnsi" w:hAnsiTheme="minorHAnsi" w:cstheme="minorHAnsi"/>
          <w:sz w:val="22"/>
          <w:szCs w:val="22"/>
          <w:lang w:val="en-US"/>
        </w:rPr>
        <w:t>kombinieren</w:t>
      </w:r>
      <w:proofErr w:type="spellEnd"/>
    </w:p>
    <w:p w14:paraId="12A9AB3F" w14:textId="77777777" w:rsidR="002E2152" w:rsidRPr="001B5EFE" w:rsidRDefault="002E2152" w:rsidP="002E2152">
      <w:pPr>
        <w:pStyle w:val="Listenabsatz"/>
        <w:numPr>
          <w:ilvl w:val="0"/>
          <w:numId w:val="7"/>
        </w:numPr>
        <w:ind w:left="426"/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DEVA Prinzip eingehalten</w:t>
      </w:r>
    </w:p>
    <w:p w14:paraId="121B58A5" w14:textId="77777777" w:rsidR="002E2152" w:rsidRPr="001B5EFE" w:rsidRDefault="002E2152" w:rsidP="002E2152">
      <w:pPr>
        <w:pStyle w:val="Listenabsatz"/>
        <w:ind w:left="426"/>
        <w:rPr>
          <w:rFonts w:asciiTheme="minorHAnsi" w:hAnsiTheme="minorHAnsi" w:cstheme="minorHAnsi"/>
          <w:sz w:val="22"/>
          <w:szCs w:val="22"/>
          <w:lang w:val="en-US"/>
        </w:rPr>
      </w:pPr>
    </w:p>
    <w:p w14:paraId="3E2473BB" w14:textId="77777777" w:rsidR="002E2152" w:rsidRPr="001B5EFE" w:rsidRDefault="002E2152" w:rsidP="002E2152">
      <w:pPr>
        <w:ind w:left="709"/>
        <w:rPr>
          <w:rFonts w:asciiTheme="minorHAnsi" w:hAnsiTheme="minorHAnsi" w:cstheme="minorHAnsi"/>
          <w:sz w:val="22"/>
          <w:szCs w:val="22"/>
          <w:lang w:val="en-US"/>
        </w:rPr>
      </w:pPr>
    </w:p>
    <w:p w14:paraId="177892D8" w14:textId="77777777" w:rsidR="002E2152" w:rsidRPr="001B5EFE" w:rsidRDefault="002E2152" w:rsidP="002E2152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7A62E02" w14:textId="25A1C73A" w:rsidR="002E2152" w:rsidRPr="001B5EFE" w:rsidRDefault="002E2152" w:rsidP="002E2152">
      <w:pPr>
        <w:pStyle w:val="Titel"/>
      </w:pPr>
      <w:r w:rsidRPr="001B5EFE">
        <w:t>Erwartete Resultate</w:t>
      </w:r>
    </w:p>
    <w:p w14:paraId="0D3FA56C" w14:textId="77777777" w:rsidR="002E2152" w:rsidRPr="001B5EFE" w:rsidRDefault="002E2152" w:rsidP="002E2152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Quellcode</w:t>
      </w:r>
    </w:p>
    <w:p w14:paraId="5DB9D788" w14:textId="77777777" w:rsidR="002E2152" w:rsidRPr="001B5EFE" w:rsidRDefault="002E2152" w:rsidP="002E2152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Struktogramm</w:t>
      </w:r>
    </w:p>
    <w:p w14:paraId="3D8E5832" w14:textId="77777777" w:rsidR="002E2152" w:rsidRPr="001B5EFE" w:rsidRDefault="002E2152" w:rsidP="002E2152">
      <w:pPr>
        <w:ind w:left="360"/>
        <w:rPr>
          <w:rFonts w:asciiTheme="minorHAnsi" w:hAnsiTheme="minorHAnsi" w:cstheme="minorHAnsi"/>
          <w:sz w:val="22"/>
          <w:szCs w:val="22"/>
        </w:rPr>
      </w:pPr>
      <w:r w:rsidRPr="001B5EFE">
        <w:rPr>
          <w:rFonts w:asciiTheme="minorHAnsi" w:hAnsiTheme="minorHAnsi" w:cstheme="minorHAnsi"/>
          <w:sz w:val="22"/>
          <w:szCs w:val="22"/>
        </w:rPr>
        <w:t>In Moodle hochladen</w:t>
      </w:r>
    </w:p>
    <w:p w14:paraId="090B8C52" w14:textId="3E98E813" w:rsidR="00824C1E" w:rsidRPr="002E2152" w:rsidRDefault="00824C1E" w:rsidP="002E2152"/>
    <w:sectPr w:rsidR="00824C1E" w:rsidRPr="002E2152">
      <w:headerReference w:type="default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2680E" w14:textId="77777777" w:rsidR="007120CE" w:rsidRDefault="007120CE" w:rsidP="002C4D52">
      <w:r>
        <w:separator/>
      </w:r>
    </w:p>
  </w:endnote>
  <w:endnote w:type="continuationSeparator" w:id="0">
    <w:p w14:paraId="397BA783" w14:textId="77777777" w:rsidR="007120CE" w:rsidRDefault="007120CE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5B92" w14:textId="77777777" w:rsidR="007120CE" w:rsidRDefault="007120CE" w:rsidP="002C4D52">
      <w:r>
        <w:separator/>
      </w:r>
    </w:p>
  </w:footnote>
  <w:footnote w:type="continuationSeparator" w:id="0">
    <w:p w14:paraId="5CB4C241" w14:textId="77777777" w:rsidR="007120CE" w:rsidRDefault="007120CE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641CDED" w:rsidR="003C3179" w:rsidRPr="00766E57" w:rsidRDefault="002E2152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5-8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1B5EFE">
      <w:rPr>
        <w:rFonts w:asciiTheme="minorHAnsi" w:hAnsiTheme="minorHAnsi" w:cstheme="minorHAnsi"/>
        <w:sz w:val="28"/>
        <w:szCs w:val="28"/>
      </w:rPr>
      <w:t xml:space="preserve">Schaltjahrtest mit </w:t>
    </w:r>
    <w:r>
      <w:rPr>
        <w:rFonts w:asciiTheme="minorHAnsi" w:hAnsiTheme="minorHAnsi" w:cstheme="minorHAnsi"/>
        <w:sz w:val="28"/>
        <w:szCs w:val="28"/>
      </w:rPr>
      <w:t>mehrfacher Selektion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E248E"/>
    <w:multiLevelType w:val="hybridMultilevel"/>
    <w:tmpl w:val="1BD877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65CE0"/>
    <w:multiLevelType w:val="hybridMultilevel"/>
    <w:tmpl w:val="860CF16A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2E2152"/>
    <w:rsid w:val="0036044A"/>
    <w:rsid w:val="003C3179"/>
    <w:rsid w:val="003C5BFD"/>
    <w:rsid w:val="005C1D7C"/>
    <w:rsid w:val="00604280"/>
    <w:rsid w:val="00684DA5"/>
    <w:rsid w:val="007120CE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customStyle="1" w:styleId="Aufzhlungszeichen21">
    <w:name w:val="Aufzählungszeichen 21"/>
    <w:basedOn w:val="Standard"/>
    <w:rsid w:val="002E2152"/>
    <w:pPr>
      <w:tabs>
        <w:tab w:val="num" w:pos="720"/>
      </w:tabs>
    </w:pPr>
    <w:rPr>
      <w:bCs/>
    </w:rPr>
  </w:style>
  <w:style w:type="paragraph" w:styleId="Listenabsatz">
    <w:name w:val="List Paragraph"/>
    <w:basedOn w:val="Standard"/>
    <w:uiPriority w:val="34"/>
    <w:qFormat/>
    <w:rsid w:val="002E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2021-07-10T07:14:00Z</dcterms:modified>
</cp:coreProperties>
</file>