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C79D80" w14:textId="77777777" w:rsidR="00766E57" w:rsidRDefault="00766E5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DE5C0F6" w14:textId="0E0B6CC9" w:rsidR="000F63DE" w:rsidRPr="003C5BFD" w:rsidRDefault="000F63DE" w:rsidP="00766E57">
      <w:pPr>
        <w:pStyle w:val="Titel"/>
      </w:pPr>
      <w:r w:rsidRPr="00766E57">
        <w:t>Ziele</w:t>
      </w:r>
    </w:p>
    <w:p w14:paraId="12285BA3" w14:textId="77777777" w:rsidR="000F63DE" w:rsidRPr="003C5BFD" w:rsidRDefault="00C142F3" w:rsidP="000F5493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C5BFD">
        <w:rPr>
          <w:rFonts w:asciiTheme="minorHAnsi" w:hAnsiTheme="minorHAnsi" w:cstheme="minorHAnsi"/>
          <w:sz w:val="22"/>
          <w:szCs w:val="22"/>
        </w:rPr>
        <w:t xml:space="preserve">Sie </w:t>
      </w:r>
      <w:r w:rsidR="003C5BFD">
        <w:rPr>
          <w:rFonts w:asciiTheme="minorHAnsi" w:hAnsiTheme="minorHAnsi" w:cstheme="minorHAnsi"/>
          <w:sz w:val="22"/>
          <w:szCs w:val="22"/>
        </w:rPr>
        <w:t>können</w:t>
      </w:r>
      <w:r w:rsidRPr="003C5BFD">
        <w:rPr>
          <w:rFonts w:asciiTheme="minorHAnsi" w:hAnsiTheme="minorHAnsi" w:cstheme="minorHAnsi"/>
          <w:sz w:val="22"/>
          <w:szCs w:val="22"/>
        </w:rPr>
        <w:t xml:space="preserve"> eine Aufgabe in Einzelschritte zerleg</w:t>
      </w:r>
      <w:r w:rsidR="00CD5ACF">
        <w:rPr>
          <w:rFonts w:asciiTheme="minorHAnsi" w:hAnsiTheme="minorHAnsi" w:cstheme="minorHAnsi"/>
          <w:sz w:val="22"/>
          <w:szCs w:val="22"/>
        </w:rPr>
        <w:t xml:space="preserve">en </w:t>
      </w:r>
      <w:r w:rsidRPr="003C5BFD">
        <w:rPr>
          <w:rFonts w:asciiTheme="minorHAnsi" w:hAnsiTheme="minorHAnsi" w:cstheme="minorHAnsi"/>
          <w:sz w:val="22"/>
          <w:szCs w:val="22"/>
        </w:rPr>
        <w:t xml:space="preserve">und </w:t>
      </w:r>
      <w:r w:rsidR="003C5BFD">
        <w:rPr>
          <w:rFonts w:asciiTheme="minorHAnsi" w:hAnsiTheme="minorHAnsi" w:cstheme="minorHAnsi"/>
          <w:sz w:val="22"/>
          <w:szCs w:val="22"/>
        </w:rPr>
        <w:t>das</w:t>
      </w:r>
      <w:r w:rsidRPr="003C5BFD">
        <w:rPr>
          <w:rFonts w:asciiTheme="minorHAnsi" w:hAnsiTheme="minorHAnsi" w:cstheme="minorHAnsi"/>
          <w:sz w:val="22"/>
          <w:szCs w:val="22"/>
        </w:rPr>
        <w:t xml:space="preserve"> Verfahren (=Algorithmus) </w:t>
      </w:r>
      <w:r w:rsidR="003C5BFD">
        <w:rPr>
          <w:rFonts w:asciiTheme="minorHAnsi" w:hAnsiTheme="minorHAnsi" w:cstheme="minorHAnsi"/>
          <w:sz w:val="22"/>
          <w:szCs w:val="22"/>
        </w:rPr>
        <w:t>mit einem Flussdiagramm skizzieren</w:t>
      </w:r>
    </w:p>
    <w:p w14:paraId="31502D85" w14:textId="77777777" w:rsidR="000F63DE" w:rsidRPr="003C5BFD" w:rsidRDefault="000F63DE">
      <w:pPr>
        <w:rPr>
          <w:rFonts w:asciiTheme="minorHAnsi" w:hAnsiTheme="minorHAnsi" w:cstheme="minorHAnsi"/>
          <w:sz w:val="22"/>
          <w:szCs w:val="22"/>
        </w:rPr>
      </w:pPr>
    </w:p>
    <w:p w14:paraId="6BEF0EB9" w14:textId="10B79D9B" w:rsidR="000F63DE" w:rsidRPr="003C5BFD" w:rsidRDefault="000F63DE" w:rsidP="00766E57">
      <w:pPr>
        <w:pStyle w:val="Titel"/>
      </w:pPr>
      <w:r w:rsidRPr="003C5BFD">
        <w:t>Aufgabenstellung</w:t>
      </w:r>
    </w:p>
    <w:p w14:paraId="4D14AD04" w14:textId="77777777" w:rsidR="000F63DE" w:rsidRPr="003C5BFD" w:rsidRDefault="000F63DE">
      <w:pPr>
        <w:rPr>
          <w:rFonts w:asciiTheme="minorHAnsi" w:hAnsiTheme="minorHAnsi" w:cstheme="minorHAnsi"/>
          <w:sz w:val="22"/>
          <w:szCs w:val="22"/>
        </w:rPr>
      </w:pPr>
    </w:p>
    <w:p w14:paraId="2D3E5C2E" w14:textId="77777777" w:rsidR="000F63DE" w:rsidRDefault="00C142F3">
      <w:pPr>
        <w:rPr>
          <w:rFonts w:asciiTheme="minorHAnsi" w:hAnsiTheme="minorHAnsi" w:cstheme="minorHAnsi"/>
          <w:sz w:val="22"/>
          <w:szCs w:val="22"/>
        </w:rPr>
      </w:pPr>
      <w:r w:rsidRPr="003C5BFD">
        <w:rPr>
          <w:rFonts w:asciiTheme="minorHAnsi" w:hAnsiTheme="minorHAnsi" w:cstheme="minorHAnsi"/>
          <w:sz w:val="22"/>
          <w:szCs w:val="22"/>
        </w:rPr>
        <w:t>Skizzieren Sie</w:t>
      </w:r>
      <w:r w:rsidR="003C5BFD">
        <w:rPr>
          <w:rFonts w:asciiTheme="minorHAnsi" w:hAnsiTheme="minorHAnsi" w:cstheme="minorHAnsi"/>
          <w:sz w:val="22"/>
          <w:szCs w:val="22"/>
        </w:rPr>
        <w:t xml:space="preserve"> mit Hilfe eines Flussdiagrammes</w:t>
      </w:r>
      <w:r w:rsidRPr="003C5BFD">
        <w:rPr>
          <w:rFonts w:asciiTheme="minorHAnsi" w:hAnsiTheme="minorHAnsi" w:cstheme="minorHAnsi"/>
          <w:sz w:val="22"/>
          <w:szCs w:val="22"/>
        </w:rPr>
        <w:t xml:space="preserve"> ein Verfahren mit welche</w:t>
      </w:r>
      <w:r w:rsidR="00A02DCA" w:rsidRPr="003C5BFD">
        <w:rPr>
          <w:rFonts w:asciiTheme="minorHAnsi" w:hAnsiTheme="minorHAnsi" w:cstheme="minorHAnsi"/>
          <w:sz w:val="22"/>
          <w:szCs w:val="22"/>
        </w:rPr>
        <w:t>m</w:t>
      </w:r>
      <w:r w:rsidRPr="003C5BFD">
        <w:rPr>
          <w:rFonts w:asciiTheme="minorHAnsi" w:hAnsiTheme="minorHAnsi" w:cstheme="minorHAnsi"/>
          <w:sz w:val="22"/>
          <w:szCs w:val="22"/>
        </w:rPr>
        <w:t xml:space="preserve"> eine Rösti (oder Ihr Lieblingsessen) zubereitet wird.</w:t>
      </w:r>
    </w:p>
    <w:p w14:paraId="4C630F80" w14:textId="77777777" w:rsidR="00824C1E" w:rsidRDefault="00824C1E">
      <w:pPr>
        <w:rPr>
          <w:rFonts w:asciiTheme="minorHAnsi" w:hAnsiTheme="minorHAnsi" w:cstheme="minorHAnsi"/>
          <w:sz w:val="22"/>
          <w:szCs w:val="22"/>
        </w:rPr>
      </w:pPr>
    </w:p>
    <w:p w14:paraId="0F568396" w14:textId="6F25F150" w:rsidR="00824C1E" w:rsidRPr="00824C1E" w:rsidRDefault="00824C1E" w:rsidP="00766E57">
      <w:pPr>
        <w:pStyle w:val="Titel"/>
      </w:pPr>
      <w:r w:rsidRPr="00824C1E">
        <w:t xml:space="preserve">Zeit </w:t>
      </w:r>
    </w:p>
    <w:p w14:paraId="0502BC0E" w14:textId="77777777" w:rsidR="00824C1E" w:rsidRDefault="00824C1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15 Minuten</w:t>
      </w:r>
    </w:p>
    <w:p w14:paraId="54F51F28" w14:textId="77777777" w:rsidR="00824C1E" w:rsidRDefault="00824C1E">
      <w:pPr>
        <w:rPr>
          <w:rFonts w:asciiTheme="minorHAnsi" w:hAnsiTheme="minorHAnsi" w:cstheme="minorHAnsi"/>
          <w:sz w:val="22"/>
          <w:szCs w:val="22"/>
        </w:rPr>
      </w:pPr>
    </w:p>
    <w:p w14:paraId="5AB9129A" w14:textId="1DA77822" w:rsidR="00824C1E" w:rsidRDefault="00824C1E" w:rsidP="00766E57">
      <w:pPr>
        <w:pStyle w:val="Titel"/>
      </w:pPr>
      <w:r w:rsidRPr="00824C1E">
        <w:t>Erwartete Resultate</w:t>
      </w:r>
    </w:p>
    <w:p w14:paraId="090B8C52" w14:textId="76F96456" w:rsidR="00824C1E" w:rsidRPr="00824C1E" w:rsidRDefault="00824C1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Flussdiagramm </w:t>
      </w:r>
      <w:r w:rsidR="00B747AB">
        <w:rPr>
          <w:rFonts w:asciiTheme="minorHAnsi" w:hAnsiTheme="minorHAnsi" w:cstheme="minorHAnsi"/>
          <w:sz w:val="22"/>
          <w:szCs w:val="22"/>
        </w:rPr>
        <w:t>in Moodle hochgeladen</w:t>
      </w:r>
    </w:p>
    <w:sectPr w:rsidR="00824C1E" w:rsidRPr="00824C1E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039E5" w14:textId="77777777" w:rsidR="005C245F" w:rsidRDefault="005C245F" w:rsidP="002C4D52">
      <w:r>
        <w:separator/>
      </w:r>
    </w:p>
  </w:endnote>
  <w:endnote w:type="continuationSeparator" w:id="0">
    <w:p w14:paraId="5E4D550F" w14:textId="77777777" w:rsidR="005C245F" w:rsidRDefault="005C245F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7453F3">
    <w:pPr>
      <w:pStyle w:val="Fuzeile"/>
      <w:pBdr>
        <w:top w:val="single" w:sz="2" w:space="1" w:color="000000" w:themeColor="text1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FC2FA" w14:textId="77777777" w:rsidR="005C245F" w:rsidRDefault="005C245F" w:rsidP="002C4D52">
      <w:r>
        <w:separator/>
      </w:r>
    </w:p>
  </w:footnote>
  <w:footnote w:type="continuationSeparator" w:id="0">
    <w:p w14:paraId="30B85960" w14:textId="77777777" w:rsidR="005C245F" w:rsidRDefault="005C245F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4A52E907" w:rsidR="003C3179" w:rsidRPr="00766E57" w:rsidRDefault="00766E57" w:rsidP="007453F3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 w:rsidRPr="00766E57">
      <w:rPr>
        <w:rFonts w:asciiTheme="minorHAnsi" w:hAnsiTheme="minorHAnsi" w:cstheme="minorHAnsi"/>
        <w:sz w:val="28"/>
        <w:szCs w:val="28"/>
      </w:rPr>
      <w:t>1-1</w:t>
    </w:r>
    <w:r w:rsidRPr="00766E57">
      <w:rPr>
        <w:rFonts w:asciiTheme="minorHAnsi" w:hAnsiTheme="minorHAnsi" w:cstheme="minorHAnsi"/>
        <w:sz w:val="28"/>
        <w:szCs w:val="28"/>
      </w:rPr>
      <w:tab/>
      <w:t>Rösti kochen</w:t>
    </w:r>
    <w:r w:rsidRPr="00766E57">
      <w:rPr>
        <w:rFonts w:asciiTheme="minorHAnsi" w:hAnsiTheme="minorHAnsi" w:cstheme="minorHAnsi"/>
        <w:sz w:val="28"/>
        <w:szCs w:val="28"/>
      </w:rPr>
      <w:tab/>
    </w:r>
    <w:r w:rsidRPr="007453F3">
      <w:rPr>
        <w:rFonts w:asciiTheme="minorHAnsi" w:hAnsiTheme="minorHAnsi" w:cstheme="minorHAnsi"/>
        <w:color w:val="CCCC00"/>
        <w:sz w:val="28"/>
        <w:szCs w:val="28"/>
      </w:rPr>
      <w:t>M</w:t>
    </w:r>
    <w:r w:rsidRPr="00B747AB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Pr="00766E57">
      <w:rPr>
        <w:rFonts w:asciiTheme="minorHAnsi" w:hAnsiTheme="minorHAnsi" w:cstheme="minorHAnsi"/>
        <w:sz w:val="28"/>
        <w:szCs w:val="28"/>
      </w:rPr>
      <w:t xml:space="preserve"> </w:t>
    </w:r>
    <w:r w:rsidRPr="007453F3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24A7"/>
    <w:rsid w:val="000F5493"/>
    <w:rsid w:val="000F63DE"/>
    <w:rsid w:val="002C4D52"/>
    <w:rsid w:val="0036044A"/>
    <w:rsid w:val="003C3179"/>
    <w:rsid w:val="003C5BFD"/>
    <w:rsid w:val="005C1D7C"/>
    <w:rsid w:val="005C245F"/>
    <w:rsid w:val="00684DA5"/>
    <w:rsid w:val="007453F3"/>
    <w:rsid w:val="00766E57"/>
    <w:rsid w:val="00824C1E"/>
    <w:rsid w:val="00A02DCA"/>
    <w:rsid w:val="00B747AB"/>
    <w:rsid w:val="00C142F3"/>
    <w:rsid w:val="00C34BA9"/>
    <w:rsid w:val="00C653D2"/>
    <w:rsid w:val="00CB1B33"/>
    <w:rsid w:val="00CD5ACF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9</cp:revision>
  <cp:lastPrinted>2021-07-09T11:26:00Z</cp:lastPrinted>
  <dcterms:created xsi:type="dcterms:W3CDTF">2018-08-13T08:55:00Z</dcterms:created>
  <dcterms:modified xsi:type="dcterms:W3CDTF">2021-07-09T11:26:00Z</dcterms:modified>
</cp:coreProperties>
</file>