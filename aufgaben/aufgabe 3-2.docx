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F64A516" w14:textId="77777777" w:rsidR="00461B25" w:rsidRPr="00192543" w:rsidRDefault="00461B25" w:rsidP="00461B25">
      <w:pPr>
        <w:pStyle w:val="Titel"/>
      </w:pPr>
      <w:r w:rsidRPr="00192543">
        <w:t>Ziele</w:t>
      </w:r>
    </w:p>
    <w:p w14:paraId="031E1E7F" w14:textId="77777777" w:rsidR="00461B25" w:rsidRPr="00192543" w:rsidRDefault="00461B25" w:rsidP="00461B2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 xml:space="preserve">Sie können Variablen vom Datentyp </w:t>
      </w:r>
      <w:proofErr w:type="spellStart"/>
      <w:r w:rsidRPr="00391331">
        <w:rPr>
          <w:rFonts w:ascii="Courier New" w:hAnsi="Courier New" w:cs="Courier New"/>
          <w:b/>
          <w:sz w:val="22"/>
          <w:szCs w:val="22"/>
        </w:rPr>
        <w:t>char</w:t>
      </w:r>
      <w:proofErr w:type="spellEnd"/>
      <w:r w:rsidRPr="00391331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391331">
        <w:rPr>
          <w:rFonts w:ascii="Courier New" w:hAnsi="Courier New" w:cs="Courier New"/>
          <w:b/>
          <w:sz w:val="22"/>
          <w:szCs w:val="22"/>
        </w:rPr>
        <w:t>short</w:t>
      </w:r>
      <w:proofErr w:type="spellEnd"/>
      <w:r w:rsidRPr="00391331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391331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391331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391331">
        <w:rPr>
          <w:rFonts w:ascii="Courier New" w:hAnsi="Courier New" w:cs="Courier New"/>
          <w:b/>
          <w:sz w:val="22"/>
          <w:szCs w:val="22"/>
        </w:rPr>
        <w:t>float</w:t>
      </w:r>
      <w:proofErr w:type="spellEnd"/>
      <w:r w:rsidRPr="00391331">
        <w:rPr>
          <w:rFonts w:ascii="Courier New" w:hAnsi="Courier New" w:cs="Courier New"/>
          <w:b/>
          <w:sz w:val="22"/>
          <w:szCs w:val="22"/>
        </w:rPr>
        <w:t>, double</w:t>
      </w:r>
      <w:r w:rsidRPr="00192543">
        <w:rPr>
          <w:rFonts w:asciiTheme="minorHAnsi" w:hAnsiTheme="minorHAnsi"/>
          <w:sz w:val="22"/>
          <w:szCs w:val="22"/>
        </w:rPr>
        <w:t xml:space="preserve"> deklarieren und initialisieren und die Werte mit </w:t>
      </w:r>
      <w:proofErr w:type="spellStart"/>
      <w:r w:rsidRPr="00391331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 ausgeben.</w:t>
      </w:r>
    </w:p>
    <w:p w14:paraId="3584A5F6" w14:textId="77777777" w:rsidR="00461B25" w:rsidRPr="00192543" w:rsidRDefault="00461B25" w:rsidP="00461B2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>Sie kennen die Wertebereiche</w:t>
      </w:r>
      <w:r>
        <w:rPr>
          <w:rFonts w:asciiTheme="minorHAnsi" w:hAnsiTheme="minorHAnsi"/>
          <w:sz w:val="22"/>
          <w:szCs w:val="22"/>
        </w:rPr>
        <w:t xml:space="preserve"> und Genauigkeit</w:t>
      </w:r>
      <w:r w:rsidRPr="00192543">
        <w:rPr>
          <w:rFonts w:asciiTheme="minorHAnsi" w:hAnsiTheme="minorHAnsi"/>
          <w:sz w:val="22"/>
          <w:szCs w:val="22"/>
        </w:rPr>
        <w:t xml:space="preserve"> dieser Datentypen</w:t>
      </w:r>
    </w:p>
    <w:p w14:paraId="3CDF8E35" w14:textId="77777777" w:rsidR="00461B25" w:rsidRPr="00192543" w:rsidRDefault="00461B25" w:rsidP="00461B25">
      <w:pPr>
        <w:rPr>
          <w:rFonts w:asciiTheme="minorHAnsi" w:hAnsiTheme="minorHAnsi"/>
          <w:sz w:val="22"/>
          <w:szCs w:val="22"/>
        </w:rPr>
      </w:pPr>
    </w:p>
    <w:p w14:paraId="675F6ECD" w14:textId="0CB7B279" w:rsidR="00461B25" w:rsidRPr="00391331" w:rsidRDefault="00461B25" w:rsidP="00461B25">
      <w:pPr>
        <w:pStyle w:val="Titel"/>
      </w:pPr>
      <w:r w:rsidRPr="00192543">
        <w:t>Aufgabenstellung</w:t>
      </w:r>
      <w:r>
        <w:t>: Wertausgabe</w:t>
      </w:r>
    </w:p>
    <w:p w14:paraId="532AAFB9" w14:textId="77777777" w:rsidR="00461B25" w:rsidRPr="00192543" w:rsidRDefault="00461B25" w:rsidP="00461B25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 xml:space="preserve">Deklarieren Sie </w:t>
      </w:r>
      <w:r>
        <w:rPr>
          <w:rFonts w:asciiTheme="minorHAnsi" w:hAnsiTheme="minorHAnsi"/>
          <w:sz w:val="22"/>
          <w:szCs w:val="22"/>
        </w:rPr>
        <w:t xml:space="preserve">je eine </w:t>
      </w:r>
      <w:r w:rsidRPr="00192543">
        <w:rPr>
          <w:rFonts w:asciiTheme="minorHAnsi" w:hAnsiTheme="minorHAnsi"/>
          <w:sz w:val="22"/>
          <w:szCs w:val="22"/>
        </w:rPr>
        <w:t xml:space="preserve">Variable für die Datentypen </w:t>
      </w:r>
      <w:proofErr w:type="spellStart"/>
      <w:r w:rsidRPr="00391331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391331">
        <w:rPr>
          <w:rFonts w:ascii="Courier New" w:hAnsi="Courier New" w:cs="Courier New"/>
          <w:sz w:val="22"/>
          <w:szCs w:val="22"/>
        </w:rPr>
        <w:t>short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391331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391331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 und </w:t>
      </w:r>
      <w:r w:rsidRPr="00391331">
        <w:rPr>
          <w:rFonts w:ascii="Courier New" w:hAnsi="Courier New" w:cs="Courier New"/>
          <w:sz w:val="22"/>
          <w:szCs w:val="22"/>
        </w:rPr>
        <w:t>double</w:t>
      </w:r>
    </w:p>
    <w:p w14:paraId="27A432B6" w14:textId="77777777" w:rsidR="00461B25" w:rsidRDefault="00461B25" w:rsidP="00461B25">
      <w:pPr>
        <w:pStyle w:val="Listenabsatz"/>
        <w:numPr>
          <w:ilvl w:val="0"/>
          <w:numId w:val="7"/>
        </w:numPr>
        <w:tabs>
          <w:tab w:val="left" w:pos="1701"/>
        </w:tabs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>Weisen Sie ihnen die</w:t>
      </w:r>
      <w:r>
        <w:rPr>
          <w:rFonts w:asciiTheme="minorHAnsi" w:hAnsiTheme="minorHAnsi"/>
          <w:sz w:val="22"/>
          <w:szCs w:val="22"/>
        </w:rPr>
        <w:t xml:space="preserve"> abgebildeten</w:t>
      </w:r>
      <w:r w:rsidRPr="00192543">
        <w:rPr>
          <w:rFonts w:asciiTheme="minorHAnsi" w:hAnsiTheme="minorHAnsi"/>
          <w:sz w:val="22"/>
          <w:szCs w:val="22"/>
        </w:rPr>
        <w:t xml:space="preserve"> Werte</w:t>
      </w:r>
      <w:r>
        <w:rPr>
          <w:rFonts w:asciiTheme="minorHAnsi" w:hAnsiTheme="minorHAnsi"/>
          <w:sz w:val="22"/>
          <w:szCs w:val="22"/>
        </w:rPr>
        <w:t xml:space="preserve"> zu und programmieren Sie die dargestellte Ausgabe:</w:t>
      </w:r>
      <w:r w:rsidRPr="0019254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</w:r>
      <w:r>
        <w:rPr>
          <w:noProof/>
          <w:lang w:val="de-DE" w:eastAsia="de-DE"/>
        </w:rPr>
        <w:drawing>
          <wp:inline distT="0" distB="0" distL="0" distR="0" wp14:anchorId="75E3E312" wp14:editId="428B3056">
            <wp:extent cx="3486150" cy="928080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738" cy="9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62C" w14:textId="77777777" w:rsidR="00461B25" w:rsidRDefault="00461B25" w:rsidP="00461B25">
      <w:pPr>
        <w:pStyle w:val="Listenabsatz"/>
        <w:tabs>
          <w:tab w:val="left" w:pos="1701"/>
        </w:tabs>
        <w:rPr>
          <w:rFonts w:asciiTheme="minorHAnsi" w:hAnsiTheme="minorHAnsi"/>
          <w:sz w:val="22"/>
          <w:szCs w:val="22"/>
        </w:rPr>
      </w:pPr>
    </w:p>
    <w:p w14:paraId="113D2FD2" w14:textId="7047C75A" w:rsidR="00461B25" w:rsidRPr="00D41907" w:rsidRDefault="00461B25" w:rsidP="00461B25">
      <w:pPr>
        <w:pStyle w:val="Titel"/>
      </w:pPr>
      <w:r w:rsidRPr="00192543">
        <w:t>Aufgabenstellung</w:t>
      </w:r>
      <w:r>
        <w:t>: Speicherbedarf</w:t>
      </w:r>
    </w:p>
    <w:p w14:paraId="73604C19" w14:textId="77777777" w:rsidR="00461B25" w:rsidRDefault="00461B25" w:rsidP="00461B25">
      <w:pPr>
        <w:pStyle w:val="Listenabsatz"/>
        <w:numPr>
          <w:ilvl w:val="0"/>
          <w:numId w:val="7"/>
        </w:numPr>
        <w:tabs>
          <w:tab w:val="left" w:pos="1701"/>
        </w:tabs>
        <w:ind w:left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Geben Sie den Speicherbedarf der Variablen aus. </w:t>
      </w:r>
      <w:r>
        <w:rPr>
          <w:rFonts w:asciiTheme="minorHAnsi" w:hAnsiTheme="minorHAnsi"/>
          <w:sz w:val="22"/>
          <w:szCs w:val="22"/>
        </w:rPr>
        <w:br/>
      </w:r>
      <w:r>
        <w:rPr>
          <w:noProof/>
          <w:lang w:val="de-DE" w:eastAsia="de-DE"/>
        </w:rPr>
        <w:drawing>
          <wp:inline distT="0" distB="0" distL="0" distR="0" wp14:anchorId="70CA2463" wp14:editId="15E2DF4E">
            <wp:extent cx="3342321" cy="82867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05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5FDB" w14:textId="77777777" w:rsidR="00461B25" w:rsidRPr="00301835" w:rsidRDefault="00461B25" w:rsidP="00461B25">
      <w:pPr>
        <w:pStyle w:val="Listenabsatz"/>
        <w:numPr>
          <w:ilvl w:val="0"/>
          <w:numId w:val="7"/>
        </w:numPr>
        <w:tabs>
          <w:tab w:val="left" w:pos="1701"/>
        </w:tabs>
        <w:ind w:left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Der Speicherbedarf kann mit </w:t>
      </w:r>
      <w:proofErr w:type="spellStart"/>
      <w:r w:rsidRPr="00391331">
        <w:rPr>
          <w:rFonts w:ascii="Courier New" w:hAnsi="Courier New" w:cs="Courier New"/>
          <w:sz w:val="22"/>
          <w:szCs w:val="22"/>
        </w:rPr>
        <w:t>sizeof</w:t>
      </w:r>
      <w:proofErr w:type="spellEnd"/>
      <w:r>
        <w:rPr>
          <w:rFonts w:asciiTheme="minorHAnsi" w:hAnsiTheme="minorHAnsi"/>
          <w:sz w:val="22"/>
          <w:szCs w:val="22"/>
        </w:rPr>
        <w:t xml:space="preserve"> berechnet, </w:t>
      </w:r>
      <w:proofErr w:type="spellStart"/>
      <w:r>
        <w:rPr>
          <w:rFonts w:asciiTheme="minorHAnsi" w:hAnsiTheme="minorHAnsi"/>
          <w:sz w:val="22"/>
          <w:szCs w:val="22"/>
        </w:rPr>
        <w:t>z.B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C3DCD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AC3DC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C3DCD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AC3DCD">
        <w:rPr>
          <w:rFonts w:ascii="Courier New" w:hAnsi="Courier New" w:cs="Courier New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und ausgegeben werden:   </w:t>
      </w:r>
      <w:r>
        <w:rPr>
          <w:rFonts w:asciiTheme="minorHAnsi" w:hAnsiTheme="minorHAnsi"/>
          <w:sz w:val="22"/>
          <w:szCs w:val="22"/>
        </w:rPr>
        <w:br/>
      </w:r>
      <w:proofErr w:type="spellStart"/>
      <w:proofErr w:type="gramStart"/>
      <w:r w:rsidRPr="00D4190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41907">
        <w:rPr>
          <w:rFonts w:ascii="Courier New" w:hAnsi="Courier New" w:cs="Courier New"/>
          <w:sz w:val="20"/>
          <w:szCs w:val="20"/>
        </w:rPr>
        <w:t>(</w:t>
      </w:r>
      <w:proofErr w:type="gramEnd"/>
      <w:r w:rsidRPr="00D41907">
        <w:rPr>
          <w:rFonts w:ascii="Courier New" w:hAnsi="Courier New" w:cs="Courier New"/>
          <w:sz w:val="20"/>
          <w:szCs w:val="20"/>
        </w:rPr>
        <w:t xml:space="preserve">"Der Speicherbedarf der </w:t>
      </w:r>
      <w:proofErr w:type="spellStart"/>
      <w:r w:rsidRPr="00D4190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41907">
        <w:rPr>
          <w:rFonts w:ascii="Courier New" w:hAnsi="Courier New" w:cs="Courier New"/>
          <w:sz w:val="20"/>
          <w:szCs w:val="20"/>
        </w:rPr>
        <w:t>-Variablen: %d Bytes</w:t>
      </w:r>
      <w:r>
        <w:rPr>
          <w:rFonts w:ascii="Courier New" w:hAnsi="Courier New" w:cs="Courier New"/>
          <w:sz w:val="20"/>
          <w:szCs w:val="20"/>
        </w:rPr>
        <w:t>\n</w:t>
      </w:r>
      <w:r w:rsidRPr="00D4190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D4190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419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90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41907">
        <w:rPr>
          <w:rFonts w:ascii="Courier New" w:hAnsi="Courier New" w:cs="Courier New"/>
          <w:sz w:val="20"/>
          <w:szCs w:val="20"/>
        </w:rPr>
        <w:t>));</w:t>
      </w:r>
    </w:p>
    <w:p w14:paraId="4FEE294D" w14:textId="77777777" w:rsidR="00461B25" w:rsidRPr="00192543" w:rsidRDefault="00461B25" w:rsidP="00461B25">
      <w:pPr>
        <w:rPr>
          <w:rFonts w:asciiTheme="minorHAnsi" w:hAnsiTheme="minorHAnsi"/>
          <w:b/>
          <w:bCs/>
          <w:sz w:val="22"/>
          <w:szCs w:val="22"/>
        </w:rPr>
      </w:pPr>
    </w:p>
    <w:p w14:paraId="7EB35984" w14:textId="2D74AE19" w:rsidR="00461B25" w:rsidRPr="00192543" w:rsidRDefault="00461B25" w:rsidP="00461B25">
      <w:pPr>
        <w:pStyle w:val="Titel"/>
      </w:pPr>
      <w:r w:rsidRPr="00192543">
        <w:t>Aufgabenstellung</w:t>
      </w:r>
      <w:r>
        <w:t>: Überschreiten der Wertebereiche</w:t>
      </w:r>
    </w:p>
    <w:p w14:paraId="417E2865" w14:textId="77777777" w:rsidR="00461B25" w:rsidRDefault="00461B25" w:rsidP="00461B25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Deklarieren Sie 3 weitere Variablen der Datentypen</w:t>
      </w:r>
      <w:r w:rsidRPr="00192543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proofErr w:type="gramStart"/>
      <w:r w:rsidRPr="00391331">
        <w:rPr>
          <w:rFonts w:ascii="Courier New" w:hAnsi="Courier New" w:cs="Courier New"/>
          <w:b/>
          <w:sz w:val="22"/>
          <w:szCs w:val="22"/>
        </w:rPr>
        <w:t>char,short</w:t>
      </w:r>
      <w:proofErr w:type="gramEnd"/>
      <w:r w:rsidRPr="00391331">
        <w:rPr>
          <w:rFonts w:ascii="Courier New" w:hAnsi="Courier New" w:cs="Courier New"/>
          <w:b/>
          <w:sz w:val="22"/>
          <w:szCs w:val="22"/>
        </w:rPr>
        <w:t>,int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  </w:t>
      </w:r>
    </w:p>
    <w:p w14:paraId="1FE085E2" w14:textId="77777777" w:rsidR="00461B25" w:rsidRDefault="00461B25" w:rsidP="00461B25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>Belegen Sie die Variablen</w:t>
      </w:r>
      <w:r>
        <w:rPr>
          <w:rFonts w:asciiTheme="minorHAnsi" w:hAnsiTheme="minorHAnsi"/>
          <w:sz w:val="22"/>
          <w:szCs w:val="22"/>
        </w:rPr>
        <w:t xml:space="preserve"> mit Werten ausserhalb des Wertebereichs, zum Beispiel:</w:t>
      </w:r>
    </w:p>
    <w:p w14:paraId="037CE4C1" w14:textId="77777777" w:rsidR="00461B25" w:rsidRPr="00301835" w:rsidRDefault="00461B25" w:rsidP="00461B25">
      <w:pPr>
        <w:pStyle w:val="Listenabsatz"/>
        <w:tabs>
          <w:tab w:val="left" w:pos="1701"/>
        </w:tabs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877EF7">
        <w:rPr>
          <w:rFonts w:ascii="Courier New" w:hAnsi="Courier New" w:cs="Courier New"/>
          <w:sz w:val="22"/>
          <w:szCs w:val="22"/>
          <w:lang w:val="en-US"/>
        </w:rPr>
        <w:t>char</w:t>
      </w:r>
      <w:proofErr w:type="spellEnd"/>
      <w:r w:rsidRPr="00301835">
        <w:rPr>
          <w:rFonts w:asciiTheme="minorHAnsi" w:hAnsiTheme="minorHAnsi"/>
          <w:sz w:val="22"/>
          <w:szCs w:val="22"/>
          <w:lang w:val="en-US"/>
        </w:rPr>
        <w:t xml:space="preserve">: </w:t>
      </w:r>
      <w:r w:rsidRPr="00301835">
        <w:rPr>
          <w:rFonts w:asciiTheme="minorHAnsi" w:hAnsiTheme="minorHAnsi"/>
          <w:sz w:val="22"/>
          <w:szCs w:val="22"/>
          <w:lang w:val="en-US"/>
        </w:rPr>
        <w:tab/>
        <w:t>300</w:t>
      </w:r>
      <w:r w:rsidRPr="00301835">
        <w:rPr>
          <w:rFonts w:asciiTheme="minorHAnsi" w:hAnsiTheme="minorHAnsi"/>
          <w:sz w:val="22"/>
          <w:szCs w:val="22"/>
          <w:lang w:val="en-US"/>
        </w:rPr>
        <w:br/>
      </w:r>
      <w:r w:rsidRPr="00877EF7">
        <w:rPr>
          <w:rFonts w:ascii="Courier New" w:hAnsi="Courier New" w:cs="Courier New"/>
          <w:sz w:val="22"/>
          <w:szCs w:val="22"/>
          <w:lang w:val="en-US"/>
        </w:rPr>
        <w:t>short</w:t>
      </w:r>
      <w:r w:rsidRPr="00301835">
        <w:rPr>
          <w:rFonts w:asciiTheme="minorHAnsi" w:hAnsiTheme="minorHAnsi"/>
          <w:sz w:val="22"/>
          <w:szCs w:val="22"/>
          <w:lang w:val="en-US"/>
        </w:rPr>
        <w:t xml:space="preserve">: </w:t>
      </w:r>
      <w:r w:rsidRPr="00301835">
        <w:rPr>
          <w:rFonts w:asciiTheme="minorHAnsi" w:hAnsiTheme="minorHAnsi"/>
          <w:sz w:val="22"/>
          <w:szCs w:val="22"/>
          <w:lang w:val="en-US"/>
        </w:rPr>
        <w:tab/>
        <w:t>50'000</w:t>
      </w:r>
    </w:p>
    <w:p w14:paraId="696075AF" w14:textId="77777777" w:rsidR="00461B25" w:rsidRPr="00301835" w:rsidRDefault="00461B25" w:rsidP="00461B25">
      <w:pPr>
        <w:pStyle w:val="Listenabsatz"/>
        <w:tabs>
          <w:tab w:val="left" w:pos="1701"/>
        </w:tabs>
        <w:rPr>
          <w:rFonts w:asciiTheme="minorHAnsi" w:hAnsiTheme="minorHAnsi"/>
          <w:sz w:val="22"/>
          <w:szCs w:val="22"/>
          <w:lang w:val="en-US"/>
        </w:rPr>
      </w:pPr>
      <w:r w:rsidRPr="00877EF7">
        <w:rPr>
          <w:rFonts w:ascii="Courier New" w:hAnsi="Courier New" w:cs="Courier New"/>
          <w:sz w:val="22"/>
          <w:szCs w:val="22"/>
          <w:lang w:val="en-US"/>
        </w:rPr>
        <w:t>int</w:t>
      </w:r>
      <w:r w:rsidRPr="00301835">
        <w:rPr>
          <w:rFonts w:asciiTheme="minorHAnsi" w:hAnsiTheme="minorHAnsi"/>
          <w:sz w:val="22"/>
          <w:szCs w:val="22"/>
          <w:lang w:val="en-US"/>
        </w:rPr>
        <w:t xml:space="preserve">:  </w:t>
      </w:r>
      <w:r w:rsidRPr="00301835">
        <w:rPr>
          <w:rFonts w:asciiTheme="minorHAnsi" w:hAnsiTheme="minorHAnsi"/>
          <w:sz w:val="22"/>
          <w:szCs w:val="22"/>
          <w:lang w:val="en-US"/>
        </w:rPr>
        <w:tab/>
        <w:t>3'000'000'000</w:t>
      </w:r>
    </w:p>
    <w:p w14:paraId="348FB5E8" w14:textId="77777777" w:rsidR="00461B25" w:rsidRPr="00301835" w:rsidRDefault="00461B25" w:rsidP="00461B25">
      <w:pPr>
        <w:pStyle w:val="Listenabsatz"/>
        <w:rPr>
          <w:rFonts w:asciiTheme="minorHAnsi" w:hAnsiTheme="minorHAnsi"/>
          <w:sz w:val="22"/>
          <w:szCs w:val="22"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3B9D7832" wp14:editId="2318ED3C">
            <wp:extent cx="3899040" cy="666750"/>
            <wp:effectExtent l="0" t="0" r="635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169" cy="6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E60" w14:textId="77777777" w:rsidR="00461B25" w:rsidRPr="00A20214" w:rsidRDefault="00461B25" w:rsidP="00461B25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Versuchen Sie zu erklären wie die angezeigten Werte zustande kommen.</w:t>
      </w:r>
    </w:p>
    <w:p w14:paraId="752B3B39" w14:textId="77777777" w:rsidR="00461B25" w:rsidRPr="00192543" w:rsidRDefault="00461B25" w:rsidP="00461B25">
      <w:pPr>
        <w:rPr>
          <w:rFonts w:asciiTheme="minorHAnsi" w:hAnsiTheme="minorHAnsi"/>
          <w:sz w:val="22"/>
          <w:szCs w:val="22"/>
        </w:rPr>
      </w:pPr>
    </w:p>
    <w:p w14:paraId="168BFC4F" w14:textId="7E467949" w:rsidR="00461B25" w:rsidRPr="00391331" w:rsidRDefault="00461B25" w:rsidP="00461B25">
      <w:pPr>
        <w:pStyle w:val="Titel"/>
      </w:pPr>
      <w:r w:rsidRPr="00192543">
        <w:t>Aufgabenstellung</w:t>
      </w:r>
      <w:r>
        <w:t xml:space="preserve">: </w:t>
      </w:r>
      <w:proofErr w:type="spellStart"/>
      <w:r>
        <w:t>pi</w:t>
      </w:r>
      <w:proofErr w:type="spellEnd"/>
      <w:r>
        <w:t xml:space="preserve"> auf 11 Nachkommastellen</w:t>
      </w:r>
    </w:p>
    <w:p w14:paraId="135B2D42" w14:textId="77777777" w:rsidR="00461B25" w:rsidRPr="00192543" w:rsidRDefault="00461B25" w:rsidP="00461B25">
      <w:pPr>
        <w:pStyle w:val="Listenabsatz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>Deklarieren Sie</w:t>
      </w:r>
      <w:r>
        <w:rPr>
          <w:rFonts w:asciiTheme="minorHAnsi" w:hAnsiTheme="minorHAnsi"/>
          <w:sz w:val="22"/>
          <w:szCs w:val="22"/>
        </w:rPr>
        <w:t xml:space="preserve"> für </w:t>
      </w:r>
      <w:proofErr w:type="spellStart"/>
      <w:r>
        <w:rPr>
          <w:rFonts w:asciiTheme="minorHAnsi" w:hAnsiTheme="minorHAnsi"/>
          <w:sz w:val="22"/>
          <w:szCs w:val="22"/>
        </w:rPr>
        <w:t>pi</w:t>
      </w:r>
      <w:proofErr w:type="spellEnd"/>
      <w:r>
        <w:rPr>
          <w:rFonts w:asciiTheme="minorHAnsi" w:hAnsiTheme="minorHAnsi"/>
          <w:sz w:val="22"/>
          <w:szCs w:val="22"/>
        </w:rPr>
        <w:t xml:space="preserve"> je eine Variable</w:t>
      </w:r>
      <w:r w:rsidRPr="0019254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26F80">
        <w:rPr>
          <w:rFonts w:ascii="Courier New" w:hAnsi="Courier New" w:cs="Courier New"/>
          <w:b/>
          <w:sz w:val="22"/>
          <w:szCs w:val="22"/>
        </w:rPr>
        <w:t>float</w:t>
      </w:r>
      <w:proofErr w:type="spellEnd"/>
      <w:r w:rsidRPr="00026F8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6F80">
        <w:rPr>
          <w:rFonts w:ascii="Courier New" w:hAnsi="Courier New" w:cs="Courier New"/>
          <w:sz w:val="22"/>
          <w:szCs w:val="22"/>
        </w:rPr>
        <w:t>pi_f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 und eine Variable </w:t>
      </w:r>
      <w:r w:rsidRPr="00026F80">
        <w:rPr>
          <w:rFonts w:ascii="Courier New" w:hAnsi="Courier New" w:cs="Courier New"/>
          <w:b/>
          <w:sz w:val="22"/>
          <w:szCs w:val="22"/>
        </w:rPr>
        <w:t>double</w:t>
      </w:r>
      <w:r w:rsidRPr="00026F8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26F80">
        <w:rPr>
          <w:rFonts w:ascii="Courier New" w:hAnsi="Courier New" w:cs="Courier New"/>
          <w:sz w:val="22"/>
          <w:szCs w:val="22"/>
        </w:rPr>
        <w:t>pi_d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 und weisen Sie beiden den Wert von </w:t>
      </w:r>
      <w:proofErr w:type="spellStart"/>
      <w:r w:rsidRPr="00192543">
        <w:rPr>
          <w:rFonts w:asciiTheme="minorHAnsi" w:hAnsiTheme="minorHAnsi"/>
          <w:sz w:val="22"/>
          <w:szCs w:val="22"/>
        </w:rPr>
        <w:t>pi</w:t>
      </w:r>
      <w:proofErr w:type="spellEnd"/>
      <w:r w:rsidRPr="00192543">
        <w:rPr>
          <w:rFonts w:asciiTheme="minorHAnsi" w:hAnsiTheme="minorHAnsi"/>
          <w:sz w:val="22"/>
          <w:szCs w:val="22"/>
        </w:rPr>
        <w:t xml:space="preserve"> = 3.14159265359 (</w:t>
      </w:r>
      <w:r>
        <w:rPr>
          <w:rFonts w:asciiTheme="minorHAnsi" w:hAnsiTheme="minorHAnsi"/>
          <w:sz w:val="22"/>
          <w:szCs w:val="22"/>
        </w:rPr>
        <w:t>11 Nachkommastellen</w:t>
      </w:r>
      <w:r w:rsidRPr="00192543">
        <w:rPr>
          <w:rFonts w:asciiTheme="minorHAnsi" w:hAnsiTheme="minorHAnsi"/>
          <w:sz w:val="22"/>
          <w:szCs w:val="22"/>
        </w:rPr>
        <w:t xml:space="preserve">) zu. </w:t>
      </w:r>
    </w:p>
    <w:p w14:paraId="2BE3E630" w14:textId="77777777" w:rsidR="00461B25" w:rsidRPr="00D41907" w:rsidRDefault="00461B25" w:rsidP="00461B25">
      <w:pPr>
        <w:pStyle w:val="Listenabsatz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92543">
        <w:rPr>
          <w:rFonts w:asciiTheme="minorHAnsi" w:hAnsiTheme="minorHAnsi"/>
          <w:sz w:val="22"/>
          <w:szCs w:val="22"/>
        </w:rPr>
        <w:t>Geben Sie beide Variablen auf 11 Nachkommastellen aus.</w:t>
      </w:r>
    </w:p>
    <w:p w14:paraId="61029587" w14:textId="77777777" w:rsidR="00461B25" w:rsidRPr="00D41907" w:rsidRDefault="00461B25" w:rsidP="00461B25">
      <w:pPr>
        <w:ind w:left="709"/>
        <w:rPr>
          <w:rFonts w:asciiTheme="minorHAnsi" w:hAnsi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0E51CCD3" wp14:editId="732B6CB4">
            <wp:extent cx="3946442" cy="58102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831" cy="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50EF" w14:textId="77777777" w:rsidR="00461B25" w:rsidRPr="00495C08" w:rsidRDefault="00461B25" w:rsidP="00461B25">
      <w:pPr>
        <w:pStyle w:val="Listenabsatz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Versuchen Sie zu erklären wieso die angezeigten Werte unterschiedlich sind. Welcher ist richtig?</w:t>
      </w:r>
      <w:r>
        <w:rPr>
          <w:rFonts w:asciiTheme="minorHAnsi" w:hAnsiTheme="minorHAnsi"/>
          <w:sz w:val="22"/>
          <w:szCs w:val="22"/>
        </w:rPr>
        <w:br/>
      </w:r>
    </w:p>
    <w:p w14:paraId="2140A217" w14:textId="77777777" w:rsidR="00461B25" w:rsidRPr="00084DE3" w:rsidRDefault="00461B25" w:rsidP="00461B25">
      <w:pPr>
        <w:pStyle w:val="Titel"/>
      </w:pPr>
      <w:r w:rsidRPr="004375F5">
        <w:t>Erwartete Resultat</w:t>
      </w:r>
      <w:r>
        <w:t>e</w: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61C1E" wp14:editId="73A185EF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95275" cy="514350"/>
                <wp:effectExtent l="9525" t="11430" r="9525" b="7620"/>
                <wp:wrapNone/>
                <wp:docPr id="4" name="Geschweifte Klammer recht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14350"/>
                        </a:xfrm>
                        <a:prstGeom prst="rightBrace">
                          <a:avLst>
                            <a:gd name="adj1" fmla="val 145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5FB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62.8pt;margin-top:3.65pt;width:23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9C1644" wp14:editId="7D0EECAA">
                <wp:simplePos x="0" y="0"/>
                <wp:positionH relativeFrom="column">
                  <wp:posOffset>3645535</wp:posOffset>
                </wp:positionH>
                <wp:positionV relativeFrom="paragraph">
                  <wp:posOffset>149225</wp:posOffset>
                </wp:positionV>
                <wp:extent cx="2473325" cy="283845"/>
                <wp:effectExtent l="3175" t="0" r="0" b="190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315E" w14:textId="77777777" w:rsidR="00461B25" w:rsidRPr="00BE0842" w:rsidRDefault="00461B25" w:rsidP="00461B25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E084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 Moodle hochladen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C1644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287.05pt;margin-top:11.75pt;width:194.75pt;height:2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" stroked="f">
                <v:textbox>
                  <w:txbxContent>
                    <w:p w14:paraId="0D9A315E" w14:textId="77777777" w:rsidR="00461B25" w:rsidRPr="00BE0842" w:rsidRDefault="00461B25" w:rsidP="00461B25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E0842">
                        <w:rPr>
                          <w:rFonts w:ascii="Calibri" w:hAnsi="Calibri"/>
                          <w:sz w:val="22"/>
                          <w:szCs w:val="22"/>
                        </w:rPr>
                        <w:t>in Moodle hochladen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707D9" w14:textId="77777777" w:rsidR="00461B25" w:rsidRDefault="00461B25" w:rsidP="00461B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- 1 </w:t>
      </w:r>
      <w:r w:rsidRPr="00BE0842">
        <w:rPr>
          <w:rFonts w:ascii="Calibri" w:hAnsi="Calibri"/>
          <w:sz w:val="22"/>
          <w:szCs w:val="22"/>
        </w:rPr>
        <w:t>Quellcode</w:t>
      </w:r>
      <w:r>
        <w:rPr>
          <w:rFonts w:ascii="Calibri" w:hAnsi="Calibri"/>
          <w:sz w:val="22"/>
          <w:szCs w:val="22"/>
        </w:rPr>
        <w:t xml:space="preserve">datei mit Kopfdaten: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3-2.c</w:t>
      </w:r>
    </w:p>
    <w:p w14:paraId="0814F237" w14:textId="77777777" w:rsidR="00461B25" w:rsidRDefault="00461B25" w:rsidP="00461B25">
      <w:pPr>
        <w:tabs>
          <w:tab w:val="left" w:pos="14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- 1 Screenshot des gestarteten Programms: </w:t>
      </w:r>
      <w:r>
        <w:rPr>
          <w:rFonts w:ascii="Calibri" w:hAnsi="Calibri"/>
          <w:sz w:val="22"/>
          <w:szCs w:val="22"/>
        </w:rPr>
        <w:tab/>
        <w:t xml:space="preserve">3-2.png     </w:t>
      </w:r>
    </w:p>
    <w:p w14:paraId="269CEE6A" w14:textId="77777777" w:rsidR="00461B25" w:rsidRDefault="00461B25" w:rsidP="00461B25">
      <w:pPr>
        <w:tabs>
          <w:tab w:val="left" w:pos="142"/>
        </w:tabs>
        <w:rPr>
          <w:rFonts w:ascii="Calibri" w:hAnsi="Calibri"/>
          <w:sz w:val="22"/>
          <w:szCs w:val="22"/>
        </w:rPr>
      </w:pPr>
    </w:p>
    <w:p w14:paraId="643074A3" w14:textId="77777777" w:rsidR="00461B25" w:rsidRDefault="00461B25" w:rsidP="00461B25">
      <w:pPr>
        <w:pStyle w:val="Titel"/>
      </w:pPr>
      <w:r w:rsidRPr="00495C08">
        <w:t>Zeit:</w:t>
      </w:r>
      <w:r>
        <w:t xml:space="preserve"> </w:t>
      </w:r>
    </w:p>
    <w:p w14:paraId="090B8C52" w14:textId="66F1C571" w:rsidR="00824C1E" w:rsidRPr="00824C1E" w:rsidRDefault="00461B25" w:rsidP="00461B25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30 Minuten</w:t>
      </w:r>
    </w:p>
    <w:sectPr w:rsidR="00824C1E" w:rsidRPr="00824C1E">
      <w:headerReference w:type="default" r:id="rId11"/>
      <w:footerReference w:type="default" r:id="rId12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11457" w14:textId="77777777" w:rsidR="0022624C" w:rsidRDefault="0022624C" w:rsidP="002C4D52">
      <w:r>
        <w:separator/>
      </w:r>
    </w:p>
  </w:endnote>
  <w:endnote w:type="continuationSeparator" w:id="0">
    <w:p w14:paraId="41B679FB" w14:textId="77777777" w:rsidR="0022624C" w:rsidRDefault="0022624C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0BCB5" w14:textId="77777777" w:rsidR="0022624C" w:rsidRDefault="0022624C" w:rsidP="002C4D52">
      <w:r>
        <w:separator/>
      </w:r>
    </w:p>
  </w:footnote>
  <w:footnote w:type="continuationSeparator" w:id="0">
    <w:p w14:paraId="5D73C1BE" w14:textId="77777777" w:rsidR="0022624C" w:rsidRDefault="0022624C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4DFE917" w:rsidR="003C3179" w:rsidRPr="00766E57" w:rsidRDefault="00461B2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3-2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461B25">
      <w:rPr>
        <w:rFonts w:asciiTheme="minorHAnsi" w:hAnsiTheme="minorHAnsi" w:cstheme="minorHAnsi"/>
        <w:sz w:val="28"/>
        <w:szCs w:val="28"/>
      </w:rPr>
      <w:t>Datentypen und Wertebereiche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7FB144F"/>
    <w:multiLevelType w:val="hybridMultilevel"/>
    <w:tmpl w:val="8C90DB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6E54"/>
    <w:multiLevelType w:val="hybridMultilevel"/>
    <w:tmpl w:val="C58E5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33488"/>
    <w:multiLevelType w:val="hybridMultilevel"/>
    <w:tmpl w:val="26C262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2624C"/>
    <w:rsid w:val="002C4D52"/>
    <w:rsid w:val="0036044A"/>
    <w:rsid w:val="003C3179"/>
    <w:rsid w:val="003C5BFD"/>
    <w:rsid w:val="00461B25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46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2021-07-09T11:54:00Z</dcterms:modified>
</cp:coreProperties>
</file>